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58A03" w14:textId="77777777" w:rsidR="00944378" w:rsidRDefault="00EB30F1" w:rsidP="00525783">
      <w:pPr>
        <w:pStyle w:val="Centredtext"/>
      </w:pPr>
      <w:r>
        <w:rPr>
          <w:noProof/>
          <w:lang w:eastAsia="en-GB" w:bidi="ar-SA"/>
        </w:rPr>
        <mc:AlternateContent>
          <mc:Choice Requires="wps">
            <w:drawing>
              <wp:anchor distT="0" distB="0" distL="114300" distR="114300" simplePos="0" relativeHeight="251657216" behindDoc="0" locked="0" layoutInCell="1" allowOverlap="1" wp14:anchorId="6D5A98E5" wp14:editId="6D5A98E6">
                <wp:simplePos x="0" y="0"/>
                <wp:positionH relativeFrom="page">
                  <wp:posOffset>932815</wp:posOffset>
                </wp:positionH>
                <wp:positionV relativeFrom="page">
                  <wp:posOffset>968375</wp:posOffset>
                </wp:positionV>
                <wp:extent cx="5805805" cy="383540"/>
                <wp:effectExtent l="0" t="0" r="0"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BDFEC" id="Rectangle 3" o:spid="_x0000_s1026" style="position:absolute;margin-left:73.45pt;margin-top:76.25pt;width:457.15pt;height:3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" fillcolor="#de002b" stroked="f">
                <w10:wrap anchorx="page" anchory="page"/>
              </v:rect>
            </w:pict>
          </mc:Fallback>
        </mc:AlternateContent>
      </w:r>
      <w:r w:rsidR="00207D34">
        <w:object w:dxaOrig="10080" w:dyaOrig="10073" w14:anchorId="6D5A98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35.75pt" o:ole="">
            <v:imagedata r:id="rId12" o:title=""/>
          </v:shape>
          <o:OLEObject Type="Embed" ProgID="PBrush" ShapeID="_x0000_i1025" DrawAspect="Content" ObjectID="_1496578703" r:id="rId13"/>
        </w:object>
      </w:r>
    </w:p>
    <w:sdt>
      <w:sdtPr>
        <w:alias w:val="Document Title"/>
        <w:tag w:val="GSMATitle"/>
        <w:id w:val="443965686"/>
        <w:lock w:val="sdtContentLocked"/>
        <w:placeholder>
          <w:docPart w:val="843B210AE20A49F4A0081A4B6E0D2D47"/>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p w14:paraId="4E05C82A" w14:textId="69958AAE" w:rsidR="00944378" w:rsidRDefault="0064741F" w:rsidP="00944378">
          <w:pPr>
            <w:pStyle w:val="Title"/>
          </w:pPr>
          <w:r>
            <w:t>RCS Device API 1.5 Specification</w:t>
          </w:r>
        </w:p>
      </w:sdtContent>
    </w:sdt>
    <w:p w14:paraId="4EDCBF62" w14:textId="171EB77D" w:rsidR="00944378" w:rsidRDefault="000F6A30" w:rsidP="00944378">
      <w:pPr>
        <w:pStyle w:val="Title"/>
      </w:pPr>
      <w:r>
        <w:t xml:space="preserve">Version </w:t>
      </w:r>
      <w:sdt>
        <w:sdtPr>
          <w:alias w:val="PRD Version"/>
          <w:tag w:val="GSMAPRDVersion"/>
          <w:id w:val="1586890086"/>
          <w:lock w:val="sdtContentLocked"/>
          <w:placeholder>
            <w:docPart w:val="157DEAF793994C589BE3E83AED6EF428"/>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50509E37-9672-4EDB-97B3-99BBC7A92734}"/>
          <w:text/>
        </w:sdtPr>
        <w:sdtEndPr/>
        <w:sdtContent>
          <w:r w:rsidR="0064741F">
            <w:t>2.0</w:t>
          </w:r>
        </w:sdtContent>
      </w:sdt>
    </w:p>
    <w:sdt>
      <w:sdtPr>
        <w:alias w:val="Publication Date"/>
        <w:tag w:val="GSMAPublicationDate"/>
        <w:id w:val="1209136926"/>
        <w:lock w:val="sdtContentLocked"/>
        <w:placeholder>
          <w:docPart w:val="10A95325039D49329B6E195870EDA021"/>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ublicationDate[1]" w:storeItemID="{50509E37-9672-4EDB-97B3-99BBC7A92734}"/>
        <w:date w:fullDate="2014-10-16T00:00:00Z">
          <w:dateFormat w:val="dd MMMM yyyy"/>
          <w:lid w:val="en-GB"/>
          <w:storeMappedDataAs w:val="dateTime"/>
          <w:calendar w:val="gregorian"/>
        </w:date>
      </w:sdtPr>
      <w:sdtEndPr/>
      <w:sdtContent>
        <w:p w14:paraId="05A7016D" w14:textId="180AA0F5" w:rsidR="00944378" w:rsidRDefault="00B15286" w:rsidP="00944378">
          <w:pPr>
            <w:pStyle w:val="Title"/>
          </w:pPr>
          <w:r>
            <w:t>16 October 2014</w:t>
          </w:r>
        </w:p>
      </w:sdtContent>
    </w:sdt>
    <w:p w14:paraId="72EE5882" w14:textId="76FDD19E" w:rsidR="00944378" w:rsidRDefault="00944378" w:rsidP="009968FB">
      <w:pPr>
        <w:pStyle w:val="Disclaimer"/>
      </w:pPr>
      <w:r w:rsidRPr="00E72D86">
        <w:t xml:space="preserve">This is a </w:t>
      </w:r>
      <w:sdt>
        <w:sdtPr>
          <w:alias w:val="Document Type"/>
          <w:tag w:val="GSMADocumentTypeTaxHTField0"/>
          <w:id w:val="801048408"/>
          <w:placeholder>
            <w:docPart w:val="DBFF9A1B0E8C441CB743EEDF645C5C92"/>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TypeTaxHTField0[1]/ns2:Terms[1]" w:storeItemID="{50509E37-9672-4EDB-97B3-99BBC7A92734}"/>
          <w:text/>
        </w:sdtPr>
        <w:sdtEndPr/>
        <w:sdtContent>
          <w:r w:rsidR="001359F1">
            <w:t>Non-binding Permanent Reference Document</w:t>
          </w:r>
        </w:sdtContent>
      </w:sdt>
      <w:r w:rsidRPr="00E72D86">
        <w:t xml:space="preserve"> of the GSMA</w:t>
      </w:r>
    </w:p>
    <w:p w14:paraId="3CC66FFC" w14:textId="11B8473F" w:rsidR="00944378" w:rsidRPr="00B3576F" w:rsidRDefault="00944378" w:rsidP="002A7CAD">
      <w:pPr>
        <w:pStyle w:val="DocInfo"/>
        <w:rPr>
          <w:sz w:val="22"/>
        </w:rPr>
      </w:pPr>
      <w:r w:rsidRPr="00B3576F">
        <w:rPr>
          <w:sz w:val="22"/>
        </w:rPr>
        <w:t xml:space="preserve">Security Classification: </w:t>
      </w:r>
      <w:sdt>
        <w:sdtPr>
          <w:rPr>
            <w:sz w:val="22"/>
          </w:rPr>
          <w:alias w:val="Security Classification"/>
          <w:tag w:val="GSMASecurityGroup"/>
          <w:id w:val="-1395665067"/>
          <w:lock w:val="sdtContentLocked"/>
          <w:placeholder>
            <w:docPart w:val="52E0F5FD961C4E2BA97EA0C202AC0A73"/>
          </w:placeholder>
          <w:dataBinding w:prefixMappings="xmlns:ns0='http://schemas.microsoft.com/office/2006/metadata/properties' xmlns:ns1='http://www.w3.org/2001/XMLSchema-instance' xmlns:ns2='http://schemas.microsoft.com/office/infopath/2007/PartnerControls' xmlns:ns3='ADEDD60E-22E2-4049-BE99-80A2BB237DD5' xmlns:ns4='54cf9ea2-8b24-4a35-a789-c10402c86061' " w:xpath="/ns0:properties[1]/documentManagement[1]/ns3:GSMASecurityGroup[1]" w:storeItemID="{50509E37-9672-4EDB-97B3-99BBC7A92734}"/>
          <w:dropDownList w:lastValue="Non-confidential">
            <w:listItem w:value="[Security Classification]"/>
          </w:dropDownList>
        </w:sdtPr>
        <w:sdtEndPr/>
        <w:sdtContent>
          <w:r w:rsidR="001B7C0D">
            <w:rPr>
              <w:sz w:val="22"/>
            </w:rPr>
            <w:t>Non-confidential</w:t>
          </w:r>
        </w:sdtContent>
      </w:sdt>
    </w:p>
    <w:p w14:paraId="23C2DAA9" w14:textId="77777777" w:rsidR="00397B86" w:rsidRDefault="00944378" w:rsidP="00E72D86">
      <w:pPr>
        <w:pStyle w:val="CSLegal3"/>
      </w:pPr>
      <w:r w:rsidRPr="00F66846">
        <w:t xml:space="preserve">Access to and distribution of this document is restricted to the persons </w:t>
      </w:r>
      <w:r w:rsidR="00A71E77">
        <w:t>permitted by the s</w:t>
      </w:r>
      <w:r w:rsidRPr="00F66846">
        <w:t xml:space="preserve">ecurity </w:t>
      </w:r>
      <w:r w:rsidR="00A71E77">
        <w:t>c</w:t>
      </w:r>
      <w:r w:rsidRPr="00F66846">
        <w:t xml:space="preserve">lassification. This document is confidential to the Association and is subject to copyright protection. This document is to be used only for the purposes for which it has been supplied and information contained in it must not be disclosed or in any other way made available, in whole or in part, to persons other than those </w:t>
      </w:r>
      <w:r w:rsidR="00A71E77">
        <w:t>permitted under the s</w:t>
      </w:r>
      <w:r w:rsidRPr="00F66846">
        <w:t xml:space="preserve">ecurity </w:t>
      </w:r>
      <w:r w:rsidR="00A71E77">
        <w:t>c</w:t>
      </w:r>
      <w:r w:rsidRPr="00F66846">
        <w:t xml:space="preserve">lassification without the prior written approval of the Association. </w:t>
      </w:r>
    </w:p>
    <w:p w14:paraId="054B3D25" w14:textId="77777777" w:rsidR="00944378" w:rsidRDefault="00944378" w:rsidP="00E72D86">
      <w:pPr>
        <w:pStyle w:val="DocInfo"/>
        <w:rPr>
          <w:rFonts w:eastAsia="Arial Unicode MS"/>
        </w:rPr>
      </w:pPr>
      <w:r>
        <w:t>Copyright Notice</w:t>
      </w:r>
    </w:p>
    <w:p w14:paraId="32756D50" w14:textId="77777777" w:rsidR="00944378" w:rsidRDefault="00944378" w:rsidP="00E72D86">
      <w:pPr>
        <w:pStyle w:val="CSLegal3"/>
      </w:pPr>
      <w:r>
        <w:t xml:space="preserve">Copyright © </w:t>
      </w:r>
      <w:r w:rsidRPr="007A3C76">
        <w:fldChar w:fldCharType="begin"/>
      </w:r>
      <w:r w:rsidRPr="007A3C76">
        <w:instrText xml:space="preserve"> DATE  \@ "YYYY"  \* MERGEFORMAT </w:instrText>
      </w:r>
      <w:r w:rsidRPr="007A3C76">
        <w:fldChar w:fldCharType="separate"/>
      </w:r>
      <w:r w:rsidR="00665991">
        <w:rPr>
          <w:noProof/>
        </w:rPr>
        <w:t>2015</w:t>
      </w:r>
      <w:r w:rsidRPr="007A3C76">
        <w:fldChar w:fldCharType="end"/>
      </w:r>
      <w:r w:rsidRPr="007A3C76">
        <w:t xml:space="preserve"> </w:t>
      </w:r>
      <w:r>
        <w:t>GSM Association</w:t>
      </w:r>
    </w:p>
    <w:p w14:paraId="5DEF6ABB" w14:textId="77777777" w:rsidR="00397B86" w:rsidRPr="00397B86" w:rsidRDefault="00397B86" w:rsidP="00397B86">
      <w:pPr>
        <w:pStyle w:val="DocInfo"/>
        <w:spacing w:before="0"/>
      </w:pPr>
      <w:r w:rsidRPr="00397B86">
        <w:t>Disclaimer</w:t>
      </w:r>
    </w:p>
    <w:p w14:paraId="44DE6B83" w14:textId="77777777" w:rsidR="00397B86" w:rsidRDefault="00397B86" w:rsidP="00E72D86">
      <w:pPr>
        <w:pStyle w:val="CSLegal3"/>
      </w:pPr>
      <w:r w:rsidRPr="00F66846">
        <w:t>The GSM Association (“Association”)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14:paraId="23CF69CB" w14:textId="77777777" w:rsidR="00944378" w:rsidRDefault="00944378" w:rsidP="00944378">
      <w:pPr>
        <w:pStyle w:val="DocInfo"/>
        <w:spacing w:before="0"/>
      </w:pPr>
      <w:r>
        <w:t>Antitrust Notice</w:t>
      </w:r>
    </w:p>
    <w:p w14:paraId="671A451E" w14:textId="77777777" w:rsidR="00944378" w:rsidRDefault="00944378" w:rsidP="00944378">
      <w:pPr>
        <w:pStyle w:val="CSLegal3"/>
      </w:pPr>
      <w:r>
        <w:t>The information contain herein is in full compliance with the GSM Association’s antitrust compliance policy.</w:t>
      </w:r>
      <w:bookmarkStart w:id="0" w:name="RestrictedTable2"/>
      <w:bookmarkEnd w:id="0"/>
    </w:p>
    <w:p w14:paraId="75DA8ED3" w14:textId="77777777" w:rsidR="00944378" w:rsidRDefault="00EB30F1" w:rsidP="003F4D31">
      <w:pPr>
        <w:pStyle w:val="NormalParagraph"/>
      </w:pPr>
      <w:r>
        <w:rPr>
          <w:noProof/>
        </w:rPr>
        <mc:AlternateContent>
          <mc:Choice Requires="wps">
            <w:drawing>
              <wp:anchor distT="0" distB="0" distL="114300" distR="114300" simplePos="0" relativeHeight="251658240" behindDoc="0" locked="0" layoutInCell="1" allowOverlap="1" wp14:anchorId="6D5A98E8" wp14:editId="6D5A98E9">
                <wp:simplePos x="0" y="0"/>
                <wp:positionH relativeFrom="page">
                  <wp:posOffset>932815</wp:posOffset>
                </wp:positionH>
                <wp:positionV relativeFrom="page">
                  <wp:posOffset>9249410</wp:posOffset>
                </wp:positionV>
                <wp:extent cx="5805805" cy="383540"/>
                <wp:effectExtent l="0" t="635"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E404E" id="Rectangle 2" o:spid="_x0000_s1026" style="position:absolute;margin-left:73.45pt;margin-top:728.3pt;width:457.15pt;height:30.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" fillcolor="#de002b" stroked="f">
                <w10:wrap anchorx="page" anchory="page"/>
              </v:rect>
            </w:pict>
          </mc:Fallback>
        </mc:AlternateContent>
      </w:r>
    </w:p>
    <w:p w14:paraId="33024F87" w14:textId="77777777" w:rsidR="00944378" w:rsidRDefault="00944378" w:rsidP="00944378">
      <w:pPr>
        <w:pStyle w:val="TOCHeading"/>
        <w:sectPr w:rsidR="00944378" w:rsidSect="00873AD5">
          <w:headerReference w:type="default" r:id="rId14"/>
          <w:footerReference w:type="default" r:id="rId15"/>
          <w:pgSz w:w="11906" w:h="16838" w:code="9"/>
          <w:pgMar w:top="2381" w:right="1440" w:bottom="1440" w:left="1440" w:header="709" w:footer="709" w:gutter="0"/>
          <w:pgNumType w:start="1"/>
          <w:cols w:space="720"/>
          <w:docGrid w:linePitch="360"/>
        </w:sectPr>
      </w:pPr>
    </w:p>
    <w:p w14:paraId="04868ECA" w14:textId="77777777" w:rsidR="001359F1" w:rsidRDefault="001359F1" w:rsidP="001359F1">
      <w:pPr>
        <w:pStyle w:val="TOCHeading"/>
        <w:rPr>
          <w:rFonts w:cs="Arial"/>
        </w:rPr>
      </w:pPr>
      <w:r>
        <w:rPr>
          <w:rFonts w:cs="Arial"/>
        </w:rPr>
        <w:lastRenderedPageBreak/>
        <w:t>Table of Contents</w:t>
      </w:r>
    </w:p>
    <w:bookmarkStart w:id="1" w:name="_GoBack"/>
    <w:bookmarkEnd w:id="1"/>
    <w:p w14:paraId="6862D1EC" w14:textId="77777777" w:rsidR="00665991" w:rsidRDefault="001359F1">
      <w:pPr>
        <w:pStyle w:val="TOC1"/>
        <w:rPr>
          <w:rFonts w:asciiTheme="minorHAnsi" w:eastAsiaTheme="minorEastAsia" w:hAnsiTheme="minorHAnsi" w:cstheme="minorBidi"/>
          <w:b w:val="0"/>
          <w:lang w:eastAsia="en-GB" w:bidi="ar-SA"/>
        </w:rPr>
      </w:pPr>
      <w:r>
        <w:fldChar w:fldCharType="begin"/>
      </w:r>
      <w:r>
        <w:instrText xml:space="preserve"> TOC \o "1-3" \h \z \u </w:instrText>
      </w:r>
      <w:r>
        <w:fldChar w:fldCharType="separate"/>
      </w:r>
      <w:hyperlink w:anchor="_Toc422836659" w:history="1">
        <w:r w:rsidR="00665991" w:rsidRPr="00E9743B">
          <w:rPr>
            <w:rStyle w:val="Hyperlink"/>
            <w:rFonts w:ascii="Symbol" w:hAnsi="Symbol" w:cs="Symbol"/>
          </w:rPr>
          <w:t>1</w:t>
        </w:r>
        <w:r w:rsidR="00665991">
          <w:rPr>
            <w:rFonts w:asciiTheme="minorHAnsi" w:eastAsiaTheme="minorEastAsia" w:hAnsiTheme="minorHAnsi" w:cstheme="minorBidi"/>
            <w:b w:val="0"/>
            <w:lang w:eastAsia="en-GB" w:bidi="ar-SA"/>
          </w:rPr>
          <w:tab/>
        </w:r>
        <w:r w:rsidR="00665991" w:rsidRPr="00E9743B">
          <w:rPr>
            <w:rStyle w:val="Hyperlink"/>
          </w:rPr>
          <w:t>Introduction</w:t>
        </w:r>
        <w:r w:rsidR="00665991">
          <w:rPr>
            <w:webHidden/>
          </w:rPr>
          <w:tab/>
        </w:r>
        <w:r w:rsidR="00665991">
          <w:rPr>
            <w:webHidden/>
          </w:rPr>
          <w:fldChar w:fldCharType="begin"/>
        </w:r>
        <w:r w:rsidR="00665991">
          <w:rPr>
            <w:webHidden/>
          </w:rPr>
          <w:instrText xml:space="preserve"> PAGEREF _Toc422836659 \h </w:instrText>
        </w:r>
        <w:r w:rsidR="00665991">
          <w:rPr>
            <w:webHidden/>
          </w:rPr>
        </w:r>
        <w:r w:rsidR="00665991">
          <w:rPr>
            <w:webHidden/>
          </w:rPr>
          <w:fldChar w:fldCharType="separate"/>
        </w:r>
        <w:r w:rsidR="00665991">
          <w:rPr>
            <w:webHidden/>
          </w:rPr>
          <w:t>4</w:t>
        </w:r>
        <w:r w:rsidR="00665991">
          <w:rPr>
            <w:webHidden/>
          </w:rPr>
          <w:fldChar w:fldCharType="end"/>
        </w:r>
      </w:hyperlink>
    </w:p>
    <w:p w14:paraId="321C3AFA" w14:textId="77777777" w:rsidR="00665991" w:rsidRDefault="00665991">
      <w:pPr>
        <w:pStyle w:val="TOC2"/>
        <w:rPr>
          <w:rFonts w:asciiTheme="minorHAnsi" w:eastAsiaTheme="minorEastAsia" w:hAnsiTheme="minorHAnsi" w:cstheme="minorBidi"/>
          <w:szCs w:val="22"/>
          <w:lang w:bidi="ar-SA"/>
        </w:rPr>
      </w:pPr>
      <w:hyperlink w:anchor="_Toc422836660" w:history="1">
        <w:r w:rsidRPr="00E9743B">
          <w:rPr>
            <w:rStyle w:val="Hyperlink"/>
          </w:rPr>
          <w:t>1.1</w:t>
        </w:r>
        <w:r>
          <w:rPr>
            <w:rFonts w:asciiTheme="minorHAnsi" w:eastAsiaTheme="minorEastAsia" w:hAnsiTheme="minorHAnsi" w:cstheme="minorBidi"/>
            <w:szCs w:val="22"/>
            <w:lang w:bidi="ar-SA"/>
          </w:rPr>
          <w:tab/>
        </w:r>
        <w:r w:rsidRPr="00E9743B">
          <w:rPr>
            <w:rStyle w:val="Hyperlink"/>
          </w:rPr>
          <w:t>Overview</w:t>
        </w:r>
        <w:r>
          <w:rPr>
            <w:webHidden/>
          </w:rPr>
          <w:tab/>
        </w:r>
        <w:r>
          <w:rPr>
            <w:webHidden/>
          </w:rPr>
          <w:fldChar w:fldCharType="begin"/>
        </w:r>
        <w:r>
          <w:rPr>
            <w:webHidden/>
          </w:rPr>
          <w:instrText xml:space="preserve"> PAGEREF _Toc422836660 \h </w:instrText>
        </w:r>
        <w:r>
          <w:rPr>
            <w:webHidden/>
          </w:rPr>
        </w:r>
        <w:r>
          <w:rPr>
            <w:webHidden/>
          </w:rPr>
          <w:fldChar w:fldCharType="separate"/>
        </w:r>
        <w:r>
          <w:rPr>
            <w:webHidden/>
          </w:rPr>
          <w:t>4</w:t>
        </w:r>
        <w:r>
          <w:rPr>
            <w:webHidden/>
          </w:rPr>
          <w:fldChar w:fldCharType="end"/>
        </w:r>
      </w:hyperlink>
    </w:p>
    <w:p w14:paraId="000F6669" w14:textId="77777777" w:rsidR="00665991" w:rsidRDefault="00665991">
      <w:pPr>
        <w:pStyle w:val="TOC2"/>
        <w:rPr>
          <w:rFonts w:asciiTheme="minorHAnsi" w:eastAsiaTheme="minorEastAsia" w:hAnsiTheme="minorHAnsi" w:cstheme="minorBidi"/>
          <w:szCs w:val="22"/>
          <w:lang w:bidi="ar-SA"/>
        </w:rPr>
      </w:pPr>
      <w:hyperlink w:anchor="_Toc422836661" w:history="1">
        <w:r w:rsidRPr="00E9743B">
          <w:rPr>
            <w:rStyle w:val="Hyperlink"/>
          </w:rPr>
          <w:t>1.2</w:t>
        </w:r>
        <w:r>
          <w:rPr>
            <w:rFonts w:asciiTheme="minorHAnsi" w:eastAsiaTheme="minorEastAsia" w:hAnsiTheme="minorHAnsi" w:cstheme="minorBidi"/>
            <w:szCs w:val="22"/>
            <w:lang w:bidi="ar-SA"/>
          </w:rPr>
          <w:tab/>
        </w:r>
        <w:r w:rsidRPr="00E9743B">
          <w:rPr>
            <w:rStyle w:val="Hyperlink"/>
          </w:rPr>
          <w:t>Scope</w:t>
        </w:r>
        <w:r>
          <w:rPr>
            <w:webHidden/>
          </w:rPr>
          <w:tab/>
        </w:r>
        <w:r>
          <w:rPr>
            <w:webHidden/>
          </w:rPr>
          <w:fldChar w:fldCharType="begin"/>
        </w:r>
        <w:r>
          <w:rPr>
            <w:webHidden/>
          </w:rPr>
          <w:instrText xml:space="preserve"> PAGEREF _Toc422836661 \h </w:instrText>
        </w:r>
        <w:r>
          <w:rPr>
            <w:webHidden/>
          </w:rPr>
        </w:r>
        <w:r>
          <w:rPr>
            <w:webHidden/>
          </w:rPr>
          <w:fldChar w:fldCharType="separate"/>
        </w:r>
        <w:r>
          <w:rPr>
            <w:webHidden/>
          </w:rPr>
          <w:t>4</w:t>
        </w:r>
        <w:r>
          <w:rPr>
            <w:webHidden/>
          </w:rPr>
          <w:fldChar w:fldCharType="end"/>
        </w:r>
      </w:hyperlink>
    </w:p>
    <w:p w14:paraId="69D87899" w14:textId="77777777" w:rsidR="00665991" w:rsidRDefault="00665991">
      <w:pPr>
        <w:pStyle w:val="TOC2"/>
        <w:rPr>
          <w:rFonts w:asciiTheme="minorHAnsi" w:eastAsiaTheme="minorEastAsia" w:hAnsiTheme="minorHAnsi" w:cstheme="minorBidi"/>
          <w:szCs w:val="22"/>
          <w:lang w:bidi="ar-SA"/>
        </w:rPr>
      </w:pPr>
      <w:hyperlink w:anchor="_Toc422836662" w:history="1">
        <w:r w:rsidRPr="00E9743B">
          <w:rPr>
            <w:rStyle w:val="Hyperlink"/>
          </w:rPr>
          <w:t>1.3</w:t>
        </w:r>
        <w:r>
          <w:rPr>
            <w:rFonts w:asciiTheme="minorHAnsi" w:eastAsiaTheme="minorEastAsia" w:hAnsiTheme="minorHAnsi" w:cstheme="minorBidi"/>
            <w:szCs w:val="22"/>
            <w:lang w:bidi="ar-SA"/>
          </w:rPr>
          <w:tab/>
        </w:r>
        <w:r w:rsidRPr="00E9743B">
          <w:rPr>
            <w:rStyle w:val="Hyperlink"/>
          </w:rPr>
          <w:t>Definitions</w:t>
        </w:r>
        <w:r>
          <w:rPr>
            <w:webHidden/>
          </w:rPr>
          <w:tab/>
        </w:r>
        <w:r>
          <w:rPr>
            <w:webHidden/>
          </w:rPr>
          <w:fldChar w:fldCharType="begin"/>
        </w:r>
        <w:r>
          <w:rPr>
            <w:webHidden/>
          </w:rPr>
          <w:instrText xml:space="preserve"> PAGEREF _Toc422836662 \h </w:instrText>
        </w:r>
        <w:r>
          <w:rPr>
            <w:webHidden/>
          </w:rPr>
        </w:r>
        <w:r>
          <w:rPr>
            <w:webHidden/>
          </w:rPr>
          <w:fldChar w:fldCharType="separate"/>
        </w:r>
        <w:r>
          <w:rPr>
            <w:webHidden/>
          </w:rPr>
          <w:t>4</w:t>
        </w:r>
        <w:r>
          <w:rPr>
            <w:webHidden/>
          </w:rPr>
          <w:fldChar w:fldCharType="end"/>
        </w:r>
      </w:hyperlink>
    </w:p>
    <w:p w14:paraId="3097771A" w14:textId="77777777" w:rsidR="00665991" w:rsidRDefault="00665991">
      <w:pPr>
        <w:pStyle w:val="TOC2"/>
        <w:rPr>
          <w:rFonts w:asciiTheme="minorHAnsi" w:eastAsiaTheme="minorEastAsia" w:hAnsiTheme="minorHAnsi" w:cstheme="minorBidi"/>
          <w:szCs w:val="22"/>
          <w:lang w:bidi="ar-SA"/>
        </w:rPr>
      </w:pPr>
      <w:hyperlink w:anchor="_Toc422836663" w:history="1">
        <w:r w:rsidRPr="00E9743B">
          <w:rPr>
            <w:rStyle w:val="Hyperlink"/>
          </w:rPr>
          <w:t>1.4</w:t>
        </w:r>
        <w:r>
          <w:rPr>
            <w:rFonts w:asciiTheme="minorHAnsi" w:eastAsiaTheme="minorEastAsia" w:hAnsiTheme="minorHAnsi" w:cstheme="minorBidi"/>
            <w:szCs w:val="22"/>
            <w:lang w:bidi="ar-SA"/>
          </w:rPr>
          <w:tab/>
        </w:r>
        <w:r w:rsidRPr="00E9743B">
          <w:rPr>
            <w:rStyle w:val="Hyperlink"/>
          </w:rPr>
          <w:t>Abbreviations</w:t>
        </w:r>
        <w:r>
          <w:rPr>
            <w:webHidden/>
          </w:rPr>
          <w:tab/>
        </w:r>
        <w:r>
          <w:rPr>
            <w:webHidden/>
          </w:rPr>
          <w:fldChar w:fldCharType="begin"/>
        </w:r>
        <w:r>
          <w:rPr>
            <w:webHidden/>
          </w:rPr>
          <w:instrText xml:space="preserve"> PAGEREF _Toc422836663 \h </w:instrText>
        </w:r>
        <w:r>
          <w:rPr>
            <w:webHidden/>
          </w:rPr>
        </w:r>
        <w:r>
          <w:rPr>
            <w:webHidden/>
          </w:rPr>
          <w:fldChar w:fldCharType="separate"/>
        </w:r>
        <w:r>
          <w:rPr>
            <w:webHidden/>
          </w:rPr>
          <w:t>4</w:t>
        </w:r>
        <w:r>
          <w:rPr>
            <w:webHidden/>
          </w:rPr>
          <w:fldChar w:fldCharType="end"/>
        </w:r>
      </w:hyperlink>
    </w:p>
    <w:p w14:paraId="3DC0E8AD" w14:textId="77777777" w:rsidR="00665991" w:rsidRDefault="00665991">
      <w:pPr>
        <w:pStyle w:val="TOC2"/>
        <w:rPr>
          <w:rFonts w:asciiTheme="minorHAnsi" w:eastAsiaTheme="minorEastAsia" w:hAnsiTheme="minorHAnsi" w:cstheme="minorBidi"/>
          <w:szCs w:val="22"/>
          <w:lang w:bidi="ar-SA"/>
        </w:rPr>
      </w:pPr>
      <w:hyperlink w:anchor="_Toc422836664" w:history="1">
        <w:r w:rsidRPr="00E9743B">
          <w:rPr>
            <w:rStyle w:val="Hyperlink"/>
          </w:rPr>
          <w:t>1.5</w:t>
        </w:r>
        <w:r>
          <w:rPr>
            <w:rFonts w:asciiTheme="minorHAnsi" w:eastAsiaTheme="minorEastAsia" w:hAnsiTheme="minorHAnsi" w:cstheme="minorBidi"/>
            <w:szCs w:val="22"/>
            <w:lang w:bidi="ar-SA"/>
          </w:rPr>
          <w:tab/>
        </w:r>
        <w:r w:rsidRPr="00E9743B">
          <w:rPr>
            <w:rStyle w:val="Hyperlink"/>
          </w:rPr>
          <w:t>References</w:t>
        </w:r>
        <w:r>
          <w:rPr>
            <w:webHidden/>
          </w:rPr>
          <w:tab/>
        </w:r>
        <w:r>
          <w:rPr>
            <w:webHidden/>
          </w:rPr>
          <w:fldChar w:fldCharType="begin"/>
        </w:r>
        <w:r>
          <w:rPr>
            <w:webHidden/>
          </w:rPr>
          <w:instrText xml:space="preserve"> PAGEREF _Toc422836664 \h </w:instrText>
        </w:r>
        <w:r>
          <w:rPr>
            <w:webHidden/>
          </w:rPr>
        </w:r>
        <w:r>
          <w:rPr>
            <w:webHidden/>
          </w:rPr>
          <w:fldChar w:fldCharType="separate"/>
        </w:r>
        <w:r>
          <w:rPr>
            <w:webHidden/>
          </w:rPr>
          <w:t>5</w:t>
        </w:r>
        <w:r>
          <w:rPr>
            <w:webHidden/>
          </w:rPr>
          <w:fldChar w:fldCharType="end"/>
        </w:r>
      </w:hyperlink>
    </w:p>
    <w:p w14:paraId="2CAB1296" w14:textId="77777777" w:rsidR="00665991" w:rsidRDefault="00665991">
      <w:pPr>
        <w:pStyle w:val="TOC2"/>
        <w:rPr>
          <w:rFonts w:asciiTheme="minorHAnsi" w:eastAsiaTheme="minorEastAsia" w:hAnsiTheme="minorHAnsi" w:cstheme="minorBidi"/>
          <w:szCs w:val="22"/>
          <w:lang w:bidi="ar-SA"/>
        </w:rPr>
      </w:pPr>
      <w:hyperlink w:anchor="_Toc422836665" w:history="1">
        <w:r w:rsidRPr="00E9743B">
          <w:rPr>
            <w:rStyle w:val="Hyperlink"/>
            <w:rFonts w:eastAsia="Arial"/>
          </w:rPr>
          <w:t>1.6</w:t>
        </w:r>
        <w:r>
          <w:rPr>
            <w:rFonts w:asciiTheme="minorHAnsi" w:eastAsiaTheme="minorEastAsia" w:hAnsiTheme="minorHAnsi" w:cstheme="minorBidi"/>
            <w:szCs w:val="22"/>
            <w:lang w:bidi="ar-SA"/>
          </w:rPr>
          <w:tab/>
        </w:r>
        <w:r w:rsidRPr="00E9743B">
          <w:rPr>
            <w:rStyle w:val="Hyperlink"/>
          </w:rPr>
          <w:t>Conventions</w:t>
        </w:r>
        <w:r>
          <w:rPr>
            <w:webHidden/>
          </w:rPr>
          <w:tab/>
        </w:r>
        <w:r>
          <w:rPr>
            <w:webHidden/>
          </w:rPr>
          <w:fldChar w:fldCharType="begin"/>
        </w:r>
        <w:r>
          <w:rPr>
            <w:webHidden/>
          </w:rPr>
          <w:instrText xml:space="preserve"> PAGEREF _Toc422836665 \h </w:instrText>
        </w:r>
        <w:r>
          <w:rPr>
            <w:webHidden/>
          </w:rPr>
        </w:r>
        <w:r>
          <w:rPr>
            <w:webHidden/>
          </w:rPr>
          <w:fldChar w:fldCharType="separate"/>
        </w:r>
        <w:r>
          <w:rPr>
            <w:webHidden/>
          </w:rPr>
          <w:t>5</w:t>
        </w:r>
        <w:r>
          <w:rPr>
            <w:webHidden/>
          </w:rPr>
          <w:fldChar w:fldCharType="end"/>
        </w:r>
      </w:hyperlink>
    </w:p>
    <w:p w14:paraId="39F4C0E3" w14:textId="77777777" w:rsidR="00665991" w:rsidRDefault="00665991">
      <w:pPr>
        <w:pStyle w:val="TOC1"/>
        <w:rPr>
          <w:rFonts w:asciiTheme="minorHAnsi" w:eastAsiaTheme="minorEastAsia" w:hAnsiTheme="minorHAnsi" w:cstheme="minorBidi"/>
          <w:b w:val="0"/>
          <w:lang w:eastAsia="en-GB" w:bidi="ar-SA"/>
        </w:rPr>
      </w:pPr>
      <w:hyperlink w:anchor="_Toc422836666" w:history="1">
        <w:r w:rsidRPr="00E9743B">
          <w:rPr>
            <w:rStyle w:val="Hyperlink"/>
            <w:rFonts w:ascii="Symbol" w:hAnsi="Symbol" w:cs="Symbol"/>
          </w:rPr>
          <w:t>2</w:t>
        </w:r>
        <w:r>
          <w:rPr>
            <w:rFonts w:asciiTheme="minorHAnsi" w:eastAsiaTheme="minorEastAsia" w:hAnsiTheme="minorHAnsi" w:cstheme="minorBidi"/>
            <w:b w:val="0"/>
            <w:lang w:eastAsia="en-GB" w:bidi="ar-SA"/>
          </w:rPr>
          <w:tab/>
        </w:r>
        <w:r w:rsidRPr="00E9743B">
          <w:rPr>
            <w:rStyle w:val="Hyperlink"/>
          </w:rPr>
          <w:t>API Architecture</w:t>
        </w:r>
        <w:r>
          <w:rPr>
            <w:webHidden/>
          </w:rPr>
          <w:tab/>
        </w:r>
        <w:r>
          <w:rPr>
            <w:webHidden/>
          </w:rPr>
          <w:fldChar w:fldCharType="begin"/>
        </w:r>
        <w:r>
          <w:rPr>
            <w:webHidden/>
          </w:rPr>
          <w:instrText xml:space="preserve"> PAGEREF _Toc422836666 \h </w:instrText>
        </w:r>
        <w:r>
          <w:rPr>
            <w:webHidden/>
          </w:rPr>
        </w:r>
        <w:r>
          <w:rPr>
            <w:webHidden/>
          </w:rPr>
          <w:fldChar w:fldCharType="separate"/>
        </w:r>
        <w:r>
          <w:rPr>
            <w:webHidden/>
          </w:rPr>
          <w:t>5</w:t>
        </w:r>
        <w:r>
          <w:rPr>
            <w:webHidden/>
          </w:rPr>
          <w:fldChar w:fldCharType="end"/>
        </w:r>
      </w:hyperlink>
    </w:p>
    <w:p w14:paraId="7D98875F" w14:textId="77777777" w:rsidR="00665991" w:rsidRDefault="00665991">
      <w:pPr>
        <w:pStyle w:val="TOC2"/>
        <w:rPr>
          <w:rFonts w:asciiTheme="minorHAnsi" w:eastAsiaTheme="minorEastAsia" w:hAnsiTheme="minorHAnsi" w:cstheme="minorBidi"/>
          <w:szCs w:val="22"/>
          <w:lang w:bidi="ar-SA"/>
        </w:rPr>
      </w:pPr>
      <w:hyperlink w:anchor="_Toc422836668" w:history="1">
        <w:r w:rsidRPr="00E9743B">
          <w:rPr>
            <w:rStyle w:val="Hyperlink"/>
          </w:rPr>
          <w:t>2.1</w:t>
        </w:r>
        <w:r>
          <w:rPr>
            <w:rFonts w:asciiTheme="minorHAnsi" w:eastAsiaTheme="minorEastAsia" w:hAnsiTheme="minorHAnsi" w:cstheme="minorBidi"/>
            <w:szCs w:val="22"/>
            <w:lang w:bidi="ar-SA"/>
          </w:rPr>
          <w:tab/>
        </w:r>
        <w:r w:rsidRPr="00E9743B">
          <w:rPr>
            <w:rStyle w:val="Hyperlink"/>
          </w:rPr>
          <w:t>Architecture Over</w:t>
        </w:r>
        <w:r w:rsidRPr="00E9743B">
          <w:rPr>
            <w:rStyle w:val="Hyperlink"/>
          </w:rPr>
          <w:t>v</w:t>
        </w:r>
        <w:r w:rsidRPr="00E9743B">
          <w:rPr>
            <w:rStyle w:val="Hyperlink"/>
          </w:rPr>
          <w:t>iew</w:t>
        </w:r>
        <w:r>
          <w:rPr>
            <w:webHidden/>
          </w:rPr>
          <w:tab/>
        </w:r>
        <w:r>
          <w:rPr>
            <w:webHidden/>
          </w:rPr>
          <w:fldChar w:fldCharType="begin"/>
        </w:r>
        <w:r>
          <w:rPr>
            <w:webHidden/>
          </w:rPr>
          <w:instrText xml:space="preserve"> PAGEREF _Toc422836668 \h </w:instrText>
        </w:r>
        <w:r>
          <w:rPr>
            <w:webHidden/>
          </w:rPr>
        </w:r>
        <w:r>
          <w:rPr>
            <w:webHidden/>
          </w:rPr>
          <w:fldChar w:fldCharType="separate"/>
        </w:r>
        <w:r>
          <w:rPr>
            <w:webHidden/>
          </w:rPr>
          <w:t>5</w:t>
        </w:r>
        <w:r>
          <w:rPr>
            <w:webHidden/>
          </w:rPr>
          <w:fldChar w:fldCharType="end"/>
        </w:r>
      </w:hyperlink>
    </w:p>
    <w:p w14:paraId="5F8E4F94" w14:textId="77777777" w:rsidR="00665991" w:rsidRDefault="00665991">
      <w:pPr>
        <w:pStyle w:val="TOC3"/>
        <w:rPr>
          <w:rFonts w:asciiTheme="minorHAnsi" w:eastAsiaTheme="minorEastAsia" w:hAnsiTheme="minorHAnsi" w:cstheme="minorBidi"/>
          <w:szCs w:val="22"/>
          <w:lang w:bidi="ar-SA"/>
        </w:rPr>
      </w:pPr>
      <w:hyperlink w:anchor="_Toc422836669" w:history="1">
        <w:r w:rsidRPr="00E9743B">
          <w:rPr>
            <w:rStyle w:val="Hyperlink"/>
          </w:rPr>
          <w:t>2.1.1</w:t>
        </w:r>
        <w:r>
          <w:rPr>
            <w:rFonts w:asciiTheme="minorHAnsi" w:eastAsiaTheme="minorEastAsia" w:hAnsiTheme="minorHAnsi" w:cstheme="minorBidi"/>
            <w:szCs w:val="22"/>
            <w:lang w:bidi="ar-SA"/>
          </w:rPr>
          <w:tab/>
        </w:r>
        <w:r w:rsidRPr="00E9743B">
          <w:rPr>
            <w:rStyle w:val="Hyperlink"/>
          </w:rPr>
          <w:t>API Descriptions</w:t>
        </w:r>
        <w:r>
          <w:rPr>
            <w:webHidden/>
          </w:rPr>
          <w:tab/>
        </w:r>
        <w:r>
          <w:rPr>
            <w:webHidden/>
          </w:rPr>
          <w:fldChar w:fldCharType="begin"/>
        </w:r>
        <w:r>
          <w:rPr>
            <w:webHidden/>
          </w:rPr>
          <w:instrText xml:space="preserve"> PAGEREF _Toc422836669 \h </w:instrText>
        </w:r>
        <w:r>
          <w:rPr>
            <w:webHidden/>
          </w:rPr>
        </w:r>
        <w:r>
          <w:rPr>
            <w:webHidden/>
          </w:rPr>
          <w:fldChar w:fldCharType="separate"/>
        </w:r>
        <w:r>
          <w:rPr>
            <w:webHidden/>
          </w:rPr>
          <w:t>7</w:t>
        </w:r>
        <w:r>
          <w:rPr>
            <w:webHidden/>
          </w:rPr>
          <w:fldChar w:fldCharType="end"/>
        </w:r>
      </w:hyperlink>
    </w:p>
    <w:p w14:paraId="718FDB92" w14:textId="77777777" w:rsidR="00665991" w:rsidRDefault="00665991">
      <w:pPr>
        <w:pStyle w:val="TOC3"/>
        <w:rPr>
          <w:rFonts w:asciiTheme="minorHAnsi" w:eastAsiaTheme="minorEastAsia" w:hAnsiTheme="minorHAnsi" w:cstheme="minorBidi"/>
          <w:szCs w:val="22"/>
          <w:lang w:bidi="ar-SA"/>
        </w:rPr>
      </w:pPr>
      <w:hyperlink w:anchor="_Toc422836670" w:history="1">
        <w:r w:rsidRPr="00E9743B">
          <w:rPr>
            <w:rStyle w:val="Hyperlink"/>
          </w:rPr>
          <w:t>2.1.2</w:t>
        </w:r>
        <w:r>
          <w:rPr>
            <w:rFonts w:asciiTheme="minorHAnsi" w:eastAsiaTheme="minorEastAsia" w:hAnsiTheme="minorHAnsi" w:cstheme="minorBidi"/>
            <w:szCs w:val="22"/>
            <w:lang w:bidi="ar-SA"/>
          </w:rPr>
          <w:tab/>
        </w:r>
        <w:r w:rsidRPr="00E9743B">
          <w:rPr>
            <w:rStyle w:val="Hyperlink"/>
          </w:rPr>
          <w:t>Applications Types</w:t>
        </w:r>
        <w:r>
          <w:rPr>
            <w:webHidden/>
          </w:rPr>
          <w:tab/>
        </w:r>
        <w:r>
          <w:rPr>
            <w:webHidden/>
          </w:rPr>
          <w:fldChar w:fldCharType="begin"/>
        </w:r>
        <w:r>
          <w:rPr>
            <w:webHidden/>
          </w:rPr>
          <w:instrText xml:space="preserve"> PAGEREF _Toc422836670 \h </w:instrText>
        </w:r>
        <w:r>
          <w:rPr>
            <w:webHidden/>
          </w:rPr>
        </w:r>
        <w:r>
          <w:rPr>
            <w:webHidden/>
          </w:rPr>
          <w:fldChar w:fldCharType="separate"/>
        </w:r>
        <w:r>
          <w:rPr>
            <w:webHidden/>
          </w:rPr>
          <w:t>7</w:t>
        </w:r>
        <w:r>
          <w:rPr>
            <w:webHidden/>
          </w:rPr>
          <w:fldChar w:fldCharType="end"/>
        </w:r>
      </w:hyperlink>
    </w:p>
    <w:p w14:paraId="36E76514" w14:textId="77777777" w:rsidR="00665991" w:rsidRDefault="00665991">
      <w:pPr>
        <w:pStyle w:val="TOC1"/>
        <w:rPr>
          <w:rFonts w:asciiTheme="minorHAnsi" w:eastAsiaTheme="minorEastAsia" w:hAnsiTheme="minorHAnsi" w:cstheme="minorBidi"/>
          <w:b w:val="0"/>
          <w:lang w:eastAsia="en-GB" w:bidi="ar-SA"/>
        </w:rPr>
      </w:pPr>
      <w:hyperlink w:anchor="_Toc422836671" w:history="1">
        <w:r w:rsidRPr="00E9743B">
          <w:rPr>
            <w:rStyle w:val="Hyperlink"/>
            <w:rFonts w:ascii="Symbol" w:eastAsia="Calibri" w:hAnsi="Symbol" w:cs="Symbol"/>
          </w:rPr>
          <w:t>3</w:t>
        </w:r>
        <w:r>
          <w:rPr>
            <w:rFonts w:asciiTheme="minorHAnsi" w:eastAsiaTheme="minorEastAsia" w:hAnsiTheme="minorHAnsi" w:cstheme="minorBidi"/>
            <w:b w:val="0"/>
            <w:lang w:eastAsia="en-GB" w:bidi="ar-SA"/>
          </w:rPr>
          <w:tab/>
        </w:r>
        <w:r w:rsidRPr="00E9743B">
          <w:rPr>
            <w:rStyle w:val="Hyperlink"/>
          </w:rPr>
          <w:t>API concepts</w:t>
        </w:r>
        <w:r>
          <w:rPr>
            <w:webHidden/>
          </w:rPr>
          <w:tab/>
        </w:r>
        <w:r>
          <w:rPr>
            <w:webHidden/>
          </w:rPr>
          <w:fldChar w:fldCharType="begin"/>
        </w:r>
        <w:r>
          <w:rPr>
            <w:webHidden/>
          </w:rPr>
          <w:instrText xml:space="preserve"> PAGEREF _Toc422836671 \h </w:instrText>
        </w:r>
        <w:r>
          <w:rPr>
            <w:webHidden/>
          </w:rPr>
        </w:r>
        <w:r>
          <w:rPr>
            <w:webHidden/>
          </w:rPr>
          <w:fldChar w:fldCharType="separate"/>
        </w:r>
        <w:r>
          <w:rPr>
            <w:webHidden/>
          </w:rPr>
          <w:t>8</w:t>
        </w:r>
        <w:r>
          <w:rPr>
            <w:webHidden/>
          </w:rPr>
          <w:fldChar w:fldCharType="end"/>
        </w:r>
      </w:hyperlink>
    </w:p>
    <w:p w14:paraId="661D7F9D" w14:textId="77777777" w:rsidR="00665991" w:rsidRDefault="00665991">
      <w:pPr>
        <w:pStyle w:val="TOC2"/>
        <w:rPr>
          <w:rFonts w:asciiTheme="minorHAnsi" w:eastAsiaTheme="minorEastAsia" w:hAnsiTheme="minorHAnsi" w:cstheme="minorBidi"/>
          <w:szCs w:val="22"/>
          <w:lang w:bidi="ar-SA"/>
        </w:rPr>
      </w:pPr>
      <w:hyperlink w:anchor="_Toc422836673" w:history="1">
        <w:r w:rsidRPr="00E9743B">
          <w:rPr>
            <w:rStyle w:val="Hyperlink"/>
          </w:rPr>
          <w:t>3.1</w:t>
        </w:r>
        <w:r>
          <w:rPr>
            <w:rFonts w:asciiTheme="minorHAnsi" w:eastAsiaTheme="minorEastAsia" w:hAnsiTheme="minorHAnsi" w:cstheme="minorBidi"/>
            <w:szCs w:val="22"/>
            <w:lang w:bidi="ar-SA"/>
          </w:rPr>
          <w:tab/>
        </w:r>
        <w:r w:rsidRPr="00E9743B">
          <w:rPr>
            <w:rStyle w:val="Hyperlink"/>
            <w:rFonts w:eastAsia="Calibri"/>
          </w:rPr>
          <w:t>Servers and Listeners</w:t>
        </w:r>
        <w:r>
          <w:rPr>
            <w:webHidden/>
          </w:rPr>
          <w:tab/>
        </w:r>
        <w:r>
          <w:rPr>
            <w:webHidden/>
          </w:rPr>
          <w:fldChar w:fldCharType="begin"/>
        </w:r>
        <w:r>
          <w:rPr>
            <w:webHidden/>
          </w:rPr>
          <w:instrText xml:space="preserve"> PAGEREF _Toc422836673 \h </w:instrText>
        </w:r>
        <w:r>
          <w:rPr>
            <w:webHidden/>
          </w:rPr>
        </w:r>
        <w:r>
          <w:rPr>
            <w:webHidden/>
          </w:rPr>
          <w:fldChar w:fldCharType="separate"/>
        </w:r>
        <w:r>
          <w:rPr>
            <w:webHidden/>
          </w:rPr>
          <w:t>8</w:t>
        </w:r>
        <w:r>
          <w:rPr>
            <w:webHidden/>
          </w:rPr>
          <w:fldChar w:fldCharType="end"/>
        </w:r>
      </w:hyperlink>
    </w:p>
    <w:p w14:paraId="14B59197" w14:textId="77777777" w:rsidR="00665991" w:rsidRDefault="00665991">
      <w:pPr>
        <w:pStyle w:val="TOC3"/>
        <w:rPr>
          <w:rFonts w:asciiTheme="minorHAnsi" w:eastAsiaTheme="minorEastAsia" w:hAnsiTheme="minorHAnsi" w:cstheme="minorBidi"/>
          <w:szCs w:val="22"/>
          <w:lang w:bidi="ar-SA"/>
        </w:rPr>
      </w:pPr>
      <w:hyperlink w:anchor="_Toc422836674" w:history="1">
        <w:r w:rsidRPr="00E9743B">
          <w:rPr>
            <w:rStyle w:val="Hyperlink"/>
          </w:rPr>
          <w:t>3.1.1</w:t>
        </w:r>
        <w:r>
          <w:rPr>
            <w:rFonts w:asciiTheme="minorHAnsi" w:eastAsiaTheme="minorEastAsia" w:hAnsiTheme="minorHAnsi" w:cstheme="minorBidi"/>
            <w:szCs w:val="22"/>
            <w:lang w:bidi="ar-SA"/>
          </w:rPr>
          <w:tab/>
        </w:r>
        <w:r w:rsidRPr="00E9743B">
          <w:rPr>
            <w:rStyle w:val="Hyperlink"/>
            <w:rFonts w:eastAsia="Calibri"/>
          </w:rPr>
          <w:t>Service</w:t>
        </w:r>
        <w:r>
          <w:rPr>
            <w:webHidden/>
          </w:rPr>
          <w:tab/>
        </w:r>
        <w:r>
          <w:rPr>
            <w:webHidden/>
          </w:rPr>
          <w:fldChar w:fldCharType="begin"/>
        </w:r>
        <w:r>
          <w:rPr>
            <w:webHidden/>
          </w:rPr>
          <w:instrText xml:space="preserve"> PAGEREF _Toc422836674 \h </w:instrText>
        </w:r>
        <w:r>
          <w:rPr>
            <w:webHidden/>
          </w:rPr>
        </w:r>
        <w:r>
          <w:rPr>
            <w:webHidden/>
          </w:rPr>
          <w:fldChar w:fldCharType="separate"/>
        </w:r>
        <w:r>
          <w:rPr>
            <w:webHidden/>
          </w:rPr>
          <w:t>8</w:t>
        </w:r>
        <w:r>
          <w:rPr>
            <w:webHidden/>
          </w:rPr>
          <w:fldChar w:fldCharType="end"/>
        </w:r>
      </w:hyperlink>
    </w:p>
    <w:p w14:paraId="149F0262" w14:textId="77777777" w:rsidR="00665991" w:rsidRDefault="00665991">
      <w:pPr>
        <w:pStyle w:val="TOC3"/>
        <w:rPr>
          <w:rFonts w:asciiTheme="minorHAnsi" w:eastAsiaTheme="minorEastAsia" w:hAnsiTheme="minorHAnsi" w:cstheme="minorBidi"/>
          <w:szCs w:val="22"/>
          <w:lang w:bidi="ar-SA"/>
        </w:rPr>
      </w:pPr>
      <w:hyperlink w:anchor="_Toc422836675" w:history="1">
        <w:r w:rsidRPr="00E9743B">
          <w:rPr>
            <w:rStyle w:val="Hyperlink"/>
          </w:rPr>
          <w:t>3.1.2</w:t>
        </w:r>
        <w:r>
          <w:rPr>
            <w:rFonts w:asciiTheme="minorHAnsi" w:eastAsiaTheme="minorEastAsia" w:hAnsiTheme="minorHAnsi" w:cstheme="minorBidi"/>
            <w:szCs w:val="22"/>
            <w:lang w:bidi="ar-SA"/>
          </w:rPr>
          <w:tab/>
        </w:r>
        <w:r w:rsidRPr="00E9743B">
          <w:rPr>
            <w:rStyle w:val="Hyperlink"/>
            <w:rFonts w:eastAsia="Calibri"/>
          </w:rPr>
          <w:t>Service Session</w:t>
        </w:r>
        <w:r>
          <w:rPr>
            <w:webHidden/>
          </w:rPr>
          <w:tab/>
        </w:r>
        <w:r>
          <w:rPr>
            <w:webHidden/>
          </w:rPr>
          <w:fldChar w:fldCharType="begin"/>
        </w:r>
        <w:r>
          <w:rPr>
            <w:webHidden/>
          </w:rPr>
          <w:instrText xml:space="preserve"> PAGEREF _Toc422836675 \h </w:instrText>
        </w:r>
        <w:r>
          <w:rPr>
            <w:webHidden/>
          </w:rPr>
        </w:r>
        <w:r>
          <w:rPr>
            <w:webHidden/>
          </w:rPr>
          <w:fldChar w:fldCharType="separate"/>
        </w:r>
        <w:r>
          <w:rPr>
            <w:webHidden/>
          </w:rPr>
          <w:t>8</w:t>
        </w:r>
        <w:r>
          <w:rPr>
            <w:webHidden/>
          </w:rPr>
          <w:fldChar w:fldCharType="end"/>
        </w:r>
      </w:hyperlink>
    </w:p>
    <w:p w14:paraId="332B29BE" w14:textId="77777777" w:rsidR="00665991" w:rsidRDefault="00665991">
      <w:pPr>
        <w:pStyle w:val="TOC2"/>
        <w:rPr>
          <w:rFonts w:asciiTheme="minorHAnsi" w:eastAsiaTheme="minorEastAsia" w:hAnsiTheme="minorHAnsi" w:cstheme="minorBidi"/>
          <w:szCs w:val="22"/>
          <w:lang w:bidi="ar-SA"/>
        </w:rPr>
      </w:pPr>
      <w:hyperlink w:anchor="_Toc422836676" w:history="1">
        <w:r w:rsidRPr="00E9743B">
          <w:rPr>
            <w:rStyle w:val="Hyperlink"/>
          </w:rPr>
          <w:t>3.2</w:t>
        </w:r>
        <w:r>
          <w:rPr>
            <w:rFonts w:asciiTheme="minorHAnsi" w:eastAsiaTheme="minorEastAsia" w:hAnsiTheme="minorHAnsi" w:cstheme="minorBidi"/>
            <w:szCs w:val="22"/>
            <w:lang w:bidi="ar-SA"/>
          </w:rPr>
          <w:tab/>
        </w:r>
        <w:r w:rsidRPr="00E9743B">
          <w:rPr>
            <w:rStyle w:val="Hyperlink"/>
            <w:rFonts w:eastAsia="Calibri"/>
          </w:rPr>
          <w:t>Service Version/Available/Unavailable</w:t>
        </w:r>
        <w:r>
          <w:rPr>
            <w:webHidden/>
          </w:rPr>
          <w:tab/>
        </w:r>
        <w:r>
          <w:rPr>
            <w:webHidden/>
          </w:rPr>
          <w:fldChar w:fldCharType="begin"/>
        </w:r>
        <w:r>
          <w:rPr>
            <w:webHidden/>
          </w:rPr>
          <w:instrText xml:space="preserve"> PAGEREF _Toc422836676 \h </w:instrText>
        </w:r>
        <w:r>
          <w:rPr>
            <w:webHidden/>
          </w:rPr>
        </w:r>
        <w:r>
          <w:rPr>
            <w:webHidden/>
          </w:rPr>
          <w:fldChar w:fldCharType="separate"/>
        </w:r>
        <w:r>
          <w:rPr>
            <w:webHidden/>
          </w:rPr>
          <w:t>9</w:t>
        </w:r>
        <w:r>
          <w:rPr>
            <w:webHidden/>
          </w:rPr>
          <w:fldChar w:fldCharType="end"/>
        </w:r>
      </w:hyperlink>
    </w:p>
    <w:p w14:paraId="19ED2416" w14:textId="77777777" w:rsidR="00665991" w:rsidRDefault="00665991">
      <w:pPr>
        <w:pStyle w:val="TOC1"/>
        <w:rPr>
          <w:rFonts w:asciiTheme="minorHAnsi" w:eastAsiaTheme="minorEastAsia" w:hAnsiTheme="minorHAnsi" w:cstheme="minorBidi"/>
          <w:b w:val="0"/>
          <w:lang w:eastAsia="en-GB" w:bidi="ar-SA"/>
        </w:rPr>
      </w:pPr>
      <w:hyperlink w:anchor="_Toc422836677" w:history="1">
        <w:r w:rsidRPr="00E9743B">
          <w:rPr>
            <w:rStyle w:val="Hyperlink"/>
            <w:rFonts w:ascii="Symbol" w:hAnsi="Symbol" w:cs="Symbol"/>
          </w:rPr>
          <w:t>4</w:t>
        </w:r>
        <w:r>
          <w:rPr>
            <w:rFonts w:asciiTheme="minorHAnsi" w:eastAsiaTheme="minorEastAsia" w:hAnsiTheme="minorHAnsi" w:cstheme="minorBidi"/>
            <w:b w:val="0"/>
            <w:lang w:eastAsia="en-GB" w:bidi="ar-SA"/>
          </w:rPr>
          <w:tab/>
        </w:r>
        <w:r w:rsidRPr="00E9743B">
          <w:rPr>
            <w:rStyle w:val="Hyperlink"/>
          </w:rPr>
          <w:t>Android API</w:t>
        </w:r>
        <w:r>
          <w:rPr>
            <w:webHidden/>
          </w:rPr>
          <w:tab/>
        </w:r>
        <w:r>
          <w:rPr>
            <w:webHidden/>
          </w:rPr>
          <w:fldChar w:fldCharType="begin"/>
        </w:r>
        <w:r>
          <w:rPr>
            <w:webHidden/>
          </w:rPr>
          <w:instrText xml:space="preserve"> PAGEREF _Toc422836677 \h </w:instrText>
        </w:r>
        <w:r>
          <w:rPr>
            <w:webHidden/>
          </w:rPr>
        </w:r>
        <w:r>
          <w:rPr>
            <w:webHidden/>
          </w:rPr>
          <w:fldChar w:fldCharType="separate"/>
        </w:r>
        <w:r>
          <w:rPr>
            <w:webHidden/>
          </w:rPr>
          <w:t>9</w:t>
        </w:r>
        <w:r>
          <w:rPr>
            <w:webHidden/>
          </w:rPr>
          <w:fldChar w:fldCharType="end"/>
        </w:r>
      </w:hyperlink>
    </w:p>
    <w:p w14:paraId="398E0D1A" w14:textId="77777777" w:rsidR="00665991" w:rsidRDefault="00665991">
      <w:pPr>
        <w:pStyle w:val="TOC2"/>
        <w:rPr>
          <w:rFonts w:asciiTheme="minorHAnsi" w:eastAsiaTheme="minorEastAsia" w:hAnsiTheme="minorHAnsi" w:cstheme="minorBidi"/>
          <w:szCs w:val="22"/>
          <w:lang w:bidi="ar-SA"/>
        </w:rPr>
      </w:pPr>
      <w:hyperlink w:anchor="_Toc422836679" w:history="1">
        <w:r w:rsidRPr="00E9743B">
          <w:rPr>
            <w:rStyle w:val="Hyperlink"/>
          </w:rPr>
          <w:t>4.1</w:t>
        </w:r>
        <w:r>
          <w:rPr>
            <w:rFonts w:asciiTheme="minorHAnsi" w:eastAsiaTheme="minorEastAsia" w:hAnsiTheme="minorHAnsi" w:cstheme="minorBidi"/>
            <w:szCs w:val="22"/>
            <w:lang w:bidi="ar-SA"/>
          </w:rPr>
          <w:tab/>
        </w:r>
        <w:r w:rsidRPr="00E9743B">
          <w:rPr>
            <w:rStyle w:val="Hyperlink"/>
          </w:rPr>
          <w:t>Components Interaction</w:t>
        </w:r>
        <w:r>
          <w:rPr>
            <w:webHidden/>
          </w:rPr>
          <w:tab/>
        </w:r>
        <w:r>
          <w:rPr>
            <w:webHidden/>
          </w:rPr>
          <w:fldChar w:fldCharType="begin"/>
        </w:r>
        <w:r>
          <w:rPr>
            <w:webHidden/>
          </w:rPr>
          <w:instrText xml:space="preserve"> PAGEREF _Toc422836679 \h </w:instrText>
        </w:r>
        <w:r>
          <w:rPr>
            <w:webHidden/>
          </w:rPr>
        </w:r>
        <w:r>
          <w:rPr>
            <w:webHidden/>
          </w:rPr>
          <w:fldChar w:fldCharType="separate"/>
        </w:r>
        <w:r>
          <w:rPr>
            <w:webHidden/>
          </w:rPr>
          <w:t>9</w:t>
        </w:r>
        <w:r>
          <w:rPr>
            <w:webHidden/>
          </w:rPr>
          <w:fldChar w:fldCharType="end"/>
        </w:r>
      </w:hyperlink>
    </w:p>
    <w:p w14:paraId="19995F43" w14:textId="77777777" w:rsidR="00665991" w:rsidRDefault="00665991">
      <w:pPr>
        <w:pStyle w:val="TOC3"/>
        <w:rPr>
          <w:rFonts w:asciiTheme="minorHAnsi" w:eastAsiaTheme="minorEastAsia" w:hAnsiTheme="minorHAnsi" w:cstheme="minorBidi"/>
          <w:szCs w:val="22"/>
          <w:lang w:bidi="ar-SA"/>
        </w:rPr>
      </w:pPr>
      <w:hyperlink w:anchor="_Toc422836680" w:history="1">
        <w:r w:rsidRPr="00E9743B">
          <w:rPr>
            <w:rStyle w:val="Hyperlink"/>
          </w:rPr>
          <w:t>4.1.1</w:t>
        </w:r>
        <w:r>
          <w:rPr>
            <w:rFonts w:asciiTheme="minorHAnsi" w:eastAsiaTheme="minorEastAsia" w:hAnsiTheme="minorHAnsi" w:cstheme="minorBidi"/>
            <w:szCs w:val="22"/>
            <w:lang w:bidi="ar-SA"/>
          </w:rPr>
          <w:tab/>
        </w:r>
        <w:r w:rsidRPr="00E9743B">
          <w:rPr>
            <w:rStyle w:val="Hyperlink"/>
          </w:rPr>
          <w:t>New service application</w:t>
        </w:r>
        <w:r>
          <w:rPr>
            <w:webHidden/>
          </w:rPr>
          <w:tab/>
        </w:r>
        <w:r>
          <w:rPr>
            <w:webHidden/>
          </w:rPr>
          <w:fldChar w:fldCharType="begin"/>
        </w:r>
        <w:r>
          <w:rPr>
            <w:webHidden/>
          </w:rPr>
          <w:instrText xml:space="preserve"> PAGEREF _Toc422836680 \h </w:instrText>
        </w:r>
        <w:r>
          <w:rPr>
            <w:webHidden/>
          </w:rPr>
        </w:r>
        <w:r>
          <w:rPr>
            <w:webHidden/>
          </w:rPr>
          <w:fldChar w:fldCharType="separate"/>
        </w:r>
        <w:r>
          <w:rPr>
            <w:webHidden/>
          </w:rPr>
          <w:t>9</w:t>
        </w:r>
        <w:r>
          <w:rPr>
            <w:webHidden/>
          </w:rPr>
          <w:fldChar w:fldCharType="end"/>
        </w:r>
      </w:hyperlink>
    </w:p>
    <w:p w14:paraId="2BE84563" w14:textId="77777777" w:rsidR="00665991" w:rsidRDefault="00665991">
      <w:pPr>
        <w:pStyle w:val="TOC3"/>
        <w:rPr>
          <w:rFonts w:asciiTheme="minorHAnsi" w:eastAsiaTheme="minorEastAsia" w:hAnsiTheme="minorHAnsi" w:cstheme="minorBidi"/>
          <w:szCs w:val="22"/>
          <w:lang w:bidi="ar-SA"/>
        </w:rPr>
      </w:pPr>
      <w:hyperlink w:anchor="_Toc422836681" w:history="1">
        <w:r w:rsidRPr="00E9743B">
          <w:rPr>
            <w:rStyle w:val="Hyperlink"/>
          </w:rPr>
          <w:t>4.1.2</w:t>
        </w:r>
        <w:r>
          <w:rPr>
            <w:rFonts w:asciiTheme="minorHAnsi" w:eastAsiaTheme="minorEastAsia" w:hAnsiTheme="minorHAnsi" w:cstheme="minorBidi"/>
            <w:szCs w:val="22"/>
            <w:lang w:bidi="ar-SA"/>
          </w:rPr>
          <w:tab/>
        </w:r>
        <w:r w:rsidRPr="00E9743B">
          <w:rPr>
            <w:rStyle w:val="Hyperlink"/>
          </w:rPr>
          <w:t>Constraints</w:t>
        </w:r>
        <w:r>
          <w:rPr>
            <w:webHidden/>
          </w:rPr>
          <w:tab/>
        </w:r>
        <w:r>
          <w:rPr>
            <w:webHidden/>
          </w:rPr>
          <w:fldChar w:fldCharType="begin"/>
        </w:r>
        <w:r>
          <w:rPr>
            <w:webHidden/>
          </w:rPr>
          <w:instrText xml:space="preserve"> PAGEREF _Toc422836681 \h </w:instrText>
        </w:r>
        <w:r>
          <w:rPr>
            <w:webHidden/>
          </w:rPr>
        </w:r>
        <w:r>
          <w:rPr>
            <w:webHidden/>
          </w:rPr>
          <w:fldChar w:fldCharType="separate"/>
        </w:r>
        <w:r>
          <w:rPr>
            <w:webHidden/>
          </w:rPr>
          <w:t>9</w:t>
        </w:r>
        <w:r>
          <w:rPr>
            <w:webHidden/>
          </w:rPr>
          <w:fldChar w:fldCharType="end"/>
        </w:r>
      </w:hyperlink>
    </w:p>
    <w:p w14:paraId="08BABBB6" w14:textId="77777777" w:rsidR="00665991" w:rsidRDefault="00665991">
      <w:pPr>
        <w:pStyle w:val="TOC2"/>
        <w:rPr>
          <w:rFonts w:asciiTheme="minorHAnsi" w:eastAsiaTheme="minorEastAsia" w:hAnsiTheme="minorHAnsi" w:cstheme="minorBidi"/>
          <w:szCs w:val="22"/>
          <w:lang w:bidi="ar-SA"/>
        </w:rPr>
      </w:pPr>
      <w:hyperlink w:anchor="_Toc422836682" w:history="1">
        <w:r w:rsidRPr="00E9743B">
          <w:rPr>
            <w:rStyle w:val="Hyperlink"/>
          </w:rPr>
          <w:t>4.2</w:t>
        </w:r>
        <w:r>
          <w:rPr>
            <w:rFonts w:asciiTheme="minorHAnsi" w:eastAsiaTheme="minorEastAsia" w:hAnsiTheme="minorHAnsi" w:cstheme="minorBidi"/>
            <w:szCs w:val="22"/>
            <w:lang w:bidi="ar-SA"/>
          </w:rPr>
          <w:tab/>
        </w:r>
        <w:r w:rsidRPr="00E9743B">
          <w:rPr>
            <w:rStyle w:val="Hyperlink"/>
          </w:rPr>
          <w:t>Security</w:t>
        </w:r>
        <w:r>
          <w:rPr>
            <w:webHidden/>
          </w:rPr>
          <w:tab/>
        </w:r>
        <w:r>
          <w:rPr>
            <w:webHidden/>
          </w:rPr>
          <w:fldChar w:fldCharType="begin"/>
        </w:r>
        <w:r>
          <w:rPr>
            <w:webHidden/>
          </w:rPr>
          <w:instrText xml:space="preserve"> PAGEREF _Toc422836682 \h </w:instrText>
        </w:r>
        <w:r>
          <w:rPr>
            <w:webHidden/>
          </w:rPr>
        </w:r>
        <w:r>
          <w:rPr>
            <w:webHidden/>
          </w:rPr>
          <w:fldChar w:fldCharType="separate"/>
        </w:r>
        <w:r>
          <w:rPr>
            <w:webHidden/>
          </w:rPr>
          <w:t>9</w:t>
        </w:r>
        <w:r>
          <w:rPr>
            <w:webHidden/>
          </w:rPr>
          <w:fldChar w:fldCharType="end"/>
        </w:r>
      </w:hyperlink>
    </w:p>
    <w:p w14:paraId="7EBFF94C" w14:textId="77777777" w:rsidR="00665991" w:rsidRDefault="00665991">
      <w:pPr>
        <w:pStyle w:val="TOC3"/>
        <w:rPr>
          <w:rFonts w:asciiTheme="minorHAnsi" w:eastAsiaTheme="minorEastAsia" w:hAnsiTheme="minorHAnsi" w:cstheme="minorBidi"/>
          <w:szCs w:val="22"/>
          <w:lang w:bidi="ar-SA"/>
        </w:rPr>
      </w:pPr>
      <w:hyperlink w:anchor="_Toc422836683" w:history="1">
        <w:r w:rsidRPr="00E9743B">
          <w:rPr>
            <w:rStyle w:val="Hyperlink"/>
          </w:rPr>
          <w:t>4.2.1</w:t>
        </w:r>
        <w:r>
          <w:rPr>
            <w:rFonts w:asciiTheme="minorHAnsi" w:eastAsiaTheme="minorEastAsia" w:hAnsiTheme="minorHAnsi" w:cstheme="minorBidi"/>
            <w:szCs w:val="22"/>
            <w:lang w:bidi="ar-SA"/>
          </w:rPr>
          <w:tab/>
        </w:r>
        <w:r w:rsidRPr="00E9743B">
          <w:rPr>
            <w:rStyle w:val="Hyperlink"/>
          </w:rPr>
          <w:t>Service API Access Control</w:t>
        </w:r>
        <w:r>
          <w:rPr>
            <w:webHidden/>
          </w:rPr>
          <w:tab/>
        </w:r>
        <w:r>
          <w:rPr>
            <w:webHidden/>
          </w:rPr>
          <w:fldChar w:fldCharType="begin"/>
        </w:r>
        <w:r>
          <w:rPr>
            <w:webHidden/>
          </w:rPr>
          <w:instrText xml:space="preserve"> PAGEREF _Toc422836683 \h </w:instrText>
        </w:r>
        <w:r>
          <w:rPr>
            <w:webHidden/>
          </w:rPr>
        </w:r>
        <w:r>
          <w:rPr>
            <w:webHidden/>
          </w:rPr>
          <w:fldChar w:fldCharType="separate"/>
        </w:r>
        <w:r>
          <w:rPr>
            <w:webHidden/>
          </w:rPr>
          <w:t>10</w:t>
        </w:r>
        <w:r>
          <w:rPr>
            <w:webHidden/>
          </w:rPr>
          <w:fldChar w:fldCharType="end"/>
        </w:r>
      </w:hyperlink>
    </w:p>
    <w:p w14:paraId="25CBE40E" w14:textId="77777777" w:rsidR="00665991" w:rsidRDefault="00665991">
      <w:pPr>
        <w:pStyle w:val="TOC2"/>
        <w:rPr>
          <w:rFonts w:asciiTheme="minorHAnsi" w:eastAsiaTheme="minorEastAsia" w:hAnsiTheme="minorHAnsi" w:cstheme="minorBidi"/>
          <w:szCs w:val="22"/>
          <w:lang w:bidi="ar-SA"/>
        </w:rPr>
      </w:pPr>
      <w:hyperlink w:anchor="_Toc422836684" w:history="1">
        <w:r w:rsidRPr="00E9743B">
          <w:rPr>
            <w:rStyle w:val="Hyperlink"/>
          </w:rPr>
          <w:t>4.3</w:t>
        </w:r>
        <w:r>
          <w:rPr>
            <w:rFonts w:asciiTheme="minorHAnsi" w:eastAsiaTheme="minorEastAsia" w:hAnsiTheme="minorHAnsi" w:cstheme="minorBidi"/>
            <w:szCs w:val="22"/>
            <w:lang w:bidi="ar-SA"/>
          </w:rPr>
          <w:tab/>
        </w:r>
        <w:r w:rsidRPr="00E9743B">
          <w:rPr>
            <w:rStyle w:val="Hyperlink"/>
          </w:rPr>
          <w:t>UX API</w:t>
        </w:r>
        <w:r>
          <w:rPr>
            <w:webHidden/>
          </w:rPr>
          <w:tab/>
        </w:r>
        <w:r>
          <w:rPr>
            <w:webHidden/>
          </w:rPr>
          <w:fldChar w:fldCharType="begin"/>
        </w:r>
        <w:r>
          <w:rPr>
            <w:webHidden/>
          </w:rPr>
          <w:instrText xml:space="preserve"> PAGEREF _Toc422836684 \h </w:instrText>
        </w:r>
        <w:r>
          <w:rPr>
            <w:webHidden/>
          </w:rPr>
        </w:r>
        <w:r>
          <w:rPr>
            <w:webHidden/>
          </w:rPr>
          <w:fldChar w:fldCharType="separate"/>
        </w:r>
        <w:r>
          <w:rPr>
            <w:webHidden/>
          </w:rPr>
          <w:t>10</w:t>
        </w:r>
        <w:r>
          <w:rPr>
            <w:webHidden/>
          </w:rPr>
          <w:fldChar w:fldCharType="end"/>
        </w:r>
      </w:hyperlink>
    </w:p>
    <w:p w14:paraId="19F8A1EA" w14:textId="77777777" w:rsidR="00665991" w:rsidRDefault="00665991">
      <w:pPr>
        <w:pStyle w:val="TOC3"/>
        <w:rPr>
          <w:rFonts w:asciiTheme="minorHAnsi" w:eastAsiaTheme="minorEastAsia" w:hAnsiTheme="minorHAnsi" w:cstheme="minorBidi"/>
          <w:szCs w:val="22"/>
          <w:lang w:bidi="ar-SA"/>
        </w:rPr>
      </w:pPr>
      <w:hyperlink w:anchor="_Toc422836685" w:history="1">
        <w:r w:rsidRPr="00E9743B">
          <w:rPr>
            <w:rStyle w:val="Hyperlink"/>
          </w:rPr>
          <w:t>4.3.1</w:t>
        </w:r>
        <w:r>
          <w:rPr>
            <w:rFonts w:asciiTheme="minorHAnsi" w:eastAsiaTheme="minorEastAsia" w:hAnsiTheme="minorHAnsi" w:cstheme="minorBidi"/>
            <w:szCs w:val="22"/>
            <w:lang w:bidi="ar-SA"/>
          </w:rPr>
          <w:tab/>
        </w:r>
        <w:r w:rsidRPr="00E9743B">
          <w:rPr>
            <w:rStyle w:val="Hyperlink"/>
          </w:rPr>
          <w:t>Package</w:t>
        </w:r>
        <w:r>
          <w:rPr>
            <w:webHidden/>
          </w:rPr>
          <w:tab/>
        </w:r>
        <w:r>
          <w:rPr>
            <w:webHidden/>
          </w:rPr>
          <w:fldChar w:fldCharType="begin"/>
        </w:r>
        <w:r>
          <w:rPr>
            <w:webHidden/>
          </w:rPr>
          <w:instrText xml:space="preserve"> PAGEREF _Toc422836685 \h </w:instrText>
        </w:r>
        <w:r>
          <w:rPr>
            <w:webHidden/>
          </w:rPr>
        </w:r>
        <w:r>
          <w:rPr>
            <w:webHidden/>
          </w:rPr>
          <w:fldChar w:fldCharType="separate"/>
        </w:r>
        <w:r>
          <w:rPr>
            <w:webHidden/>
          </w:rPr>
          <w:t>10</w:t>
        </w:r>
        <w:r>
          <w:rPr>
            <w:webHidden/>
          </w:rPr>
          <w:fldChar w:fldCharType="end"/>
        </w:r>
      </w:hyperlink>
    </w:p>
    <w:p w14:paraId="726843A7" w14:textId="77777777" w:rsidR="00665991" w:rsidRDefault="00665991">
      <w:pPr>
        <w:pStyle w:val="TOC3"/>
        <w:rPr>
          <w:rFonts w:asciiTheme="minorHAnsi" w:eastAsiaTheme="minorEastAsia" w:hAnsiTheme="minorHAnsi" w:cstheme="minorBidi"/>
          <w:szCs w:val="22"/>
          <w:lang w:bidi="ar-SA"/>
        </w:rPr>
      </w:pPr>
      <w:hyperlink w:anchor="_Toc422836686" w:history="1">
        <w:r w:rsidRPr="00E9743B">
          <w:rPr>
            <w:rStyle w:val="Hyperlink"/>
          </w:rPr>
          <w:t>4.3.2</w:t>
        </w:r>
        <w:r>
          <w:rPr>
            <w:rFonts w:asciiTheme="minorHAnsi" w:eastAsiaTheme="minorEastAsia" w:hAnsiTheme="minorHAnsi" w:cstheme="minorBidi"/>
            <w:szCs w:val="22"/>
            <w:lang w:bidi="ar-SA"/>
          </w:rPr>
          <w:tab/>
        </w:r>
        <w:r w:rsidRPr="00E9743B">
          <w:rPr>
            <w:rStyle w:val="Hyperlink"/>
          </w:rPr>
          <w:t>Methods and Callbacks</w:t>
        </w:r>
        <w:r>
          <w:rPr>
            <w:webHidden/>
          </w:rPr>
          <w:tab/>
        </w:r>
        <w:r>
          <w:rPr>
            <w:webHidden/>
          </w:rPr>
          <w:fldChar w:fldCharType="begin"/>
        </w:r>
        <w:r>
          <w:rPr>
            <w:webHidden/>
          </w:rPr>
          <w:instrText xml:space="preserve"> PAGEREF _Toc422836686 \h </w:instrText>
        </w:r>
        <w:r>
          <w:rPr>
            <w:webHidden/>
          </w:rPr>
        </w:r>
        <w:r>
          <w:rPr>
            <w:webHidden/>
          </w:rPr>
          <w:fldChar w:fldCharType="separate"/>
        </w:r>
        <w:r>
          <w:rPr>
            <w:webHidden/>
          </w:rPr>
          <w:t>10</w:t>
        </w:r>
        <w:r>
          <w:rPr>
            <w:webHidden/>
          </w:rPr>
          <w:fldChar w:fldCharType="end"/>
        </w:r>
      </w:hyperlink>
    </w:p>
    <w:p w14:paraId="24F85FF8" w14:textId="77777777" w:rsidR="00665991" w:rsidRDefault="00665991">
      <w:pPr>
        <w:pStyle w:val="TOC2"/>
        <w:rPr>
          <w:rFonts w:asciiTheme="minorHAnsi" w:eastAsiaTheme="minorEastAsia" w:hAnsiTheme="minorHAnsi" w:cstheme="minorBidi"/>
          <w:szCs w:val="22"/>
          <w:lang w:bidi="ar-SA"/>
        </w:rPr>
      </w:pPr>
      <w:hyperlink w:anchor="_Toc422836687" w:history="1">
        <w:r w:rsidRPr="00E9743B">
          <w:rPr>
            <w:rStyle w:val="Hyperlink"/>
          </w:rPr>
          <w:t>4.4</w:t>
        </w:r>
        <w:r>
          <w:rPr>
            <w:rFonts w:asciiTheme="minorHAnsi" w:eastAsiaTheme="minorEastAsia" w:hAnsiTheme="minorHAnsi" w:cstheme="minorBidi"/>
            <w:szCs w:val="22"/>
            <w:lang w:bidi="ar-SA"/>
          </w:rPr>
          <w:tab/>
        </w:r>
        <w:r w:rsidRPr="00E9743B">
          <w:rPr>
            <w:rStyle w:val="Hyperlink"/>
          </w:rPr>
          <w:t>Services API</w:t>
        </w:r>
        <w:r>
          <w:rPr>
            <w:webHidden/>
          </w:rPr>
          <w:tab/>
        </w:r>
        <w:r>
          <w:rPr>
            <w:webHidden/>
          </w:rPr>
          <w:fldChar w:fldCharType="begin"/>
        </w:r>
        <w:r>
          <w:rPr>
            <w:webHidden/>
          </w:rPr>
          <w:instrText xml:space="preserve"> PAGEREF _Toc422836687 \h </w:instrText>
        </w:r>
        <w:r>
          <w:rPr>
            <w:webHidden/>
          </w:rPr>
        </w:r>
        <w:r>
          <w:rPr>
            <w:webHidden/>
          </w:rPr>
          <w:fldChar w:fldCharType="separate"/>
        </w:r>
        <w:r>
          <w:rPr>
            <w:webHidden/>
          </w:rPr>
          <w:t>14</w:t>
        </w:r>
        <w:r>
          <w:rPr>
            <w:webHidden/>
          </w:rPr>
          <w:fldChar w:fldCharType="end"/>
        </w:r>
      </w:hyperlink>
    </w:p>
    <w:p w14:paraId="67868223" w14:textId="77777777" w:rsidR="00665991" w:rsidRDefault="00665991">
      <w:pPr>
        <w:pStyle w:val="TOC3"/>
        <w:rPr>
          <w:rFonts w:asciiTheme="minorHAnsi" w:eastAsiaTheme="minorEastAsia" w:hAnsiTheme="minorHAnsi" w:cstheme="minorBidi"/>
          <w:szCs w:val="22"/>
          <w:lang w:bidi="ar-SA"/>
        </w:rPr>
      </w:pPr>
      <w:hyperlink w:anchor="_Toc422836688" w:history="1">
        <w:r w:rsidRPr="00E9743B">
          <w:rPr>
            <w:rStyle w:val="Hyperlink"/>
          </w:rPr>
          <w:t>4.4.1</w:t>
        </w:r>
        <w:r>
          <w:rPr>
            <w:rFonts w:asciiTheme="minorHAnsi" w:eastAsiaTheme="minorEastAsia" w:hAnsiTheme="minorHAnsi" w:cstheme="minorBidi"/>
            <w:szCs w:val="22"/>
            <w:lang w:bidi="ar-SA"/>
          </w:rPr>
          <w:tab/>
        </w:r>
        <w:r w:rsidRPr="00E9743B">
          <w:rPr>
            <w:rStyle w:val="Hyperlink"/>
          </w:rPr>
          <w:t>Overview</w:t>
        </w:r>
        <w:r>
          <w:rPr>
            <w:webHidden/>
          </w:rPr>
          <w:tab/>
        </w:r>
        <w:r>
          <w:rPr>
            <w:webHidden/>
          </w:rPr>
          <w:fldChar w:fldCharType="begin"/>
        </w:r>
        <w:r>
          <w:rPr>
            <w:webHidden/>
          </w:rPr>
          <w:instrText xml:space="preserve"> PAGEREF _Toc422836688 \h </w:instrText>
        </w:r>
        <w:r>
          <w:rPr>
            <w:webHidden/>
          </w:rPr>
        </w:r>
        <w:r>
          <w:rPr>
            <w:webHidden/>
          </w:rPr>
          <w:fldChar w:fldCharType="separate"/>
        </w:r>
        <w:r>
          <w:rPr>
            <w:webHidden/>
          </w:rPr>
          <w:t>14</w:t>
        </w:r>
        <w:r>
          <w:rPr>
            <w:webHidden/>
          </w:rPr>
          <w:fldChar w:fldCharType="end"/>
        </w:r>
      </w:hyperlink>
    </w:p>
    <w:p w14:paraId="2E3B58C6" w14:textId="77777777" w:rsidR="00665991" w:rsidRDefault="00665991">
      <w:pPr>
        <w:pStyle w:val="TOC3"/>
        <w:rPr>
          <w:rFonts w:asciiTheme="minorHAnsi" w:eastAsiaTheme="minorEastAsia" w:hAnsiTheme="minorHAnsi" w:cstheme="minorBidi"/>
          <w:szCs w:val="22"/>
          <w:lang w:bidi="ar-SA"/>
        </w:rPr>
      </w:pPr>
      <w:hyperlink w:anchor="_Toc422836689" w:history="1">
        <w:r w:rsidRPr="00E9743B">
          <w:rPr>
            <w:rStyle w:val="Hyperlink"/>
          </w:rPr>
          <w:t>4.4.2</w:t>
        </w:r>
        <w:r>
          <w:rPr>
            <w:rFonts w:asciiTheme="minorHAnsi" w:eastAsiaTheme="minorEastAsia" w:hAnsiTheme="minorHAnsi" w:cstheme="minorBidi"/>
            <w:szCs w:val="22"/>
            <w:lang w:bidi="ar-SA"/>
          </w:rPr>
          <w:tab/>
        </w:r>
        <w:r w:rsidRPr="00E9743B">
          <w:rPr>
            <w:rStyle w:val="Hyperlink"/>
          </w:rPr>
          <w:t>Access Control</w:t>
        </w:r>
        <w:r>
          <w:rPr>
            <w:webHidden/>
          </w:rPr>
          <w:tab/>
        </w:r>
        <w:r>
          <w:rPr>
            <w:webHidden/>
          </w:rPr>
          <w:fldChar w:fldCharType="begin"/>
        </w:r>
        <w:r>
          <w:rPr>
            <w:webHidden/>
          </w:rPr>
          <w:instrText xml:space="preserve"> PAGEREF _Toc422836689 \h </w:instrText>
        </w:r>
        <w:r>
          <w:rPr>
            <w:webHidden/>
          </w:rPr>
        </w:r>
        <w:r>
          <w:rPr>
            <w:webHidden/>
          </w:rPr>
          <w:fldChar w:fldCharType="separate"/>
        </w:r>
        <w:r>
          <w:rPr>
            <w:webHidden/>
          </w:rPr>
          <w:t>14</w:t>
        </w:r>
        <w:r>
          <w:rPr>
            <w:webHidden/>
          </w:rPr>
          <w:fldChar w:fldCharType="end"/>
        </w:r>
      </w:hyperlink>
    </w:p>
    <w:p w14:paraId="35C97886" w14:textId="77777777" w:rsidR="00665991" w:rsidRDefault="00665991">
      <w:pPr>
        <w:pStyle w:val="TOC3"/>
        <w:rPr>
          <w:rFonts w:asciiTheme="minorHAnsi" w:eastAsiaTheme="minorEastAsia" w:hAnsiTheme="minorHAnsi" w:cstheme="minorBidi"/>
          <w:szCs w:val="22"/>
          <w:lang w:bidi="ar-SA"/>
        </w:rPr>
      </w:pPr>
      <w:hyperlink w:anchor="_Toc422836690" w:history="1">
        <w:r w:rsidRPr="00E9743B">
          <w:rPr>
            <w:rStyle w:val="Hyperlink"/>
          </w:rPr>
          <w:t>4.4.3</w:t>
        </w:r>
        <w:r>
          <w:rPr>
            <w:rFonts w:asciiTheme="minorHAnsi" w:eastAsiaTheme="minorEastAsia" w:hAnsiTheme="minorHAnsi" w:cstheme="minorBidi"/>
            <w:szCs w:val="22"/>
            <w:lang w:bidi="ar-SA"/>
          </w:rPr>
          <w:tab/>
        </w:r>
        <w:r w:rsidRPr="00E9743B">
          <w:rPr>
            <w:rStyle w:val="Hyperlink"/>
          </w:rPr>
          <w:t>Common architecture</w:t>
        </w:r>
        <w:r>
          <w:rPr>
            <w:webHidden/>
          </w:rPr>
          <w:tab/>
        </w:r>
        <w:r>
          <w:rPr>
            <w:webHidden/>
          </w:rPr>
          <w:fldChar w:fldCharType="begin"/>
        </w:r>
        <w:r>
          <w:rPr>
            <w:webHidden/>
          </w:rPr>
          <w:instrText xml:space="preserve"> PAGEREF _Toc422836690 \h </w:instrText>
        </w:r>
        <w:r>
          <w:rPr>
            <w:webHidden/>
          </w:rPr>
        </w:r>
        <w:r>
          <w:rPr>
            <w:webHidden/>
          </w:rPr>
          <w:fldChar w:fldCharType="separate"/>
        </w:r>
        <w:r>
          <w:rPr>
            <w:webHidden/>
          </w:rPr>
          <w:t>14</w:t>
        </w:r>
        <w:r>
          <w:rPr>
            <w:webHidden/>
          </w:rPr>
          <w:fldChar w:fldCharType="end"/>
        </w:r>
      </w:hyperlink>
    </w:p>
    <w:p w14:paraId="0D21894B" w14:textId="77777777" w:rsidR="00665991" w:rsidRDefault="00665991">
      <w:pPr>
        <w:pStyle w:val="TOC3"/>
        <w:rPr>
          <w:rFonts w:asciiTheme="minorHAnsi" w:eastAsiaTheme="minorEastAsia" w:hAnsiTheme="minorHAnsi" w:cstheme="minorBidi"/>
          <w:szCs w:val="22"/>
          <w:lang w:bidi="ar-SA"/>
        </w:rPr>
      </w:pPr>
      <w:hyperlink w:anchor="_Toc422836691" w:history="1">
        <w:r w:rsidRPr="00E9743B">
          <w:rPr>
            <w:rStyle w:val="Hyperlink"/>
          </w:rPr>
          <w:t>4.4.4</w:t>
        </w:r>
        <w:r>
          <w:rPr>
            <w:rFonts w:asciiTheme="minorHAnsi" w:eastAsiaTheme="minorEastAsia" w:hAnsiTheme="minorHAnsi" w:cstheme="minorBidi"/>
            <w:szCs w:val="22"/>
            <w:lang w:bidi="ar-SA"/>
          </w:rPr>
          <w:tab/>
        </w:r>
        <w:r w:rsidRPr="00E9743B">
          <w:rPr>
            <w:rStyle w:val="Hyperlink"/>
          </w:rPr>
          <w:t>Capability API</w:t>
        </w:r>
        <w:r>
          <w:rPr>
            <w:webHidden/>
          </w:rPr>
          <w:tab/>
        </w:r>
        <w:r>
          <w:rPr>
            <w:webHidden/>
          </w:rPr>
          <w:fldChar w:fldCharType="begin"/>
        </w:r>
        <w:r>
          <w:rPr>
            <w:webHidden/>
          </w:rPr>
          <w:instrText xml:space="preserve"> PAGEREF _Toc422836691 \h </w:instrText>
        </w:r>
        <w:r>
          <w:rPr>
            <w:webHidden/>
          </w:rPr>
        </w:r>
        <w:r>
          <w:rPr>
            <w:webHidden/>
          </w:rPr>
          <w:fldChar w:fldCharType="separate"/>
        </w:r>
        <w:r>
          <w:rPr>
            <w:webHidden/>
          </w:rPr>
          <w:t>20</w:t>
        </w:r>
        <w:r>
          <w:rPr>
            <w:webHidden/>
          </w:rPr>
          <w:fldChar w:fldCharType="end"/>
        </w:r>
      </w:hyperlink>
    </w:p>
    <w:p w14:paraId="5A9CC934" w14:textId="77777777" w:rsidR="00665991" w:rsidRDefault="00665991">
      <w:pPr>
        <w:pStyle w:val="TOC3"/>
        <w:rPr>
          <w:rFonts w:asciiTheme="minorHAnsi" w:eastAsiaTheme="minorEastAsia" w:hAnsiTheme="minorHAnsi" w:cstheme="minorBidi"/>
          <w:szCs w:val="22"/>
          <w:lang w:bidi="ar-SA"/>
        </w:rPr>
      </w:pPr>
      <w:hyperlink w:anchor="_Toc422836692" w:history="1">
        <w:r w:rsidRPr="00E9743B">
          <w:rPr>
            <w:rStyle w:val="Hyperlink"/>
          </w:rPr>
          <w:t>4.4.5</w:t>
        </w:r>
        <w:r>
          <w:rPr>
            <w:rFonts w:asciiTheme="minorHAnsi" w:eastAsiaTheme="minorEastAsia" w:hAnsiTheme="minorHAnsi" w:cstheme="minorBidi"/>
            <w:szCs w:val="22"/>
            <w:lang w:bidi="ar-SA"/>
          </w:rPr>
          <w:tab/>
        </w:r>
        <w:r w:rsidRPr="00E9743B">
          <w:rPr>
            <w:rStyle w:val="Hyperlink"/>
          </w:rPr>
          <w:t>IM/Chat API</w:t>
        </w:r>
        <w:r>
          <w:rPr>
            <w:webHidden/>
          </w:rPr>
          <w:tab/>
        </w:r>
        <w:r>
          <w:rPr>
            <w:webHidden/>
          </w:rPr>
          <w:fldChar w:fldCharType="begin"/>
        </w:r>
        <w:r>
          <w:rPr>
            <w:webHidden/>
          </w:rPr>
          <w:instrText xml:space="preserve"> PAGEREF _Toc422836692 \h </w:instrText>
        </w:r>
        <w:r>
          <w:rPr>
            <w:webHidden/>
          </w:rPr>
        </w:r>
        <w:r>
          <w:rPr>
            <w:webHidden/>
          </w:rPr>
          <w:fldChar w:fldCharType="separate"/>
        </w:r>
        <w:r>
          <w:rPr>
            <w:webHidden/>
          </w:rPr>
          <w:t>27</w:t>
        </w:r>
        <w:r>
          <w:rPr>
            <w:webHidden/>
          </w:rPr>
          <w:fldChar w:fldCharType="end"/>
        </w:r>
      </w:hyperlink>
    </w:p>
    <w:p w14:paraId="4BDFAA41" w14:textId="77777777" w:rsidR="00665991" w:rsidRDefault="00665991">
      <w:pPr>
        <w:pStyle w:val="TOC3"/>
        <w:rPr>
          <w:rFonts w:asciiTheme="minorHAnsi" w:eastAsiaTheme="minorEastAsia" w:hAnsiTheme="minorHAnsi" w:cstheme="minorBidi"/>
          <w:szCs w:val="22"/>
          <w:lang w:bidi="ar-SA"/>
        </w:rPr>
      </w:pPr>
      <w:hyperlink w:anchor="_Toc422836693" w:history="1">
        <w:r w:rsidRPr="00E9743B">
          <w:rPr>
            <w:rStyle w:val="Hyperlink"/>
          </w:rPr>
          <w:t>4.4.6</w:t>
        </w:r>
        <w:r>
          <w:rPr>
            <w:rFonts w:asciiTheme="minorHAnsi" w:eastAsiaTheme="minorEastAsia" w:hAnsiTheme="minorHAnsi" w:cstheme="minorBidi"/>
            <w:szCs w:val="22"/>
            <w:lang w:bidi="ar-SA"/>
          </w:rPr>
          <w:tab/>
        </w:r>
        <w:r w:rsidRPr="00E9743B">
          <w:rPr>
            <w:rStyle w:val="Hyperlink"/>
          </w:rPr>
          <w:t>File Transfer API</w:t>
        </w:r>
        <w:r>
          <w:rPr>
            <w:webHidden/>
          </w:rPr>
          <w:tab/>
        </w:r>
        <w:r>
          <w:rPr>
            <w:webHidden/>
          </w:rPr>
          <w:fldChar w:fldCharType="begin"/>
        </w:r>
        <w:r>
          <w:rPr>
            <w:webHidden/>
          </w:rPr>
          <w:instrText xml:space="preserve"> PAGEREF _Toc422836693 \h </w:instrText>
        </w:r>
        <w:r>
          <w:rPr>
            <w:webHidden/>
          </w:rPr>
        </w:r>
        <w:r>
          <w:rPr>
            <w:webHidden/>
          </w:rPr>
          <w:fldChar w:fldCharType="separate"/>
        </w:r>
        <w:r>
          <w:rPr>
            <w:webHidden/>
          </w:rPr>
          <w:t>41</w:t>
        </w:r>
        <w:r>
          <w:rPr>
            <w:webHidden/>
          </w:rPr>
          <w:fldChar w:fldCharType="end"/>
        </w:r>
      </w:hyperlink>
    </w:p>
    <w:p w14:paraId="5E935BB3" w14:textId="77777777" w:rsidR="00665991" w:rsidRDefault="00665991">
      <w:pPr>
        <w:pStyle w:val="TOC3"/>
        <w:rPr>
          <w:rFonts w:asciiTheme="minorHAnsi" w:eastAsiaTheme="minorEastAsia" w:hAnsiTheme="minorHAnsi" w:cstheme="minorBidi"/>
          <w:szCs w:val="22"/>
          <w:lang w:bidi="ar-SA"/>
        </w:rPr>
      </w:pPr>
      <w:hyperlink w:anchor="_Toc422836694" w:history="1">
        <w:r w:rsidRPr="00E9743B">
          <w:rPr>
            <w:rStyle w:val="Hyperlink"/>
          </w:rPr>
          <w:t>4.4.7</w:t>
        </w:r>
        <w:r>
          <w:rPr>
            <w:rFonts w:asciiTheme="minorHAnsi" w:eastAsiaTheme="minorEastAsia" w:hAnsiTheme="minorHAnsi" w:cstheme="minorBidi"/>
            <w:szCs w:val="22"/>
            <w:lang w:bidi="ar-SA"/>
          </w:rPr>
          <w:tab/>
        </w:r>
        <w:r w:rsidRPr="00E9743B">
          <w:rPr>
            <w:rStyle w:val="Hyperlink"/>
          </w:rPr>
          <w:t>Image Share API</w:t>
        </w:r>
        <w:r>
          <w:rPr>
            <w:webHidden/>
          </w:rPr>
          <w:tab/>
        </w:r>
        <w:r>
          <w:rPr>
            <w:webHidden/>
          </w:rPr>
          <w:fldChar w:fldCharType="begin"/>
        </w:r>
        <w:r>
          <w:rPr>
            <w:webHidden/>
          </w:rPr>
          <w:instrText xml:space="preserve"> PAGEREF _Toc422836694 \h </w:instrText>
        </w:r>
        <w:r>
          <w:rPr>
            <w:webHidden/>
          </w:rPr>
        </w:r>
        <w:r>
          <w:rPr>
            <w:webHidden/>
          </w:rPr>
          <w:fldChar w:fldCharType="separate"/>
        </w:r>
        <w:r>
          <w:rPr>
            <w:webHidden/>
          </w:rPr>
          <w:t>53</w:t>
        </w:r>
        <w:r>
          <w:rPr>
            <w:webHidden/>
          </w:rPr>
          <w:fldChar w:fldCharType="end"/>
        </w:r>
      </w:hyperlink>
    </w:p>
    <w:p w14:paraId="5631C4EF" w14:textId="77777777" w:rsidR="00665991" w:rsidRDefault="00665991">
      <w:pPr>
        <w:pStyle w:val="TOC3"/>
        <w:rPr>
          <w:rFonts w:asciiTheme="minorHAnsi" w:eastAsiaTheme="minorEastAsia" w:hAnsiTheme="minorHAnsi" w:cstheme="minorBidi"/>
          <w:szCs w:val="22"/>
          <w:lang w:bidi="ar-SA"/>
        </w:rPr>
      </w:pPr>
      <w:hyperlink w:anchor="_Toc422836695" w:history="1">
        <w:r w:rsidRPr="00E9743B">
          <w:rPr>
            <w:rStyle w:val="Hyperlink"/>
          </w:rPr>
          <w:t>4.4.8</w:t>
        </w:r>
        <w:r>
          <w:rPr>
            <w:rFonts w:asciiTheme="minorHAnsi" w:eastAsiaTheme="minorEastAsia" w:hAnsiTheme="minorHAnsi" w:cstheme="minorBidi"/>
            <w:szCs w:val="22"/>
            <w:lang w:bidi="ar-SA"/>
          </w:rPr>
          <w:tab/>
        </w:r>
        <w:r w:rsidRPr="00E9743B">
          <w:rPr>
            <w:rStyle w:val="Hyperlink"/>
          </w:rPr>
          <w:t>Video Share API</w:t>
        </w:r>
        <w:r>
          <w:rPr>
            <w:webHidden/>
          </w:rPr>
          <w:tab/>
        </w:r>
        <w:r>
          <w:rPr>
            <w:webHidden/>
          </w:rPr>
          <w:fldChar w:fldCharType="begin"/>
        </w:r>
        <w:r>
          <w:rPr>
            <w:webHidden/>
          </w:rPr>
          <w:instrText xml:space="preserve"> PAGEREF _Toc422836695 \h </w:instrText>
        </w:r>
        <w:r>
          <w:rPr>
            <w:webHidden/>
          </w:rPr>
        </w:r>
        <w:r>
          <w:rPr>
            <w:webHidden/>
          </w:rPr>
          <w:fldChar w:fldCharType="separate"/>
        </w:r>
        <w:r>
          <w:rPr>
            <w:webHidden/>
          </w:rPr>
          <w:t>57</w:t>
        </w:r>
        <w:r>
          <w:rPr>
            <w:webHidden/>
          </w:rPr>
          <w:fldChar w:fldCharType="end"/>
        </w:r>
      </w:hyperlink>
    </w:p>
    <w:p w14:paraId="4E5CD5AC" w14:textId="77777777" w:rsidR="00665991" w:rsidRDefault="00665991">
      <w:pPr>
        <w:pStyle w:val="TOC3"/>
        <w:rPr>
          <w:rFonts w:asciiTheme="minorHAnsi" w:eastAsiaTheme="minorEastAsia" w:hAnsiTheme="minorHAnsi" w:cstheme="minorBidi"/>
          <w:szCs w:val="22"/>
          <w:lang w:bidi="ar-SA"/>
        </w:rPr>
      </w:pPr>
      <w:hyperlink w:anchor="_Toc422836696" w:history="1">
        <w:r w:rsidRPr="00E9743B">
          <w:rPr>
            <w:rStyle w:val="Hyperlink"/>
          </w:rPr>
          <w:t>4.4.9</w:t>
        </w:r>
        <w:r>
          <w:rPr>
            <w:rFonts w:asciiTheme="minorHAnsi" w:eastAsiaTheme="minorEastAsia" w:hAnsiTheme="minorHAnsi" w:cstheme="minorBidi"/>
            <w:szCs w:val="22"/>
            <w:lang w:bidi="ar-SA"/>
          </w:rPr>
          <w:tab/>
        </w:r>
        <w:r w:rsidRPr="00E9743B">
          <w:rPr>
            <w:rStyle w:val="Hyperlink"/>
          </w:rPr>
          <w:t>Geoloc Share API</w:t>
        </w:r>
        <w:r>
          <w:rPr>
            <w:webHidden/>
          </w:rPr>
          <w:tab/>
        </w:r>
        <w:r>
          <w:rPr>
            <w:webHidden/>
          </w:rPr>
          <w:fldChar w:fldCharType="begin"/>
        </w:r>
        <w:r>
          <w:rPr>
            <w:webHidden/>
          </w:rPr>
          <w:instrText xml:space="preserve"> PAGEREF _Toc422836696 \h </w:instrText>
        </w:r>
        <w:r>
          <w:rPr>
            <w:webHidden/>
          </w:rPr>
        </w:r>
        <w:r>
          <w:rPr>
            <w:webHidden/>
          </w:rPr>
          <w:fldChar w:fldCharType="separate"/>
        </w:r>
        <w:r>
          <w:rPr>
            <w:webHidden/>
          </w:rPr>
          <w:t>64</w:t>
        </w:r>
        <w:r>
          <w:rPr>
            <w:webHidden/>
          </w:rPr>
          <w:fldChar w:fldCharType="end"/>
        </w:r>
      </w:hyperlink>
    </w:p>
    <w:p w14:paraId="5A7E00F3" w14:textId="77777777" w:rsidR="00665991" w:rsidRDefault="00665991">
      <w:pPr>
        <w:pStyle w:val="TOC3"/>
        <w:rPr>
          <w:rFonts w:asciiTheme="minorHAnsi" w:eastAsiaTheme="minorEastAsia" w:hAnsiTheme="minorHAnsi" w:cstheme="minorBidi"/>
          <w:szCs w:val="22"/>
          <w:lang w:bidi="ar-SA"/>
        </w:rPr>
      </w:pPr>
      <w:hyperlink w:anchor="_Toc422836697" w:history="1">
        <w:r w:rsidRPr="00E9743B">
          <w:rPr>
            <w:rStyle w:val="Hyperlink"/>
          </w:rPr>
          <w:t>4.4.10</w:t>
        </w:r>
        <w:r>
          <w:rPr>
            <w:rFonts w:asciiTheme="minorHAnsi" w:eastAsiaTheme="minorEastAsia" w:hAnsiTheme="minorHAnsi" w:cstheme="minorBidi"/>
            <w:szCs w:val="22"/>
            <w:lang w:bidi="ar-SA"/>
          </w:rPr>
          <w:tab/>
        </w:r>
        <w:r w:rsidRPr="00E9743B">
          <w:rPr>
            <w:rStyle w:val="Hyperlink"/>
          </w:rPr>
          <w:t>Contact API</w:t>
        </w:r>
        <w:r>
          <w:rPr>
            <w:webHidden/>
          </w:rPr>
          <w:tab/>
        </w:r>
        <w:r>
          <w:rPr>
            <w:webHidden/>
          </w:rPr>
          <w:fldChar w:fldCharType="begin"/>
        </w:r>
        <w:r>
          <w:rPr>
            <w:webHidden/>
          </w:rPr>
          <w:instrText xml:space="preserve"> PAGEREF _Toc422836697 \h </w:instrText>
        </w:r>
        <w:r>
          <w:rPr>
            <w:webHidden/>
          </w:rPr>
        </w:r>
        <w:r>
          <w:rPr>
            <w:webHidden/>
          </w:rPr>
          <w:fldChar w:fldCharType="separate"/>
        </w:r>
        <w:r>
          <w:rPr>
            <w:webHidden/>
          </w:rPr>
          <w:t>68</w:t>
        </w:r>
        <w:r>
          <w:rPr>
            <w:webHidden/>
          </w:rPr>
          <w:fldChar w:fldCharType="end"/>
        </w:r>
      </w:hyperlink>
    </w:p>
    <w:p w14:paraId="2EF73F79" w14:textId="77777777" w:rsidR="00665991" w:rsidRDefault="00665991">
      <w:pPr>
        <w:pStyle w:val="TOC3"/>
        <w:rPr>
          <w:rFonts w:asciiTheme="minorHAnsi" w:eastAsiaTheme="minorEastAsia" w:hAnsiTheme="minorHAnsi" w:cstheme="minorBidi"/>
          <w:szCs w:val="22"/>
          <w:lang w:bidi="ar-SA"/>
        </w:rPr>
      </w:pPr>
      <w:hyperlink w:anchor="_Toc422836698" w:history="1">
        <w:r w:rsidRPr="00E9743B">
          <w:rPr>
            <w:rStyle w:val="Hyperlink"/>
          </w:rPr>
          <w:t>4.4.11</w:t>
        </w:r>
        <w:r>
          <w:rPr>
            <w:rFonts w:asciiTheme="minorHAnsi" w:eastAsiaTheme="minorEastAsia" w:hAnsiTheme="minorHAnsi" w:cstheme="minorBidi"/>
            <w:szCs w:val="22"/>
            <w:lang w:bidi="ar-SA"/>
          </w:rPr>
          <w:tab/>
        </w:r>
        <w:r w:rsidRPr="00E9743B">
          <w:rPr>
            <w:rStyle w:val="Hyperlink"/>
          </w:rPr>
          <w:t>API Versioning</w:t>
        </w:r>
        <w:r>
          <w:rPr>
            <w:webHidden/>
          </w:rPr>
          <w:tab/>
        </w:r>
        <w:r>
          <w:rPr>
            <w:webHidden/>
          </w:rPr>
          <w:fldChar w:fldCharType="begin"/>
        </w:r>
        <w:r>
          <w:rPr>
            <w:webHidden/>
          </w:rPr>
          <w:instrText xml:space="preserve"> PAGEREF _Toc422836698 \h </w:instrText>
        </w:r>
        <w:r>
          <w:rPr>
            <w:webHidden/>
          </w:rPr>
        </w:r>
        <w:r>
          <w:rPr>
            <w:webHidden/>
          </w:rPr>
          <w:fldChar w:fldCharType="separate"/>
        </w:r>
        <w:r>
          <w:rPr>
            <w:webHidden/>
          </w:rPr>
          <w:t>73</w:t>
        </w:r>
        <w:r>
          <w:rPr>
            <w:webHidden/>
          </w:rPr>
          <w:fldChar w:fldCharType="end"/>
        </w:r>
      </w:hyperlink>
    </w:p>
    <w:p w14:paraId="5E4ACC96" w14:textId="77777777" w:rsidR="00665991" w:rsidRDefault="00665991">
      <w:pPr>
        <w:pStyle w:val="TOC3"/>
        <w:rPr>
          <w:rFonts w:asciiTheme="minorHAnsi" w:eastAsiaTheme="minorEastAsia" w:hAnsiTheme="minorHAnsi" w:cstheme="minorBidi"/>
          <w:szCs w:val="22"/>
          <w:lang w:bidi="ar-SA"/>
        </w:rPr>
      </w:pPr>
      <w:hyperlink w:anchor="_Toc422836699" w:history="1">
        <w:r w:rsidRPr="00E9743B">
          <w:rPr>
            <w:rStyle w:val="Hyperlink"/>
          </w:rPr>
          <w:t>4.4.12</w:t>
        </w:r>
        <w:r>
          <w:rPr>
            <w:rFonts w:asciiTheme="minorHAnsi" w:eastAsiaTheme="minorEastAsia" w:hAnsiTheme="minorHAnsi" w:cstheme="minorBidi"/>
            <w:szCs w:val="22"/>
            <w:lang w:bidi="ar-SA"/>
          </w:rPr>
          <w:tab/>
        </w:r>
        <w:r w:rsidRPr="00E9743B">
          <w:rPr>
            <w:rStyle w:val="Hyperlink"/>
          </w:rPr>
          <w:t>Multimedia Session API</w:t>
        </w:r>
        <w:r>
          <w:rPr>
            <w:webHidden/>
          </w:rPr>
          <w:tab/>
        </w:r>
        <w:r>
          <w:rPr>
            <w:webHidden/>
          </w:rPr>
          <w:fldChar w:fldCharType="begin"/>
        </w:r>
        <w:r>
          <w:rPr>
            <w:webHidden/>
          </w:rPr>
          <w:instrText xml:space="preserve"> PAGEREF _Toc422836699 \h </w:instrText>
        </w:r>
        <w:r>
          <w:rPr>
            <w:webHidden/>
          </w:rPr>
        </w:r>
        <w:r>
          <w:rPr>
            <w:webHidden/>
          </w:rPr>
          <w:fldChar w:fldCharType="separate"/>
        </w:r>
        <w:r>
          <w:rPr>
            <w:webHidden/>
          </w:rPr>
          <w:t>74</w:t>
        </w:r>
        <w:r>
          <w:rPr>
            <w:webHidden/>
          </w:rPr>
          <w:fldChar w:fldCharType="end"/>
        </w:r>
      </w:hyperlink>
    </w:p>
    <w:p w14:paraId="76978934" w14:textId="77777777" w:rsidR="00665991" w:rsidRDefault="00665991">
      <w:pPr>
        <w:pStyle w:val="TOC3"/>
        <w:rPr>
          <w:rFonts w:asciiTheme="minorHAnsi" w:eastAsiaTheme="minorEastAsia" w:hAnsiTheme="minorHAnsi" w:cstheme="minorBidi"/>
          <w:szCs w:val="22"/>
          <w:lang w:bidi="ar-SA"/>
        </w:rPr>
      </w:pPr>
      <w:hyperlink w:anchor="_Toc422836700" w:history="1">
        <w:r w:rsidRPr="00E9743B">
          <w:rPr>
            <w:rStyle w:val="Hyperlink"/>
          </w:rPr>
          <w:t>4.4.13</w:t>
        </w:r>
        <w:r>
          <w:rPr>
            <w:rFonts w:asciiTheme="minorHAnsi" w:eastAsiaTheme="minorEastAsia" w:hAnsiTheme="minorHAnsi" w:cstheme="minorBidi"/>
            <w:szCs w:val="22"/>
            <w:lang w:bidi="ar-SA"/>
          </w:rPr>
          <w:tab/>
        </w:r>
        <w:r w:rsidRPr="00E9743B">
          <w:rPr>
            <w:rStyle w:val="Hyperlink"/>
          </w:rPr>
          <w:t>File Upload API</w:t>
        </w:r>
        <w:r>
          <w:rPr>
            <w:webHidden/>
          </w:rPr>
          <w:tab/>
        </w:r>
        <w:r>
          <w:rPr>
            <w:webHidden/>
          </w:rPr>
          <w:fldChar w:fldCharType="begin"/>
        </w:r>
        <w:r>
          <w:rPr>
            <w:webHidden/>
          </w:rPr>
          <w:instrText xml:space="preserve"> PAGEREF _Toc422836700 \h </w:instrText>
        </w:r>
        <w:r>
          <w:rPr>
            <w:webHidden/>
          </w:rPr>
        </w:r>
        <w:r>
          <w:rPr>
            <w:webHidden/>
          </w:rPr>
          <w:fldChar w:fldCharType="separate"/>
        </w:r>
        <w:r>
          <w:rPr>
            <w:webHidden/>
          </w:rPr>
          <w:t>79</w:t>
        </w:r>
        <w:r>
          <w:rPr>
            <w:webHidden/>
          </w:rPr>
          <w:fldChar w:fldCharType="end"/>
        </w:r>
      </w:hyperlink>
    </w:p>
    <w:p w14:paraId="2E77939E" w14:textId="77777777" w:rsidR="00665991" w:rsidRDefault="00665991">
      <w:pPr>
        <w:pStyle w:val="TOC3"/>
        <w:rPr>
          <w:rFonts w:asciiTheme="minorHAnsi" w:eastAsiaTheme="minorEastAsia" w:hAnsiTheme="minorHAnsi" w:cstheme="minorBidi"/>
          <w:szCs w:val="22"/>
          <w:lang w:bidi="ar-SA"/>
        </w:rPr>
      </w:pPr>
      <w:hyperlink w:anchor="_Toc422836701" w:history="1">
        <w:r w:rsidRPr="00E9743B">
          <w:rPr>
            <w:rStyle w:val="Hyperlink"/>
          </w:rPr>
          <w:t>4.4.14</w:t>
        </w:r>
        <w:r>
          <w:rPr>
            <w:rFonts w:asciiTheme="minorHAnsi" w:eastAsiaTheme="minorEastAsia" w:hAnsiTheme="minorHAnsi" w:cstheme="minorBidi"/>
            <w:szCs w:val="22"/>
            <w:lang w:bidi="ar-SA"/>
          </w:rPr>
          <w:tab/>
        </w:r>
        <w:r w:rsidRPr="00E9743B">
          <w:rPr>
            <w:rStyle w:val="Hyperlink"/>
          </w:rPr>
          <w:t>Convergent historylog API</w:t>
        </w:r>
        <w:r>
          <w:rPr>
            <w:webHidden/>
          </w:rPr>
          <w:tab/>
        </w:r>
        <w:r>
          <w:rPr>
            <w:webHidden/>
          </w:rPr>
          <w:fldChar w:fldCharType="begin"/>
        </w:r>
        <w:r>
          <w:rPr>
            <w:webHidden/>
          </w:rPr>
          <w:instrText xml:space="preserve"> PAGEREF _Toc422836701 \h </w:instrText>
        </w:r>
        <w:r>
          <w:rPr>
            <w:webHidden/>
          </w:rPr>
        </w:r>
        <w:r>
          <w:rPr>
            <w:webHidden/>
          </w:rPr>
          <w:fldChar w:fldCharType="separate"/>
        </w:r>
        <w:r>
          <w:rPr>
            <w:webHidden/>
          </w:rPr>
          <w:t>82</w:t>
        </w:r>
        <w:r>
          <w:rPr>
            <w:webHidden/>
          </w:rPr>
          <w:fldChar w:fldCharType="end"/>
        </w:r>
      </w:hyperlink>
    </w:p>
    <w:p w14:paraId="3C66D476" w14:textId="77777777" w:rsidR="00665991" w:rsidRDefault="00665991">
      <w:pPr>
        <w:pStyle w:val="TOC1"/>
        <w:tabs>
          <w:tab w:val="left" w:pos="1248"/>
        </w:tabs>
        <w:rPr>
          <w:rFonts w:asciiTheme="minorHAnsi" w:eastAsiaTheme="minorEastAsia" w:hAnsiTheme="minorHAnsi" w:cstheme="minorBidi"/>
          <w:b w:val="0"/>
          <w:lang w:eastAsia="en-GB" w:bidi="ar-SA"/>
        </w:rPr>
      </w:pPr>
      <w:hyperlink w:anchor="_Toc422836702" w:history="1">
        <w:r w:rsidRPr="00E9743B">
          <w:rPr>
            <w:rStyle w:val="Hyperlink"/>
          </w:rPr>
          <w:t>Annex A</w:t>
        </w:r>
        <w:r>
          <w:rPr>
            <w:rFonts w:asciiTheme="minorHAnsi" w:eastAsiaTheme="minorEastAsia" w:hAnsiTheme="minorHAnsi" w:cstheme="minorBidi"/>
            <w:b w:val="0"/>
            <w:lang w:eastAsia="en-GB" w:bidi="ar-SA"/>
          </w:rPr>
          <w:tab/>
        </w:r>
        <w:r w:rsidRPr="00E9743B">
          <w:rPr>
            <w:rStyle w:val="Hyperlink"/>
          </w:rPr>
          <w:t>Document Management</w:t>
        </w:r>
        <w:r>
          <w:rPr>
            <w:webHidden/>
          </w:rPr>
          <w:tab/>
        </w:r>
        <w:r>
          <w:rPr>
            <w:webHidden/>
          </w:rPr>
          <w:fldChar w:fldCharType="begin"/>
        </w:r>
        <w:r>
          <w:rPr>
            <w:webHidden/>
          </w:rPr>
          <w:instrText xml:space="preserve"> PAGEREF _Toc422836702 \h </w:instrText>
        </w:r>
        <w:r>
          <w:rPr>
            <w:webHidden/>
          </w:rPr>
        </w:r>
        <w:r>
          <w:rPr>
            <w:webHidden/>
          </w:rPr>
          <w:fldChar w:fldCharType="separate"/>
        </w:r>
        <w:r>
          <w:rPr>
            <w:webHidden/>
          </w:rPr>
          <w:t>86</w:t>
        </w:r>
        <w:r>
          <w:rPr>
            <w:webHidden/>
          </w:rPr>
          <w:fldChar w:fldCharType="end"/>
        </w:r>
      </w:hyperlink>
    </w:p>
    <w:p w14:paraId="4FF19852" w14:textId="77777777" w:rsidR="00665991" w:rsidRDefault="00665991">
      <w:pPr>
        <w:pStyle w:val="TOC2"/>
        <w:rPr>
          <w:rFonts w:asciiTheme="minorHAnsi" w:eastAsiaTheme="minorEastAsia" w:hAnsiTheme="minorHAnsi" w:cstheme="minorBidi"/>
          <w:szCs w:val="22"/>
          <w:lang w:bidi="ar-SA"/>
        </w:rPr>
      </w:pPr>
      <w:hyperlink w:anchor="_Toc422836703" w:history="1">
        <w:r w:rsidRPr="00E9743B">
          <w:rPr>
            <w:rStyle w:val="Hyperlink"/>
          </w:rPr>
          <w:t>A.1</w:t>
        </w:r>
        <w:r>
          <w:rPr>
            <w:rFonts w:asciiTheme="minorHAnsi" w:eastAsiaTheme="minorEastAsia" w:hAnsiTheme="minorHAnsi" w:cstheme="minorBidi"/>
            <w:szCs w:val="22"/>
            <w:lang w:bidi="ar-SA"/>
          </w:rPr>
          <w:tab/>
        </w:r>
        <w:r w:rsidRPr="00E9743B">
          <w:rPr>
            <w:rStyle w:val="Hyperlink"/>
          </w:rPr>
          <w:t>Document History</w:t>
        </w:r>
        <w:r>
          <w:rPr>
            <w:webHidden/>
          </w:rPr>
          <w:tab/>
        </w:r>
        <w:r>
          <w:rPr>
            <w:webHidden/>
          </w:rPr>
          <w:fldChar w:fldCharType="begin"/>
        </w:r>
        <w:r>
          <w:rPr>
            <w:webHidden/>
          </w:rPr>
          <w:instrText xml:space="preserve"> PAGEREF _Toc422836703 \h </w:instrText>
        </w:r>
        <w:r>
          <w:rPr>
            <w:webHidden/>
          </w:rPr>
        </w:r>
        <w:r>
          <w:rPr>
            <w:webHidden/>
          </w:rPr>
          <w:fldChar w:fldCharType="separate"/>
        </w:r>
        <w:r>
          <w:rPr>
            <w:webHidden/>
          </w:rPr>
          <w:t>86</w:t>
        </w:r>
        <w:r>
          <w:rPr>
            <w:webHidden/>
          </w:rPr>
          <w:fldChar w:fldCharType="end"/>
        </w:r>
      </w:hyperlink>
    </w:p>
    <w:p w14:paraId="026D5962" w14:textId="77777777" w:rsidR="00665991" w:rsidRDefault="00665991">
      <w:pPr>
        <w:pStyle w:val="TOC2"/>
        <w:rPr>
          <w:rFonts w:asciiTheme="minorHAnsi" w:eastAsiaTheme="minorEastAsia" w:hAnsiTheme="minorHAnsi" w:cstheme="minorBidi"/>
          <w:szCs w:val="22"/>
          <w:lang w:bidi="ar-SA"/>
        </w:rPr>
      </w:pPr>
      <w:hyperlink w:anchor="_Toc422836704" w:history="1">
        <w:r w:rsidRPr="00E9743B">
          <w:rPr>
            <w:rStyle w:val="Hyperlink"/>
          </w:rPr>
          <w:t>A.2</w:t>
        </w:r>
        <w:r>
          <w:rPr>
            <w:rFonts w:asciiTheme="minorHAnsi" w:eastAsiaTheme="minorEastAsia" w:hAnsiTheme="minorHAnsi" w:cstheme="minorBidi"/>
            <w:szCs w:val="22"/>
            <w:lang w:bidi="ar-SA"/>
          </w:rPr>
          <w:tab/>
        </w:r>
        <w:r w:rsidRPr="00E9743B">
          <w:rPr>
            <w:rStyle w:val="Hyperlink"/>
          </w:rPr>
          <w:t>Other Information</w:t>
        </w:r>
        <w:r>
          <w:rPr>
            <w:webHidden/>
          </w:rPr>
          <w:tab/>
        </w:r>
        <w:r>
          <w:rPr>
            <w:webHidden/>
          </w:rPr>
          <w:fldChar w:fldCharType="begin"/>
        </w:r>
        <w:r>
          <w:rPr>
            <w:webHidden/>
          </w:rPr>
          <w:instrText xml:space="preserve"> PAGEREF _Toc422836704 \h </w:instrText>
        </w:r>
        <w:r>
          <w:rPr>
            <w:webHidden/>
          </w:rPr>
        </w:r>
        <w:r>
          <w:rPr>
            <w:webHidden/>
          </w:rPr>
          <w:fldChar w:fldCharType="separate"/>
        </w:r>
        <w:r>
          <w:rPr>
            <w:webHidden/>
          </w:rPr>
          <w:t>86</w:t>
        </w:r>
        <w:r>
          <w:rPr>
            <w:webHidden/>
          </w:rPr>
          <w:fldChar w:fldCharType="end"/>
        </w:r>
      </w:hyperlink>
    </w:p>
    <w:p w14:paraId="546C0873" w14:textId="77777777" w:rsidR="001359F1" w:rsidRDefault="001359F1" w:rsidP="001359F1">
      <w:pPr>
        <w:pStyle w:val="NormalParagraph"/>
        <w:spacing w:after="0" w:line="240" w:lineRule="auto"/>
      </w:pPr>
      <w:r>
        <w:fldChar w:fldCharType="end"/>
      </w:r>
    </w:p>
    <w:p w14:paraId="4F8D1465" w14:textId="77777777" w:rsidR="001359F1" w:rsidRDefault="001359F1" w:rsidP="001359F1">
      <w:pPr>
        <w:pStyle w:val="NormalParagraph"/>
        <w:rPr>
          <w:rFonts w:cs="Arial"/>
        </w:rPr>
      </w:pPr>
    </w:p>
    <w:p w14:paraId="3897C9EA" w14:textId="77777777" w:rsidR="00665991" w:rsidRDefault="001359F1" w:rsidP="00665991">
      <w:pPr>
        <w:pStyle w:val="Heading1"/>
        <w:numPr>
          <w:ilvl w:val="0"/>
          <w:numId w:val="30"/>
        </w:numPr>
        <w:suppressAutoHyphens/>
      </w:pPr>
      <w:r>
        <w:rPr>
          <w:b w:val="0"/>
          <w:bCs w:val="0"/>
        </w:rPr>
        <w:br w:type="page"/>
      </w:r>
      <w:r w:rsidR="00B15286">
        <w:lastRenderedPageBreak/>
        <w:t xml:space="preserve"> </w:t>
      </w:r>
      <w:r w:rsidR="0064741F">
        <w:t xml:space="preserve"> </w:t>
      </w:r>
      <w:bookmarkStart w:id="2" w:name="_Toc333330446"/>
      <w:bookmarkStart w:id="3" w:name="_Toc375229859"/>
      <w:bookmarkStart w:id="4" w:name="_Toc419808108"/>
      <w:bookmarkStart w:id="5" w:name="_Toc419808328"/>
      <w:bookmarkStart w:id="6" w:name="_Toc327547998"/>
      <w:bookmarkStart w:id="7" w:name="_Toc327548198"/>
      <w:bookmarkStart w:id="8" w:name="_Toc422836659"/>
      <w:r w:rsidR="00665991">
        <w:t>Introduction</w:t>
      </w:r>
      <w:bookmarkEnd w:id="2"/>
      <w:bookmarkEnd w:id="3"/>
      <w:bookmarkEnd w:id="4"/>
      <w:bookmarkEnd w:id="5"/>
      <w:bookmarkEnd w:id="8"/>
    </w:p>
    <w:p w14:paraId="3229F5D8" w14:textId="77777777" w:rsidR="00665991" w:rsidRDefault="00665991" w:rsidP="00665991">
      <w:pPr>
        <w:pStyle w:val="Heading2"/>
        <w:numPr>
          <w:ilvl w:val="1"/>
          <w:numId w:val="40"/>
        </w:numPr>
        <w:suppressAutoHyphens/>
      </w:pPr>
      <w:bookmarkStart w:id="9" w:name="_Toc375229860"/>
      <w:bookmarkStart w:id="10" w:name="_Toc419808109"/>
      <w:bookmarkStart w:id="11" w:name="_Toc419808329"/>
      <w:bookmarkStart w:id="12" w:name="_Toc422836660"/>
      <w:bookmarkEnd w:id="6"/>
      <w:bookmarkEnd w:id="7"/>
      <w:r>
        <w:t>Overview</w:t>
      </w:r>
      <w:bookmarkEnd w:id="9"/>
      <w:bookmarkEnd w:id="10"/>
      <w:bookmarkEnd w:id="11"/>
      <w:bookmarkEnd w:id="12"/>
    </w:p>
    <w:p w14:paraId="0EC91F29" w14:textId="77777777" w:rsidR="00665991" w:rsidRDefault="00665991" w:rsidP="00665991">
      <w:pPr>
        <w:pStyle w:val="NormalParagraph"/>
      </w:pPr>
      <w:r>
        <w:t>This document defines the architecture and a set of standardized Application Programming Interfaces (API) to develop joyn user experience (UX), use joyn services and develop IP Multimedia Sub-system (IMS)-based services.</w:t>
      </w:r>
    </w:p>
    <w:p w14:paraId="54BD2A81" w14:textId="77777777" w:rsidR="00665991" w:rsidRDefault="00665991" w:rsidP="00665991">
      <w:pPr>
        <w:pStyle w:val="Heading2"/>
        <w:numPr>
          <w:ilvl w:val="1"/>
          <w:numId w:val="40"/>
        </w:numPr>
        <w:suppressAutoHyphens/>
      </w:pPr>
      <w:bookmarkStart w:id="13" w:name="_Toc375229861"/>
      <w:bookmarkStart w:id="14" w:name="_Toc419808110"/>
      <w:bookmarkStart w:id="15" w:name="_Toc419808330"/>
      <w:bookmarkStart w:id="16" w:name="_Toc422836661"/>
      <w:r>
        <w:t>Scope</w:t>
      </w:r>
      <w:bookmarkEnd w:id="13"/>
      <w:bookmarkEnd w:id="14"/>
      <w:bookmarkEnd w:id="15"/>
      <w:bookmarkEnd w:id="16"/>
    </w:p>
    <w:p w14:paraId="7814830E" w14:textId="77777777" w:rsidR="00665991" w:rsidRDefault="00665991" w:rsidP="00665991">
      <w:pPr>
        <w:pStyle w:val="NormalParagraph"/>
      </w:pPr>
      <w:r>
        <w:t xml:space="preserve">The scope of this document covers the APIs along with security limitations for the functionalities defined in </w:t>
      </w:r>
      <w:r>
        <w:fldChar w:fldCharType="begin"/>
      </w:r>
      <w:r>
        <w:instrText xml:space="preserve"> REF RCSe \h  \* MERGEFORMAT </w:instrText>
      </w:r>
      <w:r>
        <w:fldChar w:fldCharType="separate"/>
      </w:r>
      <w:r w:rsidRPr="004345BE">
        <w:t>[PRD RCC.60]</w:t>
      </w:r>
      <w:r>
        <w:fldChar w:fldCharType="end"/>
      </w:r>
      <w:r>
        <w:t>.</w:t>
      </w:r>
    </w:p>
    <w:p w14:paraId="45F4BB61" w14:textId="77777777" w:rsidR="00665991" w:rsidRDefault="00665991" w:rsidP="00665991">
      <w:pPr>
        <w:pStyle w:val="Heading2"/>
        <w:numPr>
          <w:ilvl w:val="1"/>
          <w:numId w:val="40"/>
        </w:numPr>
        <w:suppressAutoHyphens/>
      </w:pPr>
      <w:bookmarkStart w:id="17" w:name="_Toc375229862"/>
      <w:bookmarkStart w:id="18" w:name="_Toc327548201"/>
      <w:bookmarkStart w:id="19" w:name="_Toc327548001"/>
      <w:bookmarkStart w:id="20" w:name="_Toc327447333"/>
      <w:bookmarkStart w:id="21" w:name="_Toc419808111"/>
      <w:bookmarkStart w:id="22" w:name="_Toc419808331"/>
      <w:bookmarkStart w:id="23" w:name="_Toc422836662"/>
      <w:r>
        <w:t>Definitions</w:t>
      </w:r>
      <w:bookmarkEnd w:id="17"/>
      <w:bookmarkEnd w:id="18"/>
      <w:bookmarkEnd w:id="19"/>
      <w:bookmarkEnd w:id="20"/>
      <w:bookmarkEnd w:id="21"/>
      <w:bookmarkEnd w:id="22"/>
      <w:bookmarkEnd w:id="23"/>
    </w:p>
    <w:tbl>
      <w:tblPr>
        <w:tblW w:w="0" w:type="auto"/>
        <w:tblInd w:w="-75" w:type="dxa"/>
        <w:tblLayout w:type="fixed"/>
        <w:tblLook w:val="0000" w:firstRow="0" w:lastRow="0" w:firstColumn="0" w:lastColumn="0" w:noHBand="0" w:noVBand="0"/>
      </w:tblPr>
      <w:tblGrid>
        <w:gridCol w:w="1733"/>
        <w:gridCol w:w="7659"/>
      </w:tblGrid>
      <w:tr w:rsidR="00665991" w14:paraId="791144F1" w14:textId="77777777" w:rsidTr="00942C8D">
        <w:trPr>
          <w:cantSplit/>
          <w:tblHeader/>
        </w:trPr>
        <w:tc>
          <w:tcPr>
            <w:tcW w:w="1733" w:type="dxa"/>
            <w:tcBorders>
              <w:top w:val="single" w:sz="4" w:space="0" w:color="000000"/>
              <w:left w:val="single" w:sz="4" w:space="0" w:color="000000"/>
              <w:bottom w:val="single" w:sz="4" w:space="0" w:color="000000"/>
            </w:tcBorders>
            <w:shd w:val="clear" w:color="auto" w:fill="DE002B"/>
          </w:tcPr>
          <w:p w14:paraId="58C5457D" w14:textId="77777777" w:rsidR="00665991" w:rsidRDefault="00665991" w:rsidP="00942C8D">
            <w:pPr>
              <w:pStyle w:val="TableHeader"/>
            </w:pPr>
            <w:r>
              <w:t xml:space="preserve">Term </w:t>
            </w:r>
          </w:p>
        </w:tc>
        <w:tc>
          <w:tcPr>
            <w:tcW w:w="7659" w:type="dxa"/>
            <w:tcBorders>
              <w:top w:val="single" w:sz="4" w:space="0" w:color="000000"/>
              <w:left w:val="single" w:sz="4" w:space="0" w:color="000000"/>
              <w:bottom w:val="single" w:sz="4" w:space="0" w:color="000000"/>
              <w:right w:val="single" w:sz="4" w:space="0" w:color="000000"/>
            </w:tcBorders>
            <w:shd w:val="clear" w:color="auto" w:fill="DE002B"/>
          </w:tcPr>
          <w:p w14:paraId="2307B0AB" w14:textId="77777777" w:rsidR="00665991" w:rsidRDefault="00665991" w:rsidP="00942C8D">
            <w:pPr>
              <w:pStyle w:val="TableHeader"/>
            </w:pPr>
            <w:r>
              <w:t>Description</w:t>
            </w:r>
          </w:p>
        </w:tc>
      </w:tr>
      <w:tr w:rsidR="00665991" w14:paraId="4ECBB93D" w14:textId="77777777" w:rsidTr="00942C8D">
        <w:tc>
          <w:tcPr>
            <w:tcW w:w="1733" w:type="dxa"/>
            <w:tcBorders>
              <w:top w:val="single" w:sz="4" w:space="0" w:color="000000"/>
              <w:left w:val="single" w:sz="4" w:space="0" w:color="000000"/>
              <w:bottom w:val="single" w:sz="4" w:space="0" w:color="000000"/>
            </w:tcBorders>
            <w:shd w:val="clear" w:color="auto" w:fill="auto"/>
          </w:tcPr>
          <w:p w14:paraId="268ED3EE" w14:textId="77777777" w:rsidR="00665991" w:rsidRDefault="00665991" w:rsidP="00942C8D">
            <w:pPr>
              <w:pStyle w:val="TableText"/>
            </w:pPr>
            <w:r>
              <w:t>3</w:t>
            </w:r>
            <w:r>
              <w:rPr>
                <w:vertAlign w:val="superscript"/>
              </w:rPr>
              <w:t>rd</w:t>
            </w:r>
            <w:r>
              <w:t xml:space="preserve"> Party Applications</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50650709" w14:textId="77777777" w:rsidR="00665991" w:rsidRDefault="00665991" w:rsidP="00942C8D">
            <w:pPr>
              <w:pStyle w:val="TableText"/>
            </w:pPr>
            <w:r>
              <w:t>Applications that are not part of the joyn Client and developed by companies or individuals other than Mobile Network Operators (MNO) and Original Equipment Manufacturers (OEM).</w:t>
            </w:r>
          </w:p>
        </w:tc>
      </w:tr>
      <w:tr w:rsidR="00665991" w14:paraId="376174F8" w14:textId="77777777" w:rsidTr="00942C8D">
        <w:tc>
          <w:tcPr>
            <w:tcW w:w="1733" w:type="dxa"/>
            <w:tcBorders>
              <w:top w:val="single" w:sz="4" w:space="0" w:color="000000"/>
              <w:left w:val="single" w:sz="4" w:space="0" w:color="000000"/>
              <w:bottom w:val="single" w:sz="4" w:space="0" w:color="000000"/>
            </w:tcBorders>
            <w:shd w:val="clear" w:color="auto" w:fill="auto"/>
          </w:tcPr>
          <w:p w14:paraId="788E323F" w14:textId="77777777" w:rsidR="00665991" w:rsidRDefault="00665991" w:rsidP="00942C8D">
            <w:pPr>
              <w:pStyle w:val="TableText"/>
            </w:pPr>
            <w:r>
              <w:t>Core Applications</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022A99F8" w14:textId="77777777" w:rsidR="00665991" w:rsidRDefault="00665991" w:rsidP="00942C8D">
            <w:pPr>
              <w:pStyle w:val="TableText"/>
            </w:pPr>
            <w:r>
              <w:t>Applications that are part of the joyn Client.</w:t>
            </w:r>
          </w:p>
        </w:tc>
      </w:tr>
      <w:tr w:rsidR="00665991" w14:paraId="3FE9073D" w14:textId="77777777" w:rsidTr="00942C8D">
        <w:tc>
          <w:tcPr>
            <w:tcW w:w="1733" w:type="dxa"/>
            <w:tcBorders>
              <w:top w:val="single" w:sz="4" w:space="0" w:color="000000"/>
              <w:left w:val="single" w:sz="4" w:space="0" w:color="000000"/>
              <w:bottom w:val="single" w:sz="4" w:space="0" w:color="000000"/>
            </w:tcBorders>
            <w:shd w:val="clear" w:color="auto" w:fill="auto"/>
          </w:tcPr>
          <w:p w14:paraId="30D11893" w14:textId="77777777" w:rsidR="00665991" w:rsidRDefault="00665991" w:rsidP="00942C8D">
            <w:pPr>
              <w:pStyle w:val="TableText"/>
            </w:pPr>
            <w:r>
              <w:t>Trusted Applications</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60A89F02" w14:textId="77777777" w:rsidR="00665991" w:rsidRDefault="00665991" w:rsidP="00942C8D">
            <w:pPr>
              <w:pStyle w:val="TableText"/>
            </w:pPr>
            <w:r>
              <w:t>Applications using the IMS API, developed by trusted parties (MNOs and OEMs).</w:t>
            </w:r>
          </w:p>
        </w:tc>
      </w:tr>
      <w:tr w:rsidR="00665991" w14:paraId="74C223BA" w14:textId="77777777" w:rsidTr="00942C8D">
        <w:tc>
          <w:tcPr>
            <w:tcW w:w="1733" w:type="dxa"/>
            <w:tcBorders>
              <w:top w:val="single" w:sz="4" w:space="0" w:color="000000"/>
              <w:left w:val="single" w:sz="4" w:space="0" w:color="000000"/>
              <w:bottom w:val="single" w:sz="4" w:space="0" w:color="000000"/>
            </w:tcBorders>
            <w:shd w:val="clear" w:color="auto" w:fill="auto"/>
          </w:tcPr>
          <w:p w14:paraId="69C77E22" w14:textId="77777777" w:rsidR="00665991" w:rsidRDefault="00665991" w:rsidP="00942C8D">
            <w:pPr>
              <w:pStyle w:val="TableText"/>
            </w:pPr>
            <w:r>
              <w:t>IMS Stack</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253EC96D" w14:textId="77777777" w:rsidR="00665991" w:rsidRDefault="00665991" w:rsidP="00942C8D">
            <w:pPr>
              <w:pStyle w:val="TableText"/>
            </w:pPr>
            <w:r>
              <w:t>Component responsible for implementing IMS protocol suite and core services.</w:t>
            </w:r>
          </w:p>
        </w:tc>
      </w:tr>
      <w:tr w:rsidR="00665991" w14:paraId="6FC8C470" w14:textId="77777777" w:rsidTr="00942C8D">
        <w:tc>
          <w:tcPr>
            <w:tcW w:w="1733" w:type="dxa"/>
            <w:tcBorders>
              <w:top w:val="single" w:sz="4" w:space="0" w:color="000000"/>
              <w:left w:val="single" w:sz="4" w:space="0" w:color="000000"/>
              <w:bottom w:val="single" w:sz="4" w:space="0" w:color="000000"/>
            </w:tcBorders>
            <w:shd w:val="clear" w:color="auto" w:fill="auto"/>
          </w:tcPr>
          <w:p w14:paraId="56E17B33" w14:textId="77777777" w:rsidR="00665991" w:rsidRDefault="00665991" w:rsidP="00942C8D">
            <w:pPr>
              <w:pStyle w:val="TableText"/>
            </w:pPr>
            <w:r>
              <w:t>RCS Client</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23402B45" w14:textId="77777777" w:rsidR="00665991" w:rsidRDefault="00665991" w:rsidP="00942C8D">
            <w:pPr>
              <w:pStyle w:val="TableText"/>
            </w:pPr>
            <w:r>
              <w:t xml:space="preserve">Complete software package that passed joyn accreditation. </w:t>
            </w:r>
          </w:p>
        </w:tc>
      </w:tr>
      <w:tr w:rsidR="00665991" w14:paraId="2B257BFB" w14:textId="77777777" w:rsidTr="00942C8D">
        <w:tc>
          <w:tcPr>
            <w:tcW w:w="1733" w:type="dxa"/>
            <w:tcBorders>
              <w:top w:val="single" w:sz="4" w:space="0" w:color="000000"/>
              <w:left w:val="single" w:sz="4" w:space="0" w:color="000000"/>
              <w:bottom w:val="single" w:sz="4" w:space="0" w:color="000000"/>
            </w:tcBorders>
            <w:shd w:val="clear" w:color="auto" w:fill="auto"/>
          </w:tcPr>
          <w:p w14:paraId="0424FCBE" w14:textId="77777777" w:rsidR="00665991" w:rsidRDefault="00665991" w:rsidP="00942C8D">
            <w:pPr>
              <w:pStyle w:val="TableText"/>
            </w:pPr>
            <w:r>
              <w:t>Service API</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1A00C8D6" w14:textId="77777777" w:rsidR="00665991" w:rsidRDefault="00665991" w:rsidP="00942C8D">
            <w:pPr>
              <w:pStyle w:val="TableText"/>
            </w:pPr>
            <w:r>
              <w:t xml:space="preserve">APIs that expose Standard Services and can be used in multiple instances without any restrictions. </w:t>
            </w:r>
          </w:p>
        </w:tc>
      </w:tr>
      <w:tr w:rsidR="00665991" w14:paraId="1A1DD5A4" w14:textId="77777777" w:rsidTr="00942C8D">
        <w:tc>
          <w:tcPr>
            <w:tcW w:w="1733" w:type="dxa"/>
            <w:tcBorders>
              <w:top w:val="single" w:sz="4" w:space="0" w:color="000000"/>
              <w:left w:val="single" w:sz="4" w:space="0" w:color="000000"/>
              <w:bottom w:val="single" w:sz="4" w:space="0" w:color="000000"/>
            </w:tcBorders>
            <w:shd w:val="clear" w:color="auto" w:fill="auto"/>
          </w:tcPr>
          <w:p w14:paraId="5812158A" w14:textId="77777777" w:rsidR="00665991" w:rsidRDefault="00665991" w:rsidP="00942C8D">
            <w:pPr>
              <w:pStyle w:val="TableText"/>
              <w:rPr>
                <w:rFonts w:eastAsia="Arial"/>
              </w:rPr>
            </w:pPr>
            <w:r>
              <w:t>Privileged Client API</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48D1224E" w14:textId="77777777" w:rsidR="00665991" w:rsidRDefault="00665991" w:rsidP="00942C8D">
            <w:pPr>
              <w:pStyle w:val="TableText"/>
            </w:pPr>
            <w:r>
              <w:rPr>
                <w:rFonts w:eastAsia="Arial"/>
              </w:rPr>
              <w:t xml:space="preserve"> </w:t>
            </w:r>
            <w:r>
              <w:t>API shall expose key functionalities which are necessary for the proper working of the joyn client.</w:t>
            </w:r>
          </w:p>
        </w:tc>
      </w:tr>
      <w:tr w:rsidR="00665991" w14:paraId="60481124" w14:textId="77777777" w:rsidTr="00942C8D">
        <w:tc>
          <w:tcPr>
            <w:tcW w:w="1733" w:type="dxa"/>
            <w:tcBorders>
              <w:top w:val="single" w:sz="4" w:space="0" w:color="000000"/>
              <w:left w:val="single" w:sz="4" w:space="0" w:color="000000"/>
              <w:bottom w:val="single" w:sz="4" w:space="0" w:color="000000"/>
            </w:tcBorders>
            <w:shd w:val="clear" w:color="auto" w:fill="auto"/>
          </w:tcPr>
          <w:p w14:paraId="0599BD1D" w14:textId="77777777" w:rsidR="00665991" w:rsidRDefault="00665991" w:rsidP="00942C8D">
            <w:pPr>
              <w:pStyle w:val="TableText"/>
            </w:pPr>
            <w:r>
              <w:t>IMS API</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75F8AE6A" w14:textId="77777777" w:rsidR="00665991" w:rsidRDefault="00665991" w:rsidP="00942C8D">
            <w:pPr>
              <w:pStyle w:val="TableText"/>
            </w:pPr>
            <w:r>
              <w:t>APIs that are exposed by the IMS Stack.</w:t>
            </w:r>
          </w:p>
        </w:tc>
      </w:tr>
      <w:tr w:rsidR="00665991" w14:paraId="00571676" w14:textId="77777777" w:rsidTr="00942C8D">
        <w:tc>
          <w:tcPr>
            <w:tcW w:w="1733" w:type="dxa"/>
            <w:tcBorders>
              <w:top w:val="single" w:sz="4" w:space="0" w:color="000000"/>
              <w:left w:val="single" w:sz="4" w:space="0" w:color="000000"/>
              <w:bottom w:val="single" w:sz="4" w:space="0" w:color="000000"/>
            </w:tcBorders>
            <w:shd w:val="clear" w:color="auto" w:fill="auto"/>
          </w:tcPr>
          <w:p w14:paraId="47C67D00" w14:textId="77777777" w:rsidR="00665991" w:rsidRDefault="00665991" w:rsidP="00942C8D">
            <w:pPr>
              <w:pStyle w:val="TableText"/>
            </w:pPr>
            <w:r>
              <w:t>Standard Services</w:t>
            </w:r>
          </w:p>
        </w:tc>
        <w:tc>
          <w:tcPr>
            <w:tcW w:w="7659" w:type="dxa"/>
            <w:tcBorders>
              <w:top w:val="single" w:sz="4" w:space="0" w:color="000000"/>
              <w:left w:val="single" w:sz="4" w:space="0" w:color="000000"/>
              <w:bottom w:val="single" w:sz="4" w:space="0" w:color="000000"/>
              <w:right w:val="single" w:sz="4" w:space="0" w:color="000000"/>
            </w:tcBorders>
            <w:shd w:val="clear" w:color="auto" w:fill="auto"/>
          </w:tcPr>
          <w:p w14:paraId="24B64A8F" w14:textId="77777777" w:rsidR="00665991" w:rsidRDefault="00665991" w:rsidP="00942C8D">
            <w:pPr>
              <w:pStyle w:val="TableText"/>
            </w:pPr>
            <w:r>
              <w:t>Services that are identified by feature tags, as defined by joyn Specification.</w:t>
            </w:r>
          </w:p>
        </w:tc>
      </w:tr>
    </w:tbl>
    <w:p w14:paraId="28055D6C" w14:textId="77777777" w:rsidR="00665991" w:rsidRDefault="00665991" w:rsidP="00665991">
      <w:pPr>
        <w:pStyle w:val="Heading2"/>
        <w:numPr>
          <w:ilvl w:val="1"/>
          <w:numId w:val="40"/>
        </w:numPr>
        <w:suppressAutoHyphens/>
      </w:pPr>
      <w:bookmarkStart w:id="24" w:name="_Toc375229863"/>
      <w:bookmarkStart w:id="25" w:name="_Toc327548202"/>
      <w:bookmarkStart w:id="26" w:name="_Toc327548002"/>
      <w:bookmarkStart w:id="27" w:name="_Toc327447334"/>
      <w:bookmarkStart w:id="28" w:name="_Toc419808112"/>
      <w:bookmarkStart w:id="29" w:name="_Toc419808332"/>
      <w:bookmarkStart w:id="30" w:name="_Toc422836663"/>
      <w:r>
        <w:t>Abbreviations</w:t>
      </w:r>
      <w:bookmarkEnd w:id="24"/>
      <w:bookmarkEnd w:id="25"/>
      <w:bookmarkEnd w:id="26"/>
      <w:bookmarkEnd w:id="27"/>
      <w:bookmarkEnd w:id="28"/>
      <w:bookmarkEnd w:id="29"/>
      <w:bookmarkEnd w:id="30"/>
    </w:p>
    <w:tbl>
      <w:tblPr>
        <w:tblW w:w="0" w:type="auto"/>
        <w:tblInd w:w="-75" w:type="dxa"/>
        <w:tblLayout w:type="fixed"/>
        <w:tblLook w:val="0000" w:firstRow="0" w:lastRow="0" w:firstColumn="0" w:lastColumn="0" w:noHBand="0" w:noVBand="0"/>
      </w:tblPr>
      <w:tblGrid>
        <w:gridCol w:w="1242"/>
        <w:gridCol w:w="8092"/>
      </w:tblGrid>
      <w:tr w:rsidR="00665991" w14:paraId="5B9C8CBB" w14:textId="77777777" w:rsidTr="00942C8D">
        <w:trPr>
          <w:cantSplit/>
          <w:tblHeader/>
        </w:trPr>
        <w:tc>
          <w:tcPr>
            <w:tcW w:w="1242" w:type="dxa"/>
            <w:tcBorders>
              <w:top w:val="single" w:sz="4" w:space="0" w:color="000000"/>
              <w:left w:val="single" w:sz="4" w:space="0" w:color="000000"/>
              <w:bottom w:val="single" w:sz="4" w:space="0" w:color="000000"/>
            </w:tcBorders>
            <w:shd w:val="clear" w:color="auto" w:fill="DE002B"/>
          </w:tcPr>
          <w:p w14:paraId="70DDC6AF" w14:textId="77777777" w:rsidR="00665991" w:rsidRDefault="00665991" w:rsidP="00942C8D">
            <w:pPr>
              <w:pStyle w:val="TableHeader"/>
            </w:pPr>
            <w:r>
              <w:t xml:space="preserve">Term </w:t>
            </w:r>
          </w:p>
        </w:tc>
        <w:tc>
          <w:tcPr>
            <w:tcW w:w="8092" w:type="dxa"/>
            <w:tcBorders>
              <w:top w:val="single" w:sz="4" w:space="0" w:color="000000"/>
              <w:left w:val="single" w:sz="4" w:space="0" w:color="000000"/>
              <w:bottom w:val="single" w:sz="4" w:space="0" w:color="000000"/>
              <w:right w:val="single" w:sz="4" w:space="0" w:color="000000"/>
            </w:tcBorders>
            <w:shd w:val="clear" w:color="auto" w:fill="DE002B"/>
          </w:tcPr>
          <w:p w14:paraId="071C169F" w14:textId="77777777" w:rsidR="00665991" w:rsidRDefault="00665991" w:rsidP="00942C8D">
            <w:pPr>
              <w:pStyle w:val="TableHeader"/>
            </w:pPr>
            <w:r>
              <w:t>Description</w:t>
            </w:r>
          </w:p>
        </w:tc>
      </w:tr>
      <w:tr w:rsidR="00665991" w14:paraId="5F69D211"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1FCFB9E7" w14:textId="77777777" w:rsidR="00665991" w:rsidRDefault="00665991" w:rsidP="00942C8D">
            <w:pPr>
              <w:pStyle w:val="TableText"/>
            </w:pPr>
            <w:r>
              <w:t>AIDL</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B8FD5" w14:textId="77777777" w:rsidR="00665991" w:rsidRDefault="00665991" w:rsidP="00942C8D">
            <w:pPr>
              <w:pStyle w:val="TableText"/>
            </w:pPr>
            <w:r>
              <w:t>Android Interface Definition Language</w:t>
            </w:r>
          </w:p>
        </w:tc>
      </w:tr>
      <w:tr w:rsidR="00665991" w14:paraId="3329AACD"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79ACC165" w14:textId="77777777" w:rsidR="00665991" w:rsidRDefault="00665991" w:rsidP="00942C8D">
            <w:pPr>
              <w:pStyle w:val="TableText"/>
            </w:pPr>
            <w:r>
              <w:t xml:space="preserve">API </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43D1E" w14:textId="77777777" w:rsidR="00665991" w:rsidRDefault="00665991" w:rsidP="00942C8D">
            <w:pPr>
              <w:pStyle w:val="TableText"/>
            </w:pPr>
            <w:r>
              <w:t>Application Programming Interfaces</w:t>
            </w:r>
          </w:p>
        </w:tc>
      </w:tr>
      <w:tr w:rsidR="00665991" w14:paraId="0BC1854D"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608A3A89" w14:textId="77777777" w:rsidR="00665991" w:rsidRDefault="00665991" w:rsidP="00942C8D">
            <w:pPr>
              <w:pStyle w:val="TableText"/>
            </w:pPr>
            <w:r>
              <w:t>CD</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47F39" w14:textId="77777777" w:rsidR="00665991" w:rsidRDefault="00665991" w:rsidP="00942C8D">
            <w:pPr>
              <w:pStyle w:val="TableText"/>
            </w:pPr>
            <w:r>
              <w:t>Capability Discovery</w:t>
            </w:r>
          </w:p>
        </w:tc>
      </w:tr>
      <w:tr w:rsidR="00665991" w14:paraId="284CDB41"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1A239B6A" w14:textId="77777777" w:rsidR="00665991" w:rsidRDefault="00665991" w:rsidP="00942C8D">
            <w:pPr>
              <w:pStyle w:val="TableText"/>
            </w:pPr>
            <w:r>
              <w:t>CS</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DED13" w14:textId="77777777" w:rsidR="00665991" w:rsidRDefault="00665991" w:rsidP="00942C8D">
            <w:pPr>
              <w:pStyle w:val="TableText"/>
            </w:pPr>
            <w:r>
              <w:t>Circuit Switched</w:t>
            </w:r>
          </w:p>
        </w:tc>
      </w:tr>
      <w:tr w:rsidR="00665991" w14:paraId="1F288049"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27840EED" w14:textId="77777777" w:rsidR="00665991" w:rsidRDefault="00665991" w:rsidP="00942C8D">
            <w:pPr>
              <w:pStyle w:val="TableText"/>
            </w:pPr>
            <w:r>
              <w:t>FT</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D6A6D" w14:textId="77777777" w:rsidR="00665991" w:rsidRDefault="00665991" w:rsidP="00942C8D">
            <w:pPr>
              <w:pStyle w:val="TableText"/>
            </w:pPr>
            <w:r>
              <w:t>File Transfer</w:t>
            </w:r>
          </w:p>
        </w:tc>
      </w:tr>
      <w:tr w:rsidR="00665991" w14:paraId="485AADD9"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6FCE3C32" w14:textId="77777777" w:rsidR="00665991" w:rsidRDefault="00665991" w:rsidP="00942C8D">
            <w:pPr>
              <w:pStyle w:val="TableText"/>
            </w:pPr>
            <w:r>
              <w:t>ID</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83589" w14:textId="77777777" w:rsidR="00665991" w:rsidRDefault="00665991" w:rsidP="00942C8D">
            <w:pPr>
              <w:pStyle w:val="TableText"/>
            </w:pPr>
            <w:r>
              <w:t>Identifier</w:t>
            </w:r>
          </w:p>
        </w:tc>
      </w:tr>
      <w:tr w:rsidR="00665991" w14:paraId="54474710"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59CC38F2" w14:textId="77777777" w:rsidR="00665991" w:rsidRDefault="00665991" w:rsidP="00942C8D">
            <w:pPr>
              <w:pStyle w:val="TableText"/>
            </w:pPr>
            <w:r>
              <w:t>IM</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170F6" w14:textId="77777777" w:rsidR="00665991" w:rsidRDefault="00665991" w:rsidP="00942C8D">
            <w:pPr>
              <w:pStyle w:val="TableText"/>
            </w:pPr>
            <w:r>
              <w:t>Instant Messaging</w:t>
            </w:r>
          </w:p>
        </w:tc>
      </w:tr>
      <w:tr w:rsidR="00665991" w14:paraId="4A0040A6"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4D7E0568" w14:textId="77777777" w:rsidR="00665991" w:rsidRDefault="00665991" w:rsidP="00942C8D">
            <w:pPr>
              <w:pStyle w:val="TableText"/>
            </w:pPr>
            <w:r>
              <w:t>IMS</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24364" w14:textId="77777777" w:rsidR="00665991" w:rsidRDefault="00665991" w:rsidP="00942C8D">
            <w:pPr>
              <w:pStyle w:val="TableText"/>
            </w:pPr>
            <w:r>
              <w:t>IP Multimedia Sub-system</w:t>
            </w:r>
          </w:p>
        </w:tc>
      </w:tr>
      <w:tr w:rsidR="00665991" w14:paraId="71B0940C"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06BCFABF" w14:textId="77777777" w:rsidR="00665991" w:rsidRDefault="00665991" w:rsidP="00942C8D">
            <w:pPr>
              <w:pStyle w:val="TableText"/>
            </w:pPr>
            <w:r>
              <w:t>IS</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C2E15" w14:textId="77777777" w:rsidR="00665991" w:rsidRDefault="00665991" w:rsidP="00942C8D">
            <w:pPr>
              <w:pStyle w:val="TableText"/>
            </w:pPr>
            <w:r>
              <w:t>Image Share</w:t>
            </w:r>
          </w:p>
        </w:tc>
      </w:tr>
      <w:tr w:rsidR="00665991" w14:paraId="0F5ACC83"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1E2C87F3" w14:textId="77777777" w:rsidR="00665991" w:rsidRDefault="00665991" w:rsidP="00942C8D">
            <w:pPr>
              <w:pStyle w:val="TableText"/>
            </w:pPr>
            <w:r>
              <w:t>MIME</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824DC" w14:textId="77777777" w:rsidR="00665991" w:rsidRDefault="00665991" w:rsidP="00942C8D">
            <w:pPr>
              <w:pStyle w:val="TableText"/>
            </w:pPr>
            <w:r>
              <w:t>Multipurpose Internet Mail Extensions</w:t>
            </w:r>
          </w:p>
        </w:tc>
      </w:tr>
      <w:tr w:rsidR="00665991" w14:paraId="52B77C13"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29648719" w14:textId="77777777" w:rsidR="00665991" w:rsidRDefault="00665991" w:rsidP="00942C8D">
            <w:pPr>
              <w:pStyle w:val="TableText"/>
            </w:pPr>
            <w:r>
              <w:lastRenderedPageBreak/>
              <w:t xml:space="preserve">MNO </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F84D4" w14:textId="77777777" w:rsidR="00665991" w:rsidRDefault="00665991" w:rsidP="00942C8D">
            <w:pPr>
              <w:pStyle w:val="TableText"/>
            </w:pPr>
            <w:r>
              <w:t>Mobile Network Operator</w:t>
            </w:r>
          </w:p>
        </w:tc>
      </w:tr>
      <w:tr w:rsidR="00665991" w14:paraId="425FF43D"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641FD48B" w14:textId="77777777" w:rsidR="00665991" w:rsidRDefault="00665991" w:rsidP="00942C8D">
            <w:pPr>
              <w:pStyle w:val="TableText"/>
            </w:pPr>
            <w:r>
              <w:t>MSISDN</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9CB10" w14:textId="77777777" w:rsidR="00665991" w:rsidRDefault="00665991" w:rsidP="00942C8D">
            <w:pPr>
              <w:pStyle w:val="TableText"/>
            </w:pPr>
            <w:r>
              <w:t>Mobile Subscriber Integrated Services Digital Network Number</w:t>
            </w:r>
          </w:p>
        </w:tc>
      </w:tr>
      <w:tr w:rsidR="00665991" w14:paraId="0E3520D5"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76299050" w14:textId="77777777" w:rsidR="00665991" w:rsidRDefault="00665991" w:rsidP="00942C8D">
            <w:pPr>
              <w:pStyle w:val="TableText"/>
            </w:pPr>
            <w:r>
              <w:t>MSRP</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24A32" w14:textId="77777777" w:rsidR="00665991" w:rsidRDefault="00665991" w:rsidP="00942C8D">
            <w:pPr>
              <w:pStyle w:val="TableText"/>
            </w:pPr>
            <w:r>
              <w:t>Message Session Relay Protocol</w:t>
            </w:r>
          </w:p>
        </w:tc>
      </w:tr>
      <w:tr w:rsidR="00665991" w14:paraId="3931E17E"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2739357E" w14:textId="77777777" w:rsidR="00665991" w:rsidRDefault="00665991" w:rsidP="00942C8D">
            <w:pPr>
              <w:pStyle w:val="TableText"/>
            </w:pPr>
            <w:r>
              <w:t>OEM</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5D965" w14:textId="77777777" w:rsidR="00665991" w:rsidRDefault="00665991" w:rsidP="00942C8D">
            <w:pPr>
              <w:pStyle w:val="TableText"/>
            </w:pPr>
            <w:r>
              <w:t>Original Equipment Manufacturer</w:t>
            </w:r>
          </w:p>
        </w:tc>
      </w:tr>
      <w:tr w:rsidR="00665991" w14:paraId="316F4E72"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49A46488" w14:textId="77777777" w:rsidR="00665991" w:rsidRDefault="00665991" w:rsidP="00942C8D">
            <w:pPr>
              <w:pStyle w:val="TableText"/>
            </w:pPr>
            <w:r>
              <w:t>OMA</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1935E" w14:textId="77777777" w:rsidR="00665991" w:rsidRDefault="00665991" w:rsidP="00942C8D">
            <w:pPr>
              <w:pStyle w:val="TableText"/>
            </w:pPr>
            <w:r>
              <w:t>Open Mobile Alliance</w:t>
            </w:r>
          </w:p>
        </w:tc>
      </w:tr>
      <w:tr w:rsidR="00665991" w14:paraId="5FDADF6D"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16214854" w14:textId="77777777" w:rsidR="00665991" w:rsidRDefault="00665991" w:rsidP="00942C8D">
            <w:pPr>
              <w:pStyle w:val="TableText"/>
            </w:pPr>
            <w:r>
              <w:t>QCIF</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07AFC" w14:textId="77777777" w:rsidR="00665991" w:rsidRDefault="00665991" w:rsidP="00942C8D">
            <w:pPr>
              <w:pStyle w:val="TableText"/>
            </w:pPr>
            <w:r>
              <w:t>Quarter Common Intermediate Format</w:t>
            </w:r>
          </w:p>
        </w:tc>
      </w:tr>
      <w:tr w:rsidR="00665991" w14:paraId="74938557"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6ABA362E" w14:textId="77777777" w:rsidR="00665991" w:rsidRDefault="00665991" w:rsidP="00942C8D">
            <w:pPr>
              <w:pStyle w:val="TableText"/>
            </w:pPr>
            <w:r>
              <w:t>RCS</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BD7DE6" w14:textId="77777777" w:rsidR="00665991" w:rsidRDefault="00665991" w:rsidP="00942C8D">
            <w:pPr>
              <w:pStyle w:val="TableText"/>
            </w:pPr>
            <w:r>
              <w:t>Rich Communication Services</w:t>
            </w:r>
          </w:p>
        </w:tc>
      </w:tr>
      <w:tr w:rsidR="00665991" w14:paraId="44E5B7C1"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5A6F61ED" w14:textId="77777777" w:rsidR="00665991" w:rsidRDefault="00665991" w:rsidP="00942C8D">
            <w:pPr>
              <w:pStyle w:val="TableText"/>
            </w:pPr>
            <w:r>
              <w:t>RTCP</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C9CBB" w14:textId="77777777" w:rsidR="00665991" w:rsidRDefault="00665991" w:rsidP="00942C8D">
            <w:pPr>
              <w:pStyle w:val="TableText"/>
            </w:pPr>
            <w:r>
              <w:t>Real-Time Control Protocol</w:t>
            </w:r>
          </w:p>
        </w:tc>
      </w:tr>
      <w:tr w:rsidR="00665991" w14:paraId="6C966145"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3BC750D6" w14:textId="77777777" w:rsidR="00665991" w:rsidRDefault="00665991" w:rsidP="00942C8D">
            <w:pPr>
              <w:pStyle w:val="TableText"/>
            </w:pPr>
            <w:r>
              <w:t>RTP</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506E5" w14:textId="77777777" w:rsidR="00665991" w:rsidRDefault="00665991" w:rsidP="00942C8D">
            <w:pPr>
              <w:pStyle w:val="TableText"/>
            </w:pPr>
            <w:r>
              <w:t>Real-Time Protocol</w:t>
            </w:r>
          </w:p>
        </w:tc>
      </w:tr>
      <w:tr w:rsidR="00665991" w14:paraId="170DAF10"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601E8B5A" w14:textId="77777777" w:rsidR="00665991" w:rsidRDefault="00665991" w:rsidP="00942C8D">
            <w:pPr>
              <w:pStyle w:val="TableText"/>
            </w:pPr>
            <w:r>
              <w:t>SDK</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4DC22" w14:textId="77777777" w:rsidR="00665991" w:rsidRDefault="00665991" w:rsidP="00942C8D">
            <w:pPr>
              <w:pStyle w:val="TableText"/>
            </w:pPr>
            <w:r>
              <w:t>Software Development Kit</w:t>
            </w:r>
          </w:p>
        </w:tc>
      </w:tr>
      <w:tr w:rsidR="00665991" w14:paraId="72EACB04"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0301C0D3" w14:textId="77777777" w:rsidR="00665991" w:rsidRDefault="00665991" w:rsidP="00942C8D">
            <w:pPr>
              <w:pStyle w:val="TableText"/>
            </w:pPr>
            <w:r>
              <w:t>SIMPLE</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F011E" w14:textId="77777777" w:rsidR="00665991" w:rsidRDefault="00665991" w:rsidP="00942C8D">
            <w:pPr>
              <w:pStyle w:val="TableText"/>
            </w:pPr>
            <w:r>
              <w:t>SIP (Session Initiation Protocol) Instant Message and Presence Leveraging  Extensions</w:t>
            </w:r>
          </w:p>
        </w:tc>
      </w:tr>
      <w:tr w:rsidR="00665991" w14:paraId="00A24630"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347B579C" w14:textId="77777777" w:rsidR="00665991" w:rsidRDefault="00665991" w:rsidP="00942C8D">
            <w:pPr>
              <w:pStyle w:val="TableText"/>
            </w:pPr>
            <w:r>
              <w:t>SIP</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CB896" w14:textId="77777777" w:rsidR="00665991" w:rsidRDefault="00665991" w:rsidP="00942C8D">
            <w:pPr>
              <w:pStyle w:val="TableText"/>
            </w:pPr>
            <w:r>
              <w:t>Session Initiation Protocol</w:t>
            </w:r>
          </w:p>
        </w:tc>
      </w:tr>
      <w:tr w:rsidR="00665991" w14:paraId="03E1A2C2"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6C6B3DEE" w14:textId="77777777" w:rsidR="00665991" w:rsidRDefault="00665991" w:rsidP="00942C8D">
            <w:pPr>
              <w:pStyle w:val="TableText"/>
            </w:pPr>
            <w:r>
              <w:t>URI</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3D0E4" w14:textId="77777777" w:rsidR="00665991" w:rsidRDefault="00665991" w:rsidP="00942C8D">
            <w:pPr>
              <w:pStyle w:val="TableText"/>
            </w:pPr>
            <w:r>
              <w:t>Uniform Resource Identifier</w:t>
            </w:r>
          </w:p>
        </w:tc>
      </w:tr>
      <w:tr w:rsidR="00665991" w14:paraId="1EB6A111" w14:textId="77777777" w:rsidTr="00942C8D">
        <w:tc>
          <w:tcPr>
            <w:tcW w:w="1242" w:type="dxa"/>
            <w:tcBorders>
              <w:top w:val="single" w:sz="4" w:space="0" w:color="000000"/>
              <w:left w:val="single" w:sz="4" w:space="0" w:color="000000"/>
              <w:bottom w:val="single" w:sz="4" w:space="0" w:color="000000"/>
            </w:tcBorders>
            <w:shd w:val="clear" w:color="auto" w:fill="auto"/>
            <w:vAlign w:val="center"/>
          </w:tcPr>
          <w:p w14:paraId="022D9D7C" w14:textId="77777777" w:rsidR="00665991" w:rsidRDefault="00665991" w:rsidP="00942C8D">
            <w:pPr>
              <w:pStyle w:val="TableText"/>
            </w:pPr>
            <w:r>
              <w:t>UX</w:t>
            </w:r>
          </w:p>
        </w:tc>
        <w:tc>
          <w:tcPr>
            <w:tcW w:w="8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F4995" w14:textId="77777777" w:rsidR="00665991" w:rsidRDefault="00665991" w:rsidP="00942C8D">
            <w:pPr>
              <w:pStyle w:val="TableText"/>
            </w:pPr>
            <w:r>
              <w:t>User Experience</w:t>
            </w:r>
          </w:p>
        </w:tc>
      </w:tr>
    </w:tbl>
    <w:p w14:paraId="5F4DBBAD" w14:textId="77777777" w:rsidR="00665991" w:rsidRDefault="00665991" w:rsidP="00665991">
      <w:pPr>
        <w:pStyle w:val="Heading2"/>
        <w:numPr>
          <w:ilvl w:val="1"/>
          <w:numId w:val="40"/>
        </w:numPr>
        <w:suppressAutoHyphens/>
      </w:pPr>
      <w:bookmarkStart w:id="31" w:name="_Toc375229864"/>
      <w:bookmarkStart w:id="32" w:name="_Toc327548199"/>
      <w:bookmarkStart w:id="33" w:name="_Toc327547999"/>
      <w:bookmarkStart w:id="34" w:name="_Toc327447332"/>
      <w:bookmarkStart w:id="35" w:name="_Toc419808113"/>
      <w:bookmarkStart w:id="36" w:name="_Toc419808333"/>
      <w:bookmarkStart w:id="37" w:name="_Toc422836664"/>
      <w:r>
        <w:t>References</w:t>
      </w:r>
      <w:bookmarkEnd w:id="31"/>
      <w:bookmarkEnd w:id="32"/>
      <w:bookmarkEnd w:id="33"/>
      <w:bookmarkEnd w:id="34"/>
      <w:bookmarkEnd w:id="35"/>
      <w:bookmarkEnd w:id="36"/>
      <w:bookmarkEnd w:id="37"/>
      <w:r>
        <w:t xml:space="preserve"> </w:t>
      </w:r>
    </w:p>
    <w:tbl>
      <w:tblPr>
        <w:tblW w:w="0" w:type="auto"/>
        <w:tblInd w:w="-75" w:type="dxa"/>
        <w:tblLayout w:type="fixed"/>
        <w:tblLook w:val="0000" w:firstRow="0" w:lastRow="0" w:firstColumn="0" w:lastColumn="0" w:noHBand="0" w:noVBand="0"/>
      </w:tblPr>
      <w:tblGrid>
        <w:gridCol w:w="710"/>
        <w:gridCol w:w="1818"/>
        <w:gridCol w:w="6802"/>
      </w:tblGrid>
      <w:tr w:rsidR="00665991" w14:paraId="6FE79450" w14:textId="77777777" w:rsidTr="00942C8D">
        <w:trPr>
          <w:tblHeader/>
        </w:trPr>
        <w:tc>
          <w:tcPr>
            <w:tcW w:w="710" w:type="dxa"/>
            <w:tcBorders>
              <w:top w:val="single" w:sz="4" w:space="0" w:color="000000"/>
              <w:left w:val="single" w:sz="4" w:space="0" w:color="000000"/>
              <w:bottom w:val="single" w:sz="4" w:space="0" w:color="000000"/>
            </w:tcBorders>
            <w:shd w:val="clear" w:color="auto" w:fill="DE002B"/>
            <w:vAlign w:val="bottom"/>
          </w:tcPr>
          <w:p w14:paraId="4425C605" w14:textId="77777777" w:rsidR="00665991" w:rsidRDefault="00665991" w:rsidP="00942C8D">
            <w:pPr>
              <w:pStyle w:val="TableHeader"/>
            </w:pPr>
            <w:r>
              <w:t>Ref</w:t>
            </w:r>
          </w:p>
        </w:tc>
        <w:tc>
          <w:tcPr>
            <w:tcW w:w="1818" w:type="dxa"/>
            <w:tcBorders>
              <w:top w:val="single" w:sz="4" w:space="0" w:color="000000"/>
              <w:left w:val="single" w:sz="4" w:space="0" w:color="000000"/>
              <w:bottom w:val="single" w:sz="4" w:space="0" w:color="000000"/>
            </w:tcBorders>
            <w:shd w:val="clear" w:color="auto" w:fill="DE002B"/>
            <w:vAlign w:val="bottom"/>
          </w:tcPr>
          <w:p w14:paraId="782A966A" w14:textId="77777777" w:rsidR="00665991" w:rsidRDefault="00665991" w:rsidP="00942C8D">
            <w:pPr>
              <w:pStyle w:val="TableHeader"/>
            </w:pPr>
            <w:r>
              <w:t>Doc Number</w:t>
            </w:r>
          </w:p>
        </w:tc>
        <w:tc>
          <w:tcPr>
            <w:tcW w:w="6802" w:type="dxa"/>
            <w:tcBorders>
              <w:top w:val="single" w:sz="4" w:space="0" w:color="000000"/>
              <w:left w:val="single" w:sz="4" w:space="0" w:color="000000"/>
              <w:bottom w:val="single" w:sz="4" w:space="0" w:color="000000"/>
              <w:right w:val="single" w:sz="4" w:space="0" w:color="000000"/>
            </w:tcBorders>
            <w:shd w:val="clear" w:color="auto" w:fill="DE002B"/>
            <w:vAlign w:val="bottom"/>
          </w:tcPr>
          <w:p w14:paraId="14D9503B" w14:textId="77777777" w:rsidR="00665991" w:rsidRDefault="00665991" w:rsidP="00942C8D">
            <w:pPr>
              <w:pStyle w:val="TableHeader"/>
            </w:pPr>
            <w:r>
              <w:t>Title</w:t>
            </w:r>
          </w:p>
        </w:tc>
      </w:tr>
      <w:tr w:rsidR="00665991" w14:paraId="6AA0513A" w14:textId="77777777" w:rsidTr="00942C8D">
        <w:tc>
          <w:tcPr>
            <w:tcW w:w="710" w:type="dxa"/>
            <w:tcBorders>
              <w:top w:val="single" w:sz="4" w:space="0" w:color="000000"/>
              <w:left w:val="single" w:sz="4" w:space="0" w:color="000000"/>
              <w:bottom w:val="single" w:sz="4" w:space="0" w:color="000000"/>
            </w:tcBorders>
            <w:shd w:val="clear" w:color="auto" w:fill="auto"/>
            <w:vAlign w:val="center"/>
          </w:tcPr>
          <w:p w14:paraId="2231B9B3" w14:textId="77777777" w:rsidR="00665991" w:rsidRDefault="00665991" w:rsidP="00942C8D">
            <w:pPr>
              <w:pStyle w:val="TableText"/>
            </w:pPr>
            <w:bookmarkStart w:id="38" w:name="_Ref325119390"/>
            <w:bookmarkEnd w:id="38"/>
            <w:r>
              <w:t>[1]</w:t>
            </w:r>
          </w:p>
        </w:tc>
        <w:tc>
          <w:tcPr>
            <w:tcW w:w="1818" w:type="dxa"/>
            <w:tcBorders>
              <w:top w:val="single" w:sz="4" w:space="0" w:color="000000"/>
              <w:left w:val="single" w:sz="4" w:space="0" w:color="000000"/>
              <w:bottom w:val="single" w:sz="4" w:space="0" w:color="000000"/>
            </w:tcBorders>
            <w:shd w:val="clear" w:color="auto" w:fill="auto"/>
            <w:vAlign w:val="center"/>
          </w:tcPr>
          <w:p w14:paraId="68ADCC96" w14:textId="77777777" w:rsidR="00665991" w:rsidRPr="008C4E32" w:rsidRDefault="00665991" w:rsidP="00942C8D">
            <w:pPr>
              <w:pStyle w:val="TableText"/>
              <w:rPr>
                <w:color w:val="000000"/>
                <w:sz w:val="24"/>
              </w:rPr>
            </w:pPr>
            <w:bookmarkStart w:id="39" w:name="RCSe"/>
            <w:r>
              <w:t>[PRD RCC.60]</w:t>
            </w:r>
            <w:bookmarkEnd w:id="39"/>
          </w:p>
        </w:tc>
        <w:tc>
          <w:tcPr>
            <w:tcW w:w="68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E780C" w14:textId="77777777" w:rsidR="00665991" w:rsidRDefault="00665991" w:rsidP="00942C8D">
            <w:pPr>
              <w:pStyle w:val="TableText"/>
            </w:pPr>
            <w:r>
              <w:t xml:space="preserve">joyn Blackbird Product Definition Document </w:t>
            </w:r>
            <w:hyperlink r:id="rId16" w:history="1">
              <w:r w:rsidRPr="00EE5E2B">
                <w:rPr>
                  <w:rStyle w:val="Hyperlink"/>
                </w:rPr>
                <w:t>http://www.gsma.com/network2020/wp-content/uploads/2014/01/joyn-Blackbird-PDD-V3-0.pdf</w:t>
              </w:r>
            </w:hyperlink>
          </w:p>
        </w:tc>
      </w:tr>
      <w:tr w:rsidR="00665991" w14:paraId="64EF9B43" w14:textId="77777777" w:rsidTr="00942C8D">
        <w:tc>
          <w:tcPr>
            <w:tcW w:w="710" w:type="dxa"/>
            <w:tcBorders>
              <w:top w:val="single" w:sz="4" w:space="0" w:color="000000"/>
              <w:left w:val="single" w:sz="4" w:space="0" w:color="000000"/>
              <w:bottom w:val="single" w:sz="4" w:space="0" w:color="000000"/>
            </w:tcBorders>
            <w:shd w:val="clear" w:color="auto" w:fill="auto"/>
            <w:vAlign w:val="center"/>
          </w:tcPr>
          <w:p w14:paraId="23591B6D" w14:textId="77777777" w:rsidR="00665991" w:rsidRDefault="00665991" w:rsidP="00942C8D">
            <w:pPr>
              <w:pStyle w:val="TableText"/>
            </w:pPr>
            <w:bookmarkStart w:id="40" w:name="_Ref327455043"/>
            <w:bookmarkEnd w:id="40"/>
            <w:r>
              <w:t>[2]</w:t>
            </w:r>
          </w:p>
        </w:tc>
        <w:tc>
          <w:tcPr>
            <w:tcW w:w="1818" w:type="dxa"/>
            <w:tcBorders>
              <w:top w:val="single" w:sz="4" w:space="0" w:color="000000"/>
              <w:left w:val="single" w:sz="4" w:space="0" w:color="000000"/>
              <w:bottom w:val="single" w:sz="4" w:space="0" w:color="000000"/>
            </w:tcBorders>
            <w:shd w:val="clear" w:color="auto" w:fill="auto"/>
            <w:vAlign w:val="center"/>
          </w:tcPr>
          <w:p w14:paraId="2C7DFA04" w14:textId="77777777" w:rsidR="00665991" w:rsidRDefault="00665991" w:rsidP="00942C8D">
            <w:pPr>
              <w:pStyle w:val="TableText"/>
              <w:rPr>
                <w:rFonts w:eastAsia="Arial"/>
              </w:rPr>
            </w:pPr>
            <w:bookmarkStart w:id="41" w:name="RFC2119"/>
            <w:r>
              <w:t>[RFC 2119]</w:t>
            </w:r>
            <w:bookmarkEnd w:id="41"/>
          </w:p>
        </w:tc>
        <w:tc>
          <w:tcPr>
            <w:tcW w:w="68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D47FD" w14:textId="77777777" w:rsidR="00665991" w:rsidRDefault="00665991" w:rsidP="00942C8D">
            <w:pPr>
              <w:pStyle w:val="TableText"/>
            </w:pPr>
            <w:r>
              <w:rPr>
                <w:rFonts w:eastAsia="Arial"/>
              </w:rPr>
              <w:t>“</w:t>
            </w:r>
            <w:r>
              <w:t xml:space="preserve">Key words for use in RFCs to Indicate Requirement Levels”, S. Bradner, March 1997. Available at </w:t>
            </w:r>
            <w:hyperlink r:id="rId17" w:history="1">
              <w:r w:rsidRPr="008C4E32">
                <w:rPr>
                  <w:rStyle w:val="Hyperlink"/>
                </w:rPr>
                <w:t>http://www.ietf.org/rfc/rfc2119.txt</w:t>
              </w:r>
            </w:hyperlink>
            <w:r>
              <w:t xml:space="preserve"> </w:t>
            </w:r>
          </w:p>
        </w:tc>
      </w:tr>
    </w:tbl>
    <w:p w14:paraId="572437F9" w14:textId="77777777" w:rsidR="00665991" w:rsidRDefault="00665991" w:rsidP="00665991">
      <w:pPr>
        <w:pStyle w:val="Heading2"/>
        <w:numPr>
          <w:ilvl w:val="1"/>
          <w:numId w:val="40"/>
        </w:numPr>
        <w:suppressAutoHyphens/>
        <w:rPr>
          <w:rFonts w:eastAsia="Arial"/>
        </w:rPr>
      </w:pPr>
      <w:bookmarkStart w:id="42" w:name="_Toc375229865"/>
      <w:bookmarkStart w:id="43" w:name="_Toc333330452"/>
      <w:bookmarkStart w:id="44" w:name="_Toc419808114"/>
      <w:bookmarkStart w:id="45" w:name="_Toc419808334"/>
      <w:bookmarkStart w:id="46" w:name="_Toc422836665"/>
      <w:r>
        <w:t>Conventions</w:t>
      </w:r>
      <w:bookmarkEnd w:id="42"/>
      <w:bookmarkEnd w:id="43"/>
      <w:bookmarkEnd w:id="44"/>
      <w:bookmarkEnd w:id="45"/>
      <w:bookmarkEnd w:id="46"/>
    </w:p>
    <w:p w14:paraId="2384351C" w14:textId="77777777" w:rsidR="00665991" w:rsidRDefault="00665991" w:rsidP="00665991">
      <w:pPr>
        <w:pStyle w:val="NormalParagraph"/>
      </w:pPr>
      <w:r>
        <w:rPr>
          <w:rFonts w:eastAsia="Arial"/>
        </w:rPr>
        <w:t>“</w:t>
      </w:r>
      <w:r>
        <w:t xml:space="preserve">The key words “must”, “must not”, “required”, “shall”, “shall not”, “should”, “should not”, “recommended”, “may”, and “optional” in this document are to be interpreted as described in </w:t>
      </w:r>
      <w:r>
        <w:fldChar w:fldCharType="begin"/>
      </w:r>
      <w:r>
        <w:instrText xml:space="preserve"> REF RFC2119 \h </w:instrText>
      </w:r>
      <w:r>
        <w:fldChar w:fldCharType="separate"/>
      </w:r>
      <w:r>
        <w:t>[RFC 2119]</w:t>
      </w:r>
      <w:r>
        <w:fldChar w:fldCharType="end"/>
      </w:r>
      <w:r>
        <w:t>.”</w:t>
      </w:r>
    </w:p>
    <w:p w14:paraId="21F62AFF" w14:textId="77777777" w:rsidR="00665991" w:rsidRDefault="00665991" w:rsidP="00665991">
      <w:pPr>
        <w:pStyle w:val="Heading1"/>
        <w:numPr>
          <w:ilvl w:val="0"/>
          <w:numId w:val="30"/>
        </w:numPr>
        <w:suppressAutoHyphens/>
      </w:pPr>
      <w:bookmarkStart w:id="47" w:name="_Toc375229866"/>
      <w:bookmarkStart w:id="48" w:name="_Toc419808115"/>
      <w:bookmarkStart w:id="49" w:name="_Toc419808335"/>
      <w:bookmarkStart w:id="50" w:name="_Toc422836666"/>
      <w:r>
        <w:t>API Architecture</w:t>
      </w:r>
      <w:bookmarkEnd w:id="47"/>
      <w:bookmarkEnd w:id="48"/>
      <w:bookmarkEnd w:id="49"/>
      <w:bookmarkEnd w:id="50"/>
    </w:p>
    <w:p w14:paraId="7BDC3879" w14:textId="77777777" w:rsidR="00665991" w:rsidRPr="00090E7B" w:rsidRDefault="00665991" w:rsidP="00665991">
      <w:pPr>
        <w:pStyle w:val="ListParagraph"/>
        <w:keepNext/>
        <w:keepLines/>
        <w:numPr>
          <w:ilvl w:val="0"/>
          <w:numId w:val="40"/>
        </w:numPr>
        <w:suppressAutoHyphens/>
        <w:spacing w:before="240" w:after="60"/>
        <w:contextualSpacing w:val="0"/>
        <w:jc w:val="left"/>
        <w:outlineLvl w:val="1"/>
        <w:rPr>
          <w:rFonts w:eastAsia="Times New Roman" w:cs="Arial"/>
          <w:b/>
          <w:bCs/>
          <w:iCs/>
          <w:vanish/>
          <w:sz w:val="24"/>
          <w:szCs w:val="28"/>
          <w:lang w:eastAsia="en-US"/>
        </w:rPr>
      </w:pPr>
      <w:bookmarkStart w:id="51" w:name="_Toc419122739"/>
      <w:bookmarkStart w:id="52" w:name="_Toc419282454"/>
      <w:bookmarkStart w:id="53" w:name="_Toc419282509"/>
      <w:bookmarkStart w:id="54" w:name="_Toc419807608"/>
      <w:bookmarkStart w:id="55" w:name="_Toc419808116"/>
      <w:bookmarkStart w:id="56" w:name="_Toc419808289"/>
      <w:bookmarkStart w:id="57" w:name="_Toc419808336"/>
      <w:bookmarkStart w:id="58" w:name="_Toc422836504"/>
      <w:bookmarkStart w:id="59" w:name="_Toc422836550"/>
      <w:bookmarkStart w:id="60" w:name="_Toc422836667"/>
      <w:bookmarkEnd w:id="51"/>
      <w:bookmarkEnd w:id="52"/>
      <w:bookmarkEnd w:id="53"/>
      <w:bookmarkEnd w:id="54"/>
      <w:bookmarkEnd w:id="55"/>
      <w:bookmarkEnd w:id="56"/>
      <w:bookmarkEnd w:id="57"/>
      <w:bookmarkEnd w:id="58"/>
      <w:bookmarkEnd w:id="59"/>
      <w:bookmarkEnd w:id="60"/>
    </w:p>
    <w:p w14:paraId="4A6F70DE" w14:textId="77777777" w:rsidR="00665991" w:rsidRDefault="00665991" w:rsidP="00665991">
      <w:pPr>
        <w:pStyle w:val="Heading2"/>
        <w:numPr>
          <w:ilvl w:val="1"/>
          <w:numId w:val="40"/>
        </w:numPr>
        <w:suppressAutoHyphens/>
      </w:pPr>
      <w:bookmarkStart w:id="61" w:name="_Toc375229867"/>
      <w:bookmarkStart w:id="62" w:name="_Toc419808117"/>
      <w:bookmarkStart w:id="63" w:name="_Toc419808337"/>
      <w:bookmarkStart w:id="64" w:name="_Toc422836668"/>
      <w:r>
        <w:t>Architecture Overview</w:t>
      </w:r>
      <w:bookmarkEnd w:id="61"/>
      <w:bookmarkEnd w:id="62"/>
      <w:bookmarkEnd w:id="63"/>
      <w:bookmarkEnd w:id="64"/>
    </w:p>
    <w:p w14:paraId="3049D8AE" w14:textId="77777777" w:rsidR="00665991" w:rsidRDefault="00665991" w:rsidP="00665991">
      <w:pPr>
        <w:pStyle w:val="NormalParagraph"/>
      </w:pPr>
      <w:bookmarkStart w:id="65" w:name="_Toc350519268"/>
      <w:bookmarkStart w:id="66" w:name="_Toc350519271"/>
      <w:bookmarkEnd w:id="65"/>
      <w:bookmarkEnd w:id="66"/>
      <w:r>
        <w:t>The joyn Client architecture is composed of several sub-systems, organized into functional layers as shown in the diagram below.</w:t>
      </w:r>
    </w:p>
    <w:p w14:paraId="1C0A517F" w14:textId="77777777" w:rsidR="00665991" w:rsidRPr="008C4E32" w:rsidRDefault="00665991" w:rsidP="00665991">
      <w:pPr>
        <w:pStyle w:val="NormalParagraph"/>
      </w:pPr>
      <w:r>
        <w:t xml:space="preserve">The fundamental enabling component is the </w:t>
      </w:r>
      <w:r>
        <w:rPr>
          <w:b/>
        </w:rPr>
        <w:t>IMS Stack</w:t>
      </w:r>
      <w:r>
        <w:t xml:space="preserve"> which contains the protocol suite (Session Initiation Protocol [SIP], Message Session Relay Protocol [MSRP], Real-Time Protocol [RTP]/Real-Time Control Protocol [RTCP], Hyper-Text Transfer Protocol [HTTP], etc.) and </w:t>
      </w:r>
      <w:r w:rsidRPr="002E6201">
        <w:t>core services (IMS Session Management, Registration, etc.). The functionality of this component is governed by the IMS specifications.</w:t>
      </w:r>
    </w:p>
    <w:p w14:paraId="52E53726" w14:textId="77777777" w:rsidR="00665991" w:rsidRDefault="00665991" w:rsidP="00665991">
      <w:pPr>
        <w:pStyle w:val="NormalParagraph"/>
      </w:pPr>
      <w:r>
        <w:t xml:space="preserve">Above IMS there are the </w:t>
      </w:r>
      <w:r>
        <w:rPr>
          <w:b/>
        </w:rPr>
        <w:t>Rich Communication Services</w:t>
      </w:r>
      <w:r>
        <w:t xml:space="preserve"> (</w:t>
      </w:r>
      <w:r>
        <w:rPr>
          <w:b/>
        </w:rPr>
        <w:t>RCS) Enablers</w:t>
      </w:r>
      <w:r>
        <w:t>, comprising the functionality to enable RCS-based Chat, Video and Image sharing, File Transfer and other RCS services. The functionality of this layer is governed by the GSMA RCS specifications.</w:t>
      </w:r>
    </w:p>
    <w:p w14:paraId="3E81879E" w14:textId="77777777" w:rsidR="00665991" w:rsidRDefault="00665991" w:rsidP="00665991">
      <w:pPr>
        <w:pStyle w:val="NormalParagraph"/>
      </w:pPr>
      <w:r>
        <w:lastRenderedPageBreak/>
        <w:t xml:space="preserve">Access to these functional layers is mediated by </w:t>
      </w:r>
      <w:r>
        <w:rPr>
          <w:b/>
        </w:rPr>
        <w:t>RCS Services API</w:t>
      </w:r>
      <w:r>
        <w:t xml:space="preserve">. Client applications and services access the underlying functionality exclusively through this interface. The RCS service API logic access for client applications to the RCS services (Open Mobile Alliance [OMA] SIP Instant Message and Presence Leveraging  Extensions [SIMPLE] Instant Messaging [IM], GSMA Video Share, GSMA Image Share, etc.). </w:t>
      </w:r>
    </w:p>
    <w:p w14:paraId="0A3C97F0" w14:textId="77777777" w:rsidR="00665991" w:rsidRDefault="00665991" w:rsidP="00665991">
      <w:pPr>
        <w:pStyle w:val="NormalParagraph"/>
      </w:pPr>
      <w:r>
        <w:t xml:space="preserve">The joyn </w:t>
      </w:r>
      <w:r>
        <w:rPr>
          <w:b/>
        </w:rPr>
        <w:t>Core Applications or OEM UX</w:t>
      </w:r>
      <w:r>
        <w:t xml:space="preserve"> are the (typically embedded) applications that provide the end-user’s access to RCS services. The Core Applications make use of the </w:t>
      </w:r>
      <w:r>
        <w:rPr>
          <w:b/>
        </w:rPr>
        <w:t>RCS Services API</w:t>
      </w:r>
      <w:r>
        <w:t xml:space="preserve"> and also expose a </w:t>
      </w:r>
      <w:r>
        <w:rPr>
          <w:b/>
        </w:rPr>
        <w:t>UX API</w:t>
      </w:r>
      <w:r>
        <w:t xml:space="preserve"> (a subset of the Service API) whereby any other applications can programmatically invoke operations that are interactively fulfilled by the Core Applications.</w:t>
      </w:r>
    </w:p>
    <w:p w14:paraId="519D7601" w14:textId="77777777" w:rsidR="00665991" w:rsidRDefault="00665991" w:rsidP="00665991">
      <w:pPr>
        <w:pStyle w:val="NormalParagraph"/>
      </w:pPr>
      <w:r>
        <w:t xml:space="preserve">The architecture is intended to enable </w:t>
      </w:r>
      <w:r>
        <w:rPr>
          <w:b/>
        </w:rPr>
        <w:t>RCS Extension</w:t>
      </w:r>
      <w:r>
        <w:t xml:space="preserve"> to make direct use also of the RCS Service API, enabling programmatic access to the RCS services. The RCS Service API is scoped so as to make access by Third Party Applications possible subject to those applications having the appropriate permission.</w:t>
      </w:r>
    </w:p>
    <w:p w14:paraId="20C4D776" w14:textId="77777777" w:rsidR="00665991" w:rsidRDefault="00665991" w:rsidP="00665991">
      <w:pPr>
        <w:pStyle w:val="NormalParagraph"/>
      </w:pPr>
    </w:p>
    <w:p w14:paraId="3A8A8E34" w14:textId="77777777" w:rsidR="00665991" w:rsidRDefault="00665991" w:rsidP="00665991">
      <w:pPr>
        <w:pStyle w:val="NormalParagraph"/>
        <w:jc w:val="center"/>
      </w:pPr>
      <w:r>
        <w:rPr>
          <w:noProof/>
        </w:rPr>
        <w:drawing>
          <wp:inline distT="0" distB="0" distL="0" distR="0" wp14:anchorId="3D5403A6" wp14:editId="5B1CD3EA">
            <wp:extent cx="48387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4314825"/>
                    </a:xfrm>
                    <a:prstGeom prst="rect">
                      <a:avLst/>
                    </a:prstGeom>
                    <a:solidFill>
                      <a:srgbClr val="FFFFFF"/>
                    </a:solidFill>
                    <a:ln>
                      <a:noFill/>
                    </a:ln>
                  </pic:spPr>
                </pic:pic>
              </a:graphicData>
            </a:graphic>
          </wp:inline>
        </w:drawing>
      </w:r>
    </w:p>
    <w:p w14:paraId="707E2D8A" w14:textId="77777777" w:rsidR="00665991" w:rsidRDefault="00665991" w:rsidP="00665991">
      <w:pPr>
        <w:pStyle w:val="Figurecaption"/>
        <w:ind w:left="709"/>
      </w:pPr>
      <w:r>
        <w:t>: General Architecture Overview</w:t>
      </w:r>
    </w:p>
    <w:p w14:paraId="33A6005E" w14:textId="77777777" w:rsidR="00665991" w:rsidRDefault="00665991" w:rsidP="00665991">
      <w:pPr>
        <w:pStyle w:val="Heading3"/>
        <w:numPr>
          <w:ilvl w:val="2"/>
          <w:numId w:val="40"/>
        </w:numPr>
        <w:suppressAutoHyphens/>
        <w:rPr>
          <w:lang w:bidi="ar-SA"/>
        </w:rPr>
      </w:pPr>
      <w:bookmarkStart w:id="67" w:name="_Toc351038543"/>
      <w:bookmarkStart w:id="68" w:name="_Toc351038544"/>
      <w:bookmarkStart w:id="69" w:name="_Toc351038545"/>
      <w:bookmarkStart w:id="70" w:name="_Toc350864583"/>
      <w:bookmarkStart w:id="71" w:name="_Toc351038546"/>
      <w:bookmarkStart w:id="72" w:name="_Toc350374567"/>
      <w:bookmarkStart w:id="73" w:name="_Toc350374568"/>
      <w:bookmarkStart w:id="74" w:name="_Toc350374569"/>
      <w:bookmarkStart w:id="75" w:name="_Toc375229868"/>
      <w:bookmarkStart w:id="76" w:name="_Toc419808118"/>
      <w:bookmarkStart w:id="77" w:name="_Toc419808338"/>
      <w:bookmarkStart w:id="78" w:name="_Toc422836669"/>
      <w:bookmarkEnd w:id="67"/>
      <w:bookmarkEnd w:id="68"/>
      <w:bookmarkEnd w:id="69"/>
      <w:bookmarkEnd w:id="70"/>
      <w:bookmarkEnd w:id="71"/>
      <w:bookmarkEnd w:id="72"/>
      <w:bookmarkEnd w:id="73"/>
      <w:bookmarkEnd w:id="74"/>
      <w:r>
        <w:lastRenderedPageBreak/>
        <w:t>API Descriptions</w:t>
      </w:r>
      <w:bookmarkEnd w:id="75"/>
      <w:bookmarkEnd w:id="76"/>
      <w:bookmarkEnd w:id="77"/>
      <w:bookmarkEnd w:id="78"/>
    </w:p>
    <w:p w14:paraId="0268EC18" w14:textId="77777777" w:rsidR="00665991" w:rsidRDefault="00665991" w:rsidP="00665991">
      <w:pPr>
        <w:pStyle w:val="Heading4"/>
        <w:numPr>
          <w:ilvl w:val="3"/>
          <w:numId w:val="40"/>
        </w:numPr>
        <w:suppressAutoHyphens/>
        <w:rPr>
          <w:lang w:eastAsia="en-GB"/>
        </w:rPr>
      </w:pPr>
      <w:r>
        <w:rPr>
          <w:lang w:bidi="ar-SA"/>
        </w:rPr>
        <w:t>Service APIs</w:t>
      </w:r>
    </w:p>
    <w:p w14:paraId="0E36154F" w14:textId="77777777" w:rsidR="00665991" w:rsidRDefault="00665991" w:rsidP="00665991">
      <w:pPr>
        <w:pStyle w:val="NormalParagraph"/>
      </w:pPr>
      <w:r>
        <w:t>RCS Service APIs provide a functional interface to the RCS enablers, enabling the Core Applications and Third Party Applications to interoperate with other RCS devices whilst relying on the stack to ensure conformance to the RCS Specification.</w:t>
      </w:r>
    </w:p>
    <w:p w14:paraId="4BDC4135" w14:textId="77777777" w:rsidR="00665991" w:rsidRDefault="00665991" w:rsidP="00665991">
      <w:pPr>
        <w:pStyle w:val="NormalParagraph"/>
      </w:pPr>
      <w:r>
        <w:t>There are two types of service APIs:</w:t>
      </w:r>
    </w:p>
    <w:p w14:paraId="5BBE6000" w14:textId="77777777" w:rsidR="00665991" w:rsidRDefault="00665991" w:rsidP="00665991">
      <w:pPr>
        <w:pStyle w:val="ListBullet1"/>
      </w:pPr>
      <w:r>
        <w:t>The UX API which is a high level API enabling other installed applications to link to the native RCS services or applications.</w:t>
      </w:r>
    </w:p>
    <w:p w14:paraId="3175C05C" w14:textId="77777777" w:rsidR="00665991" w:rsidRDefault="00665991" w:rsidP="00665991">
      <w:pPr>
        <w:pStyle w:val="ListBullet1"/>
      </w:pPr>
      <w:r>
        <w:t>The core service APIs offering lower level APIs for the following:</w:t>
      </w:r>
    </w:p>
    <w:p w14:paraId="0D615388" w14:textId="77777777" w:rsidR="00665991" w:rsidRDefault="00665991" w:rsidP="00665991">
      <w:pPr>
        <w:pStyle w:val="ListBullet2"/>
      </w:pPr>
      <w:r>
        <w:t>Capabilities service API</w:t>
      </w:r>
    </w:p>
    <w:p w14:paraId="69CE2E2B" w14:textId="77777777" w:rsidR="00665991" w:rsidRDefault="00665991" w:rsidP="00665991">
      <w:pPr>
        <w:pStyle w:val="ListBullet2"/>
      </w:pPr>
      <w:r>
        <w:t>Chat service API</w:t>
      </w:r>
    </w:p>
    <w:p w14:paraId="25CE1671" w14:textId="77777777" w:rsidR="00665991" w:rsidRDefault="00665991" w:rsidP="00665991">
      <w:pPr>
        <w:pStyle w:val="ListBullet2"/>
      </w:pPr>
      <w:r>
        <w:t>File Transfer service API</w:t>
      </w:r>
    </w:p>
    <w:p w14:paraId="6E3FB953" w14:textId="77777777" w:rsidR="00665991" w:rsidRDefault="00665991" w:rsidP="00665991">
      <w:pPr>
        <w:pStyle w:val="ListBullet2"/>
      </w:pPr>
      <w:r>
        <w:t>Video Share service API</w:t>
      </w:r>
    </w:p>
    <w:p w14:paraId="1DB5A1E9" w14:textId="77777777" w:rsidR="00665991" w:rsidRDefault="00665991" w:rsidP="00665991">
      <w:pPr>
        <w:pStyle w:val="ListBullet2"/>
      </w:pPr>
      <w:r>
        <w:t>Image Share service API</w:t>
      </w:r>
    </w:p>
    <w:p w14:paraId="5C112BC1" w14:textId="77777777" w:rsidR="00665991" w:rsidRDefault="00665991" w:rsidP="00665991">
      <w:pPr>
        <w:pStyle w:val="ListBullet2"/>
      </w:pPr>
      <w:r>
        <w:t>Geoloc Share service API</w:t>
      </w:r>
    </w:p>
    <w:p w14:paraId="19C8693A" w14:textId="77777777" w:rsidR="00665991" w:rsidRDefault="00665991" w:rsidP="00665991">
      <w:pPr>
        <w:pStyle w:val="ListBullet2"/>
      </w:pPr>
      <w:r>
        <w:t>History service API</w:t>
      </w:r>
    </w:p>
    <w:p w14:paraId="38798EF1" w14:textId="77777777" w:rsidR="00665991" w:rsidRDefault="00665991" w:rsidP="00665991">
      <w:pPr>
        <w:pStyle w:val="ListBullet2"/>
      </w:pPr>
      <w:r>
        <w:t>MultiMedia Session service API</w:t>
      </w:r>
    </w:p>
    <w:p w14:paraId="2A6D8839" w14:textId="77777777" w:rsidR="00665991" w:rsidRDefault="00665991" w:rsidP="00665991">
      <w:pPr>
        <w:pStyle w:val="ListBullet2"/>
      </w:pPr>
      <w:r>
        <w:t>File Upload API</w:t>
      </w:r>
    </w:p>
    <w:p w14:paraId="470FAFEC" w14:textId="77777777" w:rsidR="00665991" w:rsidRDefault="00665991" w:rsidP="00665991">
      <w:pPr>
        <w:pStyle w:val="ListBullet2"/>
      </w:pPr>
      <w:r>
        <w:t>Client Connector</w:t>
      </w:r>
    </w:p>
    <w:p w14:paraId="3FDCD9EF" w14:textId="77777777" w:rsidR="00665991" w:rsidRDefault="00665991" w:rsidP="00665991">
      <w:pPr>
        <w:pStyle w:val="NOTE"/>
      </w:pPr>
      <w:r>
        <w:t xml:space="preserve">NOTE: </w:t>
      </w:r>
      <w:r>
        <w:tab/>
        <w:t>For Video Share, Image Share and Geoloc Share functionality to be fully available, a call needs to be ongoing with a RCS contact possessing Video Share, Image Share and Geoloc Share capabilities respectively.</w:t>
      </w:r>
    </w:p>
    <w:p w14:paraId="16A18091" w14:textId="77777777" w:rsidR="00665991" w:rsidRDefault="00665991" w:rsidP="00665991">
      <w:pPr>
        <w:pStyle w:val="NormalParagraph"/>
      </w:pPr>
      <w:r>
        <w:t>Each service API is based on a Client/Server model using the Android Interface Definition Language (AIDL) Android interface to communicate between the application using the service and the RCS service or stack implementing the service. So many applications can connect in parallel to the core RCS service.</w:t>
      </w:r>
    </w:p>
    <w:p w14:paraId="4CCDECE1" w14:textId="77777777" w:rsidR="00665991" w:rsidRDefault="00665991" w:rsidP="00665991">
      <w:pPr>
        <w:pStyle w:val="NormalParagraph"/>
      </w:pPr>
      <w:r>
        <w:t>The APIs in this layer also expose common joyn functionality for capability fetching and retrieving parts of the joyn network configuration required for UI elements.</w:t>
      </w:r>
    </w:p>
    <w:p w14:paraId="1305420B" w14:textId="77777777" w:rsidR="00665991" w:rsidRDefault="00665991" w:rsidP="00665991">
      <w:pPr>
        <w:pStyle w:val="NormalParagraph"/>
      </w:pPr>
      <w:r>
        <w:t>In case of Android OS, client enables to interface the native RCS service functionality with 3rd party applications on the device.</w:t>
      </w:r>
    </w:p>
    <w:p w14:paraId="4BC34C5A" w14:textId="77777777" w:rsidR="00665991" w:rsidRDefault="00665991" w:rsidP="00665991">
      <w:pPr>
        <w:pStyle w:val="Heading3"/>
        <w:numPr>
          <w:ilvl w:val="2"/>
          <w:numId w:val="40"/>
        </w:numPr>
        <w:suppressAutoHyphens/>
        <w:rPr>
          <w:szCs w:val="22"/>
          <w:lang w:eastAsia="en-GB"/>
        </w:rPr>
      </w:pPr>
      <w:bookmarkStart w:id="79" w:name="_Toc350864585"/>
      <w:bookmarkStart w:id="80" w:name="_Toc351038548"/>
      <w:bookmarkStart w:id="81" w:name="_Toc350864586"/>
      <w:bookmarkStart w:id="82" w:name="_Toc350864587"/>
      <w:bookmarkStart w:id="83" w:name="_Toc375229869"/>
      <w:bookmarkStart w:id="84" w:name="_Toc419808119"/>
      <w:bookmarkStart w:id="85" w:name="_Toc419808339"/>
      <w:bookmarkStart w:id="86" w:name="_Toc422836670"/>
      <w:bookmarkEnd w:id="79"/>
      <w:bookmarkEnd w:id="80"/>
      <w:bookmarkEnd w:id="81"/>
      <w:bookmarkEnd w:id="82"/>
      <w:r>
        <w:t>Applications Types</w:t>
      </w:r>
      <w:bookmarkEnd w:id="83"/>
      <w:bookmarkEnd w:id="84"/>
      <w:bookmarkEnd w:id="85"/>
      <w:bookmarkEnd w:id="86"/>
    </w:p>
    <w:p w14:paraId="1E5506EB" w14:textId="77777777" w:rsidR="00665991" w:rsidRDefault="00665991" w:rsidP="00665991">
      <w:pPr>
        <w:spacing w:after="200" w:line="276" w:lineRule="auto"/>
      </w:pPr>
      <w:r>
        <w:rPr>
          <w:szCs w:val="22"/>
          <w:lang w:eastAsia="en-GB"/>
        </w:rPr>
        <w:t>Applications types can be divided into three broad categories:</w:t>
      </w:r>
    </w:p>
    <w:p w14:paraId="3EF72044" w14:textId="77777777" w:rsidR="00665991" w:rsidRDefault="00665991" w:rsidP="00665991">
      <w:pPr>
        <w:pStyle w:val="ListBullet1"/>
        <w:numPr>
          <w:ilvl w:val="0"/>
          <w:numId w:val="45"/>
        </w:numPr>
        <w:tabs>
          <w:tab w:val="clear" w:pos="680"/>
        </w:tabs>
        <w:suppressAutoHyphens/>
        <w:spacing w:after="120"/>
        <w:ind w:left="1020"/>
        <w:contextualSpacing w:val="0"/>
      </w:pPr>
      <w:r>
        <w:t>OEM applications</w:t>
      </w:r>
    </w:p>
    <w:p w14:paraId="299DA1B4" w14:textId="77777777" w:rsidR="00665991" w:rsidRDefault="00665991" w:rsidP="00665991">
      <w:pPr>
        <w:pStyle w:val="ListBullet1"/>
        <w:numPr>
          <w:ilvl w:val="0"/>
          <w:numId w:val="45"/>
        </w:numPr>
        <w:tabs>
          <w:tab w:val="clear" w:pos="680"/>
        </w:tabs>
        <w:suppressAutoHyphens/>
        <w:spacing w:after="120"/>
        <w:ind w:left="1020"/>
        <w:contextualSpacing w:val="0"/>
      </w:pPr>
      <w:r>
        <w:t>MNO applications</w:t>
      </w:r>
    </w:p>
    <w:p w14:paraId="1F51376E" w14:textId="77777777" w:rsidR="00665991" w:rsidRDefault="00665991" w:rsidP="00665991">
      <w:pPr>
        <w:pStyle w:val="ListBullet1"/>
        <w:numPr>
          <w:ilvl w:val="0"/>
          <w:numId w:val="45"/>
        </w:numPr>
        <w:tabs>
          <w:tab w:val="clear" w:pos="680"/>
        </w:tabs>
        <w:suppressAutoHyphens/>
        <w:spacing w:after="120"/>
        <w:ind w:left="1020"/>
        <w:contextualSpacing w:val="0"/>
      </w:pPr>
      <w:r>
        <w:t>Third party applications</w:t>
      </w:r>
    </w:p>
    <w:p w14:paraId="09C843EA" w14:textId="77777777" w:rsidR="00665991" w:rsidRDefault="00665991" w:rsidP="00665991">
      <w:pPr>
        <w:pStyle w:val="NormalParagraph"/>
      </w:pPr>
      <w:r>
        <w:t>An application may use:</w:t>
      </w:r>
    </w:p>
    <w:p w14:paraId="62E23063" w14:textId="77777777" w:rsidR="00665991" w:rsidRDefault="00665991" w:rsidP="00665991">
      <w:pPr>
        <w:pStyle w:val="ListBullet1"/>
        <w:spacing w:after="120"/>
        <w:contextualSpacing w:val="0"/>
      </w:pPr>
      <w:r>
        <w:lastRenderedPageBreak/>
        <w:t>RCS Extensions to provide service-over-service functionality. These applications use additional parameterization defined in the Service APIs, and may have their own feature tags not defined by the joyn Specification.</w:t>
      </w:r>
    </w:p>
    <w:p w14:paraId="1A6731A4" w14:textId="77777777" w:rsidR="00665991" w:rsidRDefault="00665991" w:rsidP="00665991">
      <w:pPr>
        <w:pStyle w:val="ListBullet1"/>
        <w:spacing w:after="120"/>
        <w:contextualSpacing w:val="0"/>
        <w:rPr>
          <w:rFonts w:eastAsia="Arial"/>
        </w:rPr>
      </w:pPr>
      <w:r>
        <w:t>Core Services that are included in the joyn Client. These components must undergo GSMA accreditation as part of the joyn Client. Core Applications may use Service APIs (such as IM) and can have overlapping functionality with RCS Extensions.</w:t>
      </w:r>
    </w:p>
    <w:p w14:paraId="03E814BB" w14:textId="77777777" w:rsidR="00665991" w:rsidRDefault="00665991" w:rsidP="00665991">
      <w:pPr>
        <w:pStyle w:val="Heading1"/>
        <w:numPr>
          <w:ilvl w:val="0"/>
          <w:numId w:val="30"/>
        </w:numPr>
        <w:suppressAutoHyphens/>
        <w:rPr>
          <w:rFonts w:eastAsia="Calibri"/>
          <w:lang w:bidi="ar-SA"/>
        </w:rPr>
      </w:pPr>
      <w:r>
        <w:rPr>
          <w:rFonts w:eastAsia="Arial"/>
        </w:rPr>
        <w:t xml:space="preserve"> </w:t>
      </w:r>
      <w:bookmarkStart w:id="87" w:name="_Toc375229870"/>
      <w:bookmarkStart w:id="88" w:name="_Toc419808120"/>
      <w:bookmarkStart w:id="89" w:name="_Toc419808340"/>
      <w:bookmarkStart w:id="90" w:name="_Toc422836671"/>
      <w:r>
        <w:t>API concepts</w:t>
      </w:r>
      <w:bookmarkEnd w:id="87"/>
      <w:bookmarkEnd w:id="88"/>
      <w:bookmarkEnd w:id="89"/>
      <w:bookmarkEnd w:id="90"/>
    </w:p>
    <w:p w14:paraId="79700D97" w14:textId="77777777" w:rsidR="00665991" w:rsidRPr="008C4E32" w:rsidRDefault="00665991" w:rsidP="00665991">
      <w:pPr>
        <w:pStyle w:val="ListParagraph"/>
        <w:keepNext/>
        <w:keepLines/>
        <w:numPr>
          <w:ilvl w:val="0"/>
          <w:numId w:val="40"/>
        </w:numPr>
        <w:suppressAutoHyphens/>
        <w:spacing w:before="240" w:after="60"/>
        <w:contextualSpacing w:val="0"/>
        <w:jc w:val="left"/>
        <w:outlineLvl w:val="1"/>
        <w:rPr>
          <w:vanish/>
          <w:sz w:val="24"/>
        </w:rPr>
      </w:pPr>
      <w:bookmarkStart w:id="91" w:name="_Toc419122744"/>
      <w:bookmarkStart w:id="92" w:name="_Toc419282459"/>
      <w:bookmarkStart w:id="93" w:name="_Toc419282514"/>
      <w:bookmarkStart w:id="94" w:name="_Toc419807613"/>
      <w:bookmarkStart w:id="95" w:name="_Toc419808121"/>
      <w:bookmarkStart w:id="96" w:name="_Toc419808294"/>
      <w:bookmarkStart w:id="97" w:name="_Toc419808341"/>
      <w:bookmarkStart w:id="98" w:name="_Toc422836509"/>
      <w:bookmarkStart w:id="99" w:name="_Toc422836555"/>
      <w:bookmarkStart w:id="100" w:name="_Toc422836672"/>
      <w:bookmarkEnd w:id="91"/>
      <w:bookmarkEnd w:id="92"/>
      <w:bookmarkEnd w:id="93"/>
      <w:bookmarkEnd w:id="94"/>
      <w:bookmarkEnd w:id="95"/>
      <w:bookmarkEnd w:id="96"/>
      <w:bookmarkEnd w:id="97"/>
      <w:bookmarkEnd w:id="98"/>
      <w:bookmarkEnd w:id="99"/>
      <w:bookmarkEnd w:id="100"/>
    </w:p>
    <w:p w14:paraId="5AC65AE1" w14:textId="77777777" w:rsidR="00665991" w:rsidRDefault="00665991" w:rsidP="00665991">
      <w:pPr>
        <w:pStyle w:val="Heading2"/>
        <w:numPr>
          <w:ilvl w:val="1"/>
          <w:numId w:val="40"/>
        </w:numPr>
        <w:suppressAutoHyphens/>
      </w:pPr>
      <w:bookmarkStart w:id="101" w:name="_Toc375229871"/>
      <w:bookmarkStart w:id="102" w:name="_Toc419808122"/>
      <w:bookmarkStart w:id="103" w:name="_Toc419808342"/>
      <w:bookmarkStart w:id="104" w:name="_Toc422836673"/>
      <w:r>
        <w:rPr>
          <w:rFonts w:eastAsia="Calibri"/>
          <w:lang w:bidi="ar-SA"/>
        </w:rPr>
        <w:t>Servers and Listeners</w:t>
      </w:r>
      <w:bookmarkEnd w:id="101"/>
      <w:bookmarkEnd w:id="102"/>
      <w:bookmarkEnd w:id="103"/>
      <w:bookmarkEnd w:id="104"/>
    </w:p>
    <w:p w14:paraId="069961DA" w14:textId="77777777" w:rsidR="00665991" w:rsidRDefault="00665991" w:rsidP="00665991">
      <w:pPr>
        <w:pStyle w:val="NormalParagraph"/>
      </w:pPr>
      <w:r>
        <w:t xml:space="preserve">RCS APIs are provided with a client/server model. At any time, for a service, there may be zero or more clients. At any time, a client may be connected to zero or more services. </w:t>
      </w:r>
    </w:p>
    <w:p w14:paraId="454BA231" w14:textId="77777777" w:rsidR="00665991" w:rsidRDefault="00665991" w:rsidP="00665991">
      <w:pPr>
        <w:pStyle w:val="NormalParagraph"/>
      </w:pPr>
      <w:r>
        <w:t xml:space="preserve">Prior to requesting a service, a client connects to that service. </w:t>
      </w:r>
    </w:p>
    <w:p w14:paraId="0199FBE9" w14:textId="77777777" w:rsidR="00665991" w:rsidRDefault="00665991" w:rsidP="00665991">
      <w:pPr>
        <w:pStyle w:val="NormalParagraph"/>
      </w:pPr>
      <w:r>
        <w:t xml:space="preserve">Servers provide RCS services to the clients and notify the registered clients with the events through listeners. Clients request RCS services from the servers by invoking the appropriate API(s). Servers notify clients of RCS events by invoking the appropriate listener (callback functions). For RCS events that a client is required to monitor, the client must supply the listener to the server. </w:t>
      </w:r>
    </w:p>
    <w:p w14:paraId="0B61BF69" w14:textId="77777777" w:rsidR="00665991" w:rsidRDefault="00665991" w:rsidP="00665991">
      <w:pPr>
        <w:pStyle w:val="NormalParagraph"/>
        <w:rPr>
          <w:rFonts w:eastAsia="Calibri"/>
        </w:rPr>
      </w:pPr>
      <w:r>
        <w:t xml:space="preserve">For each service, this document describes all server APIs as well as the set of events that are available for that service. </w:t>
      </w:r>
    </w:p>
    <w:p w14:paraId="3FF8E79A" w14:textId="77777777" w:rsidR="00665991" w:rsidRDefault="00665991" w:rsidP="00665991">
      <w:pPr>
        <w:pStyle w:val="Heading3"/>
        <w:numPr>
          <w:ilvl w:val="2"/>
          <w:numId w:val="40"/>
        </w:numPr>
        <w:suppressAutoHyphens/>
      </w:pPr>
      <w:bookmarkStart w:id="105" w:name="_Toc375229872"/>
      <w:bookmarkStart w:id="106" w:name="_Toc419808123"/>
      <w:bookmarkStart w:id="107" w:name="_Toc419808343"/>
      <w:bookmarkStart w:id="108" w:name="_Toc422836674"/>
      <w:r>
        <w:rPr>
          <w:rFonts w:eastAsia="Calibri"/>
          <w:lang w:bidi="ar-SA"/>
        </w:rPr>
        <w:t>Service</w:t>
      </w:r>
      <w:bookmarkEnd w:id="105"/>
      <w:bookmarkEnd w:id="106"/>
      <w:bookmarkEnd w:id="107"/>
      <w:bookmarkEnd w:id="108"/>
    </w:p>
    <w:p w14:paraId="4AD9D6B9" w14:textId="77777777" w:rsidR="00665991" w:rsidRDefault="00665991" w:rsidP="00665991">
      <w:pPr>
        <w:pStyle w:val="NormalParagraph"/>
      </w:pPr>
      <w:r>
        <w:t>Prior to using a service, a RCS client invokes the appropriate API to create the service</w:t>
      </w:r>
      <w:r>
        <w:rPr>
          <w:rFonts w:eastAsia="Calibri"/>
        </w:rPr>
        <w:t xml:space="preserve">. </w:t>
      </w:r>
      <w:r>
        <w:t>At this time, the client can also register for events by supplying the appropriate listener functions.</w:t>
      </w:r>
    </w:p>
    <w:p w14:paraId="220F5C36" w14:textId="77777777" w:rsidR="00665991" w:rsidRDefault="00665991" w:rsidP="00665991">
      <w:pPr>
        <w:pStyle w:val="NormalParagraph"/>
      </w:pPr>
      <w:r>
        <w:t xml:space="preserve">Once the service is created, the service communicates/notifies its clients about the service availability and/or service-specific functionality changes through the listener supplied by the clients. </w:t>
      </w:r>
    </w:p>
    <w:p w14:paraId="425157C3" w14:textId="77777777" w:rsidR="00665991" w:rsidRDefault="00665991" w:rsidP="00665991">
      <w:pPr>
        <w:pStyle w:val="NormalParagraph"/>
      </w:pPr>
      <w:r>
        <w:t>At any time, a service may have zero or more sessions associated with it.</w:t>
      </w:r>
    </w:p>
    <w:p w14:paraId="45A0AD01" w14:textId="77777777" w:rsidR="00665991" w:rsidRDefault="00665991" w:rsidP="00665991">
      <w:pPr>
        <w:pStyle w:val="NormalParagraph"/>
        <w:rPr>
          <w:rFonts w:eastAsia="Calibri"/>
        </w:rPr>
      </w:pPr>
      <w:r>
        <w:t>When a service is no longer needed, the client can destroy the service by invoking the appropriate API for that service. When a service is destroyed, all the service sessions associated with that service are also terminated.</w:t>
      </w:r>
    </w:p>
    <w:p w14:paraId="4019DF0C" w14:textId="77777777" w:rsidR="00665991" w:rsidRDefault="00665991" w:rsidP="00665991">
      <w:pPr>
        <w:pStyle w:val="Heading3"/>
        <w:numPr>
          <w:ilvl w:val="2"/>
          <w:numId w:val="40"/>
        </w:numPr>
        <w:suppressAutoHyphens/>
      </w:pPr>
      <w:bookmarkStart w:id="109" w:name="_Toc375229873"/>
      <w:bookmarkStart w:id="110" w:name="_Toc419808124"/>
      <w:bookmarkStart w:id="111" w:name="_Toc419808344"/>
      <w:bookmarkStart w:id="112" w:name="_Toc422836675"/>
      <w:r>
        <w:rPr>
          <w:rFonts w:eastAsia="Calibri"/>
        </w:rPr>
        <w:t>Service Session</w:t>
      </w:r>
      <w:bookmarkEnd w:id="109"/>
      <w:bookmarkEnd w:id="110"/>
      <w:bookmarkEnd w:id="111"/>
      <w:bookmarkEnd w:id="112"/>
    </w:p>
    <w:p w14:paraId="3B8EA77A" w14:textId="77777777" w:rsidR="00665991" w:rsidRDefault="00665991" w:rsidP="00665991">
      <w:pPr>
        <w:pStyle w:val="NormalParagraph"/>
      </w:pPr>
      <w:r>
        <w:t xml:space="preserve">A service session is established based on external triggers, e.g. a user attempting to establish a call or upon receipt of an event from the RCS service about a request from a remote user. When a service session is to be established, the appropriate API is invoked. At the time of establishment of a service session, the client registers for events by supplying appropriate listener functions. Each service session is associated with a RCS service. </w:t>
      </w:r>
    </w:p>
    <w:p w14:paraId="6ABBBE2C" w14:textId="77777777" w:rsidR="00665991" w:rsidRDefault="00665991" w:rsidP="00665991">
      <w:pPr>
        <w:pStyle w:val="NormalParagraph"/>
      </w:pPr>
      <w:r>
        <w:t xml:space="preserve">After the service session is created, the RCS service communicates/notifies its clients about the session state through the listeners supplied by the clients. </w:t>
      </w:r>
    </w:p>
    <w:p w14:paraId="3F7B896F" w14:textId="77777777" w:rsidR="00665991" w:rsidRDefault="00665991" w:rsidP="00665991">
      <w:pPr>
        <w:pStyle w:val="NormalParagraph"/>
        <w:rPr>
          <w:rFonts w:eastAsia="Calibri"/>
        </w:rPr>
      </w:pPr>
      <w:r>
        <w:lastRenderedPageBreak/>
        <w:t>At any time, the client can terminate a service session by invoking the appropriate API, for example, based on user action or based on events from the RCS server that indicate a change in the session state.</w:t>
      </w:r>
    </w:p>
    <w:p w14:paraId="01542CF0" w14:textId="77777777" w:rsidR="00665991" w:rsidRDefault="00665991" w:rsidP="00665991">
      <w:pPr>
        <w:pStyle w:val="Heading2"/>
        <w:numPr>
          <w:ilvl w:val="1"/>
          <w:numId w:val="40"/>
        </w:numPr>
        <w:suppressAutoHyphens/>
      </w:pPr>
      <w:bookmarkStart w:id="113" w:name="_Toc375229874"/>
      <w:bookmarkStart w:id="114" w:name="_Toc419808125"/>
      <w:bookmarkStart w:id="115" w:name="_Toc419808345"/>
      <w:bookmarkStart w:id="116" w:name="_Toc422836676"/>
      <w:r>
        <w:rPr>
          <w:rFonts w:eastAsia="Calibri"/>
          <w:lang w:bidi="ar-SA"/>
        </w:rPr>
        <w:t>Service Version/Available/Unavailable</w:t>
      </w:r>
      <w:bookmarkEnd w:id="113"/>
      <w:bookmarkEnd w:id="114"/>
      <w:bookmarkEnd w:id="115"/>
      <w:bookmarkEnd w:id="116"/>
    </w:p>
    <w:p w14:paraId="154C9CDA" w14:textId="77777777" w:rsidR="00665991" w:rsidRDefault="00665991" w:rsidP="00665991">
      <w:pPr>
        <w:pStyle w:val="NormalParagraph"/>
      </w:pPr>
      <w:r>
        <w:t>Each service is associated with a specific client. Services are designed to allow each service to have its own service version and its availability/unavailability attribute independently. Each service follows the same template API to provide versioning information and has the same type of listener functions through which the service informs its clients about specific service status.</w:t>
      </w:r>
    </w:p>
    <w:p w14:paraId="372A0A60" w14:textId="77777777" w:rsidR="00665991" w:rsidRDefault="00665991" w:rsidP="00665991">
      <w:pPr>
        <w:pStyle w:val="Heading1"/>
        <w:numPr>
          <w:ilvl w:val="0"/>
          <w:numId w:val="30"/>
        </w:numPr>
        <w:suppressAutoHyphens/>
      </w:pPr>
      <w:bookmarkStart w:id="117" w:name="_Toc375229875"/>
      <w:bookmarkStart w:id="118" w:name="_Toc419808126"/>
      <w:bookmarkStart w:id="119" w:name="_Toc419808346"/>
      <w:bookmarkStart w:id="120" w:name="_Toc422836677"/>
      <w:r>
        <w:t>Android API</w:t>
      </w:r>
      <w:bookmarkEnd w:id="117"/>
      <w:bookmarkEnd w:id="118"/>
      <w:bookmarkEnd w:id="119"/>
      <w:bookmarkEnd w:id="120"/>
    </w:p>
    <w:p w14:paraId="62DCC62C" w14:textId="77777777" w:rsidR="00665991" w:rsidRDefault="00665991" w:rsidP="00665991">
      <w:pPr>
        <w:pStyle w:val="NormalParagraph"/>
      </w:pPr>
      <w:r>
        <w:rPr>
          <w:lang w:bidi="bn-BD"/>
        </w:rPr>
        <w:t>See also a detailed Javadoc of the Android API from the RCJTA web site (</w:t>
      </w:r>
      <w:hyperlink r:id="rId19" w:history="1">
        <w:r>
          <w:rPr>
            <w:rStyle w:val="Hyperlink"/>
          </w:rPr>
          <w:t>https://code.google.com/p/rcsjta/</w:t>
        </w:r>
      </w:hyperlink>
      <w:r>
        <w:rPr>
          <w:lang w:bidi="bn-BD"/>
        </w:rPr>
        <w:t xml:space="preserve">). </w:t>
      </w:r>
    </w:p>
    <w:p w14:paraId="4AAB7E78" w14:textId="77777777" w:rsidR="00665991" w:rsidRPr="00090E7B" w:rsidRDefault="00665991" w:rsidP="00665991">
      <w:pPr>
        <w:pStyle w:val="ListParagraph"/>
        <w:keepNext/>
        <w:keepLines/>
        <w:numPr>
          <w:ilvl w:val="0"/>
          <w:numId w:val="40"/>
        </w:numPr>
        <w:suppressAutoHyphens/>
        <w:spacing w:before="240" w:after="60"/>
        <w:contextualSpacing w:val="0"/>
        <w:jc w:val="left"/>
        <w:outlineLvl w:val="1"/>
        <w:rPr>
          <w:rFonts w:eastAsia="Times New Roman" w:cs="Arial"/>
          <w:b/>
          <w:bCs/>
          <w:iCs/>
          <w:vanish/>
          <w:sz w:val="24"/>
          <w:szCs w:val="28"/>
          <w:lang w:eastAsia="en-US"/>
        </w:rPr>
      </w:pPr>
      <w:bookmarkStart w:id="121" w:name="_Toc419122750"/>
      <w:bookmarkStart w:id="122" w:name="_Toc419282465"/>
      <w:bookmarkStart w:id="123" w:name="_Toc419282520"/>
      <w:bookmarkStart w:id="124" w:name="_Toc419807619"/>
      <w:bookmarkStart w:id="125" w:name="_Toc419808127"/>
      <w:bookmarkStart w:id="126" w:name="_Toc419808300"/>
      <w:bookmarkStart w:id="127" w:name="_Toc419808347"/>
      <w:bookmarkStart w:id="128" w:name="_Toc422836515"/>
      <w:bookmarkStart w:id="129" w:name="_Toc422836561"/>
      <w:bookmarkStart w:id="130" w:name="_Toc422836678"/>
      <w:bookmarkEnd w:id="121"/>
      <w:bookmarkEnd w:id="122"/>
      <w:bookmarkEnd w:id="123"/>
      <w:bookmarkEnd w:id="124"/>
      <w:bookmarkEnd w:id="125"/>
      <w:bookmarkEnd w:id="126"/>
      <w:bookmarkEnd w:id="127"/>
      <w:bookmarkEnd w:id="128"/>
      <w:bookmarkEnd w:id="129"/>
      <w:bookmarkEnd w:id="130"/>
    </w:p>
    <w:p w14:paraId="301F9E6E" w14:textId="77777777" w:rsidR="00665991" w:rsidRDefault="00665991" w:rsidP="00665991">
      <w:pPr>
        <w:pStyle w:val="Heading2"/>
        <w:numPr>
          <w:ilvl w:val="1"/>
          <w:numId w:val="40"/>
        </w:numPr>
        <w:suppressAutoHyphens/>
      </w:pPr>
      <w:bookmarkStart w:id="131" w:name="_Toc375229876"/>
      <w:bookmarkStart w:id="132" w:name="_Toc419808128"/>
      <w:bookmarkStart w:id="133" w:name="_Toc419808348"/>
      <w:bookmarkStart w:id="134" w:name="_Toc422836679"/>
      <w:r>
        <w:t>Components Interaction</w:t>
      </w:r>
      <w:bookmarkEnd w:id="131"/>
      <w:bookmarkEnd w:id="132"/>
      <w:bookmarkEnd w:id="133"/>
      <w:bookmarkEnd w:id="134"/>
    </w:p>
    <w:p w14:paraId="480DBDD3" w14:textId="77777777" w:rsidR="00665991" w:rsidRDefault="00665991" w:rsidP="00665991">
      <w:pPr>
        <w:pStyle w:val="NormalParagraph"/>
      </w:pPr>
      <w:r>
        <w:rPr>
          <w:lang w:bidi="bn-BD"/>
        </w:rPr>
        <w:t>Each of the Terminal APIs for Android defines their interaction individually and how they can be used by an Android Application.</w:t>
      </w:r>
    </w:p>
    <w:p w14:paraId="523815A7" w14:textId="77777777" w:rsidR="00665991" w:rsidRDefault="00665991" w:rsidP="00665991">
      <w:pPr>
        <w:pStyle w:val="Heading3"/>
        <w:numPr>
          <w:ilvl w:val="2"/>
          <w:numId w:val="40"/>
        </w:numPr>
        <w:suppressAutoHyphens/>
      </w:pPr>
      <w:bookmarkStart w:id="135" w:name="_Toc375229877"/>
      <w:bookmarkStart w:id="136" w:name="_Toc419808129"/>
      <w:bookmarkStart w:id="137" w:name="_Toc419808349"/>
      <w:bookmarkStart w:id="138" w:name="_Toc422836680"/>
      <w:r>
        <w:t>New service application</w:t>
      </w:r>
      <w:bookmarkEnd w:id="135"/>
      <w:bookmarkEnd w:id="136"/>
      <w:bookmarkEnd w:id="137"/>
      <w:bookmarkEnd w:id="138"/>
    </w:p>
    <w:p w14:paraId="4CA384E1" w14:textId="77777777" w:rsidR="00665991" w:rsidRPr="00114F5D" w:rsidRDefault="00665991" w:rsidP="00665991">
      <w:pPr>
        <w:pStyle w:val="NormalParagraph"/>
        <w:rPr>
          <w:rFonts w:eastAsia="Arial"/>
          <w:lang w:bidi="bn-BD"/>
        </w:rPr>
      </w:pPr>
      <w:r>
        <w:rPr>
          <w:lang w:bidi="bn-BD"/>
        </w:rPr>
        <w:t>When an Android application wants to define a new service, it needs to add its feature tag as meta-data value in its Android Application Manifest. The RCS Service Tag also needs to be accompanied by the feature tag. Refer to [PRD RCC.60]</w:t>
      </w:r>
      <w:r>
        <w:rPr>
          <w:rFonts w:eastAsia="Arial"/>
          <w:lang w:bidi="bn-BD"/>
        </w:rPr>
        <w:t xml:space="preserve"> </w:t>
      </w:r>
      <w:r>
        <w:rPr>
          <w:lang w:bidi="bn-BD"/>
        </w:rPr>
        <w:t>for exact definitions of possible feature tags.</w:t>
      </w:r>
    </w:p>
    <w:p w14:paraId="382D8414" w14:textId="77777777" w:rsidR="00665991" w:rsidRDefault="00665991" w:rsidP="00665991">
      <w:pPr>
        <w:pStyle w:val="Heading3"/>
        <w:numPr>
          <w:ilvl w:val="2"/>
          <w:numId w:val="40"/>
        </w:numPr>
        <w:suppressAutoHyphens/>
      </w:pPr>
      <w:bookmarkStart w:id="139" w:name="_Toc375229878"/>
      <w:bookmarkStart w:id="140" w:name="_Toc419808130"/>
      <w:bookmarkStart w:id="141" w:name="_Toc419808350"/>
      <w:bookmarkStart w:id="142" w:name="_Toc422836681"/>
      <w:r>
        <w:t>Constraints</w:t>
      </w:r>
      <w:bookmarkEnd w:id="139"/>
      <w:bookmarkEnd w:id="140"/>
      <w:bookmarkEnd w:id="141"/>
      <w:bookmarkEnd w:id="142"/>
    </w:p>
    <w:p w14:paraId="4530D306" w14:textId="77777777" w:rsidR="00665991" w:rsidRDefault="00665991" w:rsidP="00665991">
      <w:pPr>
        <w:pStyle w:val="NormalParagraph"/>
      </w:pPr>
      <w:r>
        <w:rPr>
          <w:lang w:bidi="bn-BD"/>
        </w:rPr>
        <w:t>Following constraints apply:</w:t>
      </w:r>
    </w:p>
    <w:p w14:paraId="7D1C6C43" w14:textId="77777777" w:rsidR="00665991" w:rsidRDefault="00665991" w:rsidP="00665991">
      <w:pPr>
        <w:pStyle w:val="ListNumber"/>
        <w:numPr>
          <w:ilvl w:val="0"/>
          <w:numId w:val="42"/>
        </w:numPr>
        <w:suppressAutoHyphens/>
        <w:contextualSpacing w:val="0"/>
      </w:pPr>
      <w:r>
        <w:t>Only a single RCS Stack can be active on a device. This constraint limits the possibilities for deployment of additional RCS Stacks with the Terminal API, as they cannot replace the package of a previously installed stack on the device. This constraint could be avoided if the Terminal APIs could be retrieved dynamically instead of static package reference.</w:t>
      </w:r>
    </w:p>
    <w:p w14:paraId="4672336F" w14:textId="77777777" w:rsidR="00665991" w:rsidRDefault="00665991" w:rsidP="00665991">
      <w:pPr>
        <w:pStyle w:val="ListNumber"/>
        <w:numPr>
          <w:ilvl w:val="0"/>
          <w:numId w:val="42"/>
        </w:numPr>
        <w:suppressAutoHyphens/>
        <w:contextualSpacing w:val="0"/>
      </w:pPr>
      <w:r>
        <w:t>When multiple applications are present, that support the same type of service notifications, multiple notification may be placed in the Notification Tray, if each application handles the broadcasted intent.</w:t>
      </w:r>
    </w:p>
    <w:p w14:paraId="262C1526" w14:textId="77777777" w:rsidR="00665991" w:rsidRDefault="00665991" w:rsidP="00665991">
      <w:pPr>
        <w:pStyle w:val="ListNumber"/>
        <w:numPr>
          <w:ilvl w:val="0"/>
          <w:numId w:val="42"/>
        </w:numPr>
        <w:suppressAutoHyphens/>
        <w:contextualSpacing w:val="0"/>
      </w:pPr>
      <w:r>
        <w:t>Trusted application can only run if any IMS Stack is running. This means trusted applications can only be dynamically registered/de-registered. They are not allowed to be part of initial registration application set. Any exceptions need to be carefully considered.</w:t>
      </w:r>
    </w:p>
    <w:p w14:paraId="043414E5" w14:textId="77777777" w:rsidR="00665991" w:rsidRDefault="00665991" w:rsidP="00665991">
      <w:pPr>
        <w:pStyle w:val="Heading2"/>
        <w:numPr>
          <w:ilvl w:val="1"/>
          <w:numId w:val="40"/>
        </w:numPr>
        <w:suppressAutoHyphens/>
      </w:pPr>
      <w:bookmarkStart w:id="143" w:name="_Toc351497313"/>
      <w:bookmarkStart w:id="144" w:name="_Toc375229879"/>
      <w:bookmarkStart w:id="145" w:name="_Toc419808131"/>
      <w:bookmarkStart w:id="146" w:name="_Toc419808351"/>
      <w:bookmarkStart w:id="147" w:name="_Toc422836682"/>
      <w:bookmarkEnd w:id="143"/>
      <w:r>
        <w:t>Security</w:t>
      </w:r>
      <w:bookmarkEnd w:id="144"/>
      <w:bookmarkEnd w:id="145"/>
      <w:bookmarkEnd w:id="146"/>
      <w:bookmarkEnd w:id="147"/>
    </w:p>
    <w:p w14:paraId="5D12509C" w14:textId="77777777" w:rsidR="00665991" w:rsidRDefault="00665991" w:rsidP="00665991">
      <w:pPr>
        <w:pStyle w:val="NormalParagraph"/>
      </w:pPr>
      <w:r>
        <w:rPr>
          <w:lang w:bidi="bn-BD"/>
        </w:rPr>
        <w:t xml:space="preserve">Most of the RCS APIs provide access to sensitive functionality, either because they enable access to privacy-sensitive information or because they can cause charges to be incurred for network and service usage. In addition, certain APIs expose the internal functionality of the </w:t>
      </w:r>
      <w:r>
        <w:rPr>
          <w:lang w:bidi="bn-BD"/>
        </w:rPr>
        <w:lastRenderedPageBreak/>
        <w:t>stack, and abuse of those APIs could compromise the integrity of the stack or the RCS services.</w:t>
      </w:r>
    </w:p>
    <w:p w14:paraId="22AB4C16" w14:textId="77777777" w:rsidR="00665991" w:rsidRDefault="00665991" w:rsidP="00665991">
      <w:pPr>
        <w:pStyle w:val="Heading3"/>
        <w:numPr>
          <w:ilvl w:val="2"/>
          <w:numId w:val="40"/>
        </w:numPr>
        <w:suppressAutoHyphens/>
      </w:pPr>
      <w:bookmarkStart w:id="148" w:name="_Toc419808132"/>
      <w:bookmarkStart w:id="149" w:name="_Toc419808352"/>
      <w:bookmarkStart w:id="150" w:name="_Toc422836683"/>
      <w:r>
        <w:t>Service API Access Control</w:t>
      </w:r>
      <w:bookmarkEnd w:id="148"/>
      <w:bookmarkEnd w:id="149"/>
      <w:bookmarkEnd w:id="150"/>
    </w:p>
    <w:p w14:paraId="2092B28C" w14:textId="77777777" w:rsidR="00665991" w:rsidRDefault="00665991" w:rsidP="00665991">
      <w:pPr>
        <w:pStyle w:val="NormalParagraph"/>
      </w:pPr>
      <w:r>
        <w:t>The Service APIs are sensitive and their abuse could compromise the integrity of the stack or the RCS services. Access is therefore restricted so that they may only be used by authorised RCS Extensions, through OEM signing, embedding in system folder, or another solution mutually agreed between MNO and OEM.RCS service API exposes privacy-sensitive information or may trigger service charges, the user must grant a general permission for any application to use that API.</w:t>
      </w:r>
    </w:p>
    <w:p w14:paraId="36D8746F" w14:textId="77777777" w:rsidR="00665991" w:rsidRDefault="00665991" w:rsidP="00665991">
      <w:pPr>
        <w:pStyle w:val="Heading2"/>
        <w:numPr>
          <w:ilvl w:val="1"/>
          <w:numId w:val="40"/>
        </w:numPr>
        <w:suppressAutoHyphens/>
      </w:pPr>
      <w:bookmarkStart w:id="151" w:name="_Toc375229880"/>
      <w:bookmarkStart w:id="152" w:name="_Toc419808133"/>
      <w:bookmarkStart w:id="153" w:name="_Toc419808353"/>
      <w:bookmarkStart w:id="154" w:name="_Toc422836684"/>
      <w:r>
        <w:t>UX API</w:t>
      </w:r>
      <w:bookmarkEnd w:id="151"/>
      <w:bookmarkEnd w:id="152"/>
      <w:bookmarkEnd w:id="153"/>
      <w:bookmarkEnd w:id="154"/>
    </w:p>
    <w:p w14:paraId="28F79C6B" w14:textId="77777777" w:rsidR="00665991" w:rsidRDefault="00665991" w:rsidP="00665991">
      <w:pPr>
        <w:pStyle w:val="NormalParagraph"/>
      </w:pPr>
      <w:r>
        <w:rPr>
          <w:lang w:bidi="bn-BD"/>
        </w:rPr>
        <w:t>This API offers:</w:t>
      </w:r>
    </w:p>
    <w:p w14:paraId="3E388365" w14:textId="77777777" w:rsidR="00665991" w:rsidRDefault="00665991" w:rsidP="00665991">
      <w:pPr>
        <w:pStyle w:val="ListBullet1"/>
      </w:pPr>
      <w:r>
        <w:t xml:space="preserve">Intents which permit to link RCS applications with other third party applications installed on the device. </w:t>
      </w:r>
    </w:p>
    <w:p w14:paraId="1915A152" w14:textId="77777777" w:rsidR="00665991" w:rsidRDefault="00665991" w:rsidP="00665991">
      <w:pPr>
        <w:pStyle w:val="ListBullet1"/>
      </w:pPr>
      <w:r>
        <w:t>Methods to discover existing RCS services on the device and their activation states.</w:t>
      </w:r>
    </w:p>
    <w:p w14:paraId="6DDA8248" w14:textId="77777777" w:rsidR="00665991" w:rsidRDefault="00665991" w:rsidP="00665991">
      <w:pPr>
        <w:pStyle w:val="Heading3"/>
        <w:numPr>
          <w:ilvl w:val="2"/>
          <w:numId w:val="40"/>
        </w:numPr>
        <w:suppressAutoHyphens/>
      </w:pPr>
      <w:bookmarkStart w:id="155" w:name="_Toc375229881"/>
      <w:bookmarkStart w:id="156" w:name="_Toc419808134"/>
      <w:bookmarkStart w:id="157" w:name="_Toc419808354"/>
      <w:bookmarkStart w:id="158" w:name="_Toc422836685"/>
      <w:r>
        <w:t>Package</w:t>
      </w:r>
      <w:bookmarkEnd w:id="155"/>
      <w:bookmarkEnd w:id="156"/>
      <w:bookmarkEnd w:id="157"/>
      <w:bookmarkEnd w:id="158"/>
    </w:p>
    <w:p w14:paraId="72C4E689" w14:textId="77777777" w:rsidR="00665991" w:rsidRPr="008C4E32" w:rsidRDefault="00665991" w:rsidP="00665991">
      <w:pPr>
        <w:pStyle w:val="NormalParagraph"/>
      </w:pPr>
      <w:r>
        <w:t xml:space="preserve">Package name </w:t>
      </w:r>
      <w:r>
        <w:rPr>
          <w:b/>
        </w:rPr>
        <w:t>com.gsma.services.rcs</w:t>
      </w:r>
    </w:p>
    <w:p w14:paraId="06CD02A5" w14:textId="77777777" w:rsidR="00665991" w:rsidRPr="00841F16" w:rsidRDefault="00665991" w:rsidP="00665991">
      <w:pPr>
        <w:pStyle w:val="Heading3"/>
        <w:numPr>
          <w:ilvl w:val="2"/>
          <w:numId w:val="40"/>
        </w:numPr>
        <w:suppressAutoHyphens/>
      </w:pPr>
      <w:bookmarkStart w:id="159" w:name="_Toc375229882"/>
      <w:bookmarkStart w:id="160" w:name="_Toc419808135"/>
      <w:bookmarkStart w:id="161" w:name="_Toc419808355"/>
      <w:bookmarkStart w:id="162" w:name="_Toc422836686"/>
      <w:r>
        <w:t>Methods and Callbacks</w:t>
      </w:r>
      <w:bookmarkEnd w:id="159"/>
      <w:bookmarkEnd w:id="160"/>
      <w:bookmarkEnd w:id="161"/>
      <w:bookmarkEnd w:id="162"/>
    </w:p>
    <w:p w14:paraId="01EB2493" w14:textId="77777777" w:rsidR="00665991" w:rsidRDefault="00665991" w:rsidP="00665991">
      <w:pPr>
        <w:pStyle w:val="ListBullet1"/>
        <w:numPr>
          <w:ilvl w:val="0"/>
          <w:numId w:val="0"/>
        </w:numPr>
      </w:pPr>
      <w:r w:rsidRPr="008C4E32">
        <w:rPr>
          <w:color w:val="000000"/>
        </w:rPr>
        <w:t xml:space="preserve">Class </w:t>
      </w:r>
      <w:r>
        <w:rPr>
          <w:b/>
          <w:bCs/>
          <w:color w:val="000000"/>
          <w:lang w:eastAsia="en-US"/>
        </w:rPr>
        <w:t>RcsService</w:t>
      </w:r>
      <w:r>
        <w:rPr>
          <w:b/>
          <w:color w:val="000000"/>
          <w:lang w:eastAsia="en-US"/>
        </w:rPr>
        <w:t>Control</w:t>
      </w:r>
      <w:r w:rsidRPr="008C4E32">
        <w:rPr>
          <w:b/>
          <w:color w:val="000000"/>
        </w:rPr>
        <w:t>:</w:t>
      </w:r>
    </w:p>
    <w:p w14:paraId="34E6CA75" w14:textId="77777777" w:rsidR="00665991" w:rsidRPr="000230CC" w:rsidRDefault="00665991" w:rsidP="00665991">
      <w:pPr>
        <w:pStyle w:val="ListBullet1"/>
        <w:numPr>
          <w:ilvl w:val="0"/>
          <w:numId w:val="0"/>
        </w:numPr>
        <w:spacing w:before="120"/>
        <w:contextualSpacing w:val="0"/>
      </w:pPr>
      <w:r>
        <w:t>This class is a utility to control the activation of the RCS service.</w:t>
      </w:r>
    </w:p>
    <w:p w14:paraId="14F1C70C" w14:textId="77777777" w:rsidR="00665991" w:rsidRPr="008C4E32" w:rsidRDefault="00665991" w:rsidP="00665991">
      <w:pPr>
        <w:pStyle w:val="ListBullet1"/>
        <w:numPr>
          <w:ilvl w:val="0"/>
          <w:numId w:val="26"/>
        </w:numPr>
        <w:tabs>
          <w:tab w:val="clear" w:pos="680"/>
        </w:tabs>
        <w:suppressAutoHyphens/>
        <w:spacing w:before="120"/>
        <w:contextualSpacing w:val="0"/>
      </w:pPr>
      <w:r>
        <w:rPr>
          <w:color w:val="000000"/>
        </w:rPr>
        <w:t>Constant: RCS stack package name</w:t>
      </w:r>
    </w:p>
    <w:p w14:paraId="1A6DC7FE" w14:textId="77777777" w:rsidR="00665991" w:rsidRDefault="00665991" w:rsidP="00665991">
      <w:pPr>
        <w:pStyle w:val="ASN1Code"/>
        <w:ind w:left="720"/>
        <w:rPr>
          <w:color w:val="000000"/>
        </w:rPr>
      </w:pPr>
      <w:r>
        <w:t>final static String RCS_STACK_PACKAGENAME = "com.gsma.rcs"</w:t>
      </w:r>
    </w:p>
    <w:p w14:paraId="009E0A55" w14:textId="77777777" w:rsidR="00665991" w:rsidRDefault="00665991" w:rsidP="00665991">
      <w:pPr>
        <w:pStyle w:val="ASN1Code"/>
        <w:ind w:left="680"/>
        <w:rPr>
          <w:color w:val="000000"/>
        </w:rPr>
      </w:pPr>
    </w:p>
    <w:p w14:paraId="49FF150D" w14:textId="77777777" w:rsidR="00665991" w:rsidRDefault="00665991" w:rsidP="00665991">
      <w:pPr>
        <w:pStyle w:val="ASN1Code"/>
        <w:ind w:left="680"/>
        <w:rPr>
          <w:color w:val="000000"/>
          <w:szCs w:val="20"/>
        </w:rPr>
      </w:pPr>
      <w:r>
        <w:rPr>
          <w:color w:val="000000"/>
        </w:rPr>
        <w:t>Method: returns a singleton instance of the RcsServiceControl class.static RcsServiceControl getInstance(Context ctx)</w:t>
      </w:r>
    </w:p>
    <w:p w14:paraId="59D77A13" w14:textId="77777777" w:rsidR="00665991" w:rsidRDefault="00665991" w:rsidP="00665991">
      <w:pPr>
        <w:pStyle w:val="ASN1Code"/>
        <w:ind w:left="680"/>
        <w:rPr>
          <w:color w:val="000000"/>
          <w:szCs w:val="20"/>
        </w:rPr>
      </w:pPr>
    </w:p>
    <w:p w14:paraId="3A7314D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if the RCS stack is installed and not disabled on the device.</w:t>
      </w:r>
    </w:p>
    <w:p w14:paraId="6BF3C2E3" w14:textId="77777777" w:rsidR="00665991" w:rsidRDefault="00665991" w:rsidP="00665991">
      <w:pPr>
        <w:pStyle w:val="ASN1Code"/>
        <w:ind w:left="680"/>
        <w:rPr>
          <w:color w:val="000000"/>
          <w:szCs w:val="20"/>
        </w:rPr>
      </w:pPr>
      <w:r>
        <w:rPr>
          <w:color w:val="000000"/>
        </w:rPr>
        <w:t>boolean isAvailable()</w:t>
      </w:r>
    </w:p>
    <w:p w14:paraId="01887A8D" w14:textId="77777777" w:rsidR="00665991" w:rsidRDefault="00665991" w:rsidP="00665991">
      <w:pPr>
        <w:pStyle w:val="ASN1Code"/>
        <w:ind w:left="680"/>
        <w:rPr>
          <w:color w:val="000000"/>
          <w:szCs w:val="20"/>
        </w:rPr>
      </w:pPr>
    </w:p>
    <w:p w14:paraId="6BD21EE7" w14:textId="77777777" w:rsidR="00665991" w:rsidRDefault="00665991" w:rsidP="00665991">
      <w:pPr>
        <w:pStyle w:val="ListBullet1"/>
        <w:numPr>
          <w:ilvl w:val="0"/>
          <w:numId w:val="26"/>
        </w:numPr>
        <w:tabs>
          <w:tab w:val="clear" w:pos="680"/>
        </w:tabs>
        <w:suppressAutoHyphens/>
        <w:contextualSpacing w:val="0"/>
        <w:rPr>
          <w:color w:val="000000"/>
        </w:rPr>
      </w:pPr>
      <w:r w:rsidRPr="008C4E32">
        <w:rPr>
          <w:color w:val="000000"/>
        </w:rPr>
        <w:t xml:space="preserve">Method: </w:t>
      </w:r>
      <w:r>
        <w:rPr>
          <w:color w:val="000000"/>
        </w:rPr>
        <w:t>returns true if the RCS stack is marked as active on the device.</w:t>
      </w:r>
    </w:p>
    <w:p w14:paraId="76F88026" w14:textId="77777777" w:rsidR="00665991" w:rsidRDefault="00665991" w:rsidP="00665991">
      <w:pPr>
        <w:pStyle w:val="ASN1Code"/>
        <w:ind w:left="680"/>
        <w:rPr>
          <w:color w:val="000000"/>
          <w:szCs w:val="20"/>
        </w:rPr>
      </w:pPr>
      <w:r>
        <w:rPr>
          <w:color w:val="000000"/>
        </w:rPr>
        <w:t>boolean isActivated()</w:t>
      </w:r>
    </w:p>
    <w:p w14:paraId="36591D54" w14:textId="77777777" w:rsidR="00665991" w:rsidRDefault="00665991" w:rsidP="00665991">
      <w:pPr>
        <w:pStyle w:val="ASN1Code"/>
        <w:ind w:left="680"/>
        <w:rPr>
          <w:color w:val="000000"/>
          <w:szCs w:val="20"/>
        </w:rPr>
      </w:pPr>
    </w:p>
    <w:p w14:paraId="13C6EC2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if the RCS stack deactivation/activation is allowed by the client.</w:t>
      </w:r>
    </w:p>
    <w:p w14:paraId="515F007E" w14:textId="77777777" w:rsidR="00665991" w:rsidRDefault="00665991" w:rsidP="00665991">
      <w:pPr>
        <w:pStyle w:val="ASN1Code"/>
        <w:ind w:left="680"/>
        <w:rPr>
          <w:color w:val="000000"/>
          <w:szCs w:val="20"/>
        </w:rPr>
      </w:pPr>
      <w:bookmarkStart w:id="163" w:name="_Toc368471092"/>
      <w:bookmarkStart w:id="164" w:name="_Toc368471093"/>
      <w:bookmarkStart w:id="165" w:name="_Toc368471094"/>
      <w:bookmarkStart w:id="166" w:name="_Toc368471095"/>
      <w:bookmarkStart w:id="167" w:name="_Toc368471096"/>
      <w:bookmarkEnd w:id="163"/>
      <w:bookmarkEnd w:id="164"/>
      <w:bookmarkEnd w:id="165"/>
      <w:bookmarkEnd w:id="166"/>
      <w:bookmarkEnd w:id="167"/>
      <w:r>
        <w:rPr>
          <w:color w:val="000000"/>
        </w:rPr>
        <w:t>boolean isActivationModeChangeable()</w:t>
      </w:r>
    </w:p>
    <w:p w14:paraId="44A2B791" w14:textId="77777777" w:rsidR="00665991" w:rsidRDefault="00665991" w:rsidP="00665991">
      <w:pPr>
        <w:pStyle w:val="ASN1Code"/>
        <w:ind w:left="680"/>
        <w:rPr>
          <w:color w:val="000000"/>
          <w:szCs w:val="20"/>
        </w:rPr>
      </w:pPr>
    </w:p>
    <w:p w14:paraId="31690EB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permits deactivation/activation of the RCS stack in case these operations are allowed (see isStackActivationStatusChangeable) or else throws an </w:t>
      </w:r>
      <w:r w:rsidRPr="00841F16">
        <w:rPr>
          <w:bCs/>
        </w:rPr>
        <w:t>Rcs</w:t>
      </w:r>
      <w:r>
        <w:rPr>
          <w:bCs/>
        </w:rPr>
        <w:t>PermissionDenied</w:t>
      </w:r>
      <w:r w:rsidRPr="00841F16">
        <w:rPr>
          <w:bCs/>
        </w:rPr>
        <w:t>Exception</w:t>
      </w:r>
      <w:r>
        <w:rPr>
          <w:color w:val="000000"/>
        </w:rPr>
        <w:t>.</w:t>
      </w:r>
    </w:p>
    <w:p w14:paraId="26656E0D" w14:textId="77777777" w:rsidR="00665991" w:rsidRDefault="00665991" w:rsidP="00665991">
      <w:pPr>
        <w:pStyle w:val="ASN1Code"/>
        <w:ind w:left="680"/>
        <w:rPr>
          <w:color w:val="000000"/>
        </w:rPr>
      </w:pPr>
      <w:r>
        <w:rPr>
          <w:color w:val="000000"/>
        </w:rPr>
        <w:t>void setActivationMode(Boolean active)</w:t>
      </w:r>
      <w:r>
        <w:rPr>
          <w:color w:val="000000"/>
        </w:rPr>
        <w:br/>
      </w:r>
    </w:p>
    <w:p w14:paraId="1C3BA2B8" w14:textId="77777777" w:rsidR="00665991" w:rsidRDefault="00665991" w:rsidP="00665991">
      <w:pPr>
        <w:pStyle w:val="ListBullet1"/>
        <w:numPr>
          <w:ilvl w:val="0"/>
          <w:numId w:val="24"/>
        </w:numPr>
        <w:tabs>
          <w:tab w:val="clear" w:pos="680"/>
        </w:tabs>
        <w:suppressAutoHyphens/>
        <w:contextualSpacing w:val="0"/>
        <w:rPr>
          <w:color w:val="000000"/>
        </w:rPr>
      </w:pPr>
      <w:r>
        <w:lastRenderedPageBreak/>
        <w:t>Method: returns true if the RCS service is started.</w:t>
      </w:r>
    </w:p>
    <w:p w14:paraId="36DE36F3" w14:textId="77777777" w:rsidR="00665991" w:rsidRDefault="00665991" w:rsidP="00665991">
      <w:pPr>
        <w:pStyle w:val="ASN1Code"/>
        <w:ind w:left="680"/>
      </w:pPr>
      <w:r>
        <w:rPr>
          <w:color w:val="000000"/>
        </w:rPr>
        <w:t>boolean isServiceStarted()</w:t>
      </w:r>
    </w:p>
    <w:p w14:paraId="05EED469" w14:textId="77777777" w:rsidR="00665991" w:rsidRDefault="00665991" w:rsidP="00665991">
      <w:pPr>
        <w:pStyle w:val="ASN1Code"/>
        <w:ind w:left="680"/>
      </w:pPr>
    </w:p>
    <w:p w14:paraId="3657623D" w14:textId="77777777" w:rsidR="00665991" w:rsidRDefault="00665991" w:rsidP="00665991">
      <w:pPr>
        <w:rPr>
          <w:color w:val="000000"/>
          <w:lang w:eastAsia="en-US"/>
        </w:rPr>
      </w:pPr>
      <w:r>
        <w:rPr>
          <w:color w:val="000000"/>
          <w:lang w:eastAsia="en-US"/>
        </w:rPr>
        <w:t xml:space="preserve">Class </w:t>
      </w:r>
      <w:r>
        <w:rPr>
          <w:b/>
          <w:color w:val="000000"/>
          <w:lang w:eastAsia="en-US"/>
        </w:rPr>
        <w:t>Intents.Service</w:t>
      </w:r>
      <w:r w:rsidRPr="008C4E32">
        <w:rPr>
          <w:b/>
          <w:color w:val="000000"/>
        </w:rPr>
        <w:t>:</w:t>
      </w:r>
    </w:p>
    <w:p w14:paraId="51608A70" w14:textId="77777777" w:rsidR="00665991" w:rsidRPr="008C4E32" w:rsidRDefault="00665991" w:rsidP="00665991">
      <w:r>
        <w:rPr>
          <w:color w:val="000000"/>
          <w:lang w:eastAsia="en-US"/>
        </w:rPr>
        <w:t>This class defines intents to handle the RCS stack activation.</w:t>
      </w:r>
    </w:p>
    <w:p w14:paraId="7FABC114" w14:textId="77777777" w:rsidR="00665991" w:rsidRPr="008C4E32" w:rsidRDefault="00665991" w:rsidP="00665991">
      <w:pPr>
        <w:numPr>
          <w:ilvl w:val="0"/>
          <w:numId w:val="47"/>
        </w:numPr>
        <w:suppressAutoHyphens/>
      </w:pPr>
      <w:r>
        <w:rPr>
          <w:color w:val="000000"/>
          <w:lang w:eastAsia="en-US"/>
        </w:rPr>
        <w:t xml:space="preserve">Intent: this intent is used to </w:t>
      </w:r>
      <w:r>
        <w:t>check if</w:t>
      </w:r>
      <w:r w:rsidRPr="008C4E32">
        <w:t xml:space="preserve"> RCS </w:t>
      </w:r>
      <w:r>
        <w:t>stack is activated</w:t>
      </w:r>
      <w:r w:rsidRPr="008C4E32">
        <w:t>.</w:t>
      </w:r>
    </w:p>
    <w:p w14:paraId="7B1B06A9" w14:textId="77777777" w:rsidR="00665991" w:rsidRDefault="00665991" w:rsidP="00665991"/>
    <w:p w14:paraId="56DB7EE6" w14:textId="77777777" w:rsidR="00665991" w:rsidRPr="008C4E32" w:rsidRDefault="00665991" w:rsidP="00665991">
      <w:pPr>
        <w:pStyle w:val="ASN1Code"/>
        <w:ind w:left="720"/>
      </w:pPr>
      <w:r w:rsidRPr="008C4E32">
        <w:t>static final String ACTION_</w:t>
      </w:r>
      <w:r>
        <w:t>GET_ACTIVATION_MODE = "</w:t>
      </w:r>
      <w:r w:rsidRPr="008C4E32">
        <w:t>com.gsma.services.rcs.action.</w:t>
      </w:r>
      <w:r>
        <w:t>GET_ACTIVATION_MODE"</w:t>
      </w:r>
    </w:p>
    <w:p w14:paraId="3DA020FC" w14:textId="77777777" w:rsidR="00665991" w:rsidRPr="008C4E32" w:rsidRDefault="00665991" w:rsidP="00665991">
      <w:pPr>
        <w:pStyle w:val="ASN1Code"/>
        <w:ind w:left="720"/>
      </w:pPr>
    </w:p>
    <w:p w14:paraId="431E3ECF" w14:textId="77777777" w:rsidR="00665991" w:rsidRDefault="00665991" w:rsidP="00665991">
      <w:r>
        <w:t>The RCS stack sends back the intent with a boolean extra parameter indicating if the RCS stack is activated or not:</w:t>
      </w:r>
    </w:p>
    <w:p w14:paraId="7A5C6E2D" w14:textId="77777777" w:rsidR="00665991" w:rsidRDefault="00665991" w:rsidP="00665991"/>
    <w:p w14:paraId="46FBB287" w14:textId="77777777" w:rsidR="00665991" w:rsidRDefault="00665991" w:rsidP="00665991">
      <w:pPr>
        <w:pStyle w:val="ASN1Code"/>
        <w:ind w:left="720"/>
      </w:pPr>
      <w:r>
        <w:t>static final String EXTRA_GET_ACTIVATION_MODE = "get_activation_mode"</w:t>
      </w:r>
    </w:p>
    <w:p w14:paraId="40FCBA63" w14:textId="77777777" w:rsidR="00665991" w:rsidRDefault="00665991" w:rsidP="00665991">
      <w:pPr>
        <w:rPr>
          <w:szCs w:val="22"/>
        </w:rPr>
      </w:pPr>
    </w:p>
    <w:p w14:paraId="3A873D89" w14:textId="77777777" w:rsidR="00665991" w:rsidRDefault="00665991" w:rsidP="00665991">
      <w:pPr>
        <w:numPr>
          <w:ilvl w:val="0"/>
          <w:numId w:val="47"/>
        </w:numPr>
        <w:suppressAutoHyphens/>
      </w:pPr>
      <w:r>
        <w:rPr>
          <w:color w:val="000000"/>
          <w:lang w:eastAsia="en-US"/>
        </w:rPr>
        <w:t xml:space="preserve">Intent: this intent is used to </w:t>
      </w:r>
      <w:r>
        <w:t>check if RCS stack activation is changeable by the client.</w:t>
      </w:r>
    </w:p>
    <w:p w14:paraId="715074E0" w14:textId="77777777" w:rsidR="00665991" w:rsidRDefault="00665991" w:rsidP="00665991"/>
    <w:p w14:paraId="36A0B9D9" w14:textId="77777777" w:rsidR="00665991" w:rsidRDefault="00665991" w:rsidP="00665991">
      <w:pPr>
        <w:pStyle w:val="ASN1Code"/>
        <w:ind w:left="720"/>
      </w:pPr>
      <w:r w:rsidRPr="008C4E32">
        <w:t>static final String ACTION_</w:t>
      </w:r>
      <w:r>
        <w:t>GET_ACTIVATION_MODE_CHANGEABLE = "com.gsma.services.rcs</w:t>
      </w:r>
      <w:r w:rsidRPr="008C4E32">
        <w:t>.action.GET_</w:t>
      </w:r>
      <w:r>
        <w:t>ACTIVATION_MODE_CHANGEABLE"</w:t>
      </w:r>
    </w:p>
    <w:p w14:paraId="4F069911" w14:textId="77777777" w:rsidR="00665991" w:rsidRDefault="00665991" w:rsidP="00665991">
      <w:pPr>
        <w:pStyle w:val="ASN1Code"/>
        <w:ind w:left="720"/>
      </w:pPr>
    </w:p>
    <w:p w14:paraId="4B2AF5D8" w14:textId="77777777" w:rsidR="00665991" w:rsidRDefault="00665991" w:rsidP="00665991">
      <w:r>
        <w:t>The RCS stack sends back the intent with a boolean extra parameter indicating if the RCS stack activation is changeable by the client:</w:t>
      </w:r>
    </w:p>
    <w:p w14:paraId="4A26430C" w14:textId="77777777" w:rsidR="00665991" w:rsidRPr="008C4E32" w:rsidRDefault="00665991" w:rsidP="00665991"/>
    <w:p w14:paraId="38E70C8F" w14:textId="77777777" w:rsidR="00665991" w:rsidRDefault="00665991" w:rsidP="00665991">
      <w:pPr>
        <w:pStyle w:val="ASN1Code"/>
        <w:ind w:left="720"/>
        <w:rPr>
          <w:rFonts w:ascii="Arial" w:hAnsi="Arial" w:cs="Arial"/>
        </w:rPr>
      </w:pPr>
      <w:r w:rsidRPr="0013580C">
        <w:t xml:space="preserve">static final </w:t>
      </w:r>
      <w:r>
        <w:t>String EXTRA_GET_ACTIVATION_MODE_CHANGEABLE = "get_activation_mode_changeable"</w:t>
      </w:r>
    </w:p>
    <w:p w14:paraId="12D9A4B1" w14:textId="77777777" w:rsidR="00665991" w:rsidRDefault="00665991" w:rsidP="00665991">
      <w:pPr>
        <w:pStyle w:val="ASN1Code"/>
        <w:ind w:left="720"/>
        <w:rPr>
          <w:rFonts w:ascii="Arial" w:hAnsi="Arial" w:cs="Arial"/>
        </w:rPr>
      </w:pPr>
    </w:p>
    <w:p w14:paraId="428FCC81" w14:textId="77777777" w:rsidR="00665991" w:rsidRDefault="00665991" w:rsidP="00665991">
      <w:pPr>
        <w:numPr>
          <w:ilvl w:val="0"/>
          <w:numId w:val="47"/>
        </w:numPr>
        <w:suppressAutoHyphens/>
      </w:pPr>
      <w:r>
        <w:rPr>
          <w:color w:val="000000"/>
          <w:lang w:eastAsia="en-US"/>
        </w:rPr>
        <w:t>Intent: this intent is used to set the</w:t>
      </w:r>
      <w:r>
        <w:t xml:space="preserve"> RCS stack activation mode.</w:t>
      </w:r>
    </w:p>
    <w:p w14:paraId="21A53F2A" w14:textId="77777777" w:rsidR="00665991" w:rsidRDefault="00665991" w:rsidP="00665991"/>
    <w:p w14:paraId="5B7500FA" w14:textId="77777777" w:rsidR="00665991" w:rsidRDefault="00665991" w:rsidP="00665991">
      <w:pPr>
        <w:pStyle w:val="ASN1Code"/>
        <w:ind w:left="720"/>
      </w:pPr>
      <w:r>
        <w:t>static final String ACTION_SET_ACTIVATION_MODE = "com.gsma.services.rcs.action.SET_ACTIVATION_MODE"</w:t>
      </w:r>
    </w:p>
    <w:p w14:paraId="32B3650A" w14:textId="77777777" w:rsidR="00665991" w:rsidRDefault="00665991" w:rsidP="00665991">
      <w:pPr>
        <w:pStyle w:val="ASN1Code"/>
        <w:ind w:left="720"/>
      </w:pPr>
    </w:p>
    <w:p w14:paraId="273811E4" w14:textId="77777777" w:rsidR="00665991" w:rsidRDefault="00665991" w:rsidP="00665991">
      <w:r>
        <w:t>A boolean extra parameter is set by the client to indicate if the RCS stack shall be activated or deactivated:</w:t>
      </w:r>
    </w:p>
    <w:p w14:paraId="2D1328D4" w14:textId="77777777" w:rsidR="00665991" w:rsidRDefault="00665991" w:rsidP="00665991"/>
    <w:p w14:paraId="53120E0D" w14:textId="77777777" w:rsidR="00665991" w:rsidRDefault="00665991" w:rsidP="00665991">
      <w:pPr>
        <w:pStyle w:val="ASN1Code"/>
        <w:ind w:left="720"/>
      </w:pPr>
      <w:r>
        <w:t>static final String EXTRA_SET_ACTIVATION_MODE = "set_activation_mode"</w:t>
      </w:r>
    </w:p>
    <w:p w14:paraId="76B1FC09" w14:textId="77777777" w:rsidR="00665991" w:rsidRDefault="00665991" w:rsidP="00665991">
      <w:pPr>
        <w:pStyle w:val="ASN1Code"/>
        <w:ind w:left="720"/>
      </w:pPr>
    </w:p>
    <w:p w14:paraId="251ED404" w14:textId="77777777" w:rsidR="00665991" w:rsidRPr="008E7CCA" w:rsidRDefault="00665991" w:rsidP="00665991">
      <w:pPr>
        <w:pStyle w:val="ASN1Code"/>
        <w:numPr>
          <w:ilvl w:val="0"/>
          <w:numId w:val="50"/>
        </w:numPr>
        <w:suppressAutoHyphens/>
        <w:rPr>
          <w:sz w:val="22"/>
        </w:rPr>
      </w:pPr>
      <w:r w:rsidRPr="008E7CCA">
        <w:rPr>
          <w:rFonts w:ascii="Arial" w:hAnsi="Arial" w:cs="Arial"/>
          <w:sz w:val="22"/>
        </w:rPr>
        <w:t>Intent: this intent is used to check if RCS stack is compatible with RCS client API</w:t>
      </w:r>
    </w:p>
    <w:p w14:paraId="2AB862EA" w14:textId="77777777" w:rsidR="00665991" w:rsidRDefault="00665991" w:rsidP="00665991">
      <w:pPr>
        <w:pStyle w:val="ASN1Code"/>
      </w:pPr>
    </w:p>
    <w:p w14:paraId="7EB76D17" w14:textId="77777777" w:rsidR="00665991" w:rsidRPr="00C5543C" w:rsidRDefault="00665991" w:rsidP="00665991">
      <w:pPr>
        <w:pStyle w:val="PreformattedText"/>
        <w:ind w:left="720"/>
        <w:jc w:val="left"/>
        <w:rPr>
          <w:rFonts w:ascii="Courier New" w:hAnsi="Courier New" w:cs="Courier New"/>
        </w:rPr>
      </w:pPr>
      <w:r w:rsidRPr="008C4E32">
        <w:rPr>
          <w:rFonts w:ascii="Courier New" w:hAnsi="Courier New"/>
        </w:rPr>
        <w:t xml:space="preserve">static final </w:t>
      </w:r>
      <w:r w:rsidRPr="00C5543C">
        <w:rPr>
          <w:rFonts w:ascii="Courier New" w:hAnsi="Courier New" w:cs="Courier New"/>
        </w:rPr>
        <w:t>String ACTION_GET_</w:t>
      </w:r>
      <w:r w:rsidRPr="00602164">
        <w:rPr>
          <w:rFonts w:ascii="Courier New" w:hAnsi="Courier New" w:cs="Courier New"/>
        </w:rPr>
        <w:t>COMPATIBILITY</w:t>
      </w:r>
      <w:r w:rsidRPr="00C5543C">
        <w:rPr>
          <w:rFonts w:ascii="Courier New" w:hAnsi="Courier New" w:cs="Courier New"/>
        </w:rPr>
        <w:t xml:space="preserve"> = "com.gsma.services.rcs.action.GET_</w:t>
      </w:r>
      <w:r w:rsidRPr="00602164">
        <w:rPr>
          <w:rFonts w:ascii="Courier New" w:hAnsi="Courier New" w:cs="Courier New"/>
        </w:rPr>
        <w:t>COMPATIBILITY</w:t>
      </w:r>
      <w:r w:rsidRPr="00C5543C">
        <w:rPr>
          <w:rFonts w:ascii="Courier New" w:hAnsi="Courier New" w:cs="Courier New"/>
        </w:rPr>
        <w:t>"</w:t>
      </w:r>
    </w:p>
    <w:p w14:paraId="5DE11380" w14:textId="77777777" w:rsidR="00665991" w:rsidRDefault="00665991" w:rsidP="00665991">
      <w:pPr>
        <w:pStyle w:val="ASN1Code"/>
        <w:ind w:left="720"/>
      </w:pPr>
    </w:p>
    <w:p w14:paraId="1EB5F0FD" w14:textId="77777777" w:rsidR="00665991" w:rsidRPr="008E7CCA" w:rsidRDefault="00665991" w:rsidP="00665991">
      <w:pPr>
        <w:pStyle w:val="ASN1Code"/>
        <w:rPr>
          <w:rFonts w:ascii="Arial" w:hAnsi="Arial" w:cs="Arial"/>
          <w:sz w:val="22"/>
        </w:rPr>
      </w:pPr>
      <w:r w:rsidRPr="008E7CCA">
        <w:rPr>
          <w:rFonts w:ascii="Arial" w:hAnsi="Arial" w:cs="Arial"/>
          <w:sz w:val="22"/>
        </w:rPr>
        <w:t xml:space="preserve">The RCS client API sends a String extra field in ACTION_GET_COMPATIBILITY intent to convey the </w:t>
      </w:r>
      <w:r w:rsidRPr="008E7CCA">
        <w:rPr>
          <w:rFonts w:ascii="Arial" w:hAnsi="Arial"/>
          <w:sz w:val="22"/>
        </w:rPr>
        <w:t>service</w:t>
      </w:r>
      <w:r w:rsidRPr="008E7CCA">
        <w:rPr>
          <w:rFonts w:ascii="Arial" w:hAnsi="Arial" w:cs="Arial"/>
          <w:sz w:val="22"/>
        </w:rPr>
        <w:t xml:space="preserve"> class</w:t>
      </w:r>
      <w:r w:rsidRPr="008E7CCA">
        <w:rPr>
          <w:rFonts w:ascii="Arial" w:hAnsi="Arial"/>
          <w:sz w:val="22"/>
        </w:rPr>
        <w:t xml:space="preserve"> name</w:t>
      </w:r>
      <w:r w:rsidRPr="008E7CCA">
        <w:rPr>
          <w:rFonts w:ascii="Arial" w:hAnsi="Arial" w:cs="Arial"/>
          <w:sz w:val="22"/>
        </w:rPr>
        <w:t>:</w:t>
      </w:r>
    </w:p>
    <w:p w14:paraId="44EAEB6F" w14:textId="77777777" w:rsidR="00665991" w:rsidRDefault="00665991" w:rsidP="00665991">
      <w:pPr>
        <w:pStyle w:val="ASN1Code"/>
        <w:rPr>
          <w:rFonts w:ascii="Arial" w:hAnsi="Arial" w:cs="Arial"/>
        </w:rPr>
      </w:pPr>
    </w:p>
    <w:p w14:paraId="0356CCC8" w14:textId="77777777" w:rsidR="00665991" w:rsidRPr="008C4E32" w:rsidRDefault="00665991" w:rsidP="00665991">
      <w:pPr>
        <w:pStyle w:val="PreformattedText"/>
        <w:ind w:left="720"/>
        <w:jc w:val="left"/>
        <w:rPr>
          <w:rFonts w:ascii="Arial" w:hAnsi="Arial"/>
        </w:rPr>
      </w:pPr>
      <w:r>
        <w:rPr>
          <w:rFonts w:ascii="Courier New" w:eastAsia="SimSun" w:hAnsi="Courier New" w:cs="Courier New"/>
          <w:sz w:val="22"/>
          <w:szCs w:val="22"/>
          <w:lang w:bidi="ar-SA"/>
        </w:rPr>
        <w:lastRenderedPageBreak/>
        <w:t>static final String EXTRA_GET_</w:t>
      </w:r>
      <w:r w:rsidRPr="00602164">
        <w:rPr>
          <w:rFonts w:ascii="Courier New" w:eastAsia="SimSun" w:hAnsi="Courier New" w:cs="Courier New"/>
          <w:sz w:val="22"/>
          <w:szCs w:val="22"/>
          <w:lang w:bidi="ar-SA"/>
        </w:rPr>
        <w:t>COMPATIBILITY</w:t>
      </w:r>
      <w:r>
        <w:rPr>
          <w:rFonts w:ascii="Courier New" w:eastAsia="SimSun" w:hAnsi="Courier New" w:cs="Courier New"/>
          <w:sz w:val="22"/>
          <w:szCs w:val="22"/>
          <w:lang w:bidi="ar-SA"/>
        </w:rPr>
        <w:t>_SERVICE = "get_compatibility_</w:t>
      </w:r>
      <w:r w:rsidRPr="008C4E32">
        <w:rPr>
          <w:rFonts w:ascii="Courier New" w:hAnsi="Courier New"/>
          <w:sz w:val="22"/>
        </w:rPr>
        <w:t>service</w:t>
      </w:r>
      <w:r>
        <w:rPr>
          <w:rFonts w:ascii="Courier New" w:eastAsia="SimSun" w:hAnsi="Courier New" w:cs="Courier New"/>
          <w:sz w:val="22"/>
          <w:szCs w:val="22"/>
          <w:lang w:bidi="ar-SA"/>
        </w:rPr>
        <w:t>"</w:t>
      </w:r>
    </w:p>
    <w:p w14:paraId="33FAC4C3" w14:textId="77777777" w:rsidR="00665991" w:rsidRDefault="00665991" w:rsidP="00665991">
      <w:pPr>
        <w:pStyle w:val="ASN1Code"/>
        <w:ind w:left="720"/>
        <w:rPr>
          <w:rFonts w:ascii="Arial" w:hAnsi="Arial" w:cs="Arial"/>
        </w:rPr>
      </w:pPr>
    </w:p>
    <w:p w14:paraId="365B37D8" w14:textId="77777777" w:rsidR="00665991" w:rsidRPr="008E7CCA" w:rsidRDefault="00665991" w:rsidP="00665991">
      <w:pPr>
        <w:pStyle w:val="ASN1Code"/>
        <w:rPr>
          <w:rFonts w:ascii="Arial" w:hAnsi="Arial" w:cs="Arial"/>
          <w:sz w:val="22"/>
        </w:rPr>
      </w:pPr>
      <w:r w:rsidRPr="008E7CCA">
        <w:rPr>
          <w:rFonts w:ascii="Arial" w:hAnsi="Arial" w:cs="Arial"/>
          <w:sz w:val="22"/>
        </w:rPr>
        <w:t>The RCS client API sends a String extra field in ACTION_GET_COMPATIBILITY intent to convey the code name:</w:t>
      </w:r>
    </w:p>
    <w:p w14:paraId="647A2C7D" w14:textId="77777777" w:rsidR="00665991" w:rsidRDefault="00665991" w:rsidP="00665991">
      <w:pPr>
        <w:pStyle w:val="ASN1Code"/>
        <w:rPr>
          <w:rFonts w:ascii="Arial" w:hAnsi="Arial" w:cs="Arial"/>
        </w:rPr>
      </w:pPr>
    </w:p>
    <w:p w14:paraId="3E099B24" w14:textId="77777777" w:rsidR="00665991" w:rsidRDefault="00665991" w:rsidP="00665991">
      <w:pPr>
        <w:pStyle w:val="PreformattedText"/>
        <w:ind w:left="720"/>
        <w:jc w:val="left"/>
        <w:rPr>
          <w:rFonts w:ascii="Courier New" w:eastAsia="SimSun" w:hAnsi="Courier New" w:cs="Courier New"/>
          <w:sz w:val="22"/>
          <w:szCs w:val="22"/>
          <w:lang w:bidi="ar-SA"/>
        </w:rPr>
      </w:pPr>
      <w:r>
        <w:rPr>
          <w:rFonts w:ascii="Courier New" w:eastAsia="SimSun" w:hAnsi="Courier New" w:cs="Courier New"/>
          <w:sz w:val="22"/>
          <w:szCs w:val="22"/>
          <w:lang w:bidi="ar-SA"/>
        </w:rPr>
        <w:t>static final String EXTRA_GET_</w:t>
      </w:r>
      <w:r w:rsidRPr="00602164">
        <w:rPr>
          <w:rFonts w:ascii="Courier New" w:eastAsia="SimSun" w:hAnsi="Courier New" w:cs="Courier New"/>
          <w:sz w:val="22"/>
          <w:szCs w:val="22"/>
          <w:lang w:bidi="ar-SA"/>
        </w:rPr>
        <w:t>COMPATIBILITY</w:t>
      </w:r>
      <w:r>
        <w:rPr>
          <w:rFonts w:ascii="Courier New" w:eastAsia="SimSun" w:hAnsi="Courier New" w:cs="Courier New"/>
          <w:sz w:val="22"/>
          <w:szCs w:val="22"/>
          <w:lang w:bidi="ar-SA"/>
        </w:rPr>
        <w:t>_CODENAME = "get_compatibility_codename"</w:t>
      </w:r>
    </w:p>
    <w:p w14:paraId="119184DB" w14:textId="77777777" w:rsidR="00665991" w:rsidRPr="008C4E32" w:rsidRDefault="00665991" w:rsidP="00665991">
      <w:pPr>
        <w:pStyle w:val="PreformattedText"/>
        <w:jc w:val="left"/>
        <w:rPr>
          <w:sz w:val="22"/>
        </w:rPr>
      </w:pPr>
    </w:p>
    <w:p w14:paraId="16A271B2" w14:textId="77777777" w:rsidR="00665991" w:rsidRPr="008E7CCA" w:rsidRDefault="00665991" w:rsidP="00665991">
      <w:pPr>
        <w:pStyle w:val="ASN1Code"/>
        <w:rPr>
          <w:rFonts w:ascii="Arial" w:hAnsi="Arial" w:cs="Arial"/>
          <w:sz w:val="22"/>
        </w:rPr>
      </w:pPr>
      <w:r w:rsidRPr="008C4E32">
        <w:rPr>
          <w:rFonts w:ascii="Arial" w:hAnsi="Arial"/>
        </w:rPr>
        <w:t xml:space="preserve">The </w:t>
      </w:r>
      <w:r w:rsidRPr="008E7CCA">
        <w:rPr>
          <w:rFonts w:ascii="Arial" w:hAnsi="Arial" w:cs="Arial"/>
          <w:sz w:val="22"/>
        </w:rPr>
        <w:t>RCS client API sends an integer extra field in ACTION_GET_COMPATIBILITY intent to convey the version:</w:t>
      </w:r>
    </w:p>
    <w:p w14:paraId="70F06C9D" w14:textId="77777777" w:rsidR="00665991" w:rsidRDefault="00665991" w:rsidP="00665991">
      <w:pPr>
        <w:pStyle w:val="ASN1Code"/>
        <w:rPr>
          <w:rFonts w:ascii="Arial" w:hAnsi="Arial" w:cs="Arial"/>
        </w:rPr>
      </w:pPr>
    </w:p>
    <w:p w14:paraId="5283B0A8" w14:textId="77777777" w:rsidR="00665991" w:rsidRDefault="00665991" w:rsidP="00665991">
      <w:pPr>
        <w:pStyle w:val="PreformattedText"/>
        <w:ind w:left="720"/>
        <w:jc w:val="left"/>
        <w:rPr>
          <w:rFonts w:ascii="Courier New" w:eastAsia="SimSun" w:hAnsi="Courier New" w:cs="Courier New"/>
          <w:sz w:val="22"/>
          <w:szCs w:val="22"/>
          <w:lang w:bidi="ar-SA"/>
        </w:rPr>
      </w:pPr>
      <w:r>
        <w:rPr>
          <w:rFonts w:ascii="Courier New" w:eastAsia="SimSun" w:hAnsi="Courier New" w:cs="Courier New"/>
          <w:sz w:val="22"/>
          <w:szCs w:val="22"/>
          <w:lang w:bidi="ar-SA"/>
        </w:rPr>
        <w:t>static final String EXTRA_GET_</w:t>
      </w:r>
      <w:r w:rsidRPr="00602164">
        <w:rPr>
          <w:rFonts w:ascii="Courier New" w:eastAsia="SimSun" w:hAnsi="Courier New" w:cs="Courier New"/>
          <w:sz w:val="22"/>
          <w:szCs w:val="22"/>
          <w:lang w:bidi="ar-SA"/>
        </w:rPr>
        <w:t>COMPATIBILITY</w:t>
      </w:r>
      <w:r>
        <w:rPr>
          <w:rFonts w:ascii="Courier New" w:eastAsia="SimSun" w:hAnsi="Courier New" w:cs="Courier New"/>
          <w:sz w:val="22"/>
          <w:szCs w:val="22"/>
          <w:lang w:bidi="ar-SA"/>
        </w:rPr>
        <w:t>_VERSION = "get_compatibility_version"</w:t>
      </w:r>
    </w:p>
    <w:p w14:paraId="211CECFB" w14:textId="77777777" w:rsidR="00665991" w:rsidRDefault="00665991" w:rsidP="00665991">
      <w:pPr>
        <w:pStyle w:val="PreformattedText"/>
        <w:jc w:val="left"/>
        <w:rPr>
          <w:rFonts w:ascii="Courier New" w:eastAsia="SimSun" w:hAnsi="Courier New" w:cs="Courier New"/>
          <w:sz w:val="22"/>
          <w:szCs w:val="22"/>
          <w:lang w:bidi="ar-SA"/>
        </w:rPr>
      </w:pPr>
    </w:p>
    <w:p w14:paraId="6DBC2BC1" w14:textId="77777777" w:rsidR="00665991" w:rsidRPr="008E7CCA" w:rsidRDefault="00665991" w:rsidP="00665991">
      <w:pPr>
        <w:pStyle w:val="ASN1Code"/>
        <w:rPr>
          <w:rFonts w:ascii="Arial" w:hAnsi="Arial" w:cs="Arial"/>
          <w:sz w:val="22"/>
        </w:rPr>
      </w:pPr>
      <w:r w:rsidRPr="008E7CCA">
        <w:rPr>
          <w:rFonts w:ascii="Arial" w:hAnsi="Arial" w:cs="Arial"/>
          <w:sz w:val="22"/>
        </w:rPr>
        <w:t>The RCS client API sends an integer extra field in ACTION_GET_COMPATIBILITY intent to convey the increment:</w:t>
      </w:r>
    </w:p>
    <w:p w14:paraId="66E76B65" w14:textId="77777777" w:rsidR="00665991" w:rsidRDefault="00665991" w:rsidP="00665991">
      <w:pPr>
        <w:pStyle w:val="ASN1Code"/>
        <w:rPr>
          <w:rFonts w:ascii="Arial" w:hAnsi="Arial" w:cs="Arial"/>
        </w:rPr>
      </w:pPr>
    </w:p>
    <w:p w14:paraId="570FEB44" w14:textId="77777777" w:rsidR="00665991" w:rsidRDefault="00665991" w:rsidP="00665991">
      <w:pPr>
        <w:pStyle w:val="PreformattedText"/>
        <w:ind w:left="720"/>
        <w:jc w:val="left"/>
        <w:rPr>
          <w:rFonts w:ascii="Courier New" w:eastAsia="SimSun" w:hAnsi="Courier New" w:cs="Courier New"/>
          <w:sz w:val="22"/>
          <w:szCs w:val="22"/>
          <w:lang w:bidi="ar-SA"/>
        </w:rPr>
      </w:pPr>
      <w:r>
        <w:rPr>
          <w:rFonts w:ascii="Courier New" w:eastAsia="SimSun" w:hAnsi="Courier New" w:cs="Courier New"/>
          <w:sz w:val="22"/>
          <w:szCs w:val="22"/>
          <w:lang w:bidi="ar-SA"/>
        </w:rPr>
        <w:t>static final String EXTRA_GET_</w:t>
      </w:r>
      <w:r w:rsidRPr="00602164">
        <w:rPr>
          <w:rFonts w:ascii="Courier New" w:eastAsia="SimSun" w:hAnsi="Courier New" w:cs="Courier New"/>
          <w:sz w:val="22"/>
          <w:szCs w:val="22"/>
          <w:lang w:bidi="ar-SA"/>
        </w:rPr>
        <w:t>COMPATIBILITY</w:t>
      </w:r>
      <w:r>
        <w:rPr>
          <w:rFonts w:ascii="Courier New" w:eastAsia="SimSun" w:hAnsi="Courier New" w:cs="Courier New"/>
          <w:sz w:val="22"/>
          <w:szCs w:val="22"/>
          <w:lang w:bidi="ar-SA"/>
        </w:rPr>
        <w:t>_INCREMENT = "get_compatibility_increment"</w:t>
      </w:r>
    </w:p>
    <w:p w14:paraId="18C166EC" w14:textId="77777777" w:rsidR="00665991" w:rsidRDefault="00665991" w:rsidP="00665991">
      <w:pPr>
        <w:pStyle w:val="PreformattedText"/>
        <w:jc w:val="left"/>
        <w:rPr>
          <w:rFonts w:ascii="Courier New" w:eastAsia="SimSun" w:hAnsi="Courier New" w:cs="Courier New"/>
          <w:sz w:val="22"/>
          <w:szCs w:val="22"/>
          <w:lang w:bidi="ar-SA"/>
        </w:rPr>
      </w:pPr>
    </w:p>
    <w:p w14:paraId="4E962FB2" w14:textId="77777777" w:rsidR="00665991" w:rsidRDefault="00665991" w:rsidP="00665991">
      <w:r>
        <w:t>The RCS stack sends back the intent with a boolean extra parameter indicating if the RCS client API is compatible:</w:t>
      </w:r>
    </w:p>
    <w:p w14:paraId="72B08FD6" w14:textId="77777777" w:rsidR="00665991" w:rsidRDefault="00665991" w:rsidP="00665991"/>
    <w:p w14:paraId="7A8AEC37" w14:textId="77777777" w:rsidR="00665991" w:rsidRDefault="00665991" w:rsidP="00665991">
      <w:pPr>
        <w:pStyle w:val="ASN1Code"/>
        <w:ind w:left="720"/>
      </w:pPr>
      <w:r>
        <w:t>static final String EXTRA_GET_</w:t>
      </w:r>
      <w:r w:rsidRPr="00602164">
        <w:t>COMPATIBILITY</w:t>
      </w:r>
      <w:r>
        <w:t>_RESPONSE = "get_compatibility_response"</w:t>
      </w:r>
    </w:p>
    <w:p w14:paraId="3E94F457" w14:textId="77777777" w:rsidR="00665991" w:rsidRDefault="00665991" w:rsidP="00665991">
      <w:pPr>
        <w:pStyle w:val="ASN1Code"/>
        <w:ind w:left="720"/>
      </w:pPr>
    </w:p>
    <w:p w14:paraId="736E78E8" w14:textId="77777777" w:rsidR="00665991" w:rsidRDefault="00665991" w:rsidP="00665991">
      <w:pPr>
        <w:pStyle w:val="ASN1Code"/>
        <w:numPr>
          <w:ilvl w:val="0"/>
          <w:numId w:val="51"/>
        </w:numPr>
        <w:suppressAutoHyphens/>
      </w:pPr>
      <w:r>
        <w:rPr>
          <w:rFonts w:ascii="Arial" w:hAnsi="Arial" w:cs="Arial"/>
        </w:rPr>
        <w:t>Intent: this intent is used to check if RCS service is started</w:t>
      </w:r>
    </w:p>
    <w:p w14:paraId="70214B2C" w14:textId="77777777" w:rsidR="00665991" w:rsidRDefault="00665991" w:rsidP="00665991">
      <w:pPr>
        <w:pStyle w:val="ASN1Code"/>
      </w:pPr>
    </w:p>
    <w:p w14:paraId="484DD098" w14:textId="77777777" w:rsidR="00665991" w:rsidRDefault="00665991" w:rsidP="00665991">
      <w:pPr>
        <w:pStyle w:val="PreformattedText"/>
        <w:ind w:left="720"/>
        <w:jc w:val="left"/>
      </w:pPr>
      <w:r>
        <w:rPr>
          <w:rFonts w:ascii="Courier New" w:hAnsi="Courier New" w:cs="Courier New"/>
        </w:rPr>
        <w:t>static final String ACTION_GET_SERVICE_STARTING_STATE = "com.gsma.services.rcs.action.GET_SERVICE_STARTING_STATE"</w:t>
      </w:r>
    </w:p>
    <w:p w14:paraId="6C482990" w14:textId="77777777" w:rsidR="00665991" w:rsidRDefault="00665991" w:rsidP="00665991">
      <w:pPr>
        <w:pStyle w:val="ASN1Code"/>
        <w:ind w:left="720"/>
      </w:pPr>
    </w:p>
    <w:p w14:paraId="276F6B0E" w14:textId="77777777" w:rsidR="00665991" w:rsidRPr="00114F5D" w:rsidRDefault="00665991" w:rsidP="00665991">
      <w:pPr>
        <w:pStyle w:val="ASN1Code"/>
        <w:rPr>
          <w:rFonts w:ascii="Arial" w:hAnsi="Arial" w:cs="Arial"/>
          <w:sz w:val="22"/>
        </w:rPr>
      </w:pPr>
      <w:r w:rsidRPr="00114F5D">
        <w:rPr>
          <w:rFonts w:ascii="Arial" w:hAnsi="Arial" w:cs="Arial"/>
          <w:sz w:val="22"/>
        </w:rPr>
        <w:t>The RCS stack sends back the intent with a boolean extra parameter indicating if the RCS service is started:</w:t>
      </w:r>
    </w:p>
    <w:p w14:paraId="786AC7BB" w14:textId="77777777" w:rsidR="00665991" w:rsidRDefault="00665991" w:rsidP="00665991">
      <w:pPr>
        <w:pStyle w:val="ASN1Code"/>
        <w:rPr>
          <w:rFonts w:ascii="Arial" w:hAnsi="Arial" w:cs="Arial"/>
        </w:rPr>
      </w:pPr>
    </w:p>
    <w:p w14:paraId="337D545C" w14:textId="77777777" w:rsidR="00665991" w:rsidRDefault="00665991" w:rsidP="00665991">
      <w:pPr>
        <w:pStyle w:val="PreformattedText"/>
        <w:ind w:left="720"/>
        <w:jc w:val="left"/>
        <w:rPr>
          <w:rFonts w:ascii="Courier New" w:eastAsia="SimSun" w:hAnsi="Courier New" w:cs="Courier New"/>
          <w:sz w:val="22"/>
          <w:szCs w:val="22"/>
          <w:lang w:bidi="ar-SA"/>
        </w:rPr>
      </w:pPr>
      <w:r>
        <w:rPr>
          <w:rFonts w:ascii="Courier New" w:eastAsia="SimSun" w:hAnsi="Courier New" w:cs="Courier New"/>
          <w:sz w:val="22"/>
          <w:szCs w:val="22"/>
          <w:lang w:bidi="ar-SA"/>
        </w:rPr>
        <w:t>static final String EXTRA_GET_SERVICE_STARTING_STATE = "get_service_starting_state"</w:t>
      </w:r>
    </w:p>
    <w:p w14:paraId="6A1A17F9" w14:textId="77777777" w:rsidR="00665991" w:rsidRDefault="00665991" w:rsidP="00665991">
      <w:pPr>
        <w:pStyle w:val="ASN1Code"/>
        <w:ind w:left="720"/>
      </w:pPr>
    </w:p>
    <w:p w14:paraId="0616A166" w14:textId="77777777" w:rsidR="00665991" w:rsidRPr="008C4E32" w:rsidRDefault="00665991" w:rsidP="00665991">
      <w:pPr>
        <w:pStyle w:val="PreformattedText"/>
        <w:ind w:left="720"/>
        <w:jc w:val="left"/>
        <w:rPr>
          <w:rFonts w:ascii="Courier New" w:hAnsi="Courier New"/>
        </w:rPr>
      </w:pPr>
    </w:p>
    <w:p w14:paraId="2D3A75C9" w14:textId="77777777" w:rsidR="00665991" w:rsidRDefault="00665991" w:rsidP="00665991">
      <w:pPr>
        <w:rPr>
          <w:color w:val="000000"/>
        </w:rPr>
      </w:pPr>
      <w:r>
        <w:rPr>
          <w:color w:val="000000"/>
          <w:lang w:eastAsia="en-US"/>
        </w:rPr>
        <w:t xml:space="preserve">Class </w:t>
      </w:r>
      <w:r>
        <w:rPr>
          <w:b/>
          <w:color w:val="000000"/>
          <w:lang w:eastAsia="en-US"/>
        </w:rPr>
        <w:t>Intents.Chat</w:t>
      </w:r>
      <w:r>
        <w:rPr>
          <w:color w:val="000000"/>
          <w:lang w:eastAsia="en-US"/>
        </w:rPr>
        <w:t>:</w:t>
      </w:r>
    </w:p>
    <w:p w14:paraId="36C56E8C" w14:textId="77777777" w:rsidR="00665991" w:rsidRDefault="00665991" w:rsidP="00665991">
      <w:pPr>
        <w:pStyle w:val="ListContinue1"/>
        <w:ind w:left="0"/>
        <w:rPr>
          <w:color w:val="000000"/>
          <w:lang w:eastAsia="en-US"/>
        </w:rPr>
      </w:pPr>
      <w:r>
        <w:rPr>
          <w:color w:val="000000"/>
        </w:rPr>
        <w:t>This class offers Intents to link applications to RCS applications for chat services.</w:t>
      </w:r>
    </w:p>
    <w:p w14:paraId="4F2EB21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 xml:space="preserve">Intent: load </w:t>
      </w:r>
      <w:r>
        <w:rPr>
          <w:color w:val="000000"/>
          <w:shd w:val="clear" w:color="auto" w:fill="FFFFFF"/>
        </w:rPr>
        <w:t>the chat application to view a chat conversation. This Intent takes into parameter a Uniform Resource Identifier (URI) on the chat conversation (i.e. content://chats/chat_ID). If no parameter found the main entry of the chat application is displayed.</w:t>
      </w:r>
    </w:p>
    <w:p w14:paraId="4D74311E" w14:textId="77777777" w:rsidR="00665991" w:rsidRDefault="00665991" w:rsidP="00665991">
      <w:pPr>
        <w:pStyle w:val="ASN1Code"/>
        <w:ind w:left="680"/>
        <w:rPr>
          <w:color w:val="000000"/>
        </w:rPr>
      </w:pPr>
      <w:r>
        <w:rPr>
          <w:color w:val="000000"/>
        </w:rPr>
        <w:t>static final String ACTION_VIEW_ONE_TO_ONE_CHAT = "com.gsma.services.rcs.</w:t>
      </w:r>
      <w:r>
        <w:rPr>
          <w:color w:val="000000"/>
          <w:shd w:val="clear" w:color="auto" w:fill="FFFFFF"/>
        </w:rPr>
        <w:t>action.</w:t>
      </w:r>
      <w:r>
        <w:rPr>
          <w:color w:val="000000"/>
        </w:rPr>
        <w:t>VIEW_ONE_TO_ONE_CHAT"</w:t>
      </w:r>
    </w:p>
    <w:p w14:paraId="7D8D2E47" w14:textId="77777777" w:rsidR="00665991" w:rsidRDefault="00665991" w:rsidP="00665991">
      <w:pPr>
        <w:pStyle w:val="ASN1Code"/>
        <w:ind w:left="680"/>
        <w:rPr>
          <w:color w:val="000000"/>
        </w:rPr>
      </w:pPr>
    </w:p>
    <w:p w14:paraId="2C354697" w14:textId="77777777" w:rsidR="00665991" w:rsidRPr="008C4E32" w:rsidRDefault="00665991" w:rsidP="00665991">
      <w:pPr>
        <w:pStyle w:val="ListBullet1"/>
        <w:rPr>
          <w:color w:val="000000"/>
        </w:rPr>
      </w:pPr>
      <w:r>
        <w:t>This Intent contains the following extra:</w:t>
      </w:r>
    </w:p>
    <w:p w14:paraId="12E1DECF" w14:textId="77777777" w:rsidR="00665991" w:rsidRDefault="00665991" w:rsidP="00665991">
      <w:pPr>
        <w:pStyle w:val="ASN1Code"/>
        <w:ind w:left="680"/>
        <w:rPr>
          <w:color w:val="000000"/>
          <w:szCs w:val="20"/>
        </w:rPr>
      </w:pPr>
      <w:r>
        <w:rPr>
          <w:rFonts w:eastAsia="Courier New"/>
          <w:color w:val="000000"/>
        </w:rPr>
        <w:lastRenderedPageBreak/>
        <w:t>“</w:t>
      </w:r>
      <w:r>
        <w:rPr>
          <w:color w:val="000000"/>
        </w:rPr>
        <w:t>uri”: (android.net.Uri) uri of the one to one chat conversation.</w:t>
      </w:r>
    </w:p>
    <w:p w14:paraId="7E2D5767" w14:textId="77777777" w:rsidR="00665991" w:rsidRDefault="00665991" w:rsidP="00665991">
      <w:pPr>
        <w:pStyle w:val="ASN1Code"/>
        <w:ind w:left="680"/>
        <w:rPr>
          <w:color w:val="000000"/>
          <w:szCs w:val="20"/>
        </w:rPr>
      </w:pPr>
    </w:p>
    <w:p w14:paraId="2C7F111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Intent:</w:t>
      </w:r>
      <w:r>
        <w:rPr>
          <w:color w:val="000000"/>
          <w:shd w:val="clear" w:color="auto" w:fill="FFFFFF"/>
        </w:rPr>
        <w:t xml:space="preserve"> load the chat application to send a new chat message to a given contact. This Intent takes into parameter a contact URI (i.e. content://contacts/people/contact_ID). If no parameter the main entry of the chat application is displayed.</w:t>
      </w:r>
    </w:p>
    <w:p w14:paraId="21BE7C63" w14:textId="77777777" w:rsidR="00665991" w:rsidRDefault="00665991" w:rsidP="00665991">
      <w:pPr>
        <w:pStyle w:val="ASN1Code"/>
        <w:ind w:left="680"/>
        <w:rPr>
          <w:color w:val="000000"/>
          <w:shd w:val="clear" w:color="auto" w:fill="FFFFFF"/>
        </w:rPr>
      </w:pPr>
      <w:r>
        <w:rPr>
          <w:color w:val="000000"/>
        </w:rPr>
        <w:t>static final String ACTION_SEND_ONE_TO_ONE_CHAT_MESSAGE = "com.gsma.services.rcs.</w:t>
      </w:r>
      <w:r>
        <w:rPr>
          <w:color w:val="000000"/>
          <w:shd w:val="clear" w:color="auto" w:fill="FFFFFF"/>
        </w:rPr>
        <w:t>action.</w:t>
      </w:r>
      <w:r>
        <w:rPr>
          <w:color w:val="000000"/>
        </w:rPr>
        <w:t>SEND_ONE_TO_ONE_CHAT_MESSAGE"</w:t>
      </w:r>
    </w:p>
    <w:p w14:paraId="23B6B92F" w14:textId="77777777" w:rsidR="00665991" w:rsidRDefault="00665991" w:rsidP="00665991">
      <w:pPr>
        <w:pStyle w:val="ASN1Code"/>
        <w:ind w:left="680"/>
        <w:rPr>
          <w:color w:val="000000"/>
          <w:shd w:val="clear" w:color="auto" w:fill="FFFFFF"/>
        </w:rPr>
      </w:pPr>
    </w:p>
    <w:p w14:paraId="33EB0409" w14:textId="77777777" w:rsidR="00665991" w:rsidRDefault="00665991" w:rsidP="00665991">
      <w:pPr>
        <w:pStyle w:val="ListBullet1"/>
        <w:rPr>
          <w:rFonts w:eastAsia="Courier New"/>
        </w:rPr>
      </w:pPr>
      <w:r>
        <w:t>This Intent contains the following extra:</w:t>
      </w:r>
    </w:p>
    <w:p w14:paraId="5A069D71" w14:textId="77777777" w:rsidR="00665991" w:rsidRDefault="00665991" w:rsidP="00665991">
      <w:pPr>
        <w:pStyle w:val="ASN1Code"/>
        <w:ind w:left="680"/>
      </w:pPr>
      <w:r>
        <w:rPr>
          <w:rFonts w:eastAsia="Courier New"/>
        </w:rPr>
        <w:t>“</w:t>
      </w:r>
      <w:r>
        <w:t>uri”: (android.net.Uri) uri of the contact.</w:t>
      </w:r>
    </w:p>
    <w:p w14:paraId="4AD2DF87" w14:textId="77777777" w:rsidR="00665991" w:rsidRDefault="00665991" w:rsidP="00665991">
      <w:pPr>
        <w:pStyle w:val="ASN1Code"/>
      </w:pPr>
    </w:p>
    <w:p w14:paraId="16D611F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Intent: </w:t>
      </w:r>
      <w:r>
        <w:rPr>
          <w:color w:val="000000"/>
          <w:shd w:val="clear" w:color="auto" w:fill="FFFFFF"/>
        </w:rPr>
        <w:t>load the group chat application. This Intent takes into parameter an URI on the group chat conversation (i.e. content://chats/chat_ID). If no parameter is found the main entry of the group chat application is displayed.</w:t>
      </w:r>
    </w:p>
    <w:p w14:paraId="2D7BF4FE" w14:textId="77777777" w:rsidR="00665991" w:rsidRDefault="00665991" w:rsidP="00665991">
      <w:pPr>
        <w:pStyle w:val="ASN1Code"/>
        <w:ind w:left="680"/>
        <w:rPr>
          <w:color w:val="000000"/>
        </w:rPr>
      </w:pPr>
      <w:r>
        <w:rPr>
          <w:color w:val="000000"/>
        </w:rPr>
        <w:t>static final String ACTION_VIEW_GROUP_CHAT = "com.gsma.services.rcs.</w:t>
      </w:r>
      <w:r>
        <w:rPr>
          <w:color w:val="000000"/>
          <w:shd w:val="clear" w:color="auto" w:fill="FFFFFF"/>
        </w:rPr>
        <w:t>action.</w:t>
      </w:r>
      <w:r>
        <w:rPr>
          <w:color w:val="000000"/>
        </w:rPr>
        <w:t>VIEW_GROUP_CHAT"</w:t>
      </w:r>
    </w:p>
    <w:p w14:paraId="077279F6" w14:textId="77777777" w:rsidR="00665991" w:rsidRDefault="00665991" w:rsidP="00665991">
      <w:pPr>
        <w:pStyle w:val="ASN1Code"/>
        <w:ind w:left="680"/>
      </w:pPr>
    </w:p>
    <w:p w14:paraId="4DBD82FF" w14:textId="77777777" w:rsidR="00665991" w:rsidRDefault="00665991" w:rsidP="00665991">
      <w:pPr>
        <w:pStyle w:val="ListBullet1"/>
        <w:rPr>
          <w:rFonts w:eastAsia="Courier New"/>
        </w:rPr>
      </w:pPr>
      <w:r>
        <w:t>This Intent contains the following extra:</w:t>
      </w:r>
    </w:p>
    <w:p w14:paraId="7A57460D" w14:textId="77777777" w:rsidR="00665991" w:rsidRDefault="00665991" w:rsidP="00665991">
      <w:pPr>
        <w:pStyle w:val="ASN1Code"/>
        <w:ind w:left="680"/>
      </w:pPr>
      <w:r>
        <w:rPr>
          <w:rFonts w:eastAsia="Courier New"/>
        </w:rPr>
        <w:t xml:space="preserve"> “</w:t>
      </w:r>
      <w:r>
        <w:t>uri”: (android.net.Uri) uri of the group chat conversation.</w:t>
      </w:r>
    </w:p>
    <w:p w14:paraId="012763A0" w14:textId="77777777" w:rsidR="00665991" w:rsidRDefault="00665991" w:rsidP="00665991">
      <w:pPr>
        <w:pStyle w:val="ASN1Code"/>
      </w:pPr>
    </w:p>
    <w:p w14:paraId="5F25B13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Intent: </w:t>
      </w:r>
      <w:r>
        <w:rPr>
          <w:color w:val="000000"/>
          <w:shd w:val="clear" w:color="auto" w:fill="FFFFFF"/>
        </w:rPr>
        <w:t>load the group chat application to start a new conversation with a group of contacts. This Intent takes into parameter a list of contact URIs (i.e. content://contacts/people/contact_ID). If no parameter, the main entry of the group chat application is displayed.</w:t>
      </w:r>
    </w:p>
    <w:p w14:paraId="440B63E4" w14:textId="77777777" w:rsidR="00665991" w:rsidRDefault="00665991" w:rsidP="00665991">
      <w:pPr>
        <w:pStyle w:val="ASN1Code"/>
        <w:ind w:left="680"/>
        <w:rPr>
          <w:color w:val="000000"/>
        </w:rPr>
      </w:pPr>
      <w:r>
        <w:rPr>
          <w:color w:val="000000"/>
        </w:rPr>
        <w:t>static final String ACTION_INITIATE_GROUP_CHAT = "com.gsma.services.rcs.</w:t>
      </w:r>
      <w:r>
        <w:rPr>
          <w:color w:val="000000"/>
          <w:shd w:val="clear" w:color="auto" w:fill="FFFFFF"/>
        </w:rPr>
        <w:t>action.</w:t>
      </w:r>
      <w:r>
        <w:rPr>
          <w:color w:val="000000"/>
        </w:rPr>
        <w:t>INITIATE_GROUP_CHAT"</w:t>
      </w:r>
    </w:p>
    <w:p w14:paraId="040404E3" w14:textId="77777777" w:rsidR="00665991" w:rsidRDefault="00665991" w:rsidP="00665991">
      <w:pPr>
        <w:pStyle w:val="ASN1Code"/>
        <w:rPr>
          <w:color w:val="000000"/>
        </w:rPr>
      </w:pPr>
    </w:p>
    <w:p w14:paraId="293C30E3" w14:textId="77777777" w:rsidR="00665991" w:rsidRDefault="00665991" w:rsidP="00665991">
      <w:pPr>
        <w:pStyle w:val="ListBullet1"/>
        <w:rPr>
          <w:rFonts w:eastAsia="Courier New"/>
        </w:rPr>
      </w:pPr>
      <w:r>
        <w:t>This Intent contains the following extra:</w:t>
      </w:r>
    </w:p>
    <w:p w14:paraId="052C45B1" w14:textId="77777777" w:rsidR="00665991" w:rsidRPr="008C4E32" w:rsidRDefault="00665991" w:rsidP="00665991">
      <w:pPr>
        <w:pStyle w:val="ASN1Code"/>
        <w:ind w:left="680"/>
        <w:rPr>
          <w:color w:val="000000"/>
        </w:rPr>
      </w:pPr>
      <w:r>
        <w:rPr>
          <w:rFonts w:eastAsia="Courier New"/>
        </w:rPr>
        <w:t xml:space="preserve"> “</w:t>
      </w:r>
      <w:r>
        <w:t>uris”: (List&lt;android.net.Uri&gt;) List of uris of the contacts.</w:t>
      </w:r>
    </w:p>
    <w:p w14:paraId="0E7A46E2" w14:textId="77777777" w:rsidR="00665991" w:rsidRDefault="00665991" w:rsidP="00665991">
      <w:pPr>
        <w:pStyle w:val="ASN1Code"/>
        <w:rPr>
          <w:color w:val="000000"/>
        </w:rPr>
      </w:pPr>
    </w:p>
    <w:p w14:paraId="03FE0CB2" w14:textId="77777777" w:rsidR="00665991" w:rsidRPr="008C4E32" w:rsidRDefault="00665991" w:rsidP="00665991">
      <w:r>
        <w:rPr>
          <w:color w:val="000000"/>
          <w:lang w:eastAsia="en-US"/>
        </w:rPr>
        <w:t xml:space="preserve">Class </w:t>
      </w:r>
      <w:r>
        <w:rPr>
          <w:b/>
          <w:color w:val="000000"/>
          <w:lang w:eastAsia="en-US"/>
        </w:rPr>
        <w:t>Intents.FileTransfer</w:t>
      </w:r>
      <w:r>
        <w:rPr>
          <w:color w:val="000000"/>
          <w:lang w:eastAsia="en-US"/>
        </w:rPr>
        <w:t>:</w:t>
      </w:r>
    </w:p>
    <w:p w14:paraId="4439ABCE" w14:textId="77777777" w:rsidR="00665991" w:rsidRPr="008C4E32" w:rsidRDefault="00665991" w:rsidP="00665991">
      <w:pPr>
        <w:rPr>
          <w:color w:val="000000"/>
        </w:rPr>
      </w:pPr>
      <w:r>
        <w:t>This class offers Intents to link applications to RCS applications for file transfer services.</w:t>
      </w:r>
    </w:p>
    <w:p w14:paraId="7380DEF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 xml:space="preserve">Intent: load </w:t>
      </w:r>
      <w:r>
        <w:rPr>
          <w:color w:val="000000"/>
          <w:shd w:val="clear" w:color="auto" w:fill="FFFFFF"/>
        </w:rPr>
        <w:t>the file transfer application to view a file transfer. This Intent takes into parameter a URI on the file transfer (i.e. content://filetransfers/ft_ID). If no parameter is found, the main entry of the file transfer application is displayed.</w:t>
      </w:r>
    </w:p>
    <w:p w14:paraId="31F5ACFA" w14:textId="77777777" w:rsidR="00665991" w:rsidRDefault="00665991" w:rsidP="00665991">
      <w:pPr>
        <w:pStyle w:val="ASN1Code"/>
        <w:ind w:left="680"/>
        <w:rPr>
          <w:color w:val="000000"/>
          <w:szCs w:val="20"/>
        </w:rPr>
      </w:pPr>
      <w:r>
        <w:rPr>
          <w:color w:val="000000"/>
        </w:rPr>
        <w:t>static final String ACTION_VIEW_FILE_TRANSFER = "com.gsma.services.rcs.action.VIEW_FILE_TRANSFER"</w:t>
      </w:r>
    </w:p>
    <w:p w14:paraId="38F9BC2D" w14:textId="77777777" w:rsidR="00665991" w:rsidRDefault="00665991" w:rsidP="00665991">
      <w:pPr>
        <w:pStyle w:val="ASN1Code"/>
        <w:ind w:left="680"/>
        <w:rPr>
          <w:color w:val="000000"/>
          <w:szCs w:val="20"/>
        </w:rPr>
      </w:pPr>
    </w:p>
    <w:p w14:paraId="5FB4DD84" w14:textId="77777777" w:rsidR="00665991" w:rsidRDefault="00665991" w:rsidP="00665991">
      <w:pPr>
        <w:pStyle w:val="ListBullet1"/>
        <w:rPr>
          <w:rFonts w:eastAsia="Courier New"/>
        </w:rPr>
      </w:pPr>
      <w:r>
        <w:t>This Intent contains the following extra:</w:t>
      </w:r>
    </w:p>
    <w:p w14:paraId="38A3029F" w14:textId="77777777" w:rsidR="00665991" w:rsidRPr="008C4E32" w:rsidRDefault="00665991" w:rsidP="00665991">
      <w:pPr>
        <w:pStyle w:val="ASN1Code"/>
        <w:ind w:left="680"/>
        <w:rPr>
          <w:color w:val="000000"/>
        </w:rPr>
      </w:pPr>
      <w:r>
        <w:rPr>
          <w:rFonts w:eastAsia="Courier New"/>
        </w:rPr>
        <w:t>“</w:t>
      </w:r>
      <w:r>
        <w:t>uri”: (android.net.Uri) uri of the file transfer.</w:t>
      </w:r>
    </w:p>
    <w:p w14:paraId="60A8564A" w14:textId="77777777" w:rsidR="00665991" w:rsidRDefault="00665991" w:rsidP="00665991">
      <w:pPr>
        <w:pStyle w:val="ASN1Code"/>
        <w:ind w:left="680"/>
        <w:rPr>
          <w:color w:val="000000"/>
          <w:szCs w:val="20"/>
        </w:rPr>
      </w:pPr>
    </w:p>
    <w:p w14:paraId="35034E7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Intent:</w:t>
      </w:r>
      <w:r>
        <w:rPr>
          <w:color w:val="000000"/>
          <w:shd w:val="clear" w:color="auto" w:fill="FFFFFF"/>
        </w:rPr>
        <w:t xml:space="preserve"> load the file transfer application to start a new file transfer to a given contact. This Intent takes into parameter a contact URI (i.e. </w:t>
      </w:r>
      <w:r>
        <w:rPr>
          <w:color w:val="000000"/>
          <w:shd w:val="clear" w:color="auto" w:fill="FFFFFF"/>
        </w:rPr>
        <w:lastRenderedPageBreak/>
        <w:t>content://contacts/people/contact_ID). If no parameter, the main entry of the file transfer application is displayed.</w:t>
      </w:r>
    </w:p>
    <w:p w14:paraId="5AE70A0B" w14:textId="77777777" w:rsidR="00665991" w:rsidRPr="008C4E32" w:rsidRDefault="00665991" w:rsidP="00665991">
      <w:pPr>
        <w:pStyle w:val="ASN1Code"/>
        <w:ind w:left="680"/>
      </w:pPr>
      <w:r>
        <w:rPr>
          <w:color w:val="000000"/>
        </w:rPr>
        <w:t>static final String ACTION_INITIATE_ONE_TO_ONE_FILE_TRANSFER = "com.gsma.services.rcs.action.INITIATE_ONE_TO_ONE_FILE_TRANSFER"</w:t>
      </w:r>
    </w:p>
    <w:p w14:paraId="6C7932C4" w14:textId="77777777" w:rsidR="00665991" w:rsidRDefault="00665991" w:rsidP="00665991">
      <w:pPr>
        <w:pStyle w:val="ASN1Code"/>
        <w:ind w:left="680"/>
      </w:pPr>
    </w:p>
    <w:p w14:paraId="009D8331" w14:textId="77777777" w:rsidR="00665991" w:rsidRDefault="00665991" w:rsidP="00665991">
      <w:pPr>
        <w:pStyle w:val="ListBullet1"/>
        <w:rPr>
          <w:rFonts w:eastAsia="Courier New"/>
        </w:rPr>
      </w:pPr>
      <w:r>
        <w:t>This Intent contains the following extra:</w:t>
      </w:r>
    </w:p>
    <w:p w14:paraId="35BE9730" w14:textId="77777777" w:rsidR="00665991" w:rsidRDefault="00665991" w:rsidP="00665991">
      <w:pPr>
        <w:pStyle w:val="ASN1Code"/>
        <w:ind w:left="680"/>
        <w:rPr>
          <w:color w:val="000000"/>
        </w:rPr>
      </w:pPr>
      <w:r>
        <w:rPr>
          <w:rFonts w:eastAsia="Courier New"/>
        </w:rPr>
        <w:t>“</w:t>
      </w:r>
      <w:r>
        <w:t>uri”: (android.net.Uri) uri of the contact.</w:t>
      </w:r>
    </w:p>
    <w:p w14:paraId="6BBAE29B" w14:textId="77777777" w:rsidR="00665991" w:rsidRPr="008C4E32" w:rsidRDefault="00665991" w:rsidP="00665991">
      <w:pPr>
        <w:pStyle w:val="ASN1Code"/>
        <w:ind w:left="680"/>
        <w:rPr>
          <w:color w:val="000000"/>
        </w:rPr>
      </w:pPr>
    </w:p>
    <w:p w14:paraId="7B94354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Intent: </w:t>
      </w:r>
      <w:r>
        <w:rPr>
          <w:color w:val="000000"/>
          <w:shd w:val="clear" w:color="auto" w:fill="FFFFFF"/>
        </w:rPr>
        <w:t>load the group chat application to start a new conversation with a group of contacts and send a file to them. This Intent takes into parameter a list of contact URIs (i.e. content://contacts/people/contact_ID). If no parameter, the main entry of the group chat application is displayed.</w:t>
      </w:r>
    </w:p>
    <w:p w14:paraId="7FCC4D56" w14:textId="77777777" w:rsidR="00665991" w:rsidRDefault="00665991" w:rsidP="00665991">
      <w:pPr>
        <w:pStyle w:val="ASN1Code"/>
        <w:ind w:left="680"/>
        <w:rPr>
          <w:color w:val="000000"/>
        </w:rPr>
      </w:pPr>
      <w:r>
        <w:rPr>
          <w:color w:val="000000"/>
        </w:rPr>
        <w:t>static final String ACTION_INITIATE_GROUP_FILE_TRANSFER = "com.gsma.services.rcs.</w:t>
      </w:r>
      <w:r>
        <w:rPr>
          <w:color w:val="000000"/>
          <w:shd w:val="clear" w:color="auto" w:fill="FFFFFF"/>
        </w:rPr>
        <w:t>action.</w:t>
      </w:r>
      <w:r>
        <w:rPr>
          <w:color w:val="000000"/>
        </w:rPr>
        <w:t>INITIATE_GROUP_FILE_TRANSFER"</w:t>
      </w:r>
    </w:p>
    <w:p w14:paraId="5BBFE223" w14:textId="77777777" w:rsidR="00665991" w:rsidRDefault="00665991" w:rsidP="00665991">
      <w:pPr>
        <w:pStyle w:val="ASN1Code"/>
        <w:rPr>
          <w:color w:val="000000"/>
        </w:rPr>
      </w:pPr>
    </w:p>
    <w:p w14:paraId="6B534954" w14:textId="77777777" w:rsidR="00665991" w:rsidRDefault="00665991" w:rsidP="00665991">
      <w:pPr>
        <w:pStyle w:val="ListBullet1"/>
        <w:rPr>
          <w:rFonts w:eastAsia="Courier New"/>
        </w:rPr>
      </w:pPr>
      <w:r>
        <w:t>This Intent contains the following extra:</w:t>
      </w:r>
    </w:p>
    <w:p w14:paraId="75311BF1" w14:textId="77777777" w:rsidR="00665991" w:rsidRPr="008C4E32" w:rsidRDefault="00665991" w:rsidP="00665991">
      <w:pPr>
        <w:pStyle w:val="ASN1Code"/>
        <w:ind w:left="680"/>
        <w:rPr>
          <w:color w:val="000000"/>
        </w:rPr>
      </w:pPr>
      <w:r>
        <w:rPr>
          <w:rFonts w:eastAsia="Courier New"/>
        </w:rPr>
        <w:t xml:space="preserve"> “</w:t>
      </w:r>
      <w:r>
        <w:t>uris”: (List&lt;android.net.Uri&gt;) List of uris of the contacts.</w:t>
      </w:r>
    </w:p>
    <w:p w14:paraId="7809D346" w14:textId="77777777" w:rsidR="00665991" w:rsidRPr="008C4E32" w:rsidRDefault="00665991" w:rsidP="00665991">
      <w:pPr>
        <w:pStyle w:val="NOTE"/>
        <w:rPr>
          <w:color w:val="000000"/>
        </w:rPr>
      </w:pPr>
    </w:p>
    <w:p w14:paraId="2BFB25D5" w14:textId="77777777" w:rsidR="00665991" w:rsidRDefault="00665991" w:rsidP="00665991">
      <w:pPr>
        <w:pStyle w:val="NOTE"/>
        <w:tabs>
          <w:tab w:val="left" w:pos="1276"/>
        </w:tabs>
        <w:ind w:left="709" w:hanging="851"/>
        <w:rPr>
          <w:color w:val="000000"/>
        </w:rPr>
      </w:pPr>
      <w:r>
        <w:rPr>
          <w:color w:val="000000"/>
        </w:rPr>
        <w:t xml:space="preserve">NOTE: </w:t>
      </w:r>
      <w:r>
        <w:rPr>
          <w:color w:val="000000"/>
        </w:rPr>
        <w:tab/>
        <w:t>for Intents using a contact URI as a parameter, if the contact has several phone numbers which are RCS compliant, then the application receiving the Intent should request to the user to select which phone number should be used by the service.</w:t>
      </w:r>
    </w:p>
    <w:p w14:paraId="5CE72A87" w14:textId="77777777" w:rsidR="00665991" w:rsidRDefault="00665991" w:rsidP="00665991">
      <w:pPr>
        <w:pStyle w:val="NOTE"/>
        <w:tabs>
          <w:tab w:val="left" w:pos="1276"/>
        </w:tabs>
        <w:ind w:left="709" w:hanging="851"/>
        <w:rPr>
          <w:color w:val="000000"/>
        </w:rPr>
      </w:pPr>
      <w:r>
        <w:rPr>
          <w:color w:val="000000"/>
        </w:rPr>
        <w:t xml:space="preserve">NOTE: </w:t>
      </w:r>
      <w:r>
        <w:rPr>
          <w:color w:val="000000"/>
        </w:rPr>
        <w:tab/>
        <w:t>sharing during a call (image &amp; video) are part of the native dialer application and may be only visible when a call is established, in this case there is no public Intent to initiate a sharing.</w:t>
      </w:r>
    </w:p>
    <w:p w14:paraId="2B576831" w14:textId="77777777" w:rsidR="00665991" w:rsidRDefault="00665991" w:rsidP="00665991">
      <w:pPr>
        <w:pStyle w:val="Heading2"/>
        <w:numPr>
          <w:ilvl w:val="1"/>
          <w:numId w:val="40"/>
        </w:numPr>
        <w:suppressAutoHyphens/>
      </w:pPr>
      <w:bookmarkStart w:id="168" w:name="_Toc375229884"/>
      <w:bookmarkStart w:id="169" w:name="_Toc419808137"/>
      <w:bookmarkStart w:id="170" w:name="_Toc419808357"/>
      <w:bookmarkStart w:id="171" w:name="_Toc422836687"/>
      <w:r>
        <w:t>Services API</w:t>
      </w:r>
      <w:bookmarkEnd w:id="168"/>
      <w:bookmarkEnd w:id="169"/>
      <w:bookmarkEnd w:id="170"/>
      <w:bookmarkEnd w:id="171"/>
    </w:p>
    <w:p w14:paraId="5344EFE6" w14:textId="77777777" w:rsidR="00665991" w:rsidRDefault="00665991" w:rsidP="00665991">
      <w:pPr>
        <w:pStyle w:val="Heading3"/>
        <w:numPr>
          <w:ilvl w:val="2"/>
          <w:numId w:val="40"/>
        </w:numPr>
        <w:suppressAutoHyphens/>
      </w:pPr>
      <w:bookmarkStart w:id="172" w:name="_Toc375229885"/>
      <w:bookmarkStart w:id="173" w:name="_Toc419808138"/>
      <w:bookmarkStart w:id="174" w:name="_Toc419808358"/>
      <w:bookmarkStart w:id="175" w:name="_Toc422836688"/>
      <w:r>
        <w:t>Overview</w:t>
      </w:r>
      <w:bookmarkEnd w:id="172"/>
      <w:bookmarkEnd w:id="173"/>
      <w:bookmarkEnd w:id="174"/>
      <w:bookmarkEnd w:id="175"/>
    </w:p>
    <w:p w14:paraId="16B42B11" w14:textId="77777777" w:rsidR="00665991" w:rsidRPr="008C4E32" w:rsidRDefault="00665991" w:rsidP="00665991">
      <w:pPr>
        <w:pStyle w:val="NormalParagraph"/>
      </w:pPr>
      <w:bookmarkStart w:id="176" w:name="_Toc351497978"/>
      <w:r>
        <w:t>This section contains all the Service APIs. Each of the presented APIs may have a Core Application using it, but a separate 3</w:t>
      </w:r>
      <w:r>
        <w:rPr>
          <w:vertAlign w:val="superscript"/>
        </w:rPr>
        <w:t>rd</w:t>
      </w:r>
      <w:r>
        <w:t xml:space="preserve"> Party Application can also use it. Each API exposes all its functionality on a high level and does put constraints on the invoking application as to the preconditions and order of method calls.</w:t>
      </w:r>
      <w:r>
        <w:rPr>
          <w:sz w:val="20"/>
        </w:rPr>
        <w:t xml:space="preserve"> All Service APIs are stateless, meaning that any part of the API can be used without first satisfying any preconditions.</w:t>
      </w:r>
    </w:p>
    <w:p w14:paraId="18E4DCDB" w14:textId="77777777" w:rsidR="00665991" w:rsidRDefault="00665991" w:rsidP="00665991">
      <w:pPr>
        <w:pStyle w:val="Heading3"/>
        <w:numPr>
          <w:ilvl w:val="2"/>
          <w:numId w:val="40"/>
        </w:numPr>
        <w:suppressAutoHyphens/>
      </w:pPr>
      <w:bookmarkStart w:id="177" w:name="_Toc375229886"/>
      <w:bookmarkStart w:id="178" w:name="_Toc419808139"/>
      <w:bookmarkStart w:id="179" w:name="_Toc419808359"/>
      <w:bookmarkStart w:id="180" w:name="_Toc422836689"/>
      <w:bookmarkEnd w:id="176"/>
      <w:r>
        <w:t>Access Control</w:t>
      </w:r>
      <w:bookmarkEnd w:id="177"/>
      <w:bookmarkEnd w:id="178"/>
      <w:bookmarkEnd w:id="179"/>
      <w:bookmarkEnd w:id="180"/>
    </w:p>
    <w:p w14:paraId="1EF98172" w14:textId="77777777" w:rsidR="00665991" w:rsidRDefault="00665991" w:rsidP="00665991">
      <w:pPr>
        <w:pStyle w:val="NormalParagraph"/>
      </w:pPr>
      <w:r>
        <w:t>Each of the services requires one or more permissions to be held by the calling application; the permissions associated by each service are defined in the sections that follow.</w:t>
      </w:r>
    </w:p>
    <w:p w14:paraId="64E7BB9E" w14:textId="77777777" w:rsidR="00665991" w:rsidRDefault="00665991" w:rsidP="00665991">
      <w:pPr>
        <w:pStyle w:val="Heading3"/>
        <w:numPr>
          <w:ilvl w:val="2"/>
          <w:numId w:val="40"/>
        </w:numPr>
        <w:suppressAutoHyphens/>
      </w:pPr>
      <w:bookmarkStart w:id="181" w:name="_Toc375229887"/>
      <w:bookmarkStart w:id="182" w:name="_Toc419808140"/>
      <w:bookmarkStart w:id="183" w:name="_Toc419808360"/>
      <w:bookmarkStart w:id="184" w:name="_Toc422836690"/>
      <w:r>
        <w:t>Common architecture</w:t>
      </w:r>
      <w:bookmarkEnd w:id="181"/>
      <w:bookmarkEnd w:id="182"/>
      <w:bookmarkEnd w:id="183"/>
      <w:bookmarkEnd w:id="184"/>
    </w:p>
    <w:p w14:paraId="291587FF" w14:textId="77777777" w:rsidR="00665991" w:rsidRDefault="00665991" w:rsidP="00665991">
      <w:r>
        <w:rPr>
          <w:lang w:eastAsia="en-US"/>
        </w:rPr>
        <w:t xml:space="preserve">The </w:t>
      </w:r>
      <w:r>
        <w:rPr>
          <w:szCs w:val="22"/>
          <w:lang w:bidi="ar-SA"/>
        </w:rPr>
        <w:t>RCS</w:t>
      </w:r>
      <w:r>
        <w:rPr>
          <w:lang w:eastAsia="en-US"/>
        </w:rPr>
        <w:t xml:space="preserve"> terminal API contains the following service API:</w:t>
      </w:r>
    </w:p>
    <w:p w14:paraId="3A0F152F" w14:textId="77777777" w:rsidR="00665991" w:rsidRDefault="00665991" w:rsidP="00665991">
      <w:pPr>
        <w:pStyle w:val="ListBullet1"/>
      </w:pPr>
      <w:r>
        <w:t>Capability service API</w:t>
      </w:r>
    </w:p>
    <w:p w14:paraId="6FAC73DA" w14:textId="77777777" w:rsidR="00665991" w:rsidRDefault="00665991" w:rsidP="00665991">
      <w:pPr>
        <w:pStyle w:val="ListBullet1"/>
      </w:pPr>
      <w:r>
        <w:t>Chat API</w:t>
      </w:r>
    </w:p>
    <w:p w14:paraId="45E572D9" w14:textId="77777777" w:rsidR="00665991" w:rsidRDefault="00665991" w:rsidP="00665991">
      <w:pPr>
        <w:pStyle w:val="ListBullet1"/>
      </w:pPr>
      <w:r>
        <w:t>File Transfer API</w:t>
      </w:r>
    </w:p>
    <w:p w14:paraId="0E73C407" w14:textId="77777777" w:rsidR="00665991" w:rsidRDefault="00665991" w:rsidP="00665991">
      <w:pPr>
        <w:pStyle w:val="ListBullet1"/>
      </w:pPr>
      <w:r>
        <w:t>Video Share  service API</w:t>
      </w:r>
    </w:p>
    <w:p w14:paraId="0A34082E" w14:textId="77777777" w:rsidR="00665991" w:rsidRDefault="00665991" w:rsidP="00665991">
      <w:pPr>
        <w:pStyle w:val="ListBullet1"/>
      </w:pPr>
      <w:r>
        <w:lastRenderedPageBreak/>
        <w:t>Image Share service API</w:t>
      </w:r>
    </w:p>
    <w:p w14:paraId="092A72B4" w14:textId="77777777" w:rsidR="00665991" w:rsidRDefault="00665991" w:rsidP="00665991">
      <w:pPr>
        <w:pStyle w:val="ListBullet1"/>
      </w:pPr>
      <w:r>
        <w:t>Geoloc Share service API</w:t>
      </w:r>
    </w:p>
    <w:p w14:paraId="3C7F1A63" w14:textId="77777777" w:rsidR="00665991" w:rsidRDefault="00665991" w:rsidP="00665991">
      <w:pPr>
        <w:pStyle w:val="ListBullet1"/>
      </w:pPr>
      <w:r>
        <w:t>History service API</w:t>
      </w:r>
    </w:p>
    <w:p w14:paraId="73242E3D" w14:textId="77777777" w:rsidR="00665991" w:rsidRDefault="00665991" w:rsidP="00665991">
      <w:pPr>
        <w:pStyle w:val="ListBullet1"/>
      </w:pPr>
      <w:r>
        <w:t>Multimedia Session service API</w:t>
      </w:r>
    </w:p>
    <w:p w14:paraId="4E0ED80A" w14:textId="77777777" w:rsidR="00665991" w:rsidRDefault="00665991" w:rsidP="00665991">
      <w:pPr>
        <w:pStyle w:val="ListBullet1"/>
        <w:rPr>
          <w:lang w:eastAsia="en-US"/>
        </w:rPr>
      </w:pPr>
      <w:r>
        <w:t>File Upload API</w:t>
      </w:r>
    </w:p>
    <w:p w14:paraId="2A82D778" w14:textId="77777777" w:rsidR="00665991" w:rsidRDefault="00665991" w:rsidP="00665991">
      <w:r>
        <w:rPr>
          <w:lang w:eastAsia="en-US"/>
        </w:rPr>
        <w:t>Each service API is based on a Client/Server model using the Android Interface Definition Language (AIDL) Android interface to communicate between the application using the service and the RCS service or stack implementing the service. So many applications can connect in parallel to the core RCS service.</w:t>
      </w:r>
    </w:p>
    <w:p w14:paraId="7890D648" w14:textId="77777777" w:rsidR="00665991" w:rsidRDefault="00665991" w:rsidP="00665991">
      <w:pPr>
        <w:pStyle w:val="Heading4"/>
        <w:numPr>
          <w:ilvl w:val="3"/>
          <w:numId w:val="40"/>
        </w:numPr>
        <w:suppressAutoHyphens/>
      </w:pPr>
      <w:r>
        <w:t>Package</w:t>
      </w:r>
    </w:p>
    <w:p w14:paraId="67797121" w14:textId="77777777" w:rsidR="00665991" w:rsidRPr="008C4E32" w:rsidRDefault="00665991" w:rsidP="00665991">
      <w:pPr>
        <w:tabs>
          <w:tab w:val="left" w:pos="4582"/>
        </w:tabs>
      </w:pPr>
      <w:r>
        <w:t xml:space="preserve">Package name </w:t>
      </w:r>
      <w:r>
        <w:rPr>
          <w:b/>
        </w:rPr>
        <w:t>com.gsma.services.rcs</w:t>
      </w:r>
      <w:r>
        <w:rPr>
          <w:b/>
        </w:rPr>
        <w:tab/>
      </w:r>
    </w:p>
    <w:p w14:paraId="38F5EB43" w14:textId="77777777" w:rsidR="00665991" w:rsidRPr="00762EF6" w:rsidRDefault="00665991" w:rsidP="00665991">
      <w:pPr>
        <w:pStyle w:val="Heading4"/>
        <w:numPr>
          <w:ilvl w:val="3"/>
          <w:numId w:val="40"/>
        </w:numPr>
        <w:suppressAutoHyphens/>
        <w:rPr>
          <w:color w:val="000000"/>
        </w:rPr>
      </w:pPr>
      <w:r>
        <w:rPr>
          <w:color w:val="000000"/>
        </w:rPr>
        <w:t>Methods and Callbacks</w:t>
      </w:r>
    </w:p>
    <w:p w14:paraId="4D4F2EDF" w14:textId="77777777" w:rsidR="00665991" w:rsidRPr="008C4E32" w:rsidRDefault="00665991" w:rsidP="00665991">
      <w:r>
        <w:rPr>
          <w:color w:val="000000"/>
          <w:lang w:eastAsia="en-US"/>
        </w:rPr>
        <w:t xml:space="preserve">Class </w:t>
      </w:r>
      <w:r>
        <w:rPr>
          <w:b/>
          <w:bCs/>
          <w:color w:val="000000"/>
          <w:lang w:eastAsia="en-US"/>
        </w:rPr>
        <w:t>Rcs</w:t>
      </w:r>
      <w:r>
        <w:rPr>
          <w:b/>
          <w:color w:val="000000"/>
          <w:lang w:eastAsia="en-US"/>
        </w:rPr>
        <w:t>Service</w:t>
      </w:r>
      <w:r>
        <w:rPr>
          <w:color w:val="000000"/>
          <w:lang w:eastAsia="en-US"/>
        </w:rPr>
        <w:t>:</w:t>
      </w:r>
    </w:p>
    <w:p w14:paraId="71C6106D" w14:textId="77777777" w:rsidR="00665991" w:rsidRDefault="00665991" w:rsidP="00665991">
      <w:r>
        <w:t>Each service API should extend the abstract class RcsService.</w:t>
      </w:r>
    </w:p>
    <w:p w14:paraId="5671299F" w14:textId="77777777" w:rsidR="00665991" w:rsidRDefault="00665991" w:rsidP="00665991"/>
    <w:p w14:paraId="4E5694B3" w14:textId="77777777" w:rsidR="00665991" w:rsidRPr="008C4E32" w:rsidRDefault="00665991" w:rsidP="00665991">
      <w:pPr>
        <w:pStyle w:val="ListBullet1"/>
        <w:numPr>
          <w:ilvl w:val="0"/>
          <w:numId w:val="43"/>
        </w:numPr>
        <w:tabs>
          <w:tab w:val="clear" w:pos="680"/>
          <w:tab w:val="left" w:pos="0"/>
        </w:tabs>
        <w:suppressAutoHyphens/>
        <w:ind w:left="680"/>
        <w:contextualSpacing w:val="0"/>
        <w:rPr>
          <w:sz w:val="20"/>
        </w:rPr>
      </w:pPr>
      <w:r>
        <w:rPr>
          <w:color w:val="000000"/>
        </w:rPr>
        <w:t>Enum: directions of a chat message, geoloc, filetransfer, imageshare, videoshare etc..</w:t>
      </w:r>
    </w:p>
    <w:p w14:paraId="6A936BFE" w14:textId="77777777" w:rsidR="00665991" w:rsidRDefault="00665991" w:rsidP="00665991">
      <w:pPr>
        <w:pStyle w:val="ASN1Code"/>
        <w:ind w:left="680"/>
      </w:pPr>
      <w:r>
        <w:rPr>
          <w:szCs w:val="20"/>
        </w:rPr>
        <w:t>enum Direction { INCOMING(0), OUTGOING(1), IRRELEVANT(2) }</w:t>
      </w:r>
    </w:p>
    <w:p w14:paraId="34A2EEBA" w14:textId="77777777" w:rsidR="00665991" w:rsidRDefault="00665991" w:rsidP="00665991">
      <w:pPr>
        <w:pStyle w:val="ASN1Code"/>
        <w:ind w:left="680"/>
      </w:pPr>
    </w:p>
    <w:p w14:paraId="69AD2E48" w14:textId="77777777" w:rsidR="00665991" w:rsidRPr="008C4E32" w:rsidRDefault="00665991" w:rsidP="00665991">
      <w:pPr>
        <w:pStyle w:val="ListBullet1"/>
        <w:numPr>
          <w:ilvl w:val="0"/>
          <w:numId w:val="43"/>
        </w:numPr>
        <w:tabs>
          <w:tab w:val="clear" w:pos="680"/>
          <w:tab w:val="left" w:pos="0"/>
        </w:tabs>
        <w:suppressAutoHyphens/>
        <w:ind w:left="680"/>
        <w:contextualSpacing w:val="0"/>
        <w:rPr>
          <w:sz w:val="20"/>
        </w:rPr>
      </w:pPr>
      <w:r>
        <w:rPr>
          <w:color w:val="000000"/>
        </w:rPr>
        <w:t>Enum: Read status of a chat message or a file transfer.</w:t>
      </w:r>
    </w:p>
    <w:p w14:paraId="33D582C2" w14:textId="77777777" w:rsidR="00665991" w:rsidRDefault="00665991" w:rsidP="00665991">
      <w:pPr>
        <w:pStyle w:val="ASN1Code"/>
        <w:ind w:left="680"/>
        <w:rPr>
          <w:szCs w:val="20"/>
        </w:rPr>
      </w:pPr>
      <w:r>
        <w:rPr>
          <w:szCs w:val="20"/>
        </w:rPr>
        <w:t xml:space="preserve">enum ReadStatus { </w:t>
      </w:r>
      <w:r>
        <w:rPr>
          <w:rFonts w:eastAsia="Monospace"/>
          <w:color w:val="000000"/>
          <w:szCs w:val="20"/>
        </w:rPr>
        <w:t>UNREAD</w:t>
      </w:r>
      <w:r>
        <w:rPr>
          <w:szCs w:val="20"/>
        </w:rPr>
        <w:t xml:space="preserve">(0), </w:t>
      </w:r>
      <w:r>
        <w:rPr>
          <w:rFonts w:eastAsia="Monospace"/>
          <w:color w:val="000000"/>
          <w:szCs w:val="20"/>
        </w:rPr>
        <w:t>READ</w:t>
      </w:r>
      <w:r>
        <w:rPr>
          <w:szCs w:val="20"/>
        </w:rPr>
        <w:t>(1) }</w:t>
      </w:r>
    </w:p>
    <w:p w14:paraId="210616F5" w14:textId="77777777" w:rsidR="00665991" w:rsidRDefault="00665991" w:rsidP="00665991">
      <w:pPr>
        <w:pStyle w:val="ASN1Code"/>
        <w:ind w:left="720"/>
        <w:rPr>
          <w:szCs w:val="20"/>
        </w:rPr>
      </w:pPr>
    </w:p>
    <w:p w14:paraId="01AB7D9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Constructor: instantiates a service API. This method takes in parameter a service event listener which permits to monitor the connection to the RCS service. The parameter context is an Android context which permits to initiate the binding with the corresponding service.</w:t>
      </w:r>
    </w:p>
    <w:p w14:paraId="2AFEA3E3" w14:textId="77777777" w:rsidR="00665991" w:rsidRDefault="00665991" w:rsidP="00665991">
      <w:pPr>
        <w:pStyle w:val="ASN1Code"/>
        <w:ind w:left="680"/>
        <w:rPr>
          <w:color w:val="000000"/>
          <w:szCs w:val="20"/>
        </w:rPr>
      </w:pPr>
      <w:r>
        <w:rPr>
          <w:color w:val="000000"/>
        </w:rPr>
        <w:t>RcsService(Context ctx, RcsServiceListener listener)</w:t>
      </w:r>
    </w:p>
    <w:p w14:paraId="05E2099F" w14:textId="77777777" w:rsidR="00665991" w:rsidRDefault="00665991" w:rsidP="00665991">
      <w:pPr>
        <w:pStyle w:val="ASN1Code"/>
        <w:ind w:left="680"/>
        <w:rPr>
          <w:color w:val="000000"/>
          <w:szCs w:val="20"/>
        </w:rPr>
      </w:pPr>
    </w:p>
    <w:p w14:paraId="4B97CE2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 This method permits to explicitly bind to the service called com.gsma.rcs.service.RcsCoreService.</w:t>
      </w:r>
    </w:p>
    <w:p w14:paraId="19CDCE79" w14:textId="77777777" w:rsidR="00665991" w:rsidRDefault="00665991" w:rsidP="00665991">
      <w:pPr>
        <w:pStyle w:val="ASN1Code"/>
        <w:ind w:left="680"/>
        <w:rPr>
          <w:color w:val="000000"/>
          <w:szCs w:val="20"/>
        </w:rPr>
      </w:pPr>
      <w:r>
        <w:rPr>
          <w:color w:val="000000"/>
        </w:rPr>
        <w:t>void connect()</w:t>
      </w:r>
    </w:p>
    <w:p w14:paraId="0776B2EE" w14:textId="77777777" w:rsidR="00665991" w:rsidRDefault="00665991" w:rsidP="00665991">
      <w:pPr>
        <w:pStyle w:val="ASN1Code"/>
        <w:ind w:left="680"/>
        <w:rPr>
          <w:color w:val="000000"/>
          <w:szCs w:val="20"/>
        </w:rPr>
      </w:pPr>
    </w:p>
    <w:p w14:paraId="6FBB061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 This method permits to unbind from the service.</w:t>
      </w:r>
    </w:p>
    <w:p w14:paraId="74E47717" w14:textId="77777777" w:rsidR="00665991" w:rsidRDefault="00665991" w:rsidP="00665991">
      <w:pPr>
        <w:pStyle w:val="ASN1Code"/>
        <w:ind w:left="680"/>
        <w:rPr>
          <w:color w:val="000000"/>
          <w:szCs w:val="20"/>
        </w:rPr>
      </w:pPr>
      <w:r>
        <w:rPr>
          <w:color w:val="000000"/>
        </w:rPr>
        <w:t>void disconnect()</w:t>
      </w:r>
    </w:p>
    <w:p w14:paraId="7BB9A11E" w14:textId="77777777" w:rsidR="00665991" w:rsidRDefault="00665991" w:rsidP="00665991">
      <w:pPr>
        <w:pStyle w:val="ASN1Code"/>
        <w:ind w:left="680"/>
        <w:rPr>
          <w:color w:val="000000"/>
          <w:szCs w:val="20"/>
        </w:rPr>
      </w:pPr>
    </w:p>
    <w:p w14:paraId="1B66EE2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if connected to the service, else returns “false”.</w:t>
      </w:r>
    </w:p>
    <w:p w14:paraId="56CB9B3F" w14:textId="77777777" w:rsidR="00665991" w:rsidRDefault="00665991" w:rsidP="00665991">
      <w:pPr>
        <w:pStyle w:val="ASN1Code"/>
        <w:ind w:left="680"/>
        <w:rPr>
          <w:color w:val="000000"/>
          <w:szCs w:val="20"/>
        </w:rPr>
      </w:pPr>
      <w:r>
        <w:rPr>
          <w:color w:val="000000"/>
        </w:rPr>
        <w:t>boolean isServiceConnected()</w:t>
      </w:r>
    </w:p>
    <w:p w14:paraId="5C0F9F7E" w14:textId="77777777" w:rsidR="00665991" w:rsidRDefault="00665991" w:rsidP="00665991">
      <w:pPr>
        <w:pStyle w:val="ASN1Code"/>
        <w:ind w:left="680"/>
        <w:rPr>
          <w:color w:val="000000"/>
          <w:szCs w:val="20"/>
        </w:rPr>
      </w:pPr>
    </w:p>
    <w:p w14:paraId="5E669C4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if service registered to the RCS service platform, else returns false.</w:t>
      </w:r>
    </w:p>
    <w:p w14:paraId="21866B7F" w14:textId="77777777" w:rsidR="00665991" w:rsidRDefault="00665991" w:rsidP="00665991">
      <w:pPr>
        <w:pStyle w:val="ASN1Code"/>
        <w:ind w:left="680"/>
        <w:rPr>
          <w:color w:val="000000"/>
        </w:rPr>
      </w:pPr>
      <w:r>
        <w:rPr>
          <w:color w:val="000000"/>
        </w:rPr>
        <w:t>boolean isServiceRegistered()</w:t>
      </w:r>
    </w:p>
    <w:p w14:paraId="3CD6ABD9" w14:textId="77777777" w:rsidR="00665991" w:rsidRDefault="00665991" w:rsidP="00665991">
      <w:pPr>
        <w:pStyle w:val="ASN1Code"/>
        <w:ind w:left="680"/>
        <w:rPr>
          <w:color w:val="000000"/>
        </w:rPr>
      </w:pPr>
    </w:p>
    <w:p w14:paraId="128B6CF7" w14:textId="77777777" w:rsidR="00665991" w:rsidRDefault="00665991" w:rsidP="00665991">
      <w:pPr>
        <w:pStyle w:val="ListBullet1"/>
        <w:numPr>
          <w:ilvl w:val="0"/>
          <w:numId w:val="26"/>
        </w:numPr>
        <w:tabs>
          <w:tab w:val="clear" w:pos="680"/>
        </w:tabs>
        <w:suppressAutoHyphens/>
        <w:contextualSpacing w:val="0"/>
        <w:rPr>
          <w:rFonts w:ascii="Courier New" w:hAnsi="Courier New" w:cs="Courier New"/>
          <w:color w:val="000000"/>
        </w:rPr>
      </w:pPr>
      <w:r>
        <w:rPr>
          <w:color w:val="000000"/>
        </w:rPr>
        <w:t>Method: returns the configuration that is common for all the service APIs.</w:t>
      </w:r>
    </w:p>
    <w:p w14:paraId="09DFFE00" w14:textId="77777777" w:rsidR="00665991" w:rsidRDefault="00665991" w:rsidP="00665991">
      <w:pPr>
        <w:pStyle w:val="ListBullet1"/>
        <w:numPr>
          <w:ilvl w:val="0"/>
          <w:numId w:val="0"/>
        </w:numPr>
        <w:ind w:left="720"/>
        <w:rPr>
          <w:color w:val="000000"/>
        </w:rPr>
      </w:pPr>
      <w:r>
        <w:rPr>
          <w:rFonts w:ascii="Courier New" w:hAnsi="Courier New" w:cs="Courier New"/>
          <w:color w:val="000000"/>
        </w:rPr>
        <w:t>CommonServiceConfiguration getCommonConfiguration()</w:t>
      </w:r>
      <w:r>
        <w:rPr>
          <w:color w:val="000000"/>
        </w:rPr>
        <w:br/>
      </w:r>
    </w:p>
    <w:p w14:paraId="711FF74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adds a listener on service registration event.</w:t>
      </w:r>
    </w:p>
    <w:p w14:paraId="725F32BD" w14:textId="77777777" w:rsidR="00665991" w:rsidRDefault="00665991" w:rsidP="00665991">
      <w:pPr>
        <w:pStyle w:val="ASN1Code"/>
        <w:ind w:left="680"/>
        <w:rPr>
          <w:color w:val="000000"/>
          <w:szCs w:val="20"/>
        </w:rPr>
      </w:pPr>
      <w:r>
        <w:rPr>
          <w:color w:val="000000"/>
        </w:rPr>
        <w:t>void addEventListener(RcsServiceRegistrationListener listener)</w:t>
      </w:r>
    </w:p>
    <w:p w14:paraId="492A80E9" w14:textId="77777777" w:rsidR="00665991" w:rsidRDefault="00665991" w:rsidP="00665991">
      <w:pPr>
        <w:pStyle w:val="ASN1Code"/>
        <w:ind w:left="680"/>
        <w:rPr>
          <w:color w:val="000000"/>
          <w:szCs w:val="20"/>
        </w:rPr>
      </w:pPr>
      <w:bookmarkStart w:id="185" w:name="OLE_LINK1"/>
    </w:p>
    <w:p w14:paraId="7EA0350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removes a listener on service registration event.</w:t>
      </w:r>
    </w:p>
    <w:p w14:paraId="631FF55C" w14:textId="77777777" w:rsidR="00665991" w:rsidRDefault="00665991" w:rsidP="00665991">
      <w:pPr>
        <w:pStyle w:val="ASN1Code"/>
        <w:ind w:left="680"/>
        <w:rPr>
          <w:color w:val="000000"/>
          <w:lang w:eastAsia="en-US"/>
        </w:rPr>
      </w:pPr>
      <w:r>
        <w:rPr>
          <w:color w:val="000000"/>
        </w:rPr>
        <w:t>void removeEventListener(RcsServiceRegistrationListener listener)</w:t>
      </w:r>
    </w:p>
    <w:p w14:paraId="5C14A8C1" w14:textId="77777777" w:rsidR="00665991" w:rsidRDefault="00665991" w:rsidP="00665991">
      <w:pPr>
        <w:pStyle w:val="ASN1Code"/>
        <w:ind w:left="680"/>
        <w:rPr>
          <w:color w:val="000000"/>
          <w:lang w:eastAsia="en-US"/>
        </w:rPr>
      </w:pPr>
    </w:p>
    <w:p w14:paraId="1F9AE841" w14:textId="77777777" w:rsidR="00665991" w:rsidRDefault="00665991" w:rsidP="00665991">
      <w:pPr>
        <w:pStyle w:val="ListBullet1"/>
        <w:numPr>
          <w:ilvl w:val="0"/>
          <w:numId w:val="26"/>
        </w:numPr>
        <w:tabs>
          <w:tab w:val="clear" w:pos="680"/>
        </w:tabs>
        <w:suppressAutoHyphens/>
        <w:contextualSpacing w:val="0"/>
        <w:rPr>
          <w:color w:val="000000"/>
          <w:lang w:eastAsia="en-US"/>
        </w:rPr>
      </w:pPr>
      <w:r>
        <w:rPr>
          <w:color w:val="000000"/>
        </w:rPr>
        <w:t>Method: returns the version of the service (see constants from class RcsService.Build.VERSION_CODES).</w:t>
      </w:r>
    </w:p>
    <w:p w14:paraId="14CCCDEC" w14:textId="77777777" w:rsidR="00665991" w:rsidRDefault="00665991" w:rsidP="00665991">
      <w:pPr>
        <w:pStyle w:val="ASN1Code"/>
        <w:ind w:left="680"/>
        <w:rPr>
          <w:color w:val="000000"/>
          <w:lang w:eastAsia="en-US"/>
        </w:rPr>
      </w:pPr>
      <w:r>
        <w:rPr>
          <w:color w:val="000000"/>
          <w:lang w:eastAsia="en-US"/>
        </w:rPr>
        <w:t>int getServiceVersion()</w:t>
      </w:r>
    </w:p>
    <w:p w14:paraId="10049514" w14:textId="77777777" w:rsidR="00665991" w:rsidRDefault="00665991" w:rsidP="00665991">
      <w:pPr>
        <w:pStyle w:val="ASN1Code"/>
        <w:ind w:left="680"/>
        <w:rPr>
          <w:color w:val="000000"/>
          <w:lang w:eastAsia="en-US"/>
        </w:rPr>
      </w:pPr>
    </w:p>
    <w:p w14:paraId="1AD7D88A" w14:textId="77777777" w:rsidR="00665991" w:rsidRDefault="00665991" w:rsidP="00665991">
      <w:pPr>
        <w:pStyle w:val="ListBullet1"/>
        <w:numPr>
          <w:ilvl w:val="0"/>
          <w:numId w:val="26"/>
        </w:numPr>
        <w:tabs>
          <w:tab w:val="clear" w:pos="680"/>
        </w:tabs>
        <w:suppressAutoHyphens/>
        <w:contextualSpacing w:val="0"/>
      </w:pPr>
      <w:r>
        <w:rPr>
          <w:color w:val="000000"/>
        </w:rPr>
        <w:t>Method: retur</w:t>
      </w:r>
      <w:r>
        <w:t>ns the reason code for the service registration</w:t>
      </w:r>
    </w:p>
    <w:p w14:paraId="659AE96B" w14:textId="77777777" w:rsidR="00665991" w:rsidRDefault="00665991" w:rsidP="00665991">
      <w:pPr>
        <w:pStyle w:val="ASN1Code"/>
        <w:ind w:left="720"/>
        <w:rPr>
          <w:color w:val="000000"/>
          <w:lang w:eastAsia="en-US"/>
        </w:rPr>
      </w:pPr>
      <w:r>
        <w:t>RcsServiceRegistration.ReasonCode getServiceRegistrationReasonCode()</w:t>
      </w:r>
    </w:p>
    <w:p w14:paraId="02F98C0F" w14:textId="77777777" w:rsidR="00665991" w:rsidRDefault="00665991" w:rsidP="00665991">
      <w:pPr>
        <w:pStyle w:val="ASN1Code"/>
        <w:ind w:left="680"/>
        <w:rPr>
          <w:color w:val="000000"/>
          <w:lang w:eastAsia="en-US"/>
        </w:rPr>
      </w:pPr>
    </w:p>
    <w:p w14:paraId="3A7EDB4A" w14:textId="77777777" w:rsidR="00665991" w:rsidRDefault="00665991" w:rsidP="00665991">
      <w:pPr>
        <w:rPr>
          <w:color w:val="000000"/>
          <w:lang w:eastAsia="en-US"/>
        </w:rPr>
      </w:pPr>
      <w:r>
        <w:rPr>
          <w:color w:val="000000"/>
          <w:lang w:eastAsia="en-US"/>
        </w:rPr>
        <w:t xml:space="preserve">Interface </w:t>
      </w:r>
      <w:r>
        <w:rPr>
          <w:b/>
        </w:rPr>
        <w:t>RcsServiceListener</w:t>
      </w:r>
      <w:r>
        <w:rPr>
          <w:color w:val="000000"/>
          <w:lang w:eastAsia="en-US"/>
        </w:rPr>
        <w:t>:</w:t>
      </w:r>
    </w:p>
    <w:p w14:paraId="2FAF766F" w14:textId="77777777" w:rsidR="00665991" w:rsidRDefault="00665991" w:rsidP="00665991">
      <w:pPr>
        <w:rPr>
          <w:color w:val="000000"/>
          <w:lang w:eastAsia="en-US"/>
        </w:rPr>
      </w:pPr>
    </w:p>
    <w:bookmarkEnd w:id="185"/>
    <w:p w14:paraId="795F54E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callback called when service is connected. This method is called when the service is well connected to the RCS service (binding procedure successful): this means the methods of the API may be used.</w:t>
      </w:r>
    </w:p>
    <w:p w14:paraId="594997FB" w14:textId="77777777" w:rsidR="00665991" w:rsidRDefault="00665991" w:rsidP="00665991">
      <w:pPr>
        <w:pStyle w:val="ASN1Code"/>
        <w:ind w:left="680"/>
        <w:rPr>
          <w:color w:val="000000"/>
          <w:szCs w:val="20"/>
        </w:rPr>
      </w:pPr>
      <w:r>
        <w:rPr>
          <w:color w:val="000000"/>
        </w:rPr>
        <w:t>void onServiceConnected()</w:t>
      </w:r>
    </w:p>
    <w:p w14:paraId="77586580" w14:textId="77777777" w:rsidR="00665991" w:rsidRDefault="00665991" w:rsidP="00665991">
      <w:pPr>
        <w:pStyle w:val="ASN1Code"/>
        <w:ind w:left="680"/>
        <w:rPr>
          <w:color w:val="000000"/>
          <w:szCs w:val="20"/>
        </w:rPr>
      </w:pPr>
    </w:p>
    <w:p w14:paraId="153AE03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callback called when service has been disconnected. This method is called when the service is disconnected from the RCS service (e.g. service deactivated). </w:t>
      </w:r>
    </w:p>
    <w:p w14:paraId="0EB8ED4F" w14:textId="77777777" w:rsidR="00665991" w:rsidRDefault="00665991" w:rsidP="00665991">
      <w:pPr>
        <w:pStyle w:val="ASN1Code"/>
        <w:ind w:left="680"/>
        <w:rPr>
          <w:color w:val="000000"/>
        </w:rPr>
      </w:pPr>
      <w:r>
        <w:rPr>
          <w:color w:val="000000"/>
        </w:rPr>
        <w:t>void onServiceDisconnected(ReasonCode reasonCode)</w:t>
      </w:r>
    </w:p>
    <w:p w14:paraId="6774BA2D" w14:textId="77777777" w:rsidR="00665991" w:rsidRDefault="00665991" w:rsidP="00665991">
      <w:pPr>
        <w:pStyle w:val="ASN1Code"/>
        <w:ind w:left="680"/>
        <w:rPr>
          <w:color w:val="000000"/>
        </w:rPr>
      </w:pPr>
    </w:p>
    <w:p w14:paraId="04173F5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Enum: the reason code of the service disconnection.</w:t>
      </w:r>
    </w:p>
    <w:p w14:paraId="0AE4E0A5" w14:textId="77777777" w:rsidR="00665991" w:rsidRDefault="00665991" w:rsidP="00665991">
      <w:pPr>
        <w:pStyle w:val="ASN1Code"/>
        <w:ind w:left="680"/>
        <w:rPr>
          <w:color w:val="000000"/>
          <w:szCs w:val="20"/>
        </w:rPr>
      </w:pPr>
      <w:r>
        <w:rPr>
          <w:color w:val="000000"/>
        </w:rPr>
        <w:t>enum ReasonCode { INTERNAL_ERROR(0), SERVICE_DISABLED(1), CONNECTION_LOST(2) }</w:t>
      </w:r>
    </w:p>
    <w:p w14:paraId="098AC1BB" w14:textId="77777777" w:rsidR="00665991" w:rsidRDefault="00665991" w:rsidP="00665991">
      <w:pPr>
        <w:pStyle w:val="ASN1Code"/>
        <w:ind w:left="680"/>
        <w:rPr>
          <w:color w:val="000000"/>
          <w:szCs w:val="20"/>
        </w:rPr>
      </w:pPr>
    </w:p>
    <w:p w14:paraId="2B36E7B8" w14:textId="77777777" w:rsidR="00665991" w:rsidRDefault="00665991" w:rsidP="00665991">
      <w:pPr>
        <w:rPr>
          <w:color w:val="000000"/>
        </w:rPr>
      </w:pPr>
      <w:r w:rsidRPr="008C4E32">
        <w:rPr>
          <w:color w:val="000000"/>
        </w:rPr>
        <w:t xml:space="preserve">Class </w:t>
      </w:r>
      <w:r>
        <w:rPr>
          <w:b/>
          <w:color w:val="000000"/>
        </w:rPr>
        <w:t>RcsServiceRegistration</w:t>
      </w:r>
      <w:r>
        <w:rPr>
          <w:color w:val="000000"/>
        </w:rPr>
        <w:t>:</w:t>
      </w:r>
    </w:p>
    <w:p w14:paraId="74644DF0" w14:textId="77777777" w:rsidR="00665991" w:rsidRDefault="00665991" w:rsidP="00665991">
      <w:pPr>
        <w:rPr>
          <w:color w:val="000000"/>
        </w:rPr>
      </w:pPr>
    </w:p>
    <w:p w14:paraId="470EF70F" w14:textId="77777777" w:rsidR="00665991" w:rsidRDefault="00665991" w:rsidP="00665991">
      <w:pPr>
        <w:pStyle w:val="ListBullet1"/>
        <w:numPr>
          <w:ilvl w:val="0"/>
          <w:numId w:val="43"/>
        </w:numPr>
        <w:tabs>
          <w:tab w:val="clear" w:pos="680"/>
          <w:tab w:val="left" w:pos="0"/>
        </w:tabs>
        <w:suppressAutoHyphens/>
        <w:ind w:left="680"/>
        <w:contextualSpacing w:val="0"/>
        <w:rPr>
          <w:color w:val="000000"/>
          <w:szCs w:val="20"/>
        </w:rPr>
      </w:pPr>
      <w:r w:rsidRPr="008C4E32">
        <w:rPr>
          <w:color w:val="000000"/>
        </w:rPr>
        <w:t xml:space="preserve">Enum: </w:t>
      </w:r>
      <w:r>
        <w:rPr>
          <w:color w:val="000000"/>
          <w:szCs w:val="20"/>
        </w:rPr>
        <w:t>the reason code for RCS service unregistration.</w:t>
      </w:r>
    </w:p>
    <w:p w14:paraId="2428D27E" w14:textId="77777777" w:rsidR="00665991" w:rsidRDefault="00665991" w:rsidP="00665991">
      <w:pPr>
        <w:pStyle w:val="ASN1Code"/>
        <w:ind w:left="680"/>
      </w:pPr>
      <w:r>
        <w:rPr>
          <w:color w:val="000000"/>
          <w:szCs w:val="20"/>
        </w:rPr>
        <w:t xml:space="preserve">enum ReasonCode { </w:t>
      </w:r>
      <w:r>
        <w:t>UNSPECIFIED</w:t>
      </w:r>
      <w:r>
        <w:rPr>
          <w:color w:val="000000"/>
          <w:szCs w:val="20"/>
        </w:rPr>
        <w:t xml:space="preserve">(0), </w:t>
      </w:r>
      <w:r>
        <w:t>CONNECTION_LOST</w:t>
      </w:r>
      <w:r>
        <w:rPr>
          <w:color w:val="000000"/>
          <w:szCs w:val="20"/>
        </w:rPr>
        <w:t xml:space="preserve">(1), </w:t>
      </w:r>
      <w:r>
        <w:t>BATTERY_LOW</w:t>
      </w:r>
      <w:r>
        <w:rPr>
          <w:color w:val="000000"/>
          <w:szCs w:val="20"/>
        </w:rPr>
        <w:t>(2) }</w:t>
      </w:r>
    </w:p>
    <w:p w14:paraId="4D1FEFA8" w14:textId="77777777" w:rsidR="00665991" w:rsidRDefault="00665991" w:rsidP="00665991">
      <w:pPr>
        <w:pStyle w:val="ASN1Code"/>
        <w:ind w:left="680"/>
      </w:pPr>
    </w:p>
    <w:p w14:paraId="5D39EF99" w14:textId="77777777" w:rsidR="00665991" w:rsidRDefault="00665991" w:rsidP="00665991">
      <w:r>
        <w:t xml:space="preserve">Class </w:t>
      </w:r>
      <w:r>
        <w:rPr>
          <w:b/>
        </w:rPr>
        <w:t>RcsServiceRegistrationListener</w:t>
      </w:r>
      <w:r>
        <w:t>:</w:t>
      </w:r>
    </w:p>
    <w:p w14:paraId="12A9AC2F" w14:textId="77777777" w:rsidR="00665991" w:rsidRDefault="00665991" w:rsidP="00665991"/>
    <w:p w14:paraId="123F344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lastRenderedPageBreak/>
        <w:t>Method: callback called when a service is registered to the RCS platform. This method is called when the terminal is registered to the RCS/IMS service platform.</w:t>
      </w:r>
    </w:p>
    <w:p w14:paraId="1DC48FC3" w14:textId="77777777" w:rsidR="00665991" w:rsidRDefault="00665991" w:rsidP="00665991">
      <w:pPr>
        <w:pStyle w:val="ASN1Code"/>
        <w:ind w:left="680"/>
        <w:rPr>
          <w:color w:val="000000"/>
          <w:szCs w:val="20"/>
        </w:rPr>
      </w:pPr>
      <w:r>
        <w:rPr>
          <w:color w:val="000000"/>
        </w:rPr>
        <w:t>void onServiceRegistered()</w:t>
      </w:r>
    </w:p>
    <w:p w14:paraId="18CBDFC5" w14:textId="77777777" w:rsidR="00665991" w:rsidRDefault="00665991" w:rsidP="00665991">
      <w:pPr>
        <w:pStyle w:val="ASN1Code"/>
        <w:ind w:left="680"/>
        <w:rPr>
          <w:color w:val="000000"/>
          <w:szCs w:val="20"/>
        </w:rPr>
      </w:pPr>
    </w:p>
    <w:p w14:paraId="6054375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callback called when a service is unregistered from RCS platform. This method is called when the terminal is not registered to the RCS service platform.</w:t>
      </w:r>
    </w:p>
    <w:p w14:paraId="19DB2BD1" w14:textId="77777777" w:rsidR="00665991" w:rsidRDefault="00665991" w:rsidP="00665991">
      <w:pPr>
        <w:pStyle w:val="ASN1Code"/>
        <w:ind w:left="680"/>
        <w:rPr>
          <w:b/>
          <w:bCs/>
          <w:color w:val="000000"/>
        </w:rPr>
      </w:pPr>
      <w:r>
        <w:rPr>
          <w:color w:val="000000"/>
        </w:rPr>
        <w:t>void onServiceUnregistered(</w:t>
      </w:r>
      <w:r>
        <w:t>RcsServiceRegistration.ReasonCode reasonCode</w:t>
      </w:r>
      <w:r>
        <w:rPr>
          <w:color w:val="000000"/>
        </w:rPr>
        <w:t>)</w:t>
      </w:r>
    </w:p>
    <w:p w14:paraId="082CC167" w14:textId="77777777" w:rsidR="00665991" w:rsidRDefault="00665991" w:rsidP="00665991">
      <w:pPr>
        <w:pStyle w:val="NormalParagraph"/>
        <w:rPr>
          <w:b/>
          <w:bCs/>
          <w:color w:val="000000"/>
        </w:rPr>
      </w:pPr>
    </w:p>
    <w:p w14:paraId="3804430B" w14:textId="77777777" w:rsidR="00665991" w:rsidRDefault="00665991" w:rsidP="00665991">
      <w:pPr>
        <w:pStyle w:val="NormalParagraph"/>
        <w:spacing w:after="0"/>
      </w:pPr>
      <w:r>
        <w:rPr>
          <w:color w:val="000000"/>
        </w:rPr>
        <w:t>Class</w:t>
      </w:r>
      <w:r>
        <w:rPr>
          <w:b/>
          <w:color w:val="000000"/>
        </w:rPr>
        <w:t xml:space="preserve"> CommonServiceConfiguration:</w:t>
      </w:r>
    </w:p>
    <w:p w14:paraId="168CC06F" w14:textId="77777777" w:rsidR="00665991" w:rsidRPr="008C4E32" w:rsidRDefault="00665991" w:rsidP="00665991">
      <w:pPr>
        <w:rPr>
          <w:color w:val="000000"/>
        </w:rPr>
      </w:pPr>
      <w:r>
        <w:t xml:space="preserve">This class represents the particular common configuration of all </w:t>
      </w:r>
      <w:r>
        <w:rPr>
          <w:color w:val="000000"/>
        </w:rPr>
        <w:t>RCS</w:t>
      </w:r>
      <w:r>
        <w:t xml:space="preserve"> Services.</w:t>
      </w:r>
    </w:p>
    <w:p w14:paraId="30BF2815" w14:textId="77777777" w:rsidR="00665991" w:rsidRDefault="00665991" w:rsidP="00665991">
      <w:pPr>
        <w:rPr>
          <w:color w:val="000000"/>
        </w:rPr>
      </w:pPr>
    </w:p>
    <w:p w14:paraId="30718B97" w14:textId="77777777" w:rsidR="00665991" w:rsidRDefault="00665991" w:rsidP="00665991">
      <w:pPr>
        <w:pStyle w:val="ListBullet1"/>
        <w:numPr>
          <w:ilvl w:val="0"/>
          <w:numId w:val="26"/>
        </w:numPr>
        <w:tabs>
          <w:tab w:val="clear" w:pos="680"/>
        </w:tabs>
        <w:suppressAutoHyphens/>
        <w:contextualSpacing w:val="0"/>
        <w:rPr>
          <w:color w:val="000000"/>
          <w:szCs w:val="20"/>
        </w:rPr>
      </w:pPr>
      <w:r>
        <w:t>Enum: the minimum battery level.</w:t>
      </w:r>
    </w:p>
    <w:p w14:paraId="0F04F128" w14:textId="77777777" w:rsidR="00665991" w:rsidRDefault="00665991" w:rsidP="00665991">
      <w:pPr>
        <w:pStyle w:val="ASN1Code"/>
        <w:ind w:left="720"/>
      </w:pPr>
      <w:r>
        <w:rPr>
          <w:rFonts w:cs="Arial"/>
          <w:color w:val="000000"/>
          <w:szCs w:val="20"/>
        </w:rPr>
        <w:t xml:space="preserve">enum </w:t>
      </w:r>
      <w:r>
        <w:t>MinimumBatteryLevel</w:t>
      </w:r>
      <w:r>
        <w:rPr>
          <w:rFonts w:cs="Arial"/>
          <w:color w:val="000000"/>
          <w:szCs w:val="20"/>
        </w:rPr>
        <w:t xml:space="preserve"> { NONE(0), </w:t>
      </w:r>
      <w:r>
        <w:t>PERCENT_5</w:t>
      </w:r>
      <w:r>
        <w:rPr>
          <w:color w:val="000000"/>
          <w:szCs w:val="20"/>
        </w:rPr>
        <w:t xml:space="preserve">(5), </w:t>
      </w:r>
      <w:r>
        <w:t>PERCENT_10(10</w:t>
      </w:r>
      <w:r>
        <w:rPr>
          <w:color w:val="000000"/>
          <w:szCs w:val="20"/>
        </w:rPr>
        <w:t xml:space="preserve">), </w:t>
      </w:r>
      <w:r>
        <w:t>PERCENT_20</w:t>
      </w:r>
      <w:r>
        <w:rPr>
          <w:color w:val="000000"/>
          <w:szCs w:val="20"/>
        </w:rPr>
        <w:t>(20) }</w:t>
      </w:r>
    </w:p>
    <w:p w14:paraId="4BA44214" w14:textId="77777777" w:rsidR="00665991" w:rsidRPr="008C4E32" w:rsidRDefault="00665991" w:rsidP="00665991">
      <w:pPr>
        <w:pStyle w:val="ASN1Code"/>
        <w:ind w:left="720"/>
      </w:pPr>
    </w:p>
    <w:p w14:paraId="7787DC18" w14:textId="77777777" w:rsidR="00665991" w:rsidRDefault="00665991" w:rsidP="00665991">
      <w:pPr>
        <w:pStyle w:val="ListBullet1"/>
        <w:numPr>
          <w:ilvl w:val="0"/>
          <w:numId w:val="26"/>
        </w:numPr>
        <w:tabs>
          <w:tab w:val="clear" w:pos="680"/>
        </w:tabs>
        <w:suppressAutoHyphens/>
        <w:contextualSpacing w:val="0"/>
        <w:rPr>
          <w:color w:val="000000"/>
          <w:szCs w:val="20"/>
        </w:rPr>
      </w:pPr>
      <w:r>
        <w:t>Enum: the messaging client mode.</w:t>
      </w:r>
    </w:p>
    <w:p w14:paraId="321374F6" w14:textId="77777777" w:rsidR="00665991" w:rsidRDefault="00665991" w:rsidP="00665991">
      <w:pPr>
        <w:pStyle w:val="ASN1Code"/>
        <w:ind w:left="720"/>
        <w:rPr>
          <w:color w:val="000000"/>
          <w:szCs w:val="20"/>
        </w:rPr>
      </w:pPr>
      <w:r>
        <w:rPr>
          <w:rFonts w:cs="Arial"/>
          <w:color w:val="000000"/>
          <w:szCs w:val="20"/>
        </w:rPr>
        <w:t xml:space="preserve">enum MessagingMode { NONE(0), </w:t>
      </w:r>
      <w:r>
        <w:rPr>
          <w:color w:val="000000"/>
          <w:szCs w:val="20"/>
        </w:rPr>
        <w:t>INTEGRATED(1), CONVERGED(2), SEAMLESS(3) }</w:t>
      </w:r>
    </w:p>
    <w:p w14:paraId="2F7ADF1B" w14:textId="77777777" w:rsidR="00665991" w:rsidRDefault="00665991" w:rsidP="00665991">
      <w:pPr>
        <w:pStyle w:val="ASN1Code"/>
        <w:ind w:left="720"/>
        <w:rPr>
          <w:color w:val="000000"/>
          <w:szCs w:val="20"/>
        </w:rPr>
      </w:pPr>
    </w:p>
    <w:p w14:paraId="17CDCB34" w14:textId="77777777" w:rsidR="00665991" w:rsidRDefault="00665991" w:rsidP="00665991">
      <w:pPr>
        <w:pStyle w:val="ListBullet1"/>
        <w:numPr>
          <w:ilvl w:val="0"/>
          <w:numId w:val="26"/>
        </w:numPr>
        <w:tabs>
          <w:tab w:val="clear" w:pos="680"/>
        </w:tabs>
        <w:suppressAutoHyphens/>
        <w:contextualSpacing w:val="0"/>
        <w:rPr>
          <w:color w:val="000000"/>
          <w:szCs w:val="20"/>
        </w:rPr>
      </w:pPr>
      <w:r>
        <w:t>Enum: the messaging method.</w:t>
      </w:r>
    </w:p>
    <w:p w14:paraId="4CF94CCD" w14:textId="77777777" w:rsidR="00665991" w:rsidRDefault="00665991" w:rsidP="00665991">
      <w:pPr>
        <w:pStyle w:val="ASN1Code"/>
        <w:ind w:left="720"/>
        <w:rPr>
          <w:color w:val="000000"/>
          <w:szCs w:val="20"/>
        </w:rPr>
      </w:pPr>
      <w:r>
        <w:rPr>
          <w:rFonts w:cs="Arial"/>
          <w:color w:val="000000"/>
          <w:szCs w:val="20"/>
        </w:rPr>
        <w:t>enum MessagingMethod { AUTOMATIC(0), RCS(1), NON_RCS(2) }</w:t>
      </w:r>
    </w:p>
    <w:p w14:paraId="1304362F" w14:textId="77777777" w:rsidR="00665991" w:rsidRDefault="00665991" w:rsidP="00665991">
      <w:pPr>
        <w:pStyle w:val="ASN1Code"/>
        <w:rPr>
          <w:color w:val="000000"/>
          <w:szCs w:val="20"/>
        </w:rPr>
      </w:pPr>
    </w:p>
    <w:p w14:paraId="239F572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display name associated to the RCS user account. The display name may be updated by the end user via the RCS settings application.</w:t>
      </w:r>
    </w:p>
    <w:p w14:paraId="32DF6835" w14:textId="77777777" w:rsidR="00665991" w:rsidRDefault="00665991" w:rsidP="00665991">
      <w:pPr>
        <w:pStyle w:val="ASN1Code"/>
        <w:rPr>
          <w:color w:val="000000"/>
        </w:rPr>
      </w:pPr>
      <w:r>
        <w:rPr>
          <w:color w:val="000000"/>
        </w:rPr>
        <w:tab/>
        <w:t>String getMyDisplayName()</w:t>
      </w:r>
    </w:p>
    <w:p w14:paraId="3FAD8874" w14:textId="77777777" w:rsidR="00665991" w:rsidRDefault="00665991" w:rsidP="00665991">
      <w:pPr>
        <w:pStyle w:val="ASN1Code"/>
        <w:rPr>
          <w:color w:val="000000"/>
        </w:rPr>
      </w:pPr>
    </w:p>
    <w:p w14:paraId="7F58A3C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t xml:space="preserve"> set the display name associated to the </w:t>
      </w:r>
      <w:r>
        <w:rPr>
          <w:color w:val="000000"/>
        </w:rPr>
        <w:t>RCS</w:t>
      </w:r>
      <w:r>
        <w:t xml:space="preserve"> user account.</w:t>
      </w:r>
    </w:p>
    <w:p w14:paraId="068F063F" w14:textId="77777777" w:rsidR="00665991" w:rsidRDefault="00665991" w:rsidP="00665991">
      <w:pPr>
        <w:pStyle w:val="ASN1Code"/>
        <w:rPr>
          <w:color w:val="000000"/>
        </w:rPr>
      </w:pPr>
      <w:r>
        <w:rPr>
          <w:color w:val="000000"/>
        </w:rPr>
        <w:tab/>
        <w:t>void setMyDisplayName(String name)</w:t>
      </w:r>
    </w:p>
    <w:p w14:paraId="37EF5E5A" w14:textId="77777777" w:rsidR="00665991" w:rsidRDefault="00665991" w:rsidP="00665991">
      <w:pPr>
        <w:pStyle w:val="ASN1Code"/>
        <w:rPr>
          <w:color w:val="000000"/>
        </w:rPr>
      </w:pPr>
    </w:p>
    <w:p w14:paraId="750376C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t xml:space="preserve"> returns the user contact identifior (i.e. username part of the IMPU).</w:t>
      </w:r>
    </w:p>
    <w:p w14:paraId="20F00F67" w14:textId="77777777" w:rsidR="00665991" w:rsidRDefault="00665991" w:rsidP="00665991">
      <w:pPr>
        <w:pStyle w:val="ASN1Code"/>
        <w:rPr>
          <w:color w:val="000000"/>
        </w:rPr>
      </w:pPr>
      <w:r>
        <w:rPr>
          <w:color w:val="000000"/>
        </w:rPr>
        <w:tab/>
      </w:r>
      <w:r>
        <w:rPr>
          <w:color w:val="000000"/>
          <w:szCs w:val="20"/>
        </w:rPr>
        <w:t>ContactId</w:t>
      </w:r>
      <w:r>
        <w:rPr>
          <w:color w:val="000000"/>
        </w:rPr>
        <w:t xml:space="preserve"> </w:t>
      </w:r>
      <w:r>
        <w:rPr>
          <w:rFonts w:eastAsia="Times New Roman"/>
          <w:color w:val="000000"/>
          <w:szCs w:val="20"/>
        </w:rPr>
        <w:t>getMyContactId</w:t>
      </w:r>
      <w:r>
        <w:rPr>
          <w:color w:val="000000"/>
        </w:rPr>
        <w:t>()</w:t>
      </w:r>
    </w:p>
    <w:p w14:paraId="348B9FEF" w14:textId="77777777" w:rsidR="00665991" w:rsidRDefault="00665991" w:rsidP="00665991">
      <w:pPr>
        <w:pStyle w:val="ListBullet1"/>
        <w:numPr>
          <w:ilvl w:val="0"/>
          <w:numId w:val="26"/>
        </w:numPr>
        <w:tabs>
          <w:tab w:val="clear" w:pos="680"/>
        </w:tabs>
        <w:suppressAutoHyphens/>
        <w:contextualSpacing w:val="0"/>
        <w:rPr>
          <w:color w:val="000000"/>
        </w:rPr>
      </w:pPr>
      <w:r>
        <w:t>Method: returns “true” if RCS configuration is valid</w:t>
      </w:r>
    </w:p>
    <w:p w14:paraId="6B837288" w14:textId="77777777" w:rsidR="00665991" w:rsidRDefault="00665991" w:rsidP="00665991">
      <w:pPr>
        <w:pStyle w:val="ASN1Code"/>
        <w:rPr>
          <w:color w:val="000000"/>
          <w:szCs w:val="20"/>
        </w:rPr>
      </w:pPr>
      <w:r>
        <w:rPr>
          <w:color w:val="000000"/>
        </w:rPr>
        <w:tab/>
        <w:t>boolean isConfigValid()</w:t>
      </w:r>
    </w:p>
    <w:p w14:paraId="2CCDBC06" w14:textId="77777777" w:rsidR="00665991" w:rsidRDefault="00665991" w:rsidP="00665991">
      <w:pPr>
        <w:pStyle w:val="ASN1Code"/>
        <w:rPr>
          <w:color w:val="000000"/>
          <w:szCs w:val="20"/>
        </w:rPr>
      </w:pPr>
    </w:p>
    <w:p w14:paraId="6BB30C51" w14:textId="77777777" w:rsidR="00665991" w:rsidRDefault="00665991" w:rsidP="00665991">
      <w:pPr>
        <w:pStyle w:val="ListBullet1"/>
        <w:numPr>
          <w:ilvl w:val="0"/>
          <w:numId w:val="26"/>
        </w:numPr>
        <w:tabs>
          <w:tab w:val="clear" w:pos="680"/>
        </w:tabs>
        <w:suppressAutoHyphens/>
        <w:contextualSpacing w:val="0"/>
        <w:rPr>
          <w:color w:val="000000"/>
        </w:rPr>
      </w:pPr>
      <w:r>
        <w:t>Method: returns the messaging client mode.</w:t>
      </w:r>
    </w:p>
    <w:p w14:paraId="4EEC6CF8" w14:textId="77777777" w:rsidR="00665991" w:rsidRDefault="00665991" w:rsidP="00665991">
      <w:pPr>
        <w:pStyle w:val="ASN1Code"/>
        <w:rPr>
          <w:color w:val="000000"/>
        </w:rPr>
      </w:pPr>
      <w:r>
        <w:rPr>
          <w:color w:val="000000"/>
        </w:rPr>
        <w:tab/>
        <w:t>MessagingMode getMessagingUX()</w:t>
      </w:r>
    </w:p>
    <w:p w14:paraId="5F1D5583" w14:textId="77777777" w:rsidR="00665991" w:rsidRDefault="00665991" w:rsidP="00665991">
      <w:pPr>
        <w:pStyle w:val="ASN1Code"/>
        <w:rPr>
          <w:color w:val="000000"/>
        </w:rPr>
      </w:pPr>
    </w:p>
    <w:p w14:paraId="03666041" w14:textId="77777777" w:rsidR="00665991" w:rsidRDefault="00665991" w:rsidP="00665991">
      <w:pPr>
        <w:pStyle w:val="ListBullet1"/>
        <w:numPr>
          <w:ilvl w:val="0"/>
          <w:numId w:val="26"/>
        </w:numPr>
        <w:tabs>
          <w:tab w:val="clear" w:pos="680"/>
        </w:tabs>
        <w:suppressAutoHyphens/>
        <w:contextualSpacing w:val="0"/>
        <w:rPr>
          <w:color w:val="000000"/>
        </w:rPr>
      </w:pPr>
      <w:r>
        <w:t xml:space="preserve">Method: returns the default messaging method. </w:t>
      </w:r>
    </w:p>
    <w:p w14:paraId="0987530A" w14:textId="77777777" w:rsidR="00665991" w:rsidRDefault="00665991" w:rsidP="00665991">
      <w:pPr>
        <w:pStyle w:val="ASN1Code"/>
        <w:rPr>
          <w:color w:val="000000"/>
        </w:rPr>
      </w:pPr>
      <w:r>
        <w:rPr>
          <w:color w:val="000000"/>
        </w:rPr>
        <w:tab/>
      </w:r>
      <w:r>
        <w:rPr>
          <w:rFonts w:cs="Arial"/>
          <w:color w:val="000000"/>
          <w:szCs w:val="20"/>
        </w:rPr>
        <w:t xml:space="preserve">MessagingMethod </w:t>
      </w:r>
      <w:r>
        <w:rPr>
          <w:color w:val="000000"/>
        </w:rPr>
        <w:t>getDefaultMessagingMethod()</w:t>
      </w:r>
    </w:p>
    <w:p w14:paraId="27896DAB" w14:textId="77777777" w:rsidR="00665991" w:rsidRDefault="00665991" w:rsidP="00665991">
      <w:pPr>
        <w:pStyle w:val="ASN1Code"/>
        <w:rPr>
          <w:color w:val="000000"/>
        </w:rPr>
      </w:pPr>
    </w:p>
    <w:p w14:paraId="5E40F417" w14:textId="77777777" w:rsidR="00665991" w:rsidRDefault="00665991" w:rsidP="00665991">
      <w:pPr>
        <w:pStyle w:val="ListBullet1"/>
        <w:numPr>
          <w:ilvl w:val="0"/>
          <w:numId w:val="26"/>
        </w:numPr>
        <w:tabs>
          <w:tab w:val="clear" w:pos="680"/>
        </w:tabs>
        <w:suppressAutoHyphens/>
        <w:contextualSpacing w:val="0"/>
        <w:rPr>
          <w:color w:val="000000"/>
          <w:szCs w:val="20"/>
        </w:rPr>
      </w:pPr>
      <w:r>
        <w:lastRenderedPageBreak/>
        <w:t>Method: set the default messaging method.</w:t>
      </w:r>
    </w:p>
    <w:p w14:paraId="7CE0EE51" w14:textId="77777777" w:rsidR="00665991" w:rsidRDefault="00665991" w:rsidP="00665991">
      <w:pPr>
        <w:pStyle w:val="ASN1Code"/>
        <w:rPr>
          <w:color w:val="000000"/>
          <w:szCs w:val="20"/>
        </w:rPr>
      </w:pPr>
      <w:r>
        <w:rPr>
          <w:color w:val="000000"/>
          <w:szCs w:val="20"/>
        </w:rPr>
        <w:tab/>
        <w:t>void setDefaultMessagingMethod(</w:t>
      </w:r>
      <w:r>
        <w:rPr>
          <w:rFonts w:cs="Arial"/>
          <w:color w:val="000000"/>
          <w:szCs w:val="20"/>
        </w:rPr>
        <w:t>MessagingMethod method</w:t>
      </w:r>
      <w:r>
        <w:rPr>
          <w:color w:val="000000"/>
          <w:szCs w:val="20"/>
        </w:rPr>
        <w:t>)</w:t>
      </w:r>
    </w:p>
    <w:p w14:paraId="5C23A311" w14:textId="77777777" w:rsidR="00665991" w:rsidRDefault="00665991" w:rsidP="00665991">
      <w:pPr>
        <w:pStyle w:val="ASN1Code"/>
        <w:rPr>
          <w:color w:val="000000"/>
          <w:szCs w:val="20"/>
        </w:rPr>
      </w:pPr>
    </w:p>
    <w:p w14:paraId="5E33B6F0" w14:textId="77777777" w:rsidR="00665991" w:rsidRDefault="00665991" w:rsidP="00665991">
      <w:pPr>
        <w:pStyle w:val="ListBullet1"/>
        <w:numPr>
          <w:ilvl w:val="0"/>
          <w:numId w:val="26"/>
        </w:numPr>
        <w:tabs>
          <w:tab w:val="clear" w:pos="680"/>
        </w:tabs>
        <w:suppressAutoHyphens/>
        <w:contextualSpacing w:val="0"/>
        <w:rPr>
          <w:color w:val="000000"/>
          <w:szCs w:val="20"/>
        </w:rPr>
      </w:pPr>
      <w:r w:rsidRPr="008C4E32">
        <w:t>Method:</w:t>
      </w:r>
      <w:r>
        <w:t xml:space="preserve"> </w:t>
      </w:r>
      <w:r>
        <w:t>returns the minimum battery level.</w:t>
      </w:r>
    </w:p>
    <w:p w14:paraId="00FE0762" w14:textId="77777777" w:rsidR="00665991" w:rsidRDefault="00665991" w:rsidP="00665991">
      <w:pPr>
        <w:pStyle w:val="ASN1Code"/>
        <w:ind w:left="680"/>
      </w:pPr>
      <w:r>
        <w:rPr>
          <w:color w:val="000000"/>
          <w:szCs w:val="20"/>
        </w:rPr>
        <w:t>MinimumBatteryLevel getMinimumBatteryLevel</w:t>
      </w:r>
      <w:r>
        <w:t>()</w:t>
      </w:r>
    </w:p>
    <w:p w14:paraId="2C6DE72F" w14:textId="77777777" w:rsidR="00665991" w:rsidRDefault="00665991" w:rsidP="00665991">
      <w:pPr>
        <w:pStyle w:val="ASN1Code"/>
      </w:pPr>
    </w:p>
    <w:p w14:paraId="0F4AD2D7" w14:textId="77777777" w:rsidR="00665991" w:rsidRDefault="00665991" w:rsidP="00665991">
      <w:pPr>
        <w:pStyle w:val="ListBullet1"/>
        <w:numPr>
          <w:ilvl w:val="0"/>
          <w:numId w:val="26"/>
        </w:numPr>
        <w:tabs>
          <w:tab w:val="clear" w:pos="680"/>
        </w:tabs>
        <w:suppressAutoHyphens/>
        <w:contextualSpacing w:val="0"/>
        <w:rPr>
          <w:color w:val="000000"/>
          <w:szCs w:val="20"/>
        </w:rPr>
      </w:pPr>
      <w:r>
        <w:t>Method: sets the minimum battery level. Under the specified level, the RCS stack unregisters from the RCS platform.</w:t>
      </w:r>
    </w:p>
    <w:p w14:paraId="44873C23" w14:textId="77777777" w:rsidR="00665991" w:rsidRDefault="00665991" w:rsidP="00665991">
      <w:pPr>
        <w:pStyle w:val="ASN1Code"/>
        <w:ind w:left="680"/>
      </w:pPr>
      <w:r>
        <w:rPr>
          <w:color w:val="000000"/>
          <w:szCs w:val="20"/>
        </w:rPr>
        <w:t>setMinimumBatteryLevel</w:t>
      </w:r>
      <w:r>
        <w:t>(MinimumBatteryLevel level)</w:t>
      </w:r>
    </w:p>
    <w:p w14:paraId="131AEB7D" w14:textId="77777777" w:rsidR="00665991" w:rsidRPr="008C4E32" w:rsidRDefault="00665991" w:rsidP="00665991">
      <w:pPr>
        <w:pStyle w:val="ASN1Code"/>
      </w:pPr>
    </w:p>
    <w:p w14:paraId="0AC8D143" w14:textId="77777777" w:rsidR="00665991" w:rsidRPr="008C4E32" w:rsidRDefault="00665991" w:rsidP="00665991">
      <w:pPr>
        <w:pStyle w:val="Heading4"/>
        <w:numPr>
          <w:ilvl w:val="3"/>
          <w:numId w:val="40"/>
        </w:numPr>
        <w:suppressAutoHyphens/>
        <w:rPr>
          <w:color w:val="000000"/>
        </w:rPr>
      </w:pPr>
      <w:r>
        <w:t xml:space="preserve">Common </w:t>
      </w:r>
      <w:r w:rsidRPr="008E7CCA">
        <w:rPr>
          <w:rFonts w:ascii="Arial" w:hAnsi="Arial"/>
        </w:rPr>
        <w:t>Data Classes</w:t>
      </w:r>
    </w:p>
    <w:p w14:paraId="5510A951" w14:textId="77777777" w:rsidR="00665991" w:rsidRDefault="00665991" w:rsidP="00665991">
      <w:pPr>
        <w:pStyle w:val="ASN1Code"/>
        <w:rPr>
          <w:color w:val="000000"/>
          <w:szCs w:val="20"/>
        </w:rPr>
      </w:pPr>
    </w:p>
    <w:p w14:paraId="7B3C682E" w14:textId="77777777" w:rsidR="00665991" w:rsidRPr="008C4E32" w:rsidRDefault="00665991" w:rsidP="00665991">
      <w:pPr>
        <w:pStyle w:val="NormalParagraph"/>
      </w:pPr>
      <w:r w:rsidRPr="008C4E32">
        <w:rPr>
          <w:color w:val="000000"/>
        </w:rPr>
        <w:t>Class</w:t>
      </w:r>
      <w:r w:rsidRPr="008C4E32">
        <w:rPr>
          <w:b/>
          <w:color w:val="000000"/>
        </w:rPr>
        <w:t xml:space="preserve"> </w:t>
      </w:r>
      <w:r>
        <w:rPr>
          <w:b/>
          <w:bCs/>
          <w:color w:val="000000"/>
        </w:rPr>
        <w:t>Geoloc</w:t>
      </w:r>
      <w:r w:rsidRPr="008C4E32">
        <w:rPr>
          <w:b/>
          <w:color w:val="000000"/>
        </w:rPr>
        <w:t>:</w:t>
      </w:r>
    </w:p>
    <w:p w14:paraId="5775B228" w14:textId="77777777" w:rsidR="00665991" w:rsidRDefault="00665991" w:rsidP="00665991">
      <w:pPr>
        <w:rPr>
          <w:color w:val="000000"/>
        </w:rPr>
      </w:pPr>
      <w:r>
        <w:t>This class allows extracting geoloc information and is used in common for both geoloc chat message content and geoloc sharings.</w:t>
      </w:r>
    </w:p>
    <w:p w14:paraId="594095B3" w14:textId="77777777" w:rsidR="00665991" w:rsidRDefault="00665991" w:rsidP="00665991">
      <w:pPr>
        <w:rPr>
          <w:color w:val="000000"/>
        </w:rPr>
      </w:pPr>
    </w:p>
    <w:p w14:paraId="1DBBE6D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Constructor: creates a Geoloc instance</w:t>
      </w:r>
      <w:r w:rsidRPr="008C4E32">
        <w:rPr>
          <w:color w:val="000000"/>
        </w:rPr>
        <w:t xml:space="preserve"> with </w:t>
      </w:r>
      <w:r>
        <w:rPr>
          <w:color w:val="000000"/>
        </w:rPr>
        <w:t>the specified parameters.</w:t>
      </w:r>
    </w:p>
    <w:p w14:paraId="4C92C441" w14:textId="77777777" w:rsidR="00665991" w:rsidRDefault="00665991" w:rsidP="00665991">
      <w:pPr>
        <w:pStyle w:val="ASN1Code"/>
        <w:ind w:left="680"/>
        <w:rPr>
          <w:color w:val="000000"/>
        </w:rPr>
      </w:pPr>
      <w:r>
        <w:rPr>
          <w:color w:val="000000"/>
        </w:rPr>
        <w:t>Geoloc(String label, double latitude, double longitude, long expiration, float accuracy)</w:t>
      </w:r>
    </w:p>
    <w:p w14:paraId="357FD3C5" w14:textId="77777777" w:rsidR="00665991" w:rsidRDefault="00665991" w:rsidP="00665991">
      <w:pPr>
        <w:pStyle w:val="ASN1Code"/>
        <w:ind w:left="680"/>
        <w:rPr>
          <w:color w:val="000000"/>
        </w:rPr>
      </w:pPr>
    </w:p>
    <w:p w14:paraId="03EC0476" w14:textId="77777777" w:rsidR="00665991" w:rsidRPr="008C4E32" w:rsidRDefault="00665991" w:rsidP="00665991">
      <w:pPr>
        <w:pStyle w:val="ListBullet1"/>
        <w:numPr>
          <w:ilvl w:val="0"/>
          <w:numId w:val="26"/>
        </w:numPr>
        <w:tabs>
          <w:tab w:val="clear" w:pos="680"/>
        </w:tabs>
        <w:suppressAutoHyphens/>
        <w:contextualSpacing w:val="0"/>
        <w:rPr>
          <w:color w:val="000000"/>
        </w:rPr>
      </w:pPr>
      <w:r>
        <w:rPr>
          <w:color w:val="000000"/>
        </w:rPr>
        <w:t>Constructor: returns a Geoloc instance as parsed from the CONTENT field in the GeolocSharingLog provider or</w:t>
      </w:r>
      <w:r w:rsidRPr="008C4E32">
        <w:rPr>
          <w:color w:val="000000"/>
        </w:rPr>
        <w:t xml:space="preserve"> the CONTENT</w:t>
      </w:r>
      <w:r>
        <w:rPr>
          <w:color w:val="000000"/>
        </w:rPr>
        <w:t xml:space="preserve"> field of a geoloc chat message in the ChatLog.Message provider.</w:t>
      </w:r>
    </w:p>
    <w:p w14:paraId="1073D8D2" w14:textId="77777777" w:rsidR="00665991" w:rsidRPr="008C4E32" w:rsidRDefault="00665991" w:rsidP="00665991">
      <w:pPr>
        <w:pStyle w:val="ASN1Code"/>
        <w:ind w:left="680"/>
        <w:rPr>
          <w:color w:val="000000"/>
        </w:rPr>
      </w:pPr>
      <w:r>
        <w:rPr>
          <w:color w:val="000000"/>
        </w:rPr>
        <w:t>Geoloc(</w:t>
      </w:r>
      <w:r w:rsidRPr="008C4E32">
        <w:rPr>
          <w:color w:val="000000"/>
        </w:rPr>
        <w:t xml:space="preserve">String </w:t>
      </w:r>
      <w:r>
        <w:rPr>
          <w:color w:val="000000"/>
        </w:rPr>
        <w:t>geolocContent)</w:t>
      </w:r>
    </w:p>
    <w:p w14:paraId="47519B5F" w14:textId="77777777" w:rsidR="00665991" w:rsidRDefault="00665991" w:rsidP="00665991">
      <w:pPr>
        <w:pStyle w:val="ASN1Code"/>
        <w:ind w:left="680"/>
        <w:rPr>
          <w:color w:val="000000"/>
        </w:rPr>
      </w:pPr>
    </w:p>
    <w:p w14:paraId="20C2765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label associated to the geoloc.</w:t>
      </w:r>
    </w:p>
    <w:p w14:paraId="5F438202" w14:textId="77777777" w:rsidR="00665991" w:rsidRDefault="00665991" w:rsidP="00665991">
      <w:pPr>
        <w:pStyle w:val="ASN1Code"/>
        <w:ind w:left="680"/>
        <w:rPr>
          <w:color w:val="000000"/>
        </w:rPr>
      </w:pPr>
      <w:r>
        <w:rPr>
          <w:color w:val="000000"/>
        </w:rPr>
        <w:t>String getLabel()</w:t>
      </w:r>
    </w:p>
    <w:p w14:paraId="3BDF77B8" w14:textId="77777777" w:rsidR="00665991" w:rsidRDefault="00665991" w:rsidP="00665991">
      <w:pPr>
        <w:pStyle w:val="ASN1Code"/>
        <w:ind w:left="680"/>
        <w:rPr>
          <w:color w:val="000000"/>
        </w:rPr>
      </w:pPr>
    </w:p>
    <w:p w14:paraId="0700A46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latitude.</w:t>
      </w:r>
    </w:p>
    <w:p w14:paraId="3EAF3BF0" w14:textId="77777777" w:rsidR="00665991" w:rsidRDefault="00665991" w:rsidP="00665991">
      <w:pPr>
        <w:pStyle w:val="ASN1Code"/>
        <w:ind w:left="680"/>
        <w:rPr>
          <w:color w:val="000000"/>
        </w:rPr>
      </w:pPr>
      <w:r>
        <w:rPr>
          <w:color w:val="000000"/>
        </w:rPr>
        <w:t>double getLatitude()</w:t>
      </w:r>
    </w:p>
    <w:p w14:paraId="639B3516" w14:textId="77777777" w:rsidR="00665991" w:rsidRDefault="00665991" w:rsidP="00665991">
      <w:pPr>
        <w:pStyle w:val="ASN1Code"/>
        <w:ind w:left="680"/>
        <w:rPr>
          <w:color w:val="000000"/>
        </w:rPr>
      </w:pPr>
    </w:p>
    <w:p w14:paraId="5450711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longitude.</w:t>
      </w:r>
    </w:p>
    <w:p w14:paraId="2D0F9956" w14:textId="77777777" w:rsidR="00665991" w:rsidRDefault="00665991" w:rsidP="00665991">
      <w:pPr>
        <w:pStyle w:val="ASN1Code"/>
        <w:ind w:left="680"/>
        <w:rPr>
          <w:color w:val="000000"/>
        </w:rPr>
      </w:pPr>
      <w:r>
        <w:rPr>
          <w:color w:val="000000"/>
        </w:rPr>
        <w:t>double getLongitude()</w:t>
      </w:r>
    </w:p>
    <w:p w14:paraId="4A7A3622" w14:textId="77777777" w:rsidR="00665991" w:rsidRDefault="00665991" w:rsidP="00665991">
      <w:pPr>
        <w:pStyle w:val="ASN1Code"/>
        <w:ind w:left="680"/>
        <w:rPr>
          <w:color w:val="000000"/>
        </w:rPr>
      </w:pPr>
    </w:p>
    <w:p w14:paraId="4D7B918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accuracy of the geoloc info (in meter).</w:t>
      </w:r>
    </w:p>
    <w:p w14:paraId="188B3726" w14:textId="77777777" w:rsidR="00665991" w:rsidRDefault="00665991" w:rsidP="00665991">
      <w:pPr>
        <w:pStyle w:val="ASN1Code"/>
        <w:ind w:left="680"/>
        <w:rPr>
          <w:color w:val="000000"/>
        </w:rPr>
      </w:pPr>
      <w:r>
        <w:rPr>
          <w:color w:val="000000"/>
        </w:rPr>
        <w:t>float getAccuracy()</w:t>
      </w:r>
    </w:p>
    <w:p w14:paraId="2FCF6261" w14:textId="77777777" w:rsidR="00665991" w:rsidRDefault="00665991" w:rsidP="00665991">
      <w:pPr>
        <w:pStyle w:val="ASN1Code"/>
        <w:ind w:left="680"/>
        <w:rPr>
          <w:color w:val="000000"/>
        </w:rPr>
      </w:pPr>
    </w:p>
    <w:p w14:paraId="41FDF83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expiration date of the geoloc info.</w:t>
      </w:r>
    </w:p>
    <w:p w14:paraId="4727E258" w14:textId="77777777" w:rsidR="00665991" w:rsidRDefault="00665991" w:rsidP="00665991">
      <w:pPr>
        <w:pStyle w:val="ASN1Code"/>
        <w:ind w:left="680"/>
        <w:rPr>
          <w:color w:val="000000"/>
        </w:rPr>
      </w:pPr>
      <w:r>
        <w:rPr>
          <w:color w:val="000000"/>
        </w:rPr>
        <w:t>long getExpiration()</w:t>
      </w:r>
    </w:p>
    <w:p w14:paraId="602322AF" w14:textId="77777777" w:rsidR="00665991" w:rsidRDefault="00665991" w:rsidP="00665991">
      <w:pPr>
        <w:pStyle w:val="ASN1Code"/>
        <w:rPr>
          <w:color w:val="000000"/>
        </w:rPr>
      </w:pPr>
    </w:p>
    <w:p w14:paraId="3EF66FD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lastRenderedPageBreak/>
        <w:t>Method: returns the String representation of a Geoloc object (same format as can be given in one of the constructors and the same format as is stored in the chat message provider).</w:t>
      </w:r>
    </w:p>
    <w:p w14:paraId="0F2C490B" w14:textId="77777777" w:rsidR="00665991" w:rsidRDefault="00665991" w:rsidP="00665991">
      <w:pPr>
        <w:pStyle w:val="ASN1Code"/>
        <w:ind w:left="680"/>
      </w:pPr>
      <w:r>
        <w:rPr>
          <w:color w:val="000000"/>
        </w:rPr>
        <w:t>String toString()</w:t>
      </w:r>
    </w:p>
    <w:p w14:paraId="30FAF39A" w14:textId="77777777" w:rsidR="00665991" w:rsidRDefault="00665991" w:rsidP="00665991">
      <w:pPr>
        <w:pStyle w:val="ASN1Code"/>
        <w:ind w:left="680"/>
      </w:pPr>
    </w:p>
    <w:p w14:paraId="26603529" w14:textId="77777777" w:rsidR="00665991" w:rsidRDefault="00665991" w:rsidP="00665991">
      <w:pPr>
        <w:pStyle w:val="Heading4"/>
        <w:numPr>
          <w:ilvl w:val="3"/>
          <w:numId w:val="40"/>
        </w:numPr>
        <w:suppressAutoHyphens/>
      </w:pPr>
      <w:r>
        <w:t>Exceptions</w:t>
      </w:r>
    </w:p>
    <w:p w14:paraId="53E4340B" w14:textId="77777777" w:rsidR="00665991" w:rsidRDefault="00665991" w:rsidP="00665991">
      <w:pPr>
        <w:pStyle w:val="NormalParagraph"/>
      </w:pPr>
      <w:r>
        <w:t xml:space="preserve">Class </w:t>
      </w:r>
      <w:r>
        <w:rPr>
          <w:b/>
          <w:bCs/>
        </w:rPr>
        <w:t>Rcs</w:t>
      </w:r>
      <w:r>
        <w:rPr>
          <w:b/>
        </w:rPr>
        <w:t>ServiceException</w:t>
      </w:r>
      <w:r>
        <w:t>:</w:t>
      </w:r>
    </w:p>
    <w:p w14:paraId="74AD7524" w14:textId="77777777" w:rsidR="00665991" w:rsidRDefault="00665991" w:rsidP="00665991">
      <w:pPr>
        <w:pStyle w:val="NormalParagraph"/>
      </w:pPr>
      <w:r>
        <w:t>This is the parent exception from which all of the below checked exceptions extend.</w:t>
      </w:r>
    </w:p>
    <w:p w14:paraId="3D73DC8A" w14:textId="77777777" w:rsidR="00665991" w:rsidRDefault="00665991" w:rsidP="00665991">
      <w:pPr>
        <w:pStyle w:val="NormalParagraph"/>
      </w:pPr>
      <w:r>
        <w:t xml:space="preserve">Class </w:t>
      </w:r>
      <w:r>
        <w:rPr>
          <w:b/>
          <w:bCs/>
        </w:rPr>
        <w:t>RcsGenericException:</w:t>
      </w:r>
    </w:p>
    <w:p w14:paraId="20E07AB8" w14:textId="77777777" w:rsidR="00665991" w:rsidRDefault="00665991" w:rsidP="00665991">
      <w:pPr>
        <w:pStyle w:val="NormalParagraph"/>
      </w:pPr>
      <w:r>
        <w:t>This generic class must be thrown when from a service API when the requested operation failed to fully complete its scope of responsibility and none of the more specified exceptions below can be thrown. This exception is not to be defined as an abstract exception neither are any of the more specific exceptions below indented to extend this exception. The client must be able to trust that in case of any failure what so ever and none of the more specific exception below are thrown this exception will be thrown as a kind of default exception to signify that some error occurred that not necessarily need to be more specific than that.</w:t>
      </w:r>
    </w:p>
    <w:p w14:paraId="5ED09D7D" w14:textId="77777777" w:rsidR="00665991" w:rsidRDefault="00665991" w:rsidP="00665991">
      <w:pPr>
        <w:pStyle w:val="NormalParagraph"/>
      </w:pPr>
      <w:r>
        <w:t xml:space="preserve">Class </w:t>
      </w:r>
      <w:r>
        <w:rPr>
          <w:b/>
        </w:rPr>
        <w:t>RcsServiceNotAvailableException</w:t>
      </w:r>
      <w:r>
        <w:t>:</w:t>
      </w:r>
    </w:p>
    <w:p w14:paraId="0436AA8B" w14:textId="77777777" w:rsidR="00665991" w:rsidRDefault="00665991" w:rsidP="00665991">
      <w:pPr>
        <w:pStyle w:val="NormalParagraph"/>
      </w:pPr>
      <w:r>
        <w:t>This class is thrown when a method of the service API is called and the service API is not bound to the RCS service (e.g. RCS service not yet started or API not yet connected).</w:t>
      </w:r>
    </w:p>
    <w:p w14:paraId="403939B6" w14:textId="77777777" w:rsidR="00665991" w:rsidRDefault="00665991" w:rsidP="00665991">
      <w:pPr>
        <w:pStyle w:val="NormalParagraph"/>
      </w:pPr>
      <w:r>
        <w:t xml:space="preserve">Class </w:t>
      </w:r>
      <w:r>
        <w:rPr>
          <w:b/>
          <w:bCs/>
        </w:rPr>
        <w:t>Rcs</w:t>
      </w:r>
      <w:r>
        <w:rPr>
          <w:b/>
        </w:rPr>
        <w:t>ServiceNotRegisteredException</w:t>
      </w:r>
      <w:r>
        <w:t>:</w:t>
      </w:r>
    </w:p>
    <w:p w14:paraId="6E67E331" w14:textId="77777777" w:rsidR="00665991" w:rsidRDefault="00665991" w:rsidP="00665991">
      <w:pPr>
        <w:pStyle w:val="NormalParagraph"/>
      </w:pPr>
      <w:r>
        <w:t>This class is thrown when a method of the service API using the RCS service platform is called and the terminal which requires that the RcsCoreService is registered and connected to the IMS server like for instance initiateGroupChat(,,,) is not registered to the RCS service platform (e.g. not yet registered) It is not thrown when a service API method is called that fully could perform its scope of responsibility without having to be connected to the IMS like for instance calling getConfiguration() on a service</w:t>
      </w:r>
    </w:p>
    <w:p w14:paraId="2283B41B" w14:textId="77777777" w:rsidR="00665991" w:rsidRDefault="00665991" w:rsidP="00665991">
      <w:pPr>
        <w:pStyle w:val="NormalParagraph"/>
      </w:pPr>
      <w:r>
        <w:t xml:space="preserve">Class </w:t>
      </w:r>
      <w:r>
        <w:rPr>
          <w:b/>
          <w:bCs/>
        </w:rPr>
        <w:t>RcsMaxAllowedSessionLimitReachedException</w:t>
      </w:r>
      <w:r>
        <w:rPr>
          <w:bCs/>
        </w:rPr>
        <w:t>:</w:t>
      </w:r>
    </w:p>
    <w:p w14:paraId="31A13977" w14:textId="77777777" w:rsidR="00665991" w:rsidRDefault="00665991" w:rsidP="00665991">
      <w:pPr>
        <w:pStyle w:val="NormalParagraph"/>
      </w:pPr>
      <w:r>
        <w:t xml:space="preserve">This class is thrown if the message/filetransfer/imageshare/geolocationshare etc (all the types) cannot be sent/transfered/resent or a new group chat invitation cannot be sent right now since the limit of allowed ongoing sessions has already been reached and the client needs to wait </w:t>
      </w:r>
      <w:r>
        <w:rPr>
          <w:lang w:eastAsia="ar-SA"/>
        </w:rPr>
        <w:t xml:space="preserve">for at least one </w:t>
      </w:r>
      <w:r>
        <w:t>session to be released back to the stack first.</w:t>
      </w:r>
    </w:p>
    <w:p w14:paraId="112652EA" w14:textId="77777777" w:rsidR="00665991" w:rsidRDefault="00665991" w:rsidP="00665991">
      <w:pPr>
        <w:pStyle w:val="NormalParagraph"/>
      </w:pPr>
      <w:r>
        <w:t xml:space="preserve">Class </w:t>
      </w:r>
      <w:r>
        <w:rPr>
          <w:b/>
          <w:bCs/>
        </w:rPr>
        <w:t>RcsPermissionDeniedException</w:t>
      </w:r>
      <w:r>
        <w:rPr>
          <w:bCs/>
        </w:rPr>
        <w:t>:</w:t>
      </w:r>
    </w:p>
    <w:p w14:paraId="064795D5" w14:textId="77777777" w:rsidR="00665991" w:rsidRDefault="00665991" w:rsidP="00665991">
      <w:pPr>
        <w:pStyle w:val="NormalParagraph"/>
      </w:pPr>
      <w:r>
        <w:t>This class is thrown when a method of the service API is called that not allowed right now. This can be for multiple reasons like it is not possible to call accept() on a file transfer invitation that has previously already been rejected, the file trying to be sent is not allowed to be read back due to security aspects or any other operation that fails because the operation is not allowed or has been blocked for some other reason.</w:t>
      </w:r>
    </w:p>
    <w:p w14:paraId="034BB00C" w14:textId="77777777" w:rsidR="00665991" w:rsidRDefault="00665991" w:rsidP="00665991">
      <w:pPr>
        <w:pStyle w:val="NormalParagraph"/>
      </w:pPr>
      <w:r>
        <w:t xml:space="preserve">Class </w:t>
      </w:r>
      <w:r>
        <w:rPr>
          <w:b/>
          <w:bCs/>
        </w:rPr>
        <w:t>RcsPersistentStorageException</w:t>
      </w:r>
      <w:r>
        <w:rPr>
          <w:bCs/>
        </w:rPr>
        <w:t>:</w:t>
      </w:r>
    </w:p>
    <w:p w14:paraId="09AD8186" w14:textId="77777777" w:rsidR="00665991" w:rsidRDefault="00665991" w:rsidP="00665991">
      <w:pPr>
        <w:pStyle w:val="NormalParagraph"/>
      </w:pPr>
      <w:r>
        <w:lastRenderedPageBreak/>
        <w:t>This class is thrown when a method of the service API is called to persist data or read back persisted data failed. This can be because the underlying persistent storage database (or possibly further on a CPM cloud)  reported an error such as no more entries can be added perhaps because disk is full, or just that a SQL operation failed or even a unsuccessful read operation from persistent storage.</w:t>
      </w:r>
    </w:p>
    <w:p w14:paraId="604E97E5" w14:textId="77777777" w:rsidR="00665991" w:rsidRDefault="00665991" w:rsidP="00665991">
      <w:pPr>
        <w:pStyle w:val="NormalParagraph"/>
      </w:pPr>
      <w:r>
        <w:t xml:space="preserve">Class </w:t>
      </w:r>
      <w:r>
        <w:rPr>
          <w:b/>
          <w:bCs/>
        </w:rPr>
        <w:t>RcsUnsupportedOperationException (UnsupportedOperationException)</w:t>
      </w:r>
      <w:r>
        <w:rPr>
          <w:bCs/>
        </w:rPr>
        <w:t>:</w:t>
      </w:r>
    </w:p>
    <w:p w14:paraId="42260F16" w14:textId="77777777" w:rsidR="00665991" w:rsidRDefault="00665991" w:rsidP="00665991">
      <w:pPr>
        <w:pStyle w:val="NormalParagraph"/>
      </w:pPr>
      <w:r>
        <w:t>This class is thrown when a method of the service API is called that is not supported (i.e. does not make sense within the scope of the use case) like trying to call pauseTransfer() on a non pauseable file transfer that does not support that or trying to accept a file transfer on the originating side etc.</w:t>
      </w:r>
    </w:p>
    <w:p w14:paraId="491DA6EB" w14:textId="77777777" w:rsidR="00665991" w:rsidRPr="008C4E32" w:rsidRDefault="00665991" w:rsidP="00665991">
      <w:pPr>
        <w:pStyle w:val="NormalParagraph"/>
      </w:pPr>
      <w:r>
        <w:t xml:space="preserve">Class </w:t>
      </w:r>
      <w:r>
        <w:rPr>
          <w:b/>
          <w:bCs/>
        </w:rPr>
        <w:t>RcsIllegalArgumentException (IllegalArgumentException)</w:t>
      </w:r>
      <w:r>
        <w:rPr>
          <w:bCs/>
        </w:rPr>
        <w:t>:</w:t>
      </w:r>
    </w:p>
    <w:p w14:paraId="11995CBE" w14:textId="77777777" w:rsidR="00665991" w:rsidRDefault="00665991" w:rsidP="00665991">
      <w:pPr>
        <w:pStyle w:val="NormalParagraph"/>
      </w:pPr>
      <w:r>
        <w:t>This class is thrown when a method of the service API is called with one or multiple illegal input parameter. Such as calling a method and passing null as a parameter in the case that null is not valid for that parameter or a file uri that does not point to any existing file or a file that is bigger than max size limit or a group chat id that must not refer to a non existing group chat unless that is specifically otherwise specified in the method description etc.</w:t>
      </w:r>
    </w:p>
    <w:p w14:paraId="4387908F" w14:textId="77777777" w:rsidR="00665991" w:rsidRDefault="00665991" w:rsidP="00665991">
      <w:pPr>
        <w:pStyle w:val="NOTE"/>
      </w:pPr>
      <w:r>
        <w:t xml:space="preserve">NOTE: For more detailed information about exactly which method call in the API can throw which exceptions above see the javadoc </w:t>
      </w:r>
    </w:p>
    <w:p w14:paraId="42C185E1" w14:textId="77777777" w:rsidR="00665991" w:rsidRDefault="00665991" w:rsidP="00665991">
      <w:pPr>
        <w:pStyle w:val="Heading4"/>
        <w:numPr>
          <w:ilvl w:val="3"/>
          <w:numId w:val="40"/>
        </w:numPr>
        <w:suppressAutoHyphens/>
      </w:pPr>
      <w:r>
        <w:t>Permissions</w:t>
      </w:r>
    </w:p>
    <w:p w14:paraId="1539F0F7" w14:textId="77777777" w:rsidR="00665991" w:rsidRDefault="00665991" w:rsidP="00665991">
      <w:r>
        <w:rPr>
          <w:lang w:eastAsia="en-US"/>
        </w:rPr>
        <w:t>Access to the Services API and read access to the providers requires the com.gsma.services.permission.RCS permission. This is a new permission covering general access to the RCS service.</w:t>
      </w:r>
    </w:p>
    <w:p w14:paraId="6ADE009B" w14:textId="77777777" w:rsidR="00665991" w:rsidRDefault="00665991" w:rsidP="00665991">
      <w:pPr>
        <w:pStyle w:val="Heading4"/>
        <w:numPr>
          <w:ilvl w:val="3"/>
          <w:numId w:val="40"/>
        </w:numPr>
        <w:suppressAutoHyphens/>
      </w:pPr>
      <w:r>
        <w:t>Intents</w:t>
      </w:r>
    </w:p>
    <w:p w14:paraId="61CA2215" w14:textId="77777777" w:rsidR="00665991" w:rsidRDefault="00665991" w:rsidP="00665991">
      <w:r>
        <w:t>Intent broadcasted when the service is up.</w:t>
      </w:r>
    </w:p>
    <w:p w14:paraId="228A6F80" w14:textId="77777777" w:rsidR="00665991" w:rsidRDefault="00665991" w:rsidP="00665991"/>
    <w:p w14:paraId="33E43C3F" w14:textId="77777777" w:rsidR="00665991" w:rsidRDefault="00665991" w:rsidP="00665991">
      <w:pPr>
        <w:pStyle w:val="ASN1Code"/>
        <w:rPr>
          <w:color w:val="000000"/>
          <w:szCs w:val="20"/>
        </w:rPr>
      </w:pPr>
      <w:r>
        <w:rPr>
          <w:rFonts w:cs="Arial"/>
          <w:color w:val="000000"/>
        </w:rPr>
        <w:t>com.gsma.services.rcs.action.SERVICE_UP</w:t>
      </w:r>
    </w:p>
    <w:p w14:paraId="55E7FFF2" w14:textId="77777777" w:rsidR="00665991" w:rsidRDefault="00665991" w:rsidP="00665991">
      <w:pPr>
        <w:pStyle w:val="ASN1Code"/>
        <w:rPr>
          <w:color w:val="000000"/>
          <w:szCs w:val="20"/>
        </w:rPr>
      </w:pPr>
    </w:p>
    <w:p w14:paraId="4052D68F" w14:textId="77777777" w:rsidR="00665991" w:rsidRDefault="00665991" w:rsidP="00665991">
      <w:r>
        <w:t>Intent broadcasted when the service has received, parsed and stored new provisioning information. This could be either a provisioning or re-provisioning success or even an unprovisioning.</w:t>
      </w:r>
    </w:p>
    <w:p w14:paraId="44FDF827" w14:textId="77777777" w:rsidR="00665991" w:rsidRDefault="00665991" w:rsidP="00665991"/>
    <w:p w14:paraId="5E25BF97" w14:textId="77777777" w:rsidR="00665991" w:rsidRDefault="00665991" w:rsidP="00665991">
      <w:pPr>
        <w:pStyle w:val="ASN1Code"/>
        <w:rPr>
          <w:rFonts w:cs="Arial"/>
          <w:color w:val="000000"/>
        </w:rPr>
      </w:pPr>
      <w:r>
        <w:rPr>
          <w:rFonts w:cs="Arial"/>
          <w:color w:val="000000"/>
        </w:rPr>
        <w:t>com.gsma.services.rcs.action.SERVICE_PROVISIONING_DATA_CHANGED</w:t>
      </w:r>
    </w:p>
    <w:p w14:paraId="6933F25F" w14:textId="77777777" w:rsidR="00665991" w:rsidRDefault="00665991" w:rsidP="00665991">
      <w:pPr>
        <w:pStyle w:val="ASN1Code"/>
        <w:rPr>
          <w:rFonts w:cs="Arial"/>
          <w:color w:val="000000"/>
        </w:rPr>
      </w:pPr>
    </w:p>
    <w:p w14:paraId="08E623A5" w14:textId="77777777" w:rsidR="00665991" w:rsidRDefault="00665991" w:rsidP="00665991">
      <w:pPr>
        <w:pStyle w:val="Heading3"/>
        <w:numPr>
          <w:ilvl w:val="2"/>
          <w:numId w:val="40"/>
        </w:numPr>
        <w:suppressAutoHyphens/>
      </w:pPr>
      <w:bookmarkStart w:id="186" w:name="_Toc356917607"/>
      <w:bookmarkStart w:id="187" w:name="_Toc356917608"/>
      <w:bookmarkStart w:id="188" w:name="_Toc356917609"/>
      <w:bookmarkStart w:id="189" w:name="_Toc356917610"/>
      <w:bookmarkStart w:id="190" w:name="_Toc356917611"/>
      <w:bookmarkStart w:id="191" w:name="_Toc356917612"/>
      <w:bookmarkStart w:id="192" w:name="_Toc356917613"/>
      <w:bookmarkStart w:id="193" w:name="_Toc356917614"/>
      <w:bookmarkStart w:id="194" w:name="_Toc356917615"/>
      <w:bookmarkStart w:id="195" w:name="_Toc356917616"/>
      <w:bookmarkStart w:id="196" w:name="_Toc356917617"/>
      <w:bookmarkStart w:id="197" w:name="_Toc356917618"/>
      <w:bookmarkStart w:id="198" w:name="_Toc356917619"/>
      <w:bookmarkStart w:id="199" w:name="_Toc356917620"/>
      <w:bookmarkStart w:id="200" w:name="_Toc375229888"/>
      <w:bookmarkStart w:id="201" w:name="_Toc419808141"/>
      <w:bookmarkStart w:id="202" w:name="_Toc419808361"/>
      <w:bookmarkStart w:id="203" w:name="_Toc422836691"/>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t>Capability API</w:t>
      </w:r>
      <w:bookmarkEnd w:id="200"/>
      <w:bookmarkEnd w:id="201"/>
      <w:bookmarkEnd w:id="202"/>
      <w:bookmarkEnd w:id="203"/>
    </w:p>
    <w:p w14:paraId="7FF23173" w14:textId="77777777" w:rsidR="00665991" w:rsidRDefault="00665991" w:rsidP="00665991">
      <w:r>
        <w:rPr>
          <w:lang w:eastAsia="en-US"/>
        </w:rPr>
        <w:t>This API allows for querying the capabilities of a user or users and checking for changes in their capabilities:</w:t>
      </w:r>
    </w:p>
    <w:p w14:paraId="0960180B" w14:textId="77777777" w:rsidR="00665991" w:rsidRDefault="00665991" w:rsidP="00665991">
      <w:pPr>
        <w:pStyle w:val="ListBullet1"/>
      </w:pPr>
      <w:r>
        <w:t>Read the supported capabilities locally by the user on its device.</w:t>
      </w:r>
    </w:p>
    <w:p w14:paraId="46871CDC" w14:textId="77777777" w:rsidR="00665991" w:rsidRDefault="00665991" w:rsidP="00665991">
      <w:pPr>
        <w:pStyle w:val="ListBullet1"/>
      </w:pPr>
      <w:r>
        <w:t>Retrieve all capabilities of a user.</w:t>
      </w:r>
    </w:p>
    <w:p w14:paraId="486B0CF9" w14:textId="77777777" w:rsidR="00665991" w:rsidRDefault="00665991" w:rsidP="00665991">
      <w:pPr>
        <w:pStyle w:val="ListBullet1"/>
      </w:pPr>
      <w:r>
        <w:t>Checking a specific capability of a user.</w:t>
      </w:r>
    </w:p>
    <w:p w14:paraId="4DDD7942" w14:textId="77777777" w:rsidR="00665991" w:rsidRDefault="00665991" w:rsidP="00665991">
      <w:pPr>
        <w:pStyle w:val="ListBullet1"/>
      </w:pPr>
      <w:r>
        <w:t>Refresh capabilities for all contacts.</w:t>
      </w:r>
    </w:p>
    <w:p w14:paraId="4481B9C9" w14:textId="77777777" w:rsidR="00665991" w:rsidRDefault="00665991" w:rsidP="00665991">
      <w:pPr>
        <w:pStyle w:val="ListBullet1"/>
      </w:pPr>
      <w:r>
        <w:t>Registering for changes to a user/users ‘s capabilities</w:t>
      </w:r>
    </w:p>
    <w:p w14:paraId="3FC12192" w14:textId="77777777" w:rsidR="00665991" w:rsidRDefault="00665991" w:rsidP="00665991">
      <w:pPr>
        <w:pStyle w:val="ListBullet1"/>
      </w:pPr>
      <w:r>
        <w:lastRenderedPageBreak/>
        <w:t>Unregistering for changes to a user/users ‘s capabilities</w:t>
      </w:r>
    </w:p>
    <w:p w14:paraId="6F31B7CD" w14:textId="77777777" w:rsidR="00665991" w:rsidRDefault="00665991" w:rsidP="00665991">
      <w:pPr>
        <w:pStyle w:val="ListBullet1"/>
        <w:rPr>
          <w:lang w:eastAsia="en-US"/>
        </w:rPr>
      </w:pPr>
      <w:r>
        <w:t>Define scheme for registering new service capabilities based on manifest defined feature tags.</w:t>
      </w:r>
    </w:p>
    <w:p w14:paraId="6165248A" w14:textId="77777777" w:rsidR="00665991" w:rsidRDefault="00665991" w:rsidP="00665991">
      <w:pPr>
        <w:rPr>
          <w:lang w:eastAsia="en-US"/>
        </w:rPr>
      </w:pPr>
      <w:r>
        <w:rPr>
          <w:lang w:eastAsia="en-US"/>
        </w:rPr>
        <w:t>This API may be accessible by any application (third party, MNO, OEM). The RCS extensions are controlled internally by the RCS service.</w:t>
      </w:r>
    </w:p>
    <w:p w14:paraId="00379FB9" w14:textId="77777777" w:rsidR="00665991" w:rsidRDefault="00665991" w:rsidP="00665991">
      <w:r>
        <w:rPr>
          <w:lang w:eastAsia="en-US"/>
        </w:rPr>
        <w:t>Note: there is the same API between File transfer and File Transfer over HTTP. So from an API perspective there is the same capability for both mode (MSRP and HTTP) and it is transparent for the user.</w:t>
      </w:r>
    </w:p>
    <w:p w14:paraId="70F72AA9" w14:textId="77777777" w:rsidR="00665991" w:rsidRDefault="00665991" w:rsidP="00665991">
      <w:pPr>
        <w:pStyle w:val="Heading4"/>
        <w:numPr>
          <w:ilvl w:val="3"/>
          <w:numId w:val="40"/>
        </w:numPr>
        <w:suppressAutoHyphens/>
        <w:rPr>
          <w:lang w:eastAsia="en-GB" w:bidi="ar-SA"/>
        </w:rPr>
      </w:pPr>
      <w:r>
        <w:t>Capability Discovery API calling flow</w:t>
      </w:r>
    </w:p>
    <w:p w14:paraId="552C86E9" w14:textId="77777777" w:rsidR="00665991" w:rsidRDefault="00665991" w:rsidP="00665991">
      <w:pPr>
        <w:rPr>
          <w:lang w:eastAsia="en-GB" w:bidi="ar-SA"/>
        </w:rPr>
      </w:pPr>
      <w:r>
        <w:rPr>
          <w:lang w:eastAsia="en-GB" w:bidi="ar-SA"/>
        </w:rPr>
        <w:t>The Capability Discovery (CD) service provides the API through which the user can get the capabilities of other contacts and also "announce" its own capabilities.</w:t>
      </w:r>
    </w:p>
    <w:p w14:paraId="28408811" w14:textId="77777777" w:rsidR="00665991" w:rsidRDefault="00665991" w:rsidP="00665991">
      <w:r>
        <w:rPr>
          <w:lang w:eastAsia="en-GB" w:bidi="ar-SA"/>
        </w:rPr>
        <w:t>The figures in this section contains basic call flows of the CD service API.</w:t>
      </w:r>
    </w:p>
    <w:p w14:paraId="4EB0AB79" w14:textId="77777777" w:rsidR="00665991" w:rsidRDefault="00665991" w:rsidP="00665991">
      <w:r>
        <w:t xml:space="preserve">The following </w:t>
      </w:r>
      <w:r>
        <w:rPr>
          <w:lang w:eastAsia="en-GB" w:bidi="ar-SA"/>
        </w:rPr>
        <w:t>is an example that shows the retrieval of the capabilities of a list of remote contacts.</w:t>
      </w:r>
    </w:p>
    <w:p w14:paraId="6AAF1CBE" w14:textId="77777777" w:rsidR="00665991" w:rsidRDefault="00665991" w:rsidP="00665991">
      <w:pPr>
        <w:pStyle w:val="NormalParagraph"/>
        <w:jc w:val="center"/>
      </w:pPr>
      <w:r>
        <w:object w:dxaOrig="8226" w:dyaOrig="6114" w14:anchorId="56E2099E">
          <v:shape id="_x0000_i1060" type="#_x0000_t75" style="width:309.75pt;height:226.5pt" o:ole="" filled="t">
            <v:fill color2="black"/>
            <v:imagedata r:id="rId20" o:title=""/>
          </v:shape>
          <o:OLEObject Type="Embed" ProgID="Visio.Drawing.11" ShapeID="_x0000_i1060" DrawAspect="Content" ObjectID="_1496578704" r:id="rId21"/>
        </w:object>
      </w:r>
    </w:p>
    <w:p w14:paraId="5AEE926B" w14:textId="77777777" w:rsidR="00665991" w:rsidRDefault="00665991" w:rsidP="00665991">
      <w:pPr>
        <w:pStyle w:val="Figurecaption"/>
        <w:ind w:left="142"/>
      </w:pPr>
      <w:r w:rsidRPr="008C4E32">
        <w:t>: Get the capabilities of a list of remote contacts</w:t>
      </w:r>
    </w:p>
    <w:p w14:paraId="0D73F435" w14:textId="77777777" w:rsidR="00665991" w:rsidRDefault="00665991" w:rsidP="00665991">
      <w:pPr>
        <w:pStyle w:val="ListNumber"/>
        <w:numPr>
          <w:ilvl w:val="0"/>
          <w:numId w:val="46"/>
        </w:numPr>
        <w:suppressAutoHyphens/>
        <w:contextualSpacing w:val="0"/>
      </w:pPr>
      <w:r>
        <w:t>The RCS client instantiates a service instance of the Capability Discovery Service. At this time, it also specifies the list of listener functions.</w:t>
      </w:r>
    </w:p>
    <w:p w14:paraId="346C46DC" w14:textId="77777777" w:rsidR="00665991" w:rsidRDefault="00665991" w:rsidP="00665991">
      <w:pPr>
        <w:pStyle w:val="ListNumber"/>
        <w:numPr>
          <w:ilvl w:val="0"/>
          <w:numId w:val="46"/>
        </w:numPr>
        <w:suppressAutoHyphens/>
        <w:contextualSpacing w:val="0"/>
      </w:pPr>
      <w:r>
        <w:t>The RCS client establishes a connection with the Capability Discovery Service. The Capability Discovery Service associates the listener with this RCS client.</w:t>
      </w:r>
    </w:p>
    <w:p w14:paraId="38E722D7" w14:textId="77777777" w:rsidR="00665991" w:rsidRDefault="00665991" w:rsidP="00665991">
      <w:pPr>
        <w:pStyle w:val="ListNumber"/>
        <w:numPr>
          <w:ilvl w:val="0"/>
          <w:numId w:val="46"/>
        </w:numPr>
        <w:suppressAutoHyphens/>
        <w:contextualSpacing w:val="0"/>
      </w:pPr>
      <w:r>
        <w:t xml:space="preserve">The RCS client constructs a list of contacts for which it wants to get the latest capabilities. It invokes the API to get the capabilities of these contacts by providing the contact list as parameter. The Capability Discovery Service returns the requested information from the local database. </w:t>
      </w:r>
    </w:p>
    <w:p w14:paraId="16305F6F" w14:textId="77777777" w:rsidR="00665991" w:rsidRDefault="00665991" w:rsidP="00665991">
      <w:pPr>
        <w:pStyle w:val="ListNumber"/>
        <w:numPr>
          <w:ilvl w:val="0"/>
          <w:numId w:val="46"/>
        </w:numPr>
        <w:suppressAutoHyphens/>
        <w:contextualSpacing w:val="0"/>
      </w:pPr>
      <w:r>
        <w:t>Additionally, the Capability Discovery Service initiates procedures with the remote parties to retrieve the latest capabilities.</w:t>
      </w:r>
    </w:p>
    <w:p w14:paraId="58C9EA2F" w14:textId="77777777" w:rsidR="00665991" w:rsidRDefault="00665991" w:rsidP="00665991">
      <w:pPr>
        <w:pStyle w:val="ListNumber"/>
        <w:numPr>
          <w:ilvl w:val="0"/>
          <w:numId w:val="46"/>
        </w:numPr>
        <w:suppressAutoHyphens/>
        <w:contextualSpacing w:val="0"/>
      </w:pPr>
      <w:r>
        <w:lastRenderedPageBreak/>
        <w:t>When the updated capability information is available for a contact, the listener function(s) are invoked to inform all the RCS clients that have installed a listener. This step is repeated for each contact for which updated capability information becomes available.</w:t>
      </w:r>
    </w:p>
    <w:p w14:paraId="5529E424" w14:textId="77777777" w:rsidR="00665991" w:rsidRDefault="00665991" w:rsidP="00665991">
      <w:pPr>
        <w:pStyle w:val="ListNumber"/>
        <w:numPr>
          <w:ilvl w:val="0"/>
          <w:numId w:val="46"/>
        </w:numPr>
        <w:suppressAutoHyphens/>
        <w:contextualSpacing w:val="0"/>
      </w:pPr>
      <w:r>
        <w:t>Finally, the RCS client, having retrieved the contact information, disconnects from the capability discovery service. At this time, the Capability Service discards all listeners associated with this client.</w:t>
      </w:r>
    </w:p>
    <w:p w14:paraId="43221577" w14:textId="77777777" w:rsidR="00665991" w:rsidRPr="008C4E32" w:rsidRDefault="00665991" w:rsidP="00665991">
      <w:pPr>
        <w:pStyle w:val="Heading4"/>
        <w:numPr>
          <w:ilvl w:val="3"/>
          <w:numId w:val="40"/>
        </w:numPr>
        <w:suppressAutoHyphens/>
        <w:rPr>
          <w:color w:val="000000"/>
        </w:rPr>
      </w:pPr>
      <w:r>
        <w:t>Package</w:t>
      </w:r>
    </w:p>
    <w:p w14:paraId="0D9E4EA6" w14:textId="77777777" w:rsidR="00665991" w:rsidRPr="008C4E32" w:rsidRDefault="00665991" w:rsidP="00665991">
      <w:r>
        <w:rPr>
          <w:color w:val="000000"/>
        </w:rPr>
        <w:t xml:space="preserve">Package name </w:t>
      </w:r>
      <w:r>
        <w:rPr>
          <w:b/>
          <w:color w:val="000000"/>
        </w:rPr>
        <w:t>com.gsma.services.rcs.capability</w:t>
      </w:r>
    </w:p>
    <w:p w14:paraId="0D3BF6AC" w14:textId="77777777" w:rsidR="00665991" w:rsidRDefault="00665991" w:rsidP="00665991">
      <w:pPr>
        <w:pStyle w:val="Heading4"/>
        <w:numPr>
          <w:ilvl w:val="3"/>
          <w:numId w:val="40"/>
        </w:numPr>
        <w:suppressAutoHyphens/>
      </w:pPr>
      <w:r>
        <w:t>Methods and Callbacks</w:t>
      </w:r>
    </w:p>
    <w:p w14:paraId="5072D915" w14:textId="77777777" w:rsidR="00665991" w:rsidRDefault="00665991" w:rsidP="00665991">
      <w:r>
        <w:rPr>
          <w:lang w:eastAsia="en-US"/>
        </w:rPr>
        <w:t xml:space="preserve">Class </w:t>
      </w:r>
      <w:r>
        <w:rPr>
          <w:b/>
          <w:lang w:eastAsia="en-US"/>
        </w:rPr>
        <w:t>CapabilityService</w:t>
      </w:r>
      <w:r>
        <w:rPr>
          <w:lang w:eastAsia="en-US"/>
        </w:rPr>
        <w:t>:</w:t>
      </w:r>
    </w:p>
    <w:p w14:paraId="60FEE819" w14:textId="77777777" w:rsidR="00665991" w:rsidRDefault="00665991" w:rsidP="00665991">
      <w:r>
        <w:t>This class offers the main entry point to the Capability service which permits to read capabilities of remote contacts, to initiate capability discovery and to receive capabilities updates. Several applications may connect/disconnect to the API.</w:t>
      </w:r>
    </w:p>
    <w:p w14:paraId="2E1AEF62" w14:textId="77777777" w:rsidR="00665991" w:rsidRDefault="00665991" w:rsidP="00665991">
      <w:r>
        <w:t>A set of capabilities is associated to each MSISDN of a contact.</w:t>
      </w:r>
    </w:p>
    <w:p w14:paraId="5A5E5672" w14:textId="77777777" w:rsidR="00665991" w:rsidRDefault="00665991" w:rsidP="00665991"/>
    <w:p w14:paraId="7027371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2B787758" w14:textId="77777777" w:rsidR="00665991" w:rsidRDefault="00665991" w:rsidP="00665991">
      <w:pPr>
        <w:pStyle w:val="ASN1Code"/>
        <w:ind w:left="680"/>
        <w:rPr>
          <w:color w:val="000000"/>
          <w:szCs w:val="20"/>
        </w:rPr>
      </w:pPr>
      <w:r>
        <w:rPr>
          <w:color w:val="000000"/>
        </w:rPr>
        <w:t>void connect()</w:t>
      </w:r>
    </w:p>
    <w:p w14:paraId="478741A9" w14:textId="77777777" w:rsidR="00665991" w:rsidRDefault="00665991" w:rsidP="00665991">
      <w:pPr>
        <w:pStyle w:val="ASN1Code"/>
        <w:ind w:left="680"/>
        <w:rPr>
          <w:color w:val="000000"/>
          <w:szCs w:val="20"/>
        </w:rPr>
      </w:pPr>
    </w:p>
    <w:p w14:paraId="2AEED04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26BA06FF" w14:textId="77777777" w:rsidR="00665991" w:rsidRDefault="00665991" w:rsidP="00665991">
      <w:pPr>
        <w:pStyle w:val="ASN1Code"/>
        <w:ind w:left="680"/>
        <w:rPr>
          <w:color w:val="000000"/>
          <w:szCs w:val="20"/>
        </w:rPr>
      </w:pPr>
      <w:r>
        <w:rPr>
          <w:color w:val="000000"/>
        </w:rPr>
        <w:t>void disconnect()</w:t>
      </w:r>
    </w:p>
    <w:p w14:paraId="49AB2320" w14:textId="77777777" w:rsidR="00665991" w:rsidRDefault="00665991" w:rsidP="00665991">
      <w:pPr>
        <w:pStyle w:val="ASN1Code"/>
        <w:ind w:left="680"/>
        <w:rPr>
          <w:color w:val="000000"/>
          <w:szCs w:val="20"/>
        </w:rPr>
      </w:pPr>
    </w:p>
    <w:p w14:paraId="456F6F32" w14:textId="77777777" w:rsidR="00665991" w:rsidRPr="000B1505" w:rsidRDefault="00665991" w:rsidP="00665991">
      <w:pPr>
        <w:pStyle w:val="ListBullet1"/>
        <w:numPr>
          <w:ilvl w:val="0"/>
          <w:numId w:val="51"/>
        </w:numPr>
        <w:tabs>
          <w:tab w:val="clear" w:pos="680"/>
        </w:tabs>
        <w:suppressAutoHyphens/>
        <w:contextualSpacing w:val="0"/>
        <w:rPr>
          <w:color w:val="000000"/>
        </w:rPr>
      </w:pPr>
      <w:r>
        <w:t>Method: returns the capabilities supported by the local end user. The supported capabilities are fixed by the MNO and read during the provisioning.</w:t>
      </w:r>
    </w:p>
    <w:p w14:paraId="5F09B292" w14:textId="77777777" w:rsidR="00665991" w:rsidRDefault="00665991" w:rsidP="00665991">
      <w:pPr>
        <w:pStyle w:val="ASN1Code"/>
        <w:ind w:left="680"/>
        <w:rPr>
          <w:color w:val="000000"/>
          <w:szCs w:val="20"/>
        </w:rPr>
      </w:pPr>
      <w:r>
        <w:rPr>
          <w:color w:val="000000"/>
        </w:rPr>
        <w:t>Capabilities getMyCapabilities()</w:t>
      </w:r>
    </w:p>
    <w:p w14:paraId="121469FA" w14:textId="77777777" w:rsidR="00665991" w:rsidRDefault="00665991" w:rsidP="00665991">
      <w:pPr>
        <w:pStyle w:val="ASN1Code"/>
        <w:ind w:left="680"/>
        <w:rPr>
          <w:color w:val="000000"/>
          <w:szCs w:val="20"/>
        </w:rPr>
      </w:pPr>
    </w:p>
    <w:p w14:paraId="3432549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capabilities of a given contact from the local database. This method doesn’t request any network update to the remote contact. If no matching contact capabilities is found then null is returned.</w:t>
      </w:r>
    </w:p>
    <w:p w14:paraId="09E4FF1A" w14:textId="77777777" w:rsidR="00665991" w:rsidRDefault="00665991" w:rsidP="00665991">
      <w:pPr>
        <w:pStyle w:val="ASN1Code"/>
        <w:ind w:left="680"/>
        <w:rPr>
          <w:color w:val="000000"/>
          <w:szCs w:val="20"/>
        </w:rPr>
      </w:pPr>
      <w:r>
        <w:rPr>
          <w:color w:val="000000"/>
        </w:rPr>
        <w:t>Capabilities getContactCapabilities(</w:t>
      </w:r>
      <w:r>
        <w:rPr>
          <w:color w:val="000000"/>
          <w:szCs w:val="20"/>
        </w:rPr>
        <w:t>ContactId</w:t>
      </w:r>
      <w:r>
        <w:rPr>
          <w:color w:val="000000"/>
        </w:rPr>
        <w:t xml:space="preserve"> contact)</w:t>
      </w:r>
    </w:p>
    <w:p w14:paraId="311B49C9" w14:textId="77777777" w:rsidR="00665991" w:rsidRDefault="00665991" w:rsidP="00665991">
      <w:pPr>
        <w:pStyle w:val="ASN1Code"/>
        <w:ind w:left="680"/>
        <w:rPr>
          <w:color w:val="000000"/>
          <w:szCs w:val="20"/>
        </w:rPr>
      </w:pPr>
    </w:p>
    <w:p w14:paraId="7EEA667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requests capabilities to a remote contact. This method initiates in the background a new capability request to the remote contact by sending a SIP OPTIONS. The result of the capability request is sent asynchronously via callback method of the capabilities listener. A capability refresh is only sent if the timestamp associated to the capability has expired (the expiration value is fixed via MNO provisioning) and a refresh for updated capabilities was not already requested not too long ago for the same contact. The result of the capability refresh request is provided to all the clients that have registered the listener for this event.</w:t>
      </w:r>
    </w:p>
    <w:p w14:paraId="016A5AF3" w14:textId="77777777" w:rsidR="00665991" w:rsidRDefault="00665991" w:rsidP="00665991">
      <w:pPr>
        <w:pStyle w:val="ASN1Code"/>
        <w:ind w:left="680"/>
        <w:rPr>
          <w:color w:val="000000"/>
          <w:szCs w:val="20"/>
        </w:rPr>
      </w:pPr>
      <w:r>
        <w:rPr>
          <w:color w:val="000000"/>
        </w:rPr>
        <w:t>void requestContactCapabilities(</w:t>
      </w:r>
      <w:r>
        <w:rPr>
          <w:color w:val="000000"/>
          <w:szCs w:val="20"/>
        </w:rPr>
        <w:t>ContactId</w:t>
      </w:r>
      <w:r>
        <w:rPr>
          <w:color w:val="000000"/>
        </w:rPr>
        <w:t xml:space="preserve"> contact)</w:t>
      </w:r>
    </w:p>
    <w:p w14:paraId="682FBCDE" w14:textId="77777777" w:rsidR="00665991" w:rsidRDefault="00665991" w:rsidP="00665991">
      <w:pPr>
        <w:pStyle w:val="ASN1Code"/>
        <w:ind w:left="680"/>
        <w:rPr>
          <w:color w:val="000000"/>
          <w:szCs w:val="20"/>
        </w:rPr>
      </w:pPr>
    </w:p>
    <w:p w14:paraId="0A6D916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requests capabilities for a group of remote contacts. This method initiates in the background new capability requests to the remote contact by sending a SIP OPTIONS. The result of the capability request is sent asynchronously via callback method of the capabilities listener. A capability refresh is only sent if the timestamp associated to the capability has expired (the expiration value is fixed via MNO provisioning). The result of the capability refresh request is provided to all the clients that have registered the listener for this event.</w:t>
      </w:r>
    </w:p>
    <w:p w14:paraId="286EF76D" w14:textId="77777777" w:rsidR="00665991" w:rsidRDefault="00665991" w:rsidP="00665991">
      <w:pPr>
        <w:pStyle w:val="ASN1Code"/>
        <w:ind w:left="680"/>
        <w:rPr>
          <w:color w:val="000000"/>
          <w:szCs w:val="20"/>
        </w:rPr>
      </w:pPr>
      <w:r>
        <w:rPr>
          <w:color w:val="000000"/>
        </w:rPr>
        <w:t>void requestContactCapabilities(Set&lt;</w:t>
      </w:r>
      <w:r>
        <w:rPr>
          <w:color w:val="000000"/>
          <w:szCs w:val="20"/>
        </w:rPr>
        <w:t>ContactId</w:t>
      </w:r>
      <w:r>
        <w:rPr>
          <w:color w:val="000000"/>
        </w:rPr>
        <w:t>&gt; contacts)</w:t>
      </w:r>
    </w:p>
    <w:p w14:paraId="4416EB7C" w14:textId="77777777" w:rsidR="00665991" w:rsidRDefault="00665991" w:rsidP="00665991">
      <w:pPr>
        <w:pStyle w:val="ASN1Code"/>
        <w:ind w:left="680"/>
        <w:rPr>
          <w:color w:val="000000"/>
          <w:szCs w:val="20"/>
        </w:rPr>
      </w:pPr>
    </w:p>
    <w:p w14:paraId="3E54DA8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requests capabilities for all contacts existing in the local address book. This method initiates in the background new capability requests for each contact of the address book by sending SIP OPTIONS. The result of a capability request is sent asynchronously via callback method of the capabilities listener. A capability refresh is only sent if the timestamp associated to the capability has expired (the expiration value is fixed via MNO provisioning). The result of the capability refresh request is provided to all the clients that have registered the listener for this event.</w:t>
      </w:r>
    </w:p>
    <w:p w14:paraId="58511948" w14:textId="77777777" w:rsidR="00665991" w:rsidRDefault="00665991" w:rsidP="00665991">
      <w:pPr>
        <w:pStyle w:val="ASN1Code"/>
        <w:ind w:left="680"/>
        <w:rPr>
          <w:color w:val="000000"/>
          <w:szCs w:val="20"/>
        </w:rPr>
      </w:pPr>
      <w:r>
        <w:rPr>
          <w:color w:val="000000"/>
        </w:rPr>
        <w:t>void requestAllContactsCapabilities()</w:t>
      </w:r>
    </w:p>
    <w:p w14:paraId="3A43B2A1" w14:textId="77777777" w:rsidR="00665991" w:rsidRDefault="00665991" w:rsidP="00665991">
      <w:pPr>
        <w:pStyle w:val="ASN1Code"/>
        <w:ind w:left="680"/>
        <w:rPr>
          <w:color w:val="000000"/>
          <w:szCs w:val="20"/>
        </w:rPr>
      </w:pPr>
    </w:p>
    <w:p w14:paraId="52288B4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registers a listener for receiving capabilities on any contact.</w:t>
      </w:r>
    </w:p>
    <w:p w14:paraId="7874E761" w14:textId="77777777" w:rsidR="00665991" w:rsidRDefault="00665991" w:rsidP="00665991">
      <w:pPr>
        <w:pStyle w:val="ASN1Code"/>
        <w:ind w:left="680"/>
        <w:rPr>
          <w:color w:val="000000"/>
          <w:szCs w:val="20"/>
        </w:rPr>
      </w:pPr>
      <w:r>
        <w:rPr>
          <w:color w:val="000000"/>
        </w:rPr>
        <w:t>void addCapabilitiesListener(CapabilitiesListener listener)</w:t>
      </w:r>
    </w:p>
    <w:p w14:paraId="37DD6F59" w14:textId="77777777" w:rsidR="00665991" w:rsidRDefault="00665991" w:rsidP="00665991">
      <w:pPr>
        <w:pStyle w:val="ASN1Code"/>
        <w:ind w:left="680"/>
        <w:rPr>
          <w:color w:val="000000"/>
          <w:szCs w:val="20"/>
        </w:rPr>
      </w:pPr>
    </w:p>
    <w:p w14:paraId="45056D9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unregisters a capabilities listener.</w:t>
      </w:r>
    </w:p>
    <w:p w14:paraId="7C4A25E6" w14:textId="77777777" w:rsidR="00665991" w:rsidRDefault="00665991" w:rsidP="00665991">
      <w:pPr>
        <w:pStyle w:val="ASN1Code"/>
        <w:ind w:left="680"/>
        <w:rPr>
          <w:color w:val="000000"/>
          <w:szCs w:val="20"/>
        </w:rPr>
      </w:pPr>
      <w:r>
        <w:rPr>
          <w:color w:val="000000"/>
        </w:rPr>
        <w:t>void removeCapabilitiesListener(CapabilitiesListener listener)</w:t>
      </w:r>
    </w:p>
    <w:p w14:paraId="439CE5E9" w14:textId="77777777" w:rsidR="00665991" w:rsidRDefault="00665991" w:rsidP="00665991">
      <w:pPr>
        <w:pStyle w:val="ASN1Code"/>
        <w:ind w:left="680"/>
        <w:rPr>
          <w:color w:val="000000"/>
          <w:szCs w:val="20"/>
        </w:rPr>
      </w:pPr>
    </w:p>
    <w:p w14:paraId="752CF12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registers a capabilities listener for receiving capabilities on a list of contacts.</w:t>
      </w:r>
    </w:p>
    <w:p w14:paraId="582BAF38" w14:textId="77777777" w:rsidR="00665991" w:rsidRDefault="00665991" w:rsidP="00665991">
      <w:pPr>
        <w:pStyle w:val="ASN1Code"/>
        <w:ind w:left="680"/>
        <w:rPr>
          <w:color w:val="000000"/>
          <w:szCs w:val="20"/>
        </w:rPr>
      </w:pPr>
      <w:r>
        <w:rPr>
          <w:color w:val="000000"/>
        </w:rPr>
        <w:t>void addCapabilitiesListener(Set&lt;</w:t>
      </w:r>
      <w:r>
        <w:rPr>
          <w:color w:val="000000"/>
          <w:szCs w:val="20"/>
        </w:rPr>
        <w:t>ContactId</w:t>
      </w:r>
      <w:r>
        <w:rPr>
          <w:color w:val="000000"/>
        </w:rPr>
        <w:t>&gt; contacts, CapabilitiesListener listener)</w:t>
      </w:r>
    </w:p>
    <w:p w14:paraId="1EEDD994" w14:textId="77777777" w:rsidR="00665991" w:rsidRDefault="00665991" w:rsidP="00665991">
      <w:pPr>
        <w:pStyle w:val="ASN1Code"/>
        <w:ind w:left="680"/>
        <w:rPr>
          <w:color w:val="000000"/>
          <w:szCs w:val="20"/>
        </w:rPr>
      </w:pPr>
    </w:p>
    <w:p w14:paraId="25C0BB4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unregisters a capabilities listener on a list of contacts.</w:t>
      </w:r>
    </w:p>
    <w:p w14:paraId="6DDCD187" w14:textId="77777777" w:rsidR="00665991" w:rsidRDefault="00665991" w:rsidP="00665991">
      <w:pPr>
        <w:pStyle w:val="ASN1Code"/>
        <w:ind w:left="680"/>
        <w:rPr>
          <w:color w:val="000000"/>
          <w:szCs w:val="20"/>
        </w:rPr>
      </w:pPr>
      <w:r>
        <w:rPr>
          <w:color w:val="000000"/>
        </w:rPr>
        <w:t>void removeCapabilitiesListener(Set&lt;</w:t>
      </w:r>
      <w:r>
        <w:rPr>
          <w:color w:val="000000"/>
          <w:szCs w:val="20"/>
        </w:rPr>
        <w:t>ContactId</w:t>
      </w:r>
      <w:r>
        <w:rPr>
          <w:color w:val="000000"/>
        </w:rPr>
        <w:t>&gt; contacts, CapabilitiesListener listener)</w:t>
      </w:r>
    </w:p>
    <w:p w14:paraId="4B5F203A" w14:textId="77777777" w:rsidR="00665991" w:rsidRDefault="00665991" w:rsidP="00665991">
      <w:pPr>
        <w:pStyle w:val="ASN1Code"/>
        <w:ind w:left="680"/>
        <w:rPr>
          <w:color w:val="000000"/>
          <w:szCs w:val="20"/>
        </w:rPr>
      </w:pPr>
    </w:p>
    <w:p w14:paraId="1B643866" w14:textId="77777777" w:rsidR="00665991" w:rsidRPr="000B1505" w:rsidRDefault="00665991" w:rsidP="00665991">
      <w:r>
        <w:rPr>
          <w:color w:val="000000"/>
          <w:lang w:eastAsia="en-US"/>
        </w:rPr>
        <w:t xml:space="preserve">Class </w:t>
      </w:r>
      <w:r>
        <w:rPr>
          <w:b/>
          <w:color w:val="000000"/>
          <w:lang w:eastAsia="en-US"/>
        </w:rPr>
        <w:t>CapabilitiesListener</w:t>
      </w:r>
      <w:r>
        <w:rPr>
          <w:color w:val="000000"/>
          <w:lang w:eastAsia="en-US"/>
        </w:rPr>
        <w:t>:</w:t>
      </w:r>
    </w:p>
    <w:p w14:paraId="6ED46709" w14:textId="77777777" w:rsidR="00665991" w:rsidRDefault="00665991" w:rsidP="00665991">
      <w:pPr>
        <w:rPr>
          <w:bCs/>
          <w:lang w:eastAsia="en-US"/>
        </w:rPr>
      </w:pPr>
      <w:r>
        <w:t>This class offers callback methods for the listener of capabilities.</w:t>
      </w:r>
    </w:p>
    <w:p w14:paraId="6581B722" w14:textId="77777777" w:rsidR="00665991" w:rsidRDefault="00665991" w:rsidP="00665991">
      <w:pPr>
        <w:rPr>
          <w:bCs/>
          <w:lang w:eastAsia="en-US"/>
        </w:rPr>
      </w:pPr>
    </w:p>
    <w:p w14:paraId="3C5B7EB9"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callback called when new capabilities are received for a given contact.</w:t>
      </w:r>
      <w:r>
        <w:rPr>
          <w:b/>
          <w:bCs/>
          <w:color w:val="000000"/>
          <w:lang w:eastAsia="en-US"/>
        </w:rPr>
        <w:t xml:space="preserve"> </w:t>
      </w:r>
      <w:r>
        <w:rPr>
          <w:b/>
          <w:bCs/>
          <w:color w:val="000000"/>
          <w:lang w:eastAsia="en-US"/>
        </w:rPr>
        <w:br/>
      </w:r>
      <w:r>
        <w:rPr>
          <w:color w:val="000000"/>
        </w:rPr>
        <w:t xml:space="preserve">The first argument </w:t>
      </w:r>
      <w:r>
        <w:rPr>
          <w:rFonts w:ascii="Courier New" w:hAnsi="Courier New" w:cs="Courier New"/>
          <w:color w:val="000000"/>
        </w:rPr>
        <w:t>contact</w:t>
      </w:r>
      <w:r>
        <w:rPr>
          <w:color w:val="000000"/>
        </w:rPr>
        <w:t xml:space="preserve"> contains the canonical representation of the identity of the contact whose capabilities are indicated by the second argument capabilities</w:t>
      </w:r>
    </w:p>
    <w:p w14:paraId="1D196436" w14:textId="77777777" w:rsidR="00665991" w:rsidRDefault="00665991" w:rsidP="00665991">
      <w:pPr>
        <w:pStyle w:val="ASN1Code"/>
        <w:ind w:left="680"/>
        <w:rPr>
          <w:color w:val="000000"/>
          <w:szCs w:val="20"/>
        </w:rPr>
      </w:pPr>
      <w:r>
        <w:rPr>
          <w:color w:val="000000"/>
        </w:rPr>
        <w:t>void onCapabilitiesReceived(ContactId contact, Capabilities capabilities)</w:t>
      </w:r>
    </w:p>
    <w:p w14:paraId="72263FC2" w14:textId="77777777" w:rsidR="00665991" w:rsidRDefault="00665991" w:rsidP="00665991">
      <w:pPr>
        <w:pStyle w:val="ASN1Code"/>
        <w:ind w:left="680"/>
        <w:rPr>
          <w:color w:val="000000"/>
          <w:szCs w:val="20"/>
        </w:rPr>
      </w:pPr>
    </w:p>
    <w:p w14:paraId="4068F501" w14:textId="77777777" w:rsidR="00665991" w:rsidRPr="000B1505" w:rsidRDefault="00665991" w:rsidP="00665991">
      <w:r>
        <w:rPr>
          <w:color w:val="000000"/>
          <w:lang w:eastAsia="en-US"/>
        </w:rPr>
        <w:t xml:space="preserve">Class </w:t>
      </w:r>
      <w:r>
        <w:rPr>
          <w:b/>
          <w:color w:val="000000"/>
          <w:lang w:eastAsia="en-US"/>
        </w:rPr>
        <w:t>Capabilities</w:t>
      </w:r>
      <w:r>
        <w:rPr>
          <w:color w:val="000000"/>
          <w:lang w:eastAsia="en-US"/>
        </w:rPr>
        <w:t>:</w:t>
      </w:r>
    </w:p>
    <w:p w14:paraId="158C0733" w14:textId="77777777" w:rsidR="00665991" w:rsidRDefault="00665991" w:rsidP="00665991">
      <w:pPr>
        <w:rPr>
          <w:bCs/>
          <w:lang w:eastAsia="en-US"/>
        </w:rPr>
      </w:pPr>
      <w:r>
        <w:t>This class encapsulates the different capabilities which may be supported by the local user or a remote contact.</w:t>
      </w:r>
    </w:p>
    <w:p w14:paraId="37FCEF38" w14:textId="77777777" w:rsidR="00665991" w:rsidRDefault="00665991" w:rsidP="00665991">
      <w:pPr>
        <w:rPr>
          <w:bCs/>
          <w:lang w:eastAsia="en-US"/>
        </w:rPr>
      </w:pPr>
    </w:p>
    <w:p w14:paraId="7D71F9F4"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true if the file transfer is supported, else returns false</w:t>
      </w:r>
    </w:p>
    <w:p w14:paraId="188EF1D7" w14:textId="77777777" w:rsidR="00665991" w:rsidRDefault="00665991" w:rsidP="00665991">
      <w:pPr>
        <w:pStyle w:val="ASN1Code"/>
        <w:ind w:left="680"/>
        <w:rPr>
          <w:color w:val="000000"/>
          <w:szCs w:val="20"/>
        </w:rPr>
      </w:pPr>
      <w:r>
        <w:rPr>
          <w:color w:val="000000"/>
        </w:rPr>
        <w:t>boolean isFileTransferSupported()</w:t>
      </w:r>
    </w:p>
    <w:p w14:paraId="3EE083AC" w14:textId="77777777" w:rsidR="00665991" w:rsidRDefault="00665991" w:rsidP="00665991">
      <w:pPr>
        <w:pStyle w:val="ASN1Code"/>
        <w:ind w:left="680"/>
        <w:rPr>
          <w:color w:val="000000"/>
          <w:szCs w:val="20"/>
        </w:rPr>
      </w:pPr>
    </w:p>
    <w:p w14:paraId="46282AA9"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true if IM/Chat is supported, else returns false</w:t>
      </w:r>
    </w:p>
    <w:p w14:paraId="0DF972AF" w14:textId="77777777" w:rsidR="00665991" w:rsidRDefault="00665991" w:rsidP="00665991">
      <w:pPr>
        <w:pStyle w:val="ASN1Code"/>
        <w:ind w:left="680"/>
        <w:rPr>
          <w:color w:val="000000"/>
          <w:szCs w:val="20"/>
        </w:rPr>
      </w:pPr>
      <w:r>
        <w:rPr>
          <w:color w:val="000000"/>
        </w:rPr>
        <w:t>boolean isImSessionSupported()</w:t>
      </w:r>
    </w:p>
    <w:p w14:paraId="35B15C85" w14:textId="77777777" w:rsidR="00665991" w:rsidRDefault="00665991" w:rsidP="00665991">
      <w:pPr>
        <w:pStyle w:val="ASN1Code"/>
        <w:ind w:left="680"/>
        <w:rPr>
          <w:color w:val="000000"/>
          <w:szCs w:val="20"/>
        </w:rPr>
      </w:pPr>
    </w:p>
    <w:p w14:paraId="703735F3"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true if image sharing is supported, else returns false</w:t>
      </w:r>
    </w:p>
    <w:p w14:paraId="111DB11A" w14:textId="77777777" w:rsidR="00665991" w:rsidRDefault="00665991" w:rsidP="00665991">
      <w:pPr>
        <w:pStyle w:val="ASN1Code"/>
        <w:ind w:left="680"/>
        <w:rPr>
          <w:color w:val="000000"/>
          <w:szCs w:val="20"/>
        </w:rPr>
      </w:pPr>
      <w:r>
        <w:rPr>
          <w:color w:val="000000"/>
        </w:rPr>
        <w:t>boolean isImageSharingSupported()</w:t>
      </w:r>
    </w:p>
    <w:p w14:paraId="3B1FF5CE" w14:textId="77777777" w:rsidR="00665991" w:rsidRDefault="00665991" w:rsidP="00665991">
      <w:pPr>
        <w:pStyle w:val="ASN1Code"/>
        <w:ind w:left="680"/>
        <w:rPr>
          <w:color w:val="000000"/>
          <w:szCs w:val="20"/>
        </w:rPr>
      </w:pPr>
    </w:p>
    <w:p w14:paraId="5425C4FD"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true if video sharing is supported, else returns false</w:t>
      </w:r>
    </w:p>
    <w:p w14:paraId="4802FFFE" w14:textId="77777777" w:rsidR="00665991" w:rsidRDefault="00665991" w:rsidP="00665991">
      <w:pPr>
        <w:pStyle w:val="ASN1Code"/>
        <w:ind w:left="680"/>
        <w:rPr>
          <w:color w:val="000000"/>
        </w:rPr>
      </w:pPr>
      <w:r>
        <w:rPr>
          <w:color w:val="000000"/>
        </w:rPr>
        <w:t>boolean isVideoSharingSupported()</w:t>
      </w:r>
    </w:p>
    <w:p w14:paraId="36238432" w14:textId="77777777" w:rsidR="00665991" w:rsidRDefault="00665991" w:rsidP="00665991">
      <w:pPr>
        <w:pStyle w:val="ASN1Code"/>
        <w:ind w:left="680"/>
        <w:rPr>
          <w:color w:val="000000"/>
        </w:rPr>
      </w:pPr>
    </w:p>
    <w:p w14:paraId="0B93529A" w14:textId="77777777" w:rsidR="00665991" w:rsidRDefault="00665991" w:rsidP="00665991">
      <w:pPr>
        <w:pStyle w:val="ListBullet1"/>
        <w:numPr>
          <w:ilvl w:val="0"/>
          <w:numId w:val="26"/>
        </w:numPr>
        <w:tabs>
          <w:tab w:val="clear" w:pos="680"/>
        </w:tabs>
        <w:suppressAutoHyphens/>
        <w:contextualSpacing w:val="0"/>
        <w:rPr>
          <w:color w:val="000000"/>
          <w:szCs w:val="20"/>
        </w:rPr>
      </w:pPr>
      <w:r>
        <w:rPr>
          <w:bCs/>
          <w:color w:val="000000"/>
          <w:lang w:eastAsia="en-US"/>
        </w:rPr>
        <w:t>Method: returns true if geoloc push is supported, else returns false</w:t>
      </w:r>
    </w:p>
    <w:p w14:paraId="2DD488A8" w14:textId="77777777" w:rsidR="00665991" w:rsidRDefault="00665991" w:rsidP="00665991">
      <w:pPr>
        <w:pStyle w:val="ASN1Code"/>
        <w:ind w:left="680"/>
        <w:rPr>
          <w:color w:val="000000"/>
          <w:szCs w:val="20"/>
        </w:rPr>
      </w:pPr>
      <w:r>
        <w:rPr>
          <w:color w:val="000000"/>
          <w:szCs w:val="20"/>
        </w:rPr>
        <w:t xml:space="preserve">boolean </w:t>
      </w:r>
      <w:r>
        <w:rPr>
          <w:rFonts w:eastAsia="Monospace"/>
          <w:color w:val="3C3C3C"/>
          <w:szCs w:val="20"/>
        </w:rPr>
        <w:t>isGeolocPushSupported</w:t>
      </w:r>
      <w:r>
        <w:rPr>
          <w:color w:val="000000"/>
          <w:szCs w:val="20"/>
        </w:rPr>
        <w:t>()</w:t>
      </w:r>
    </w:p>
    <w:p w14:paraId="4D8B5D09" w14:textId="77777777" w:rsidR="00665991" w:rsidRDefault="00665991" w:rsidP="00665991">
      <w:pPr>
        <w:pStyle w:val="ASN1Code"/>
        <w:ind w:left="680"/>
        <w:rPr>
          <w:color w:val="000000"/>
          <w:szCs w:val="20"/>
        </w:rPr>
      </w:pPr>
    </w:p>
    <w:p w14:paraId="767D1176"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true if the specified feature tag is supported, else returns false. The parameter tag represents the feature tag to be tested.</w:t>
      </w:r>
    </w:p>
    <w:p w14:paraId="3713CAFD" w14:textId="77777777" w:rsidR="00665991" w:rsidRDefault="00665991" w:rsidP="00665991">
      <w:pPr>
        <w:pStyle w:val="ASN1Code"/>
        <w:ind w:left="680"/>
        <w:rPr>
          <w:color w:val="000000"/>
          <w:szCs w:val="20"/>
        </w:rPr>
      </w:pPr>
      <w:r>
        <w:rPr>
          <w:color w:val="000000"/>
        </w:rPr>
        <w:t>boolean isExtensionSupported(String tag)</w:t>
      </w:r>
    </w:p>
    <w:p w14:paraId="0D5F0DC7" w14:textId="77777777" w:rsidR="00665991" w:rsidRDefault="00665991" w:rsidP="00665991">
      <w:pPr>
        <w:pStyle w:val="ASN1Code"/>
        <w:ind w:left="680"/>
        <w:rPr>
          <w:color w:val="000000"/>
          <w:szCs w:val="20"/>
        </w:rPr>
      </w:pPr>
    </w:p>
    <w:p w14:paraId="12A031CF"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the list of supported RCS extensions</w:t>
      </w:r>
    </w:p>
    <w:p w14:paraId="26A3939D" w14:textId="77777777" w:rsidR="00665991" w:rsidRDefault="00665991" w:rsidP="00665991">
      <w:pPr>
        <w:pStyle w:val="ASN1Code"/>
        <w:ind w:left="680"/>
        <w:rPr>
          <w:color w:val="000000"/>
          <w:szCs w:val="20"/>
        </w:rPr>
      </w:pPr>
      <w:r>
        <w:rPr>
          <w:color w:val="000000"/>
        </w:rPr>
        <w:t>Set&lt;String&gt; getSupportedExtensions()</w:t>
      </w:r>
    </w:p>
    <w:p w14:paraId="6C62B776" w14:textId="77777777" w:rsidR="00665991" w:rsidRDefault="00665991" w:rsidP="00665991">
      <w:pPr>
        <w:pStyle w:val="ASN1Code"/>
        <w:ind w:left="680"/>
        <w:rPr>
          <w:color w:val="000000"/>
          <w:szCs w:val="20"/>
        </w:rPr>
      </w:pPr>
    </w:p>
    <w:p w14:paraId="22252A5F" w14:textId="77777777" w:rsidR="00665991" w:rsidRDefault="00665991" w:rsidP="00665991">
      <w:pPr>
        <w:pStyle w:val="ListBullet1"/>
        <w:numPr>
          <w:ilvl w:val="0"/>
          <w:numId w:val="26"/>
        </w:numPr>
        <w:tabs>
          <w:tab w:val="clear" w:pos="680"/>
        </w:tabs>
        <w:suppressAutoHyphens/>
        <w:contextualSpacing w:val="0"/>
        <w:rPr>
          <w:color w:val="000000"/>
        </w:rPr>
      </w:pPr>
      <w:r>
        <w:rPr>
          <w:bCs/>
          <w:color w:val="000000"/>
          <w:lang w:eastAsia="en-US"/>
        </w:rPr>
        <w:t>Method: returns true if it’s an automata, else returns false</w:t>
      </w:r>
    </w:p>
    <w:p w14:paraId="06D745C6" w14:textId="77777777" w:rsidR="00665991" w:rsidRDefault="00665991" w:rsidP="00665991">
      <w:pPr>
        <w:pStyle w:val="ASN1Code"/>
        <w:ind w:left="680"/>
        <w:rPr>
          <w:color w:val="000000"/>
          <w:szCs w:val="20"/>
        </w:rPr>
      </w:pPr>
      <w:r>
        <w:rPr>
          <w:color w:val="000000"/>
        </w:rPr>
        <w:t>boolean isAutomata()</w:t>
      </w:r>
    </w:p>
    <w:p w14:paraId="0B9C6672" w14:textId="77777777" w:rsidR="00665991" w:rsidRDefault="00665991" w:rsidP="00665991">
      <w:pPr>
        <w:pStyle w:val="ASN1Code"/>
        <w:ind w:left="680"/>
        <w:rPr>
          <w:color w:val="000000"/>
          <w:szCs w:val="20"/>
        </w:rPr>
      </w:pPr>
    </w:p>
    <w:p w14:paraId="0A12C8A8" w14:textId="77777777" w:rsidR="00665991" w:rsidRDefault="00665991" w:rsidP="00665991">
      <w:pPr>
        <w:pStyle w:val="ListBullet1"/>
        <w:numPr>
          <w:ilvl w:val="0"/>
          <w:numId w:val="36"/>
        </w:numPr>
        <w:tabs>
          <w:tab w:val="clear" w:pos="680"/>
        </w:tabs>
        <w:suppressAutoHyphens/>
        <w:contextualSpacing w:val="0"/>
        <w:rPr>
          <w:color w:val="000000"/>
        </w:rPr>
      </w:pPr>
      <w:r>
        <w:rPr>
          <w:bCs/>
          <w:color w:val="000000"/>
          <w:lang w:eastAsia="en-US"/>
        </w:rPr>
        <w:t>Method: returns the timestamp of the last capability refresh.</w:t>
      </w:r>
    </w:p>
    <w:p w14:paraId="0DA89313" w14:textId="77777777" w:rsidR="00665991" w:rsidRDefault="00665991" w:rsidP="00665991">
      <w:pPr>
        <w:pStyle w:val="ASN1Code"/>
        <w:ind w:left="680"/>
        <w:rPr>
          <w:color w:val="000000"/>
          <w:szCs w:val="20"/>
        </w:rPr>
      </w:pPr>
      <w:r>
        <w:rPr>
          <w:color w:val="000000"/>
        </w:rPr>
        <w:t>long getTimestamp()</w:t>
      </w:r>
    </w:p>
    <w:p w14:paraId="171F02AB" w14:textId="77777777" w:rsidR="00665991" w:rsidRPr="000B1505" w:rsidRDefault="00665991" w:rsidP="00665991">
      <w:pPr>
        <w:pStyle w:val="ListBullet1"/>
        <w:numPr>
          <w:ilvl w:val="0"/>
          <w:numId w:val="0"/>
        </w:numPr>
      </w:pPr>
    </w:p>
    <w:p w14:paraId="1BB60788" w14:textId="77777777" w:rsidR="00665991" w:rsidRDefault="00665991" w:rsidP="00665991">
      <w:pPr>
        <w:pStyle w:val="Heading4"/>
        <w:numPr>
          <w:ilvl w:val="3"/>
          <w:numId w:val="40"/>
        </w:numPr>
        <w:suppressAutoHyphens/>
      </w:pPr>
      <w:r>
        <w:t>Content Providers</w:t>
      </w:r>
    </w:p>
    <w:p w14:paraId="314BA2BB" w14:textId="77777777" w:rsidR="00665991" w:rsidRDefault="00665991" w:rsidP="00665991">
      <w:r>
        <w:t>A content provider is used to store locally the capabilities of each remote contact. In this case the capabilities may be read even if there is no connection to the RCS platform. There is one entry per remote MSISDN Number.</w:t>
      </w:r>
    </w:p>
    <w:p w14:paraId="3DAEADDC" w14:textId="77777777" w:rsidR="00665991" w:rsidRDefault="00665991" w:rsidP="00665991"/>
    <w:p w14:paraId="7150A729" w14:textId="77777777" w:rsidR="00665991" w:rsidRPr="000B1505" w:rsidRDefault="00665991" w:rsidP="00665991">
      <w:pPr>
        <w:jc w:val="left"/>
      </w:pPr>
      <w:r>
        <w:rPr>
          <w:lang w:eastAsia="en-US"/>
        </w:rPr>
        <w:t xml:space="preserve">Class </w:t>
      </w:r>
      <w:r>
        <w:rPr>
          <w:b/>
          <w:lang w:eastAsia="en-US"/>
        </w:rPr>
        <w:t>CapabilitiesLog:</w:t>
      </w:r>
    </w:p>
    <w:p w14:paraId="3E29D2B8" w14:textId="77777777" w:rsidR="00665991" w:rsidRPr="000B1505"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6585BC60" w14:textId="77777777" w:rsidR="00665991" w:rsidRPr="000B1505" w:rsidRDefault="00665991" w:rsidP="00665991">
      <w:pPr>
        <w:jc w:val="left"/>
      </w:pPr>
      <w:r>
        <w:rPr>
          <w:rFonts w:ascii="Courier New" w:hAnsi="Courier New" w:cs="Courier New"/>
          <w:sz w:val="20"/>
        </w:rPr>
        <w:t>static final Uri CONTENT_URI = "content://com.gsma.services.rcs.provider.capability/capability"</w:t>
      </w:r>
    </w:p>
    <w:p w14:paraId="56989F6B" w14:textId="77777777" w:rsidR="00665991" w:rsidRDefault="00665991" w:rsidP="00665991">
      <w:pPr>
        <w:jc w:val="left"/>
        <w:rPr>
          <w:szCs w:val="22"/>
        </w:rPr>
      </w:pPr>
      <w:r>
        <w:t>The “CONTACT” column below is defined as the unique primary key and can be references with adding a path segment to the CONTENT_URI + “/” + &lt;primary key&gt;</w:t>
      </w:r>
    </w:p>
    <w:p w14:paraId="38289EF8" w14:textId="77777777" w:rsidR="00665991" w:rsidRPr="000B1505" w:rsidRDefault="00665991" w:rsidP="00665991">
      <w:pPr>
        <w:jc w:val="left"/>
        <w:rPr>
          <w:rFonts w:ascii="Courier New" w:hAnsi="Courier New"/>
          <w:sz w:val="20"/>
        </w:rPr>
      </w:pPr>
      <w:r>
        <w:rPr>
          <w:szCs w:val="22"/>
        </w:rPr>
        <w:t>Column name definition constants to be used when accessing this provider:</w:t>
      </w:r>
    </w:p>
    <w:p w14:paraId="0967546F"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5C1ECC9C"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249C75E8" w14:textId="77777777" w:rsidR="00665991" w:rsidRDefault="00665991" w:rsidP="00665991">
      <w:pPr>
        <w:rPr>
          <w:rFonts w:ascii="Courier New" w:hAnsi="Courier New" w:cs="Courier New"/>
          <w:sz w:val="20"/>
        </w:rPr>
      </w:pPr>
      <w:r>
        <w:rPr>
          <w:rFonts w:ascii="Courier New" w:hAnsi="Courier New" w:cs="Courier New"/>
          <w:sz w:val="20"/>
        </w:rPr>
        <w:t>static final String CAPABILITY_IMAGE_SHARE = "capability_image_share"</w:t>
      </w:r>
    </w:p>
    <w:p w14:paraId="21641B14" w14:textId="77777777" w:rsidR="00665991" w:rsidRDefault="00665991" w:rsidP="00665991">
      <w:pPr>
        <w:rPr>
          <w:rFonts w:ascii="Courier New" w:hAnsi="Courier New" w:cs="Courier New"/>
          <w:sz w:val="20"/>
        </w:rPr>
      </w:pPr>
      <w:r>
        <w:rPr>
          <w:rFonts w:ascii="Courier New" w:hAnsi="Courier New" w:cs="Courier New"/>
          <w:sz w:val="20"/>
        </w:rPr>
        <w:t>static final String CAPABILITY_VIDEO_SHARE = "capability_video_share"</w:t>
      </w:r>
    </w:p>
    <w:p w14:paraId="186F80EB" w14:textId="77777777" w:rsidR="00665991" w:rsidRDefault="00665991" w:rsidP="00665991">
      <w:pPr>
        <w:rPr>
          <w:rFonts w:ascii="Courier New" w:hAnsi="Courier New" w:cs="Courier New"/>
          <w:sz w:val="20"/>
        </w:rPr>
      </w:pPr>
      <w:r>
        <w:rPr>
          <w:rFonts w:ascii="Courier New" w:hAnsi="Courier New" w:cs="Courier New"/>
          <w:sz w:val="20"/>
        </w:rPr>
        <w:t>static final String CAPABILITY_FILE_TRANSFER = "capability_file_transfer"</w:t>
      </w:r>
    </w:p>
    <w:p w14:paraId="08B1891F" w14:textId="77777777" w:rsidR="00665991" w:rsidRDefault="00665991" w:rsidP="00665991">
      <w:pPr>
        <w:rPr>
          <w:rFonts w:ascii="Courier New" w:hAnsi="Courier New" w:cs="Courier New"/>
          <w:sz w:val="20"/>
        </w:rPr>
      </w:pPr>
      <w:r>
        <w:rPr>
          <w:rFonts w:ascii="Courier New" w:hAnsi="Courier New" w:cs="Courier New"/>
          <w:sz w:val="20"/>
        </w:rPr>
        <w:t>static final String CAPABILITY_IM_SESSION = "capability_im_session"</w:t>
      </w:r>
    </w:p>
    <w:p w14:paraId="1DE62442" w14:textId="77777777" w:rsidR="00665991" w:rsidRDefault="00665991" w:rsidP="00665991">
      <w:pPr>
        <w:rPr>
          <w:rFonts w:ascii="Courier New" w:hAnsi="Courier New" w:cs="Courier New"/>
          <w:sz w:val="20"/>
        </w:rPr>
      </w:pPr>
      <w:r>
        <w:rPr>
          <w:rFonts w:ascii="Courier New" w:hAnsi="Courier New" w:cs="Courier New"/>
          <w:sz w:val="20"/>
        </w:rPr>
        <w:t>static final String CAPABILITY_GEOLOC_PUSH = "capability_geoloc_push"</w:t>
      </w:r>
    </w:p>
    <w:p w14:paraId="2109C215" w14:textId="77777777" w:rsidR="00665991" w:rsidRDefault="00665991" w:rsidP="00665991">
      <w:pPr>
        <w:rPr>
          <w:rFonts w:ascii="Courier New" w:hAnsi="Courier New" w:cs="Courier New"/>
          <w:sz w:val="20"/>
        </w:rPr>
      </w:pPr>
      <w:r>
        <w:rPr>
          <w:rFonts w:ascii="Courier New" w:hAnsi="Courier New" w:cs="Courier New"/>
          <w:sz w:val="20"/>
        </w:rPr>
        <w:t>static final String CAPABILITY_EXTENSIONS = "capability_extensions"</w:t>
      </w:r>
    </w:p>
    <w:p w14:paraId="0E676BC2" w14:textId="77777777" w:rsidR="00665991" w:rsidRDefault="00665991" w:rsidP="00665991">
      <w:pPr>
        <w:rPr>
          <w:rFonts w:ascii="Courier New" w:hAnsi="Courier New" w:cs="Courier New"/>
          <w:sz w:val="20"/>
        </w:rPr>
      </w:pPr>
      <w:r>
        <w:rPr>
          <w:rFonts w:ascii="Courier New" w:hAnsi="Courier New" w:cs="Courier New"/>
          <w:sz w:val="20"/>
        </w:rPr>
        <w:t>static final String AUTOMATA = “automata”</w:t>
      </w:r>
    </w:p>
    <w:p w14:paraId="309DB9EF" w14:textId="77777777" w:rsidR="00665991" w:rsidRPr="000B1505" w:rsidRDefault="00665991" w:rsidP="00665991">
      <w:r>
        <w:rPr>
          <w:rFonts w:ascii="Courier New" w:hAnsi="Courier New" w:cs="Courier New"/>
          <w:sz w:val="20"/>
        </w:rPr>
        <w:t>static final String TIMESTAMP = “timestamp”</w:t>
      </w:r>
    </w:p>
    <w:p w14:paraId="2DF2D21A" w14:textId="77777777" w:rsidR="00665991" w:rsidRDefault="00665991" w:rsidP="00665991"/>
    <w:p w14:paraId="577305D6" w14:textId="77777777" w:rsidR="00665991" w:rsidRDefault="00665991" w:rsidP="00665991">
      <w:r>
        <w:t>The content provider has the following columns:</w:t>
      </w:r>
    </w:p>
    <w:tbl>
      <w:tblPr>
        <w:tblW w:w="0" w:type="auto"/>
        <w:tblInd w:w="123" w:type="dxa"/>
        <w:tblLayout w:type="fixed"/>
        <w:tblLook w:val="0000" w:firstRow="0" w:lastRow="0" w:firstColumn="0" w:lastColumn="0" w:noHBand="0" w:noVBand="0"/>
      </w:tblPr>
      <w:tblGrid>
        <w:gridCol w:w="3199"/>
        <w:gridCol w:w="2471"/>
        <w:gridCol w:w="3332"/>
      </w:tblGrid>
      <w:tr w:rsidR="00665991" w14:paraId="42B76F44" w14:textId="77777777" w:rsidTr="00942C8D">
        <w:trPr>
          <w:tblHeader/>
        </w:trPr>
        <w:tc>
          <w:tcPr>
            <w:tcW w:w="3199" w:type="dxa"/>
            <w:tcBorders>
              <w:top w:val="single" w:sz="4" w:space="0" w:color="000000"/>
              <w:left w:val="single" w:sz="4" w:space="0" w:color="000000"/>
              <w:bottom w:val="single" w:sz="4" w:space="0" w:color="000000"/>
            </w:tcBorders>
            <w:shd w:val="clear" w:color="auto" w:fill="DE002B"/>
          </w:tcPr>
          <w:p w14:paraId="72B3CD23" w14:textId="77777777" w:rsidR="00665991" w:rsidRPr="000B1505" w:rsidRDefault="00665991" w:rsidP="00942C8D">
            <w:pPr>
              <w:pStyle w:val="TableHeader"/>
            </w:pPr>
            <w:r w:rsidRPr="000B1505">
              <w:t>Data</w:t>
            </w:r>
          </w:p>
        </w:tc>
        <w:tc>
          <w:tcPr>
            <w:tcW w:w="2471" w:type="dxa"/>
            <w:tcBorders>
              <w:top w:val="single" w:sz="4" w:space="0" w:color="000000"/>
              <w:left w:val="single" w:sz="4" w:space="0" w:color="000000"/>
              <w:bottom w:val="single" w:sz="4" w:space="0" w:color="000000"/>
            </w:tcBorders>
            <w:shd w:val="clear" w:color="auto" w:fill="DE002B"/>
          </w:tcPr>
          <w:p w14:paraId="76D1B537" w14:textId="77777777" w:rsidR="00665991" w:rsidRPr="000B1505" w:rsidRDefault="00665991" w:rsidP="00942C8D">
            <w:pPr>
              <w:pStyle w:val="TableHeader"/>
            </w:pPr>
            <w:r w:rsidRPr="000B1505">
              <w:t>Data type</w:t>
            </w:r>
          </w:p>
        </w:tc>
        <w:tc>
          <w:tcPr>
            <w:tcW w:w="3332" w:type="dxa"/>
            <w:tcBorders>
              <w:top w:val="single" w:sz="4" w:space="0" w:color="000000"/>
              <w:left w:val="single" w:sz="4" w:space="0" w:color="000000"/>
              <w:bottom w:val="single" w:sz="4" w:space="0" w:color="000000"/>
              <w:right w:val="single" w:sz="4" w:space="0" w:color="000000"/>
            </w:tcBorders>
            <w:shd w:val="clear" w:color="auto" w:fill="DE002B"/>
          </w:tcPr>
          <w:p w14:paraId="662208C6" w14:textId="77777777" w:rsidR="00665991" w:rsidRPr="000B1505" w:rsidRDefault="00665991" w:rsidP="00942C8D">
            <w:pPr>
              <w:pStyle w:val="TableHeader"/>
              <w:rPr>
                <w:color w:val="000000"/>
              </w:rPr>
            </w:pPr>
            <w:r w:rsidRPr="000B1505">
              <w:t>Comment</w:t>
            </w:r>
          </w:p>
        </w:tc>
      </w:tr>
      <w:tr w:rsidR="00665991" w14:paraId="7CF002E8" w14:textId="77777777" w:rsidTr="00942C8D">
        <w:tc>
          <w:tcPr>
            <w:tcW w:w="3199" w:type="dxa"/>
            <w:tcBorders>
              <w:top w:val="single" w:sz="4" w:space="0" w:color="000000"/>
              <w:left w:val="single" w:sz="4" w:space="0" w:color="000000"/>
              <w:bottom w:val="single" w:sz="4" w:space="0" w:color="000000"/>
            </w:tcBorders>
            <w:shd w:val="clear" w:color="auto" w:fill="auto"/>
          </w:tcPr>
          <w:p w14:paraId="12346DA8" w14:textId="77777777" w:rsidR="00665991" w:rsidRDefault="00665991" w:rsidP="00942C8D">
            <w:pPr>
              <w:pStyle w:val="TableText"/>
              <w:rPr>
                <w:color w:val="000000"/>
              </w:rPr>
            </w:pPr>
            <w:r>
              <w:rPr>
                <w:color w:val="000000"/>
              </w:rPr>
              <w:t>BASECOLUMN_ID</w:t>
            </w:r>
          </w:p>
        </w:tc>
        <w:tc>
          <w:tcPr>
            <w:tcW w:w="2471" w:type="dxa"/>
            <w:tcBorders>
              <w:top w:val="single" w:sz="4" w:space="0" w:color="000000"/>
              <w:left w:val="single" w:sz="4" w:space="0" w:color="000000"/>
              <w:bottom w:val="single" w:sz="4" w:space="0" w:color="000000"/>
            </w:tcBorders>
            <w:shd w:val="clear" w:color="auto" w:fill="auto"/>
          </w:tcPr>
          <w:p w14:paraId="005F735E" w14:textId="77777777" w:rsidR="00665991" w:rsidRDefault="00665991" w:rsidP="00942C8D">
            <w:pPr>
              <w:pStyle w:val="TableText"/>
              <w:rPr>
                <w:color w:val="000000"/>
              </w:rPr>
            </w:pPr>
            <w:r>
              <w:rPr>
                <w:color w:val="000000"/>
              </w:rPr>
              <w:t>Long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68D98C80" w14:textId="77777777" w:rsidR="00665991" w:rsidRDefault="00665991" w:rsidP="00942C8D">
            <w:pPr>
              <w:pStyle w:val="TableText"/>
              <w:rPr>
                <w:color w:val="000000"/>
              </w:rPr>
            </w:pPr>
            <w:r>
              <w:rPr>
                <w:color w:val="000000"/>
              </w:rPr>
              <w:t>Unique value</w:t>
            </w:r>
          </w:p>
        </w:tc>
      </w:tr>
      <w:tr w:rsidR="00665991" w14:paraId="698CF3FC" w14:textId="77777777" w:rsidTr="00942C8D">
        <w:tc>
          <w:tcPr>
            <w:tcW w:w="3199" w:type="dxa"/>
            <w:tcBorders>
              <w:left w:val="single" w:sz="4" w:space="0" w:color="000000"/>
              <w:bottom w:val="single" w:sz="4" w:space="0" w:color="000000"/>
            </w:tcBorders>
            <w:shd w:val="clear" w:color="auto" w:fill="auto"/>
          </w:tcPr>
          <w:p w14:paraId="1EAC88E7" w14:textId="77777777" w:rsidR="00665991" w:rsidRDefault="00665991" w:rsidP="00942C8D">
            <w:pPr>
              <w:pStyle w:val="TableText"/>
              <w:rPr>
                <w:color w:val="000000"/>
              </w:rPr>
            </w:pPr>
            <w:r>
              <w:rPr>
                <w:color w:val="000000"/>
              </w:rPr>
              <w:t>CONTACT</w:t>
            </w:r>
          </w:p>
        </w:tc>
        <w:tc>
          <w:tcPr>
            <w:tcW w:w="2471" w:type="dxa"/>
            <w:tcBorders>
              <w:left w:val="single" w:sz="4" w:space="0" w:color="000000"/>
              <w:bottom w:val="single" w:sz="4" w:space="0" w:color="000000"/>
            </w:tcBorders>
            <w:shd w:val="clear" w:color="auto" w:fill="auto"/>
          </w:tcPr>
          <w:p w14:paraId="5C0CBAE4" w14:textId="77777777" w:rsidR="00665991" w:rsidRDefault="00665991" w:rsidP="00942C8D">
            <w:pPr>
              <w:pStyle w:val="TableText"/>
              <w:rPr>
                <w:color w:val="000000"/>
              </w:rPr>
            </w:pPr>
            <w:r>
              <w:rPr>
                <w:color w:val="000000"/>
              </w:rPr>
              <w:t>String (primary key not null)</w:t>
            </w:r>
          </w:p>
        </w:tc>
        <w:tc>
          <w:tcPr>
            <w:tcW w:w="3332" w:type="dxa"/>
            <w:tcBorders>
              <w:left w:val="single" w:sz="4" w:space="0" w:color="000000"/>
              <w:bottom w:val="single" w:sz="4" w:space="0" w:color="000000"/>
              <w:right w:val="single" w:sz="4" w:space="0" w:color="000000"/>
            </w:tcBorders>
            <w:shd w:val="clear" w:color="auto" w:fill="auto"/>
          </w:tcPr>
          <w:p w14:paraId="6F6AA6C6" w14:textId="77777777" w:rsidR="00665991" w:rsidRDefault="00665991" w:rsidP="00942C8D">
            <w:pPr>
              <w:pStyle w:val="TableText"/>
              <w:rPr>
                <w:color w:val="000000"/>
              </w:rPr>
            </w:pPr>
            <w:r>
              <w:rPr>
                <w:color w:val="000000"/>
              </w:rPr>
              <w:t>ContactId formatted number of contact associated to the capabilities</w:t>
            </w:r>
          </w:p>
        </w:tc>
      </w:tr>
      <w:tr w:rsidR="00665991" w14:paraId="6E178666" w14:textId="77777777" w:rsidTr="00942C8D">
        <w:tc>
          <w:tcPr>
            <w:tcW w:w="3199" w:type="dxa"/>
            <w:tcBorders>
              <w:top w:val="single" w:sz="4" w:space="0" w:color="000000"/>
              <w:left w:val="single" w:sz="4" w:space="0" w:color="000000"/>
              <w:bottom w:val="single" w:sz="4" w:space="0" w:color="000000"/>
            </w:tcBorders>
            <w:shd w:val="clear" w:color="auto" w:fill="auto"/>
          </w:tcPr>
          <w:p w14:paraId="5F7906B4" w14:textId="77777777" w:rsidR="00665991" w:rsidRDefault="00665991" w:rsidP="00942C8D">
            <w:pPr>
              <w:pStyle w:val="TableText"/>
              <w:rPr>
                <w:color w:val="000000"/>
              </w:rPr>
            </w:pPr>
            <w:r>
              <w:rPr>
                <w:color w:val="000000"/>
              </w:rPr>
              <w:t>CAPABILITY_IMAGE_SHARING</w:t>
            </w:r>
          </w:p>
        </w:tc>
        <w:tc>
          <w:tcPr>
            <w:tcW w:w="2471" w:type="dxa"/>
            <w:tcBorders>
              <w:top w:val="single" w:sz="4" w:space="0" w:color="000000"/>
              <w:left w:val="single" w:sz="4" w:space="0" w:color="000000"/>
              <w:bottom w:val="single" w:sz="4" w:space="0" w:color="000000"/>
            </w:tcBorders>
            <w:shd w:val="clear" w:color="auto" w:fill="auto"/>
          </w:tcPr>
          <w:p w14:paraId="41030068" w14:textId="77777777" w:rsidR="00665991" w:rsidRDefault="00665991" w:rsidP="00942C8D">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2B336788" w14:textId="77777777" w:rsidR="00665991" w:rsidRDefault="00665991" w:rsidP="00942C8D">
            <w:pPr>
              <w:pStyle w:val="TableText"/>
              <w:rPr>
                <w:color w:val="000000"/>
              </w:rPr>
            </w:pPr>
            <w:r>
              <w:rPr>
                <w:color w:val="000000"/>
              </w:rPr>
              <w:t xml:space="preserve">Image sharing capability. Values: 1 (true), 0 (false) </w:t>
            </w:r>
          </w:p>
        </w:tc>
      </w:tr>
      <w:tr w:rsidR="00665991" w14:paraId="42273F33" w14:textId="77777777" w:rsidTr="00942C8D">
        <w:tc>
          <w:tcPr>
            <w:tcW w:w="3199" w:type="dxa"/>
            <w:tcBorders>
              <w:top w:val="single" w:sz="4" w:space="0" w:color="000000"/>
              <w:left w:val="single" w:sz="4" w:space="0" w:color="000000"/>
              <w:bottom w:val="single" w:sz="4" w:space="0" w:color="000000"/>
            </w:tcBorders>
            <w:shd w:val="clear" w:color="auto" w:fill="auto"/>
          </w:tcPr>
          <w:p w14:paraId="178BE786" w14:textId="77777777" w:rsidR="00665991" w:rsidRDefault="00665991" w:rsidP="00942C8D">
            <w:pPr>
              <w:pStyle w:val="TableText"/>
              <w:rPr>
                <w:color w:val="000000"/>
              </w:rPr>
            </w:pPr>
            <w:r>
              <w:rPr>
                <w:color w:val="000000"/>
              </w:rPr>
              <w:t>CAPABILITY_VIDEO_SHARING</w:t>
            </w:r>
          </w:p>
        </w:tc>
        <w:tc>
          <w:tcPr>
            <w:tcW w:w="2471" w:type="dxa"/>
            <w:tcBorders>
              <w:top w:val="single" w:sz="4" w:space="0" w:color="000000"/>
              <w:left w:val="single" w:sz="4" w:space="0" w:color="000000"/>
              <w:bottom w:val="single" w:sz="4" w:space="0" w:color="000000"/>
            </w:tcBorders>
            <w:shd w:val="clear" w:color="auto" w:fill="auto"/>
          </w:tcPr>
          <w:p w14:paraId="6D3DCBE1" w14:textId="77777777" w:rsidR="00665991" w:rsidRDefault="00665991" w:rsidP="00942C8D">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76C36C86" w14:textId="77777777" w:rsidR="00665991" w:rsidRDefault="00665991" w:rsidP="00942C8D">
            <w:pPr>
              <w:pStyle w:val="TableText"/>
              <w:rPr>
                <w:color w:val="000000"/>
              </w:rPr>
            </w:pPr>
            <w:r>
              <w:rPr>
                <w:color w:val="000000"/>
              </w:rPr>
              <w:t>Video sharing capability. Values: 1 (true), 0 (false)</w:t>
            </w:r>
          </w:p>
        </w:tc>
      </w:tr>
      <w:tr w:rsidR="00665991" w14:paraId="1843CA12" w14:textId="77777777" w:rsidTr="00942C8D">
        <w:tc>
          <w:tcPr>
            <w:tcW w:w="3199" w:type="dxa"/>
            <w:tcBorders>
              <w:top w:val="single" w:sz="4" w:space="0" w:color="000000"/>
              <w:left w:val="single" w:sz="4" w:space="0" w:color="000000"/>
              <w:bottom w:val="single" w:sz="4" w:space="0" w:color="000000"/>
            </w:tcBorders>
            <w:shd w:val="clear" w:color="auto" w:fill="auto"/>
          </w:tcPr>
          <w:p w14:paraId="76B05E5E" w14:textId="77777777" w:rsidR="00665991" w:rsidRDefault="00665991" w:rsidP="00942C8D">
            <w:pPr>
              <w:pStyle w:val="TableText"/>
              <w:rPr>
                <w:color w:val="000000"/>
              </w:rPr>
            </w:pPr>
            <w:r>
              <w:rPr>
                <w:color w:val="000000"/>
              </w:rPr>
              <w:t>CAPABILITY_IM_SESSION</w:t>
            </w:r>
          </w:p>
        </w:tc>
        <w:tc>
          <w:tcPr>
            <w:tcW w:w="2471" w:type="dxa"/>
            <w:tcBorders>
              <w:top w:val="single" w:sz="4" w:space="0" w:color="000000"/>
              <w:left w:val="single" w:sz="4" w:space="0" w:color="000000"/>
              <w:bottom w:val="single" w:sz="4" w:space="0" w:color="000000"/>
            </w:tcBorders>
            <w:shd w:val="clear" w:color="auto" w:fill="auto"/>
          </w:tcPr>
          <w:p w14:paraId="672129FE" w14:textId="77777777" w:rsidR="00665991" w:rsidRDefault="00665991" w:rsidP="00942C8D">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7E54DA33" w14:textId="77777777" w:rsidR="00665991" w:rsidRDefault="00665991" w:rsidP="00942C8D">
            <w:pPr>
              <w:pStyle w:val="TableText"/>
              <w:rPr>
                <w:color w:val="000000"/>
              </w:rPr>
            </w:pPr>
            <w:r>
              <w:rPr>
                <w:color w:val="000000"/>
              </w:rPr>
              <w:t>IM/Chat capability. Values: 1 (true), 0 (false)</w:t>
            </w:r>
          </w:p>
        </w:tc>
      </w:tr>
      <w:tr w:rsidR="00665991" w14:paraId="1E6C0D28" w14:textId="77777777" w:rsidTr="00942C8D">
        <w:tc>
          <w:tcPr>
            <w:tcW w:w="3199" w:type="dxa"/>
            <w:tcBorders>
              <w:top w:val="single" w:sz="4" w:space="0" w:color="000000"/>
              <w:left w:val="single" w:sz="4" w:space="0" w:color="000000"/>
              <w:bottom w:val="single" w:sz="4" w:space="0" w:color="000000"/>
            </w:tcBorders>
            <w:shd w:val="clear" w:color="auto" w:fill="auto"/>
          </w:tcPr>
          <w:p w14:paraId="7BABCB9C" w14:textId="77777777" w:rsidR="00665991" w:rsidRDefault="00665991" w:rsidP="00942C8D">
            <w:pPr>
              <w:pStyle w:val="TableText"/>
              <w:rPr>
                <w:color w:val="000000"/>
              </w:rPr>
            </w:pPr>
            <w:r>
              <w:rPr>
                <w:color w:val="000000"/>
              </w:rPr>
              <w:t>CAPABILITY_FILE_TRANSFER</w:t>
            </w:r>
          </w:p>
        </w:tc>
        <w:tc>
          <w:tcPr>
            <w:tcW w:w="2471" w:type="dxa"/>
            <w:tcBorders>
              <w:top w:val="single" w:sz="4" w:space="0" w:color="000000"/>
              <w:left w:val="single" w:sz="4" w:space="0" w:color="000000"/>
              <w:bottom w:val="single" w:sz="4" w:space="0" w:color="000000"/>
            </w:tcBorders>
            <w:shd w:val="clear" w:color="auto" w:fill="auto"/>
          </w:tcPr>
          <w:p w14:paraId="08AF0CEC" w14:textId="77777777" w:rsidR="00665991" w:rsidRDefault="00665991" w:rsidP="00942C8D">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3E8F66EB" w14:textId="77777777" w:rsidR="00665991" w:rsidRDefault="00665991" w:rsidP="00942C8D">
            <w:pPr>
              <w:pStyle w:val="TableText"/>
              <w:rPr>
                <w:color w:val="000000"/>
              </w:rPr>
            </w:pPr>
            <w:r>
              <w:rPr>
                <w:color w:val="000000"/>
              </w:rPr>
              <w:t>File transfer capability. Values: 1 (true), 0 (false)</w:t>
            </w:r>
          </w:p>
        </w:tc>
      </w:tr>
      <w:tr w:rsidR="00665991" w14:paraId="4B7DC3DB" w14:textId="77777777" w:rsidTr="00942C8D">
        <w:tc>
          <w:tcPr>
            <w:tcW w:w="3199" w:type="dxa"/>
            <w:tcBorders>
              <w:top w:val="single" w:sz="4" w:space="0" w:color="000000"/>
              <w:left w:val="single" w:sz="4" w:space="0" w:color="000000"/>
              <w:bottom w:val="single" w:sz="4" w:space="0" w:color="000000"/>
            </w:tcBorders>
            <w:shd w:val="clear" w:color="auto" w:fill="auto"/>
          </w:tcPr>
          <w:p w14:paraId="32416B75" w14:textId="77777777" w:rsidR="00665991" w:rsidRDefault="00665991" w:rsidP="00942C8D">
            <w:pPr>
              <w:pStyle w:val="TableText"/>
              <w:rPr>
                <w:color w:val="000000"/>
              </w:rPr>
            </w:pPr>
            <w:r>
              <w:rPr>
                <w:color w:val="000000"/>
              </w:rPr>
              <w:t>CAPABILITY_GEOLOC_PUSH</w:t>
            </w:r>
          </w:p>
        </w:tc>
        <w:tc>
          <w:tcPr>
            <w:tcW w:w="2471" w:type="dxa"/>
            <w:tcBorders>
              <w:top w:val="single" w:sz="4" w:space="0" w:color="000000"/>
              <w:left w:val="single" w:sz="4" w:space="0" w:color="000000"/>
              <w:bottom w:val="single" w:sz="4" w:space="0" w:color="000000"/>
            </w:tcBorders>
            <w:shd w:val="clear" w:color="auto" w:fill="auto"/>
          </w:tcPr>
          <w:p w14:paraId="12C43CA0" w14:textId="77777777" w:rsidR="00665991" w:rsidRDefault="00665991" w:rsidP="00942C8D">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0D5686CB" w14:textId="77777777" w:rsidR="00665991" w:rsidRDefault="00665991" w:rsidP="00942C8D">
            <w:pPr>
              <w:pStyle w:val="TableText"/>
              <w:rPr>
                <w:color w:val="000000"/>
              </w:rPr>
            </w:pPr>
            <w:r>
              <w:rPr>
                <w:color w:val="000000"/>
              </w:rPr>
              <w:t>Geolocation push capability. Values: 1 (true), 0 (false)</w:t>
            </w:r>
          </w:p>
        </w:tc>
      </w:tr>
      <w:tr w:rsidR="00665991" w14:paraId="3EB1A01C" w14:textId="77777777" w:rsidTr="00942C8D">
        <w:tc>
          <w:tcPr>
            <w:tcW w:w="3199" w:type="dxa"/>
            <w:tcBorders>
              <w:top w:val="single" w:sz="4" w:space="0" w:color="000000"/>
              <w:left w:val="single" w:sz="4" w:space="0" w:color="000000"/>
              <w:bottom w:val="single" w:sz="4" w:space="0" w:color="000000"/>
            </w:tcBorders>
            <w:shd w:val="clear" w:color="auto" w:fill="auto"/>
          </w:tcPr>
          <w:p w14:paraId="32CF858C" w14:textId="77777777" w:rsidR="00665991" w:rsidRDefault="00665991" w:rsidP="00942C8D">
            <w:pPr>
              <w:pStyle w:val="TableText"/>
              <w:rPr>
                <w:color w:val="000000"/>
              </w:rPr>
            </w:pPr>
            <w:r>
              <w:rPr>
                <w:color w:val="000000"/>
              </w:rPr>
              <w:t>CAPABILITY_EXTENSIONS</w:t>
            </w:r>
          </w:p>
        </w:tc>
        <w:tc>
          <w:tcPr>
            <w:tcW w:w="2471" w:type="dxa"/>
            <w:tcBorders>
              <w:top w:val="single" w:sz="4" w:space="0" w:color="000000"/>
              <w:left w:val="single" w:sz="4" w:space="0" w:color="000000"/>
              <w:bottom w:val="single" w:sz="4" w:space="0" w:color="000000"/>
            </w:tcBorders>
            <w:shd w:val="clear" w:color="auto" w:fill="auto"/>
          </w:tcPr>
          <w:p w14:paraId="5E430F4B" w14:textId="77777777" w:rsidR="00665991" w:rsidRDefault="00665991" w:rsidP="00942C8D">
            <w:pPr>
              <w:pStyle w:val="TableText"/>
              <w:rPr>
                <w:color w:val="000000"/>
              </w:rPr>
            </w:pPr>
            <w:r>
              <w:rPr>
                <w:color w:val="000000"/>
              </w:rPr>
              <w:t>String</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4DAE9C5E" w14:textId="77777777" w:rsidR="00665991" w:rsidRDefault="00665991" w:rsidP="00942C8D">
            <w:pPr>
              <w:pStyle w:val="TableText"/>
              <w:rPr>
                <w:color w:val="000000"/>
              </w:rPr>
            </w:pPr>
            <w:r>
              <w:rPr>
                <w:color w:val="000000"/>
              </w:rPr>
              <w:t>Supported RCS extensions. List of features tags semicolon separated (e.g. &lt;TAG1&gt;;&lt;TAG2&gt;;…;TAGn)</w:t>
            </w:r>
          </w:p>
        </w:tc>
      </w:tr>
      <w:tr w:rsidR="00665991" w14:paraId="67C5B88B" w14:textId="77777777" w:rsidTr="00942C8D">
        <w:tc>
          <w:tcPr>
            <w:tcW w:w="3199" w:type="dxa"/>
            <w:tcBorders>
              <w:top w:val="single" w:sz="4" w:space="0" w:color="000000"/>
              <w:left w:val="single" w:sz="4" w:space="0" w:color="000000"/>
              <w:bottom w:val="single" w:sz="4" w:space="0" w:color="000000"/>
            </w:tcBorders>
            <w:shd w:val="clear" w:color="auto" w:fill="auto"/>
          </w:tcPr>
          <w:p w14:paraId="3F582378" w14:textId="77777777" w:rsidR="00665991" w:rsidRDefault="00665991" w:rsidP="00942C8D">
            <w:pPr>
              <w:pStyle w:val="TableText"/>
              <w:rPr>
                <w:color w:val="000000"/>
              </w:rPr>
            </w:pPr>
            <w:r>
              <w:rPr>
                <w:color w:val="000000"/>
              </w:rPr>
              <w:t>AUTOMATA</w:t>
            </w:r>
          </w:p>
        </w:tc>
        <w:tc>
          <w:tcPr>
            <w:tcW w:w="2471" w:type="dxa"/>
            <w:tcBorders>
              <w:top w:val="single" w:sz="4" w:space="0" w:color="000000"/>
              <w:left w:val="single" w:sz="4" w:space="0" w:color="000000"/>
              <w:bottom w:val="single" w:sz="4" w:space="0" w:color="000000"/>
            </w:tcBorders>
            <w:shd w:val="clear" w:color="auto" w:fill="auto"/>
          </w:tcPr>
          <w:p w14:paraId="33558F82" w14:textId="77777777" w:rsidR="00665991" w:rsidRDefault="00665991" w:rsidP="00942C8D">
            <w:pPr>
              <w:pStyle w:val="TableText"/>
              <w:rPr>
                <w:color w:val="000000"/>
              </w:rPr>
            </w:pPr>
            <w:r>
              <w:rPr>
                <w:color w:val="000000"/>
              </w:rPr>
              <w:t>Integer (not null)</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14:paraId="746F2AB1" w14:textId="77777777" w:rsidR="00665991" w:rsidRDefault="00665991" w:rsidP="00942C8D">
            <w:pPr>
              <w:pStyle w:val="TableText"/>
              <w:rPr>
                <w:color w:val="000000"/>
              </w:rPr>
            </w:pPr>
            <w:r>
              <w:rPr>
                <w:color w:val="000000"/>
              </w:rPr>
              <w:t>Is an automata. Values: 1 (true), 0 (false).</w:t>
            </w:r>
          </w:p>
        </w:tc>
      </w:tr>
      <w:tr w:rsidR="00665991" w14:paraId="57DE55D3" w14:textId="77777777" w:rsidTr="00942C8D">
        <w:tc>
          <w:tcPr>
            <w:tcW w:w="3199" w:type="dxa"/>
            <w:tcBorders>
              <w:left w:val="single" w:sz="4" w:space="0" w:color="000000"/>
              <w:bottom w:val="single" w:sz="4" w:space="0" w:color="000000"/>
            </w:tcBorders>
            <w:shd w:val="clear" w:color="auto" w:fill="auto"/>
          </w:tcPr>
          <w:p w14:paraId="27458A3C" w14:textId="77777777" w:rsidR="00665991" w:rsidRDefault="00665991" w:rsidP="00942C8D">
            <w:pPr>
              <w:pStyle w:val="TableText"/>
              <w:rPr>
                <w:color w:val="000000"/>
              </w:rPr>
            </w:pPr>
            <w:r>
              <w:rPr>
                <w:color w:val="000000"/>
              </w:rPr>
              <w:t>TIMESTAMP</w:t>
            </w:r>
          </w:p>
        </w:tc>
        <w:tc>
          <w:tcPr>
            <w:tcW w:w="2471" w:type="dxa"/>
            <w:tcBorders>
              <w:left w:val="single" w:sz="4" w:space="0" w:color="000000"/>
              <w:bottom w:val="single" w:sz="4" w:space="0" w:color="000000"/>
            </w:tcBorders>
            <w:shd w:val="clear" w:color="auto" w:fill="auto"/>
          </w:tcPr>
          <w:p w14:paraId="31D4DC31" w14:textId="77777777" w:rsidR="00665991" w:rsidRDefault="00665991" w:rsidP="00942C8D">
            <w:pPr>
              <w:pStyle w:val="TableText"/>
              <w:rPr>
                <w:color w:val="000000"/>
              </w:rPr>
            </w:pPr>
            <w:r>
              <w:rPr>
                <w:color w:val="000000"/>
              </w:rPr>
              <w:t>Long (not null)</w:t>
            </w:r>
          </w:p>
        </w:tc>
        <w:tc>
          <w:tcPr>
            <w:tcW w:w="3332" w:type="dxa"/>
            <w:tcBorders>
              <w:left w:val="single" w:sz="4" w:space="0" w:color="000000"/>
              <w:bottom w:val="single" w:sz="4" w:space="0" w:color="000000"/>
              <w:right w:val="single" w:sz="4" w:space="0" w:color="000000"/>
            </w:tcBorders>
            <w:shd w:val="clear" w:color="auto" w:fill="auto"/>
          </w:tcPr>
          <w:p w14:paraId="4E1006B6" w14:textId="77777777" w:rsidR="00665991" w:rsidRPr="000B1505" w:rsidRDefault="00665991" w:rsidP="00942C8D">
            <w:pPr>
              <w:pStyle w:val="TableText"/>
            </w:pPr>
            <w:r>
              <w:rPr>
                <w:color w:val="000000"/>
              </w:rPr>
              <w:t>Timestamp of when these capabilities was received.</w:t>
            </w:r>
          </w:p>
        </w:tc>
      </w:tr>
    </w:tbl>
    <w:p w14:paraId="078F541A" w14:textId="77777777" w:rsidR="00665991" w:rsidRDefault="00665991" w:rsidP="00665991">
      <w:pPr>
        <w:pStyle w:val="Heading4"/>
        <w:numPr>
          <w:ilvl w:val="3"/>
          <w:numId w:val="40"/>
        </w:numPr>
        <w:suppressAutoHyphens/>
      </w:pPr>
      <w:r>
        <w:t>RCS extensions</w:t>
      </w:r>
    </w:p>
    <w:p w14:paraId="209A11C2" w14:textId="77777777" w:rsidR="00665991" w:rsidRDefault="00665991" w:rsidP="00665991">
      <w:r>
        <w:t xml:space="preserve">A MNO/OEM application can create a new RCS/IMS service by defining a new RCS capability (or RCS extension). This new service is identified by an IARI feature tag which is the unique key to identify the service in the RCS API and to trigger the service internally in the device and to route the service on the network side. </w:t>
      </w:r>
    </w:p>
    <w:p w14:paraId="51A80EAD" w14:textId="77777777" w:rsidR="00665991" w:rsidRDefault="00665991" w:rsidP="00665991">
      <w:r>
        <w:t>Note: How the IARI feature tags are used in the RCS API is for further study</w:t>
      </w:r>
    </w:p>
    <w:p w14:paraId="3747DC76" w14:textId="77777777" w:rsidR="00665991" w:rsidRDefault="00665991" w:rsidP="00665991">
      <w:r>
        <w:t>To create a new capability, the MNO/OEM application should declare the new supported feature tag in its Android Manifest file. Then, when the MNO/OEM application is deployed on the device, the RCS service will detect automatically the new installed application and will take into account the new feature tag in the next capability refreshes, via SIP OPTIONS.</w:t>
      </w:r>
    </w:p>
    <w:p w14:paraId="5AE17DFF" w14:textId="77777777" w:rsidR="00665991" w:rsidRDefault="00665991" w:rsidP="00665991">
      <w:r>
        <w:t>When the MNO/OEM application is removed the RCS service will remove the associated capability from the next capability refreshes via SIP OPTIONS.</w:t>
      </w:r>
    </w:p>
    <w:p w14:paraId="17AB8564" w14:textId="77777777" w:rsidR="00665991" w:rsidRDefault="00665991" w:rsidP="00665991">
      <w:r>
        <w:t>The role of the RCS service is to manage the extensions and to take into account the new feature tag or not. This may be done by analyzing the certificate of the application supporting the feature tag or by checking the provisioning.</w:t>
      </w:r>
    </w:p>
    <w:p w14:paraId="2A291A6E" w14:textId="77777777" w:rsidR="00665991" w:rsidRDefault="00665991" w:rsidP="00665991">
      <w:r>
        <w:t>There are two type of extensions:</w:t>
      </w:r>
    </w:p>
    <w:p w14:paraId="05E7C448" w14:textId="77777777" w:rsidR="00665991" w:rsidRDefault="00665991" w:rsidP="00665991">
      <w:pPr>
        <w:pStyle w:val="ListBullet1"/>
      </w:pPr>
      <w:r>
        <w:t>Extensions for service provider specific service.</w:t>
      </w:r>
    </w:p>
    <w:p w14:paraId="2761BB3A" w14:textId="77777777" w:rsidR="00665991" w:rsidRDefault="00665991" w:rsidP="00665991">
      <w:pPr>
        <w:pStyle w:val="ListBullet1"/>
      </w:pPr>
      <w:r>
        <w:t>Extensions for third-party specific service.</w:t>
      </w:r>
    </w:p>
    <w:p w14:paraId="6B5854F8" w14:textId="77777777" w:rsidR="00665991" w:rsidRDefault="00665991" w:rsidP="00665991">
      <w:r w:rsidRPr="00813FB1">
        <w:t>For a third-party specific service</w:t>
      </w:r>
      <w:r>
        <w:t>, the extension should start with the prefix « </w:t>
      </w:r>
      <w:r>
        <w:rPr>
          <w:rFonts w:ascii="Courier New" w:hAnsi="Courier New" w:cs="Courier New"/>
        </w:rPr>
        <w:t>+g.3gpp.iari-ref=”urn%3Aurn-7%3A3gpp-application.ims.iari.rcs.ext.xxx”</w:t>
      </w:r>
      <w:r>
        <w:t>, where “xxx“ is a unique service identifier encoded in base64 as per [RFC4648] associated to the application implementing the RCS extension.</w:t>
      </w:r>
    </w:p>
    <w:p w14:paraId="36C09113" w14:textId="77777777" w:rsidR="00665991" w:rsidRPr="000B1505" w:rsidRDefault="00665991" w:rsidP="00665991">
      <w:pPr>
        <w:rPr>
          <w:rFonts w:ascii="Consolas" w:hAnsi="Consolas"/>
          <w:color w:val="008080"/>
          <w:sz w:val="20"/>
        </w:rPr>
      </w:pPr>
      <w:r>
        <w:t>See the following API syntax to be added in the Android Manifest file:</w:t>
      </w:r>
    </w:p>
    <w:p w14:paraId="148A5DCC" w14:textId="77777777" w:rsidR="00665991" w:rsidRPr="000B1505" w:rsidRDefault="00665991" w:rsidP="00665991">
      <w:pPr>
        <w:rPr>
          <w:rFonts w:ascii="Consolas" w:hAnsi="Consolas"/>
          <w:color w:val="008080"/>
          <w:sz w:val="20"/>
        </w:rPr>
      </w:pPr>
      <w:r w:rsidRPr="000B1505">
        <w:rPr>
          <w:rFonts w:ascii="Consolas" w:hAnsi="Consolas"/>
          <w:color w:val="008080"/>
          <w:sz w:val="20"/>
        </w:rPr>
        <w:t>&lt;</w:t>
      </w:r>
      <w:r w:rsidRPr="000B1505">
        <w:rPr>
          <w:rFonts w:ascii="Consolas" w:hAnsi="Consolas"/>
          <w:color w:val="3F7F7F"/>
          <w:sz w:val="20"/>
        </w:rPr>
        <w:t>application</w:t>
      </w:r>
      <w:r w:rsidRPr="000B1505">
        <w:rPr>
          <w:rFonts w:ascii="Consolas" w:hAnsi="Consolas"/>
          <w:color w:val="008080"/>
          <w:sz w:val="20"/>
        </w:rPr>
        <w:t>&gt;</w:t>
      </w:r>
    </w:p>
    <w:p w14:paraId="1B3D110F" w14:textId="77777777" w:rsidR="00665991" w:rsidRPr="000B1505" w:rsidRDefault="00665991" w:rsidP="00665991">
      <w:pPr>
        <w:widowControl w:val="0"/>
        <w:autoSpaceDE w:val="0"/>
        <w:spacing w:before="0"/>
        <w:ind w:firstLine="400"/>
        <w:jc w:val="left"/>
        <w:rPr>
          <w:rFonts w:ascii="Consolas" w:hAnsi="Consolas"/>
          <w:sz w:val="20"/>
        </w:rPr>
      </w:pPr>
      <w:r w:rsidRPr="000B1505">
        <w:rPr>
          <w:rFonts w:ascii="Consolas" w:hAnsi="Consolas"/>
          <w:color w:val="008080"/>
          <w:sz w:val="20"/>
        </w:rPr>
        <w:t>&lt;</w:t>
      </w:r>
      <w:r w:rsidRPr="000B1505">
        <w:rPr>
          <w:rFonts w:ascii="Consolas" w:hAnsi="Consolas"/>
          <w:color w:val="3F7F7F"/>
          <w:sz w:val="20"/>
        </w:rPr>
        <w:t>meta-data</w:t>
      </w:r>
    </w:p>
    <w:p w14:paraId="10C43DE6" w14:textId="77777777" w:rsidR="00665991" w:rsidRPr="000B1505" w:rsidRDefault="00665991" w:rsidP="00665991">
      <w:pPr>
        <w:widowControl w:val="0"/>
        <w:autoSpaceDE w:val="0"/>
        <w:spacing w:before="0"/>
        <w:jc w:val="left"/>
        <w:rPr>
          <w:rFonts w:ascii="Consolas" w:hAnsi="Consolas"/>
          <w:sz w:val="20"/>
        </w:rPr>
      </w:pPr>
      <w:r w:rsidRPr="000B1505">
        <w:rPr>
          <w:rFonts w:ascii="Consolas" w:hAnsi="Consolas"/>
          <w:sz w:val="20"/>
        </w:rPr>
        <w:t xml:space="preserve">        </w:t>
      </w:r>
      <w:r w:rsidRPr="000B1505">
        <w:rPr>
          <w:rFonts w:ascii="Consolas" w:hAnsi="Consolas"/>
          <w:color w:val="7F007F"/>
          <w:sz w:val="20"/>
        </w:rPr>
        <w:t>android:name</w:t>
      </w:r>
      <w:r w:rsidRPr="000B1505">
        <w:rPr>
          <w:rFonts w:ascii="Consolas" w:hAnsi="Consolas"/>
          <w:color w:val="000000"/>
          <w:sz w:val="20"/>
        </w:rPr>
        <w:t>=</w:t>
      </w:r>
      <w:r w:rsidRPr="000B1505">
        <w:rPr>
          <w:rFonts w:ascii="Consolas" w:hAnsi="Consolas"/>
          <w:i/>
          <w:color w:val="2A00FF"/>
          <w:sz w:val="20"/>
        </w:rPr>
        <w:t>"com.gsma.services.rcs.capability.EXTENSION"</w:t>
      </w:r>
    </w:p>
    <w:p w14:paraId="5387650A" w14:textId="77777777" w:rsidR="00665991" w:rsidRPr="000B1505" w:rsidRDefault="00665991" w:rsidP="00665991">
      <w:pPr>
        <w:widowControl w:val="0"/>
        <w:autoSpaceDE w:val="0"/>
        <w:spacing w:before="0"/>
        <w:jc w:val="left"/>
        <w:rPr>
          <w:rFonts w:ascii="Consolas" w:hAnsi="Consolas"/>
          <w:sz w:val="20"/>
        </w:rPr>
      </w:pPr>
      <w:r w:rsidRPr="000B1505">
        <w:rPr>
          <w:rFonts w:ascii="Consolas" w:hAnsi="Consolas"/>
          <w:sz w:val="20"/>
        </w:rPr>
        <w:t xml:space="preserve">        </w:t>
      </w:r>
      <w:r w:rsidRPr="000B1505">
        <w:rPr>
          <w:rFonts w:ascii="Consolas" w:hAnsi="Consolas"/>
          <w:color w:val="7F007F"/>
          <w:sz w:val="20"/>
        </w:rPr>
        <w:t>android:value</w:t>
      </w:r>
      <w:r w:rsidRPr="000B1505">
        <w:rPr>
          <w:rFonts w:ascii="Consolas" w:hAnsi="Consolas"/>
          <w:color w:val="000000"/>
          <w:sz w:val="20"/>
        </w:rPr>
        <w:t>=</w:t>
      </w:r>
      <w:r w:rsidRPr="000B1505">
        <w:rPr>
          <w:rFonts w:ascii="Consolas" w:hAnsi="Consolas"/>
          <w:i/>
          <w:color w:val="2A00FF"/>
          <w:sz w:val="20"/>
        </w:rPr>
        <w:t>"ext.A5TgS99bJloIUIh1209SJ82B21m87S1B87SBqfS871BS8787SBXBA3P45wjp63tk"</w:t>
      </w:r>
      <w:r w:rsidRPr="000B1505">
        <w:rPr>
          <w:rFonts w:ascii="Consolas" w:hAnsi="Consolas"/>
          <w:sz w:val="20"/>
        </w:rPr>
        <w:t xml:space="preserve"> </w:t>
      </w:r>
      <w:r w:rsidRPr="000B1505">
        <w:rPr>
          <w:rFonts w:ascii="Consolas" w:hAnsi="Consolas"/>
          <w:color w:val="008080"/>
          <w:sz w:val="20"/>
        </w:rPr>
        <w:t>/&gt;</w:t>
      </w:r>
    </w:p>
    <w:p w14:paraId="0C3C0B39" w14:textId="77777777" w:rsidR="00665991" w:rsidRPr="000B1505" w:rsidRDefault="00665991" w:rsidP="00665991">
      <w:pPr>
        <w:pStyle w:val="XML"/>
        <w:rPr>
          <w:color w:val="000000"/>
        </w:rPr>
      </w:pPr>
      <w:r>
        <w:rPr>
          <w:rFonts w:ascii="Consolas" w:eastAsia="Malgun Gothic" w:hAnsi="Consolas" w:cs="Consolas"/>
          <w:sz w:val="20"/>
          <w:lang w:bidi="ar-SA"/>
        </w:rPr>
        <w:t>&lt;/</w:t>
      </w:r>
      <w:r>
        <w:rPr>
          <w:rFonts w:ascii="Consolas" w:eastAsia="Malgun Gothic" w:hAnsi="Consolas" w:cs="Consolas"/>
          <w:color w:val="3F7F7F"/>
          <w:sz w:val="20"/>
          <w:lang w:bidi="ar-SA"/>
        </w:rPr>
        <w:t>application</w:t>
      </w:r>
      <w:r>
        <w:rPr>
          <w:rFonts w:ascii="Consolas" w:eastAsia="Malgun Gothic" w:hAnsi="Consolas" w:cs="Consolas"/>
          <w:sz w:val="20"/>
          <w:lang w:bidi="ar-SA"/>
        </w:rPr>
        <w:t>&gt;</w:t>
      </w:r>
    </w:p>
    <w:p w14:paraId="76875455" w14:textId="77777777" w:rsidR="00665991" w:rsidRPr="000B1505" w:rsidRDefault="00665991" w:rsidP="00665991">
      <w:pPr>
        <w:rPr>
          <w:color w:val="000000"/>
        </w:rPr>
      </w:pPr>
      <w:r w:rsidRPr="000B1505">
        <w:rPr>
          <w:color w:val="000000"/>
        </w:rPr>
        <w:t>For a s</w:t>
      </w:r>
      <w:r>
        <w:rPr>
          <w:color w:val="000000"/>
        </w:rPr>
        <w:t xml:space="preserve">ervice provider specific service, the </w:t>
      </w:r>
      <w:r w:rsidRPr="000B1505">
        <w:rPr>
          <w:color w:val="000000"/>
        </w:rPr>
        <w:t>extension should start with the prefix « </w:t>
      </w:r>
      <w:r w:rsidRPr="000B1505">
        <w:rPr>
          <w:rFonts w:ascii="Courier New" w:hAnsi="Courier New"/>
          <w:color w:val="000000"/>
        </w:rPr>
        <w:t>+g.3gpp.iari-ref=”urn%3Aurn-7%3A3gpp-application.ims.iari.rcs.mnc&lt;mnc&gt;.mcc&lt;mcc&gt;.xxxx</w:t>
      </w:r>
      <w:r w:rsidRPr="000B1505">
        <w:rPr>
          <w:color w:val="000000"/>
        </w:rPr>
        <w:t xml:space="preserve"> », where « mnc » is the Mobile Network Code, where « mcc » is the Mobile Country Code and « xxx » </w:t>
      </w:r>
      <w:r>
        <w:rPr>
          <w:color w:val="000000"/>
        </w:rPr>
        <w:t xml:space="preserve">a unique service identifier (string) </w:t>
      </w:r>
      <w:r w:rsidRPr="000B1505">
        <w:rPr>
          <w:color w:val="000000"/>
        </w:rPr>
        <w:t>associated to the application implementing the RCS extension.</w:t>
      </w:r>
    </w:p>
    <w:p w14:paraId="40BB3DC9" w14:textId="77777777" w:rsidR="00665991" w:rsidRPr="000B1505" w:rsidRDefault="00665991" w:rsidP="00665991">
      <w:pPr>
        <w:rPr>
          <w:rFonts w:ascii="Consolas" w:hAnsi="Consolas"/>
          <w:color w:val="008080"/>
          <w:sz w:val="20"/>
        </w:rPr>
      </w:pPr>
      <w:r w:rsidRPr="000B1505">
        <w:rPr>
          <w:color w:val="000000"/>
        </w:rPr>
        <w:t>See the following API syntax to be added in the Android Manifest file:</w:t>
      </w:r>
    </w:p>
    <w:p w14:paraId="6A3E1A10" w14:textId="77777777" w:rsidR="00665991" w:rsidRPr="000B1505" w:rsidRDefault="00665991" w:rsidP="00665991">
      <w:pPr>
        <w:rPr>
          <w:rFonts w:ascii="Consolas" w:hAnsi="Consolas"/>
          <w:color w:val="008080"/>
          <w:sz w:val="20"/>
        </w:rPr>
      </w:pPr>
      <w:r w:rsidRPr="000B1505">
        <w:rPr>
          <w:rFonts w:ascii="Consolas" w:hAnsi="Consolas"/>
          <w:color w:val="008080"/>
          <w:sz w:val="20"/>
        </w:rPr>
        <w:t>&lt;</w:t>
      </w:r>
      <w:r w:rsidRPr="000B1505">
        <w:rPr>
          <w:rFonts w:ascii="Consolas" w:hAnsi="Consolas"/>
          <w:color w:val="3F7F7F"/>
          <w:sz w:val="20"/>
        </w:rPr>
        <w:t>application</w:t>
      </w:r>
      <w:r w:rsidRPr="000B1505">
        <w:rPr>
          <w:rFonts w:ascii="Consolas" w:hAnsi="Consolas"/>
          <w:color w:val="008080"/>
          <w:sz w:val="20"/>
        </w:rPr>
        <w:t>&gt;</w:t>
      </w:r>
    </w:p>
    <w:p w14:paraId="6B7AD40B" w14:textId="77777777" w:rsidR="00665991" w:rsidRPr="000B1505" w:rsidRDefault="00665991" w:rsidP="00665991">
      <w:pPr>
        <w:widowControl w:val="0"/>
        <w:autoSpaceDE w:val="0"/>
        <w:spacing w:before="0"/>
        <w:ind w:firstLine="400"/>
        <w:jc w:val="left"/>
        <w:rPr>
          <w:rFonts w:ascii="Consolas" w:hAnsi="Consolas"/>
          <w:sz w:val="20"/>
        </w:rPr>
      </w:pPr>
      <w:r w:rsidRPr="000B1505">
        <w:rPr>
          <w:rFonts w:ascii="Consolas" w:hAnsi="Consolas"/>
          <w:color w:val="008080"/>
          <w:sz w:val="20"/>
        </w:rPr>
        <w:t>&lt;</w:t>
      </w:r>
      <w:r w:rsidRPr="000B1505">
        <w:rPr>
          <w:rFonts w:ascii="Consolas" w:hAnsi="Consolas"/>
          <w:color w:val="3F7F7F"/>
          <w:sz w:val="20"/>
        </w:rPr>
        <w:t>meta-data</w:t>
      </w:r>
    </w:p>
    <w:p w14:paraId="622589FA" w14:textId="77777777" w:rsidR="00665991" w:rsidRPr="000B1505" w:rsidRDefault="00665991" w:rsidP="00665991">
      <w:pPr>
        <w:widowControl w:val="0"/>
        <w:autoSpaceDE w:val="0"/>
        <w:spacing w:before="0"/>
        <w:jc w:val="left"/>
        <w:rPr>
          <w:rFonts w:ascii="Consolas" w:hAnsi="Consolas"/>
          <w:sz w:val="20"/>
        </w:rPr>
      </w:pPr>
      <w:r w:rsidRPr="000B1505">
        <w:rPr>
          <w:rFonts w:ascii="Consolas" w:hAnsi="Consolas"/>
          <w:sz w:val="20"/>
        </w:rPr>
        <w:t xml:space="preserve">        </w:t>
      </w:r>
      <w:r w:rsidRPr="000B1505">
        <w:rPr>
          <w:rFonts w:ascii="Consolas" w:hAnsi="Consolas"/>
          <w:color w:val="7F007F"/>
          <w:sz w:val="20"/>
        </w:rPr>
        <w:t>android:name</w:t>
      </w:r>
      <w:r w:rsidRPr="000B1505">
        <w:rPr>
          <w:rFonts w:ascii="Consolas" w:hAnsi="Consolas"/>
          <w:color w:val="000000"/>
          <w:sz w:val="20"/>
        </w:rPr>
        <w:t>=</w:t>
      </w:r>
      <w:r w:rsidRPr="000B1505">
        <w:rPr>
          <w:rFonts w:ascii="Consolas" w:hAnsi="Consolas"/>
          <w:i/>
          <w:color w:val="2A00FF"/>
          <w:sz w:val="20"/>
        </w:rPr>
        <w:t>"com.gsma.services.rcs.capability.EXTENSION"</w:t>
      </w:r>
    </w:p>
    <w:p w14:paraId="552B2FE2" w14:textId="77777777" w:rsidR="00665991" w:rsidRPr="000B1505" w:rsidRDefault="00665991" w:rsidP="00665991">
      <w:pPr>
        <w:widowControl w:val="0"/>
        <w:autoSpaceDE w:val="0"/>
        <w:spacing w:before="0"/>
        <w:jc w:val="left"/>
        <w:rPr>
          <w:rFonts w:ascii="Consolas" w:hAnsi="Consolas"/>
          <w:color w:val="008080"/>
          <w:sz w:val="20"/>
        </w:rPr>
      </w:pPr>
      <w:r w:rsidRPr="000B1505">
        <w:rPr>
          <w:rFonts w:ascii="Consolas" w:hAnsi="Consolas"/>
          <w:sz w:val="20"/>
        </w:rPr>
        <w:t xml:space="preserve">        </w:t>
      </w:r>
      <w:r w:rsidRPr="000B1505">
        <w:rPr>
          <w:rFonts w:ascii="Consolas" w:hAnsi="Consolas"/>
          <w:color w:val="7F007F"/>
          <w:sz w:val="20"/>
        </w:rPr>
        <w:t>android:value</w:t>
      </w:r>
      <w:r w:rsidRPr="000B1505">
        <w:rPr>
          <w:rFonts w:ascii="Consolas" w:hAnsi="Consolas"/>
          <w:color w:val="000000"/>
          <w:sz w:val="20"/>
        </w:rPr>
        <w:t>=</w:t>
      </w:r>
      <w:r w:rsidRPr="000B1505">
        <w:rPr>
          <w:rFonts w:ascii="Consolas" w:hAnsi="Consolas"/>
          <w:i/>
          <w:color w:val="2A00FF"/>
          <w:sz w:val="20"/>
        </w:rPr>
        <w:t>"mnc01.mcc208.xxx"/"</w:t>
      </w:r>
      <w:r w:rsidRPr="000B1505">
        <w:rPr>
          <w:rFonts w:ascii="Consolas" w:hAnsi="Consolas"/>
          <w:sz w:val="20"/>
        </w:rPr>
        <w:t xml:space="preserve"> </w:t>
      </w:r>
      <w:r w:rsidRPr="000B1505">
        <w:rPr>
          <w:rFonts w:ascii="Consolas" w:hAnsi="Consolas"/>
          <w:color w:val="008080"/>
          <w:sz w:val="20"/>
        </w:rPr>
        <w:t>/&gt;</w:t>
      </w:r>
    </w:p>
    <w:p w14:paraId="74D8D8CD" w14:textId="77777777" w:rsidR="00665991" w:rsidRPr="000B1505" w:rsidRDefault="00665991" w:rsidP="00665991">
      <w:r w:rsidRPr="000B1505">
        <w:rPr>
          <w:rFonts w:ascii="Consolas" w:hAnsi="Consolas"/>
          <w:color w:val="008080"/>
          <w:sz w:val="20"/>
        </w:rPr>
        <w:t>&lt;/</w:t>
      </w:r>
      <w:r w:rsidRPr="000B1505">
        <w:rPr>
          <w:rFonts w:ascii="Consolas" w:hAnsi="Consolas"/>
          <w:color w:val="3F7F7F"/>
          <w:sz w:val="20"/>
        </w:rPr>
        <w:t>application</w:t>
      </w:r>
      <w:r w:rsidRPr="000B1505">
        <w:rPr>
          <w:rFonts w:ascii="Consolas" w:hAnsi="Consolas"/>
          <w:color w:val="008080"/>
          <w:sz w:val="20"/>
        </w:rPr>
        <w:t>&gt;</w:t>
      </w:r>
    </w:p>
    <w:p w14:paraId="3E02194C" w14:textId="77777777" w:rsidR="00665991" w:rsidRPr="000B1505" w:rsidRDefault="00665991" w:rsidP="00665991">
      <w:pPr>
        <w:rPr>
          <w:rFonts w:ascii="Consolas" w:hAnsi="Consolas"/>
          <w:color w:val="008080"/>
          <w:sz w:val="20"/>
        </w:rPr>
      </w:pPr>
      <w:r w:rsidRPr="000B1505">
        <w:t>Several extensions may be associated per applications, this means the meta-data may contain several tags separated by a semicolon. See the following API syntax:</w:t>
      </w:r>
    </w:p>
    <w:p w14:paraId="719156F1" w14:textId="77777777" w:rsidR="00665991" w:rsidRPr="000B1505" w:rsidRDefault="00665991" w:rsidP="00665991">
      <w:pPr>
        <w:rPr>
          <w:rFonts w:ascii="Consolas" w:hAnsi="Consolas"/>
          <w:color w:val="008080"/>
          <w:sz w:val="20"/>
        </w:rPr>
      </w:pPr>
      <w:r w:rsidRPr="000B1505">
        <w:rPr>
          <w:rFonts w:ascii="Consolas" w:hAnsi="Consolas"/>
          <w:color w:val="008080"/>
          <w:sz w:val="20"/>
        </w:rPr>
        <w:t>&lt;</w:t>
      </w:r>
      <w:r w:rsidRPr="000B1505">
        <w:rPr>
          <w:rFonts w:ascii="Consolas" w:hAnsi="Consolas"/>
          <w:color w:val="3F7F7F"/>
          <w:sz w:val="20"/>
        </w:rPr>
        <w:t>application</w:t>
      </w:r>
      <w:r w:rsidRPr="000B1505">
        <w:rPr>
          <w:rFonts w:ascii="Consolas" w:hAnsi="Consolas"/>
          <w:color w:val="008080"/>
          <w:sz w:val="20"/>
        </w:rPr>
        <w:t>&gt;</w:t>
      </w:r>
    </w:p>
    <w:p w14:paraId="6FC14FB0" w14:textId="77777777" w:rsidR="00665991" w:rsidRPr="000B1505" w:rsidRDefault="00665991" w:rsidP="00665991">
      <w:pPr>
        <w:widowControl w:val="0"/>
        <w:autoSpaceDE w:val="0"/>
        <w:spacing w:before="0"/>
        <w:ind w:firstLine="400"/>
        <w:jc w:val="left"/>
        <w:rPr>
          <w:rFonts w:ascii="Consolas" w:hAnsi="Consolas"/>
          <w:sz w:val="20"/>
        </w:rPr>
      </w:pPr>
      <w:r w:rsidRPr="000B1505">
        <w:rPr>
          <w:rFonts w:ascii="Consolas" w:hAnsi="Consolas"/>
          <w:color w:val="008080"/>
          <w:sz w:val="20"/>
        </w:rPr>
        <w:t>&lt;</w:t>
      </w:r>
      <w:r w:rsidRPr="000B1505">
        <w:rPr>
          <w:rFonts w:ascii="Consolas" w:hAnsi="Consolas"/>
          <w:color w:val="3F7F7F"/>
          <w:sz w:val="20"/>
        </w:rPr>
        <w:t>meta-data</w:t>
      </w:r>
    </w:p>
    <w:p w14:paraId="661B01C1" w14:textId="77777777" w:rsidR="00665991" w:rsidRPr="000B1505" w:rsidRDefault="00665991" w:rsidP="00665991">
      <w:pPr>
        <w:widowControl w:val="0"/>
        <w:autoSpaceDE w:val="0"/>
        <w:spacing w:before="0"/>
        <w:jc w:val="left"/>
        <w:rPr>
          <w:rFonts w:ascii="Consolas" w:hAnsi="Consolas"/>
          <w:sz w:val="20"/>
        </w:rPr>
      </w:pPr>
      <w:r w:rsidRPr="000B1505">
        <w:rPr>
          <w:rFonts w:ascii="Consolas" w:hAnsi="Consolas"/>
          <w:sz w:val="20"/>
        </w:rPr>
        <w:t xml:space="preserve">        </w:t>
      </w:r>
      <w:r w:rsidRPr="000B1505">
        <w:rPr>
          <w:rFonts w:ascii="Consolas" w:hAnsi="Consolas"/>
          <w:color w:val="7F007F"/>
          <w:sz w:val="20"/>
        </w:rPr>
        <w:t>android:name</w:t>
      </w:r>
      <w:r w:rsidRPr="000B1505">
        <w:rPr>
          <w:rFonts w:ascii="Consolas" w:hAnsi="Consolas"/>
          <w:color w:val="000000"/>
          <w:sz w:val="20"/>
        </w:rPr>
        <w:t>=</w:t>
      </w:r>
      <w:r w:rsidRPr="000B1505">
        <w:rPr>
          <w:rFonts w:ascii="Consolas" w:hAnsi="Consolas"/>
          <w:i/>
          <w:color w:val="2A00FF"/>
          <w:sz w:val="20"/>
        </w:rPr>
        <w:t>"com.gsma.services.rcs.capability.EXTENSION"</w:t>
      </w:r>
    </w:p>
    <w:p w14:paraId="351F3BD4" w14:textId="77777777" w:rsidR="00665991" w:rsidRPr="000B1505" w:rsidRDefault="00665991" w:rsidP="00665991">
      <w:pPr>
        <w:widowControl w:val="0"/>
        <w:autoSpaceDE w:val="0"/>
        <w:spacing w:before="0"/>
        <w:jc w:val="left"/>
        <w:rPr>
          <w:rFonts w:ascii="Consolas" w:hAnsi="Consolas"/>
          <w:color w:val="008080"/>
          <w:sz w:val="20"/>
        </w:rPr>
      </w:pPr>
      <w:r w:rsidRPr="000B1505">
        <w:rPr>
          <w:rFonts w:ascii="Consolas" w:hAnsi="Consolas"/>
          <w:sz w:val="20"/>
        </w:rPr>
        <w:t xml:space="preserve">        </w:t>
      </w:r>
      <w:r w:rsidRPr="000B1505">
        <w:rPr>
          <w:rFonts w:ascii="Consolas" w:hAnsi="Consolas"/>
          <w:color w:val="7F007F"/>
          <w:sz w:val="20"/>
        </w:rPr>
        <w:t>android:value</w:t>
      </w:r>
      <w:r w:rsidRPr="000B1505">
        <w:rPr>
          <w:rFonts w:ascii="Consolas" w:hAnsi="Consolas"/>
          <w:color w:val="000000"/>
          <w:sz w:val="20"/>
        </w:rPr>
        <w:t>=</w:t>
      </w:r>
      <w:r w:rsidRPr="000B1505">
        <w:rPr>
          <w:rFonts w:ascii="Consolas" w:hAnsi="Consolas"/>
          <w:i/>
          <w:color w:val="2A00FF"/>
          <w:sz w:val="20"/>
        </w:rPr>
        <w:t>"ext.xxx;ext.yyy;ext.zzz"/"</w:t>
      </w:r>
      <w:r w:rsidRPr="000B1505">
        <w:rPr>
          <w:rFonts w:ascii="Consolas" w:hAnsi="Consolas"/>
          <w:sz w:val="20"/>
        </w:rPr>
        <w:t xml:space="preserve"> </w:t>
      </w:r>
      <w:r w:rsidRPr="000B1505">
        <w:rPr>
          <w:rFonts w:ascii="Consolas" w:hAnsi="Consolas"/>
          <w:color w:val="008080"/>
          <w:sz w:val="20"/>
        </w:rPr>
        <w:t>/&gt;</w:t>
      </w:r>
    </w:p>
    <w:p w14:paraId="0A471161" w14:textId="77777777" w:rsidR="00665991" w:rsidRPr="000B1505" w:rsidRDefault="00665991" w:rsidP="00665991">
      <w:r w:rsidRPr="000B1505">
        <w:rPr>
          <w:rFonts w:ascii="Consolas" w:hAnsi="Consolas"/>
          <w:color w:val="008080"/>
          <w:sz w:val="20"/>
        </w:rPr>
        <w:t>&lt;/</w:t>
      </w:r>
      <w:r w:rsidRPr="000B1505">
        <w:rPr>
          <w:rFonts w:ascii="Consolas" w:hAnsi="Consolas"/>
          <w:color w:val="3F7F7F"/>
          <w:sz w:val="20"/>
        </w:rPr>
        <w:t>application</w:t>
      </w:r>
      <w:r w:rsidRPr="000B1505">
        <w:rPr>
          <w:rFonts w:ascii="Consolas" w:hAnsi="Consolas"/>
          <w:color w:val="008080"/>
          <w:sz w:val="20"/>
        </w:rPr>
        <w:t>&gt;</w:t>
      </w:r>
    </w:p>
    <w:p w14:paraId="63727626" w14:textId="77777777" w:rsidR="00665991" w:rsidRDefault="00665991" w:rsidP="00665991">
      <w:pPr>
        <w:pStyle w:val="Heading4"/>
        <w:numPr>
          <w:ilvl w:val="3"/>
          <w:numId w:val="40"/>
        </w:numPr>
        <w:suppressAutoHyphens/>
      </w:pPr>
      <w:r>
        <w:t>Permissions</w:t>
      </w:r>
    </w:p>
    <w:p w14:paraId="392B8DAF" w14:textId="77777777" w:rsidR="00665991" w:rsidRDefault="00665991" w:rsidP="00665991">
      <w:bookmarkStart w:id="204" w:name="_Toc351497984"/>
      <w:r>
        <w:t>Access to the Capabilities API and read access to the capabilities provider requires the following permissions:</w:t>
      </w:r>
    </w:p>
    <w:p w14:paraId="56E75268" w14:textId="77777777" w:rsidR="00665991" w:rsidRDefault="00665991" w:rsidP="00665991">
      <w:pPr>
        <w:pStyle w:val="ListBullet1"/>
        <w:numPr>
          <w:ilvl w:val="0"/>
          <w:numId w:val="48"/>
        </w:numPr>
        <w:tabs>
          <w:tab w:val="clear" w:pos="680"/>
        </w:tabs>
        <w:suppressAutoHyphens/>
        <w:contextualSpacing w:val="0"/>
      </w:pPr>
      <w:r>
        <w:t xml:space="preserve">com.gsma.services.permission.RCS: </w:t>
      </w:r>
      <w:r>
        <w:br/>
        <w:t>this is a general permission that governs access to RCS services.</w:t>
      </w:r>
    </w:p>
    <w:p w14:paraId="035145D6" w14:textId="77777777" w:rsidR="00665991" w:rsidRDefault="00665991" w:rsidP="00665991">
      <w:pPr>
        <w:pStyle w:val="ListBullet1"/>
        <w:numPr>
          <w:ilvl w:val="0"/>
          <w:numId w:val="48"/>
        </w:numPr>
        <w:tabs>
          <w:tab w:val="clear" w:pos="680"/>
        </w:tabs>
        <w:suppressAutoHyphens/>
        <w:contextualSpacing w:val="0"/>
      </w:pPr>
      <w:r>
        <w:t xml:space="preserve">android.permission.READ_CONTACTS: </w:t>
      </w:r>
      <w:r>
        <w:br/>
        <w:t>this permission is required by any client using the capabilities service, since use of the API implicitly reveals information about past and current contacts for the device.</w:t>
      </w:r>
    </w:p>
    <w:p w14:paraId="5FF0E55A" w14:textId="77777777" w:rsidR="00665991" w:rsidRDefault="00665991" w:rsidP="00665991">
      <w:pPr>
        <w:pStyle w:val="Heading3"/>
        <w:numPr>
          <w:ilvl w:val="2"/>
          <w:numId w:val="40"/>
        </w:numPr>
        <w:suppressAutoHyphens/>
      </w:pPr>
      <w:bookmarkStart w:id="205" w:name="_Toc375229889"/>
      <w:bookmarkStart w:id="206" w:name="_Toc419808142"/>
      <w:bookmarkStart w:id="207" w:name="_Toc419808362"/>
      <w:bookmarkStart w:id="208" w:name="_Toc422836692"/>
      <w:r>
        <w:t>IM/Chat API</w:t>
      </w:r>
      <w:bookmarkEnd w:id="205"/>
      <w:bookmarkEnd w:id="206"/>
      <w:bookmarkEnd w:id="207"/>
      <w:bookmarkEnd w:id="208"/>
    </w:p>
    <w:p w14:paraId="379B99E5" w14:textId="77777777" w:rsidR="00665991" w:rsidRDefault="00665991" w:rsidP="00665991">
      <w:r>
        <w:rPr>
          <w:lang w:eastAsia="en-US"/>
        </w:rPr>
        <w:t>This API exposed all functionality for the Instant Messaging/Chat Service. It allows:</w:t>
      </w:r>
    </w:p>
    <w:p w14:paraId="676BBBC2" w14:textId="77777777" w:rsidR="00665991" w:rsidRDefault="00665991" w:rsidP="00665991">
      <w:pPr>
        <w:pStyle w:val="ListBullet1"/>
      </w:pPr>
      <w:r>
        <w:t xml:space="preserve">Sending messages to a contact. </w:t>
      </w:r>
    </w:p>
    <w:p w14:paraId="2B0EEBF4" w14:textId="77777777" w:rsidR="00665991" w:rsidRDefault="00665991" w:rsidP="00665991">
      <w:pPr>
        <w:pStyle w:val="ListBullet1"/>
      </w:pPr>
      <w:r>
        <w:t xml:space="preserve">Starting group chats with an ad-hoc list of participants and an optional subject. </w:t>
      </w:r>
    </w:p>
    <w:p w14:paraId="767EA762" w14:textId="77777777" w:rsidR="00665991" w:rsidRDefault="00665991" w:rsidP="00665991">
      <w:pPr>
        <w:pStyle w:val="ListBullet1"/>
      </w:pPr>
      <w:r>
        <w:t>Joining existing group chats.</w:t>
      </w:r>
    </w:p>
    <w:p w14:paraId="73E86032" w14:textId="77777777" w:rsidR="00665991" w:rsidRDefault="00665991" w:rsidP="00665991">
      <w:pPr>
        <w:pStyle w:val="ListBullet1"/>
      </w:pPr>
      <w:r>
        <w:t>Re-joining existing group chats (this is done implicitly by the implementation when needed).</w:t>
      </w:r>
    </w:p>
    <w:p w14:paraId="34BF5946" w14:textId="77777777" w:rsidR="00665991" w:rsidRDefault="00665991" w:rsidP="00665991">
      <w:pPr>
        <w:pStyle w:val="ListBullet1"/>
      </w:pPr>
      <w:r>
        <w:t>Restarting a previous group chat (this is done implicitly by the implementation when needed).</w:t>
      </w:r>
    </w:p>
    <w:p w14:paraId="2BD096B1" w14:textId="77777777" w:rsidR="00665991" w:rsidRDefault="00665991" w:rsidP="00665991">
      <w:pPr>
        <w:pStyle w:val="ListBullet1"/>
      </w:pPr>
      <w:r>
        <w:t>Sending messages in a group chat.</w:t>
      </w:r>
    </w:p>
    <w:p w14:paraId="7C31C9FB" w14:textId="77777777" w:rsidR="00665991" w:rsidRDefault="00665991" w:rsidP="00665991">
      <w:pPr>
        <w:pStyle w:val="ListBullet1"/>
      </w:pPr>
      <w:r>
        <w:t>Leaving a group chat.</w:t>
      </w:r>
    </w:p>
    <w:p w14:paraId="1D1E9F8B" w14:textId="77777777" w:rsidR="00665991" w:rsidRDefault="00665991" w:rsidP="00665991">
      <w:pPr>
        <w:pStyle w:val="ListBullet1"/>
      </w:pPr>
      <w:r>
        <w:t>Adding participants to a group chat.</w:t>
      </w:r>
    </w:p>
    <w:p w14:paraId="3ADB46A0" w14:textId="77777777" w:rsidR="00665991" w:rsidRDefault="00665991" w:rsidP="00665991">
      <w:pPr>
        <w:pStyle w:val="ListBullet1"/>
      </w:pPr>
      <w:r>
        <w:t>Retrieving information about a group chat (status, participants and their status)</w:t>
      </w:r>
    </w:p>
    <w:p w14:paraId="09314BA2" w14:textId="77777777" w:rsidR="00665991" w:rsidRDefault="00665991" w:rsidP="00665991">
      <w:pPr>
        <w:pStyle w:val="ListBullet1"/>
      </w:pPr>
      <w:r>
        <w:t>Receiving notifications about incoming messages, “is-composing” events, group chat invitations and group chat events.</w:t>
      </w:r>
    </w:p>
    <w:p w14:paraId="432F41B8" w14:textId="77777777" w:rsidR="00665991" w:rsidRDefault="00665991" w:rsidP="00665991">
      <w:pPr>
        <w:pStyle w:val="ListBullet1"/>
      </w:pPr>
      <w:r>
        <w:t>Accept/reject an incoming chat invitation.</w:t>
      </w:r>
    </w:p>
    <w:p w14:paraId="06F90EB5" w14:textId="77777777" w:rsidR="00665991" w:rsidRDefault="00665991" w:rsidP="00665991">
      <w:pPr>
        <w:pStyle w:val="ListBullet1"/>
      </w:pPr>
      <w:r>
        <w:t>Displaying chat history (messages and group chats).</w:t>
      </w:r>
    </w:p>
    <w:p w14:paraId="1BB5E795" w14:textId="77777777" w:rsidR="00665991" w:rsidRDefault="00665991" w:rsidP="00665991">
      <w:pPr>
        <w:pStyle w:val="ListBullet1"/>
      </w:pPr>
      <w:r>
        <w:t>Erasing chat history by a user, by group chat, or by single messages.</w:t>
      </w:r>
    </w:p>
    <w:p w14:paraId="2C8210F4" w14:textId="77777777" w:rsidR="00665991" w:rsidRDefault="00665991" w:rsidP="00665991">
      <w:pPr>
        <w:pStyle w:val="ListBullet1"/>
      </w:pPr>
      <w:r>
        <w:t>Marking messages as displayed.</w:t>
      </w:r>
    </w:p>
    <w:p w14:paraId="14D1219B" w14:textId="77777777" w:rsidR="00665991" w:rsidRDefault="00665991" w:rsidP="00665991">
      <w:pPr>
        <w:pStyle w:val="ListBullet1"/>
      </w:pPr>
      <w:r>
        <w:t>Receiving message delivery reports.</w:t>
      </w:r>
    </w:p>
    <w:p w14:paraId="3602FD4B" w14:textId="77777777" w:rsidR="00665991" w:rsidRDefault="00665991" w:rsidP="00665991">
      <w:pPr>
        <w:pStyle w:val="ListBullet1"/>
      </w:pPr>
      <w:r>
        <w:t>Read configuration elements affecting IM.</w:t>
      </w:r>
    </w:p>
    <w:p w14:paraId="2BBBF2C0" w14:textId="77777777" w:rsidR="00665991" w:rsidRDefault="00665991" w:rsidP="00665991">
      <w:pPr>
        <w:pStyle w:val="ListBullet1"/>
      </w:pPr>
      <w:r>
        <w:t>Message queuing.</w:t>
      </w:r>
    </w:p>
    <w:p w14:paraId="645C74AF" w14:textId="77777777" w:rsidR="00665991" w:rsidRDefault="00665991" w:rsidP="00665991">
      <w:pPr>
        <w:pStyle w:val="NOTE"/>
      </w:pPr>
      <w:r>
        <w:t xml:space="preserve">NOTE: </w:t>
      </w:r>
      <w:r>
        <w:tab/>
        <w:t xml:space="preserve">a group chat is identified by a unique conversation Identifier (ID) which corresponds to the “Contribution-ID” header in the signaling flow. A one to one chat is identified by the ContactId of the remote contact. This permits to have a permanent one to one chat or group chat like user experience. </w:t>
      </w:r>
    </w:p>
    <w:bookmarkEnd w:id="204"/>
    <w:p w14:paraId="49F53B9C" w14:textId="77777777" w:rsidR="00665991" w:rsidRPr="005F55E9" w:rsidRDefault="00665991" w:rsidP="00665991">
      <w:pPr>
        <w:pStyle w:val="Heading4"/>
        <w:numPr>
          <w:ilvl w:val="3"/>
          <w:numId w:val="40"/>
        </w:numPr>
        <w:suppressAutoHyphens/>
        <w:rPr>
          <w:color w:val="000000"/>
        </w:rPr>
      </w:pPr>
      <w:r>
        <w:t>Package</w:t>
      </w:r>
    </w:p>
    <w:p w14:paraId="5FFCA7F0" w14:textId="77777777" w:rsidR="00665991" w:rsidRPr="005F55E9" w:rsidRDefault="00665991" w:rsidP="00665991">
      <w:r>
        <w:rPr>
          <w:color w:val="000000"/>
        </w:rPr>
        <w:t xml:space="preserve">Package name </w:t>
      </w:r>
      <w:r>
        <w:rPr>
          <w:b/>
          <w:color w:val="000000"/>
        </w:rPr>
        <w:t>com.gsma.services.rcs.chat</w:t>
      </w:r>
    </w:p>
    <w:p w14:paraId="7AC37AF9" w14:textId="77777777" w:rsidR="00665991" w:rsidRPr="005F55E9" w:rsidRDefault="00665991" w:rsidP="00665991">
      <w:pPr>
        <w:pStyle w:val="Heading4"/>
        <w:numPr>
          <w:ilvl w:val="3"/>
          <w:numId w:val="40"/>
        </w:numPr>
        <w:suppressAutoHyphens/>
        <w:rPr>
          <w:color w:val="000000"/>
        </w:rPr>
      </w:pPr>
      <w:r>
        <w:t>Methods and Callbacks</w:t>
      </w:r>
    </w:p>
    <w:p w14:paraId="3851AC07" w14:textId="77777777" w:rsidR="00665991" w:rsidRPr="005F55E9" w:rsidRDefault="00665991" w:rsidP="00665991">
      <w:r>
        <w:rPr>
          <w:color w:val="000000"/>
        </w:rPr>
        <w:t xml:space="preserve">Class </w:t>
      </w:r>
      <w:r>
        <w:rPr>
          <w:b/>
          <w:color w:val="000000"/>
        </w:rPr>
        <w:t>ChatService</w:t>
      </w:r>
      <w:r>
        <w:rPr>
          <w:color w:val="000000"/>
        </w:rPr>
        <w:t>:</w:t>
      </w:r>
    </w:p>
    <w:p w14:paraId="30414EE7" w14:textId="77777777" w:rsidR="00665991" w:rsidRDefault="00665991" w:rsidP="00665991">
      <w:r>
        <w:t>This class offers the main entry point to initiate chat conversations with contacts: 1-1 and group chat conversation. Several applications may connect/disconnect to the API.</w:t>
      </w:r>
    </w:p>
    <w:p w14:paraId="547CBCE6" w14:textId="77777777" w:rsidR="00665991" w:rsidRDefault="00665991" w:rsidP="00665991"/>
    <w:p w14:paraId="50679A3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319542CC" w14:textId="77777777" w:rsidR="00665991" w:rsidRDefault="00665991" w:rsidP="00665991">
      <w:pPr>
        <w:pStyle w:val="ASN1Code"/>
        <w:ind w:left="680"/>
        <w:rPr>
          <w:color w:val="000000"/>
          <w:szCs w:val="20"/>
        </w:rPr>
      </w:pPr>
      <w:r>
        <w:rPr>
          <w:color w:val="000000"/>
        </w:rPr>
        <w:t>void connect()</w:t>
      </w:r>
    </w:p>
    <w:p w14:paraId="463052C4" w14:textId="77777777" w:rsidR="00665991" w:rsidRDefault="00665991" w:rsidP="00665991">
      <w:pPr>
        <w:pStyle w:val="ASN1Code"/>
        <w:ind w:left="680"/>
        <w:rPr>
          <w:color w:val="000000"/>
          <w:szCs w:val="20"/>
        </w:rPr>
      </w:pPr>
    </w:p>
    <w:p w14:paraId="46E40E0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35FC1BA8" w14:textId="77777777" w:rsidR="00665991" w:rsidRDefault="00665991" w:rsidP="00665991">
      <w:pPr>
        <w:pStyle w:val="ASN1Code"/>
        <w:ind w:left="680"/>
        <w:rPr>
          <w:color w:val="000000"/>
        </w:rPr>
      </w:pPr>
      <w:r>
        <w:rPr>
          <w:color w:val="000000"/>
        </w:rPr>
        <w:t>void disconnect()</w:t>
      </w:r>
    </w:p>
    <w:p w14:paraId="23BDDD71" w14:textId="77777777" w:rsidR="00665991" w:rsidRDefault="00665991" w:rsidP="00665991">
      <w:pPr>
        <w:pStyle w:val="ASN1Code"/>
        <w:ind w:left="680"/>
        <w:rPr>
          <w:color w:val="000000"/>
        </w:rPr>
      </w:pPr>
    </w:p>
    <w:p w14:paraId="45E4F09F" w14:textId="77777777" w:rsidR="00665991" w:rsidRDefault="00665991" w:rsidP="00665991">
      <w:pPr>
        <w:pStyle w:val="ListBullet1"/>
        <w:numPr>
          <w:ilvl w:val="0"/>
          <w:numId w:val="18"/>
        </w:numPr>
        <w:tabs>
          <w:tab w:val="clear" w:pos="0"/>
          <w:tab w:val="clear" w:pos="680"/>
          <w:tab w:val="num" w:pos="720"/>
        </w:tabs>
        <w:suppressAutoHyphens/>
        <w:contextualSpacing w:val="0"/>
        <w:rPr>
          <w:color w:val="000000"/>
          <w:szCs w:val="20"/>
        </w:rPr>
      </w:pPr>
      <w:r>
        <w:rPr>
          <w:color w:val="000000"/>
        </w:rPr>
        <w:t>Method: returns a one to one chat with the specified contact. If no such ongoing chat exists a reference is returned to a fresh one to one chat so that a call to sendMessage on that will initiate a new invitation to the remote contact.</w:t>
      </w:r>
    </w:p>
    <w:p w14:paraId="7AEFE2EB" w14:textId="77777777" w:rsidR="00665991" w:rsidRDefault="00665991" w:rsidP="00665991">
      <w:pPr>
        <w:pStyle w:val="ASN1Code"/>
        <w:ind w:left="680"/>
        <w:rPr>
          <w:color w:val="000000"/>
        </w:rPr>
      </w:pPr>
      <w:r>
        <w:rPr>
          <w:color w:val="000000"/>
          <w:szCs w:val="20"/>
        </w:rPr>
        <w:t>OneToOneChat getOneToOneChat(ContactId contact)</w:t>
      </w:r>
    </w:p>
    <w:p w14:paraId="5FE1456F" w14:textId="77777777" w:rsidR="00665991" w:rsidRDefault="00665991" w:rsidP="00665991">
      <w:pPr>
        <w:pStyle w:val="ASN1Code"/>
        <w:ind w:left="680"/>
        <w:rPr>
          <w:color w:val="000000"/>
        </w:rPr>
      </w:pPr>
    </w:p>
    <w:p w14:paraId="60319B19"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a group chat from its unique ID. If no ongoing group chat matching the chatId is found the a reference to a historical chat is returned so that a call to sendMessage on that one can try to rejoin that group chat automatically before sending the message.</w:t>
      </w:r>
    </w:p>
    <w:p w14:paraId="6A17FDDF" w14:textId="77777777" w:rsidR="00665991" w:rsidRDefault="00665991" w:rsidP="00665991">
      <w:pPr>
        <w:pStyle w:val="ASN1Code"/>
        <w:ind w:left="680"/>
        <w:rPr>
          <w:color w:val="000000"/>
        </w:rPr>
      </w:pPr>
      <w:r>
        <w:rPr>
          <w:color w:val="000000"/>
        </w:rPr>
        <w:t>GroupChat getGroupChat(String chatId)</w:t>
      </w:r>
    </w:p>
    <w:p w14:paraId="35735484" w14:textId="77777777" w:rsidR="00665991" w:rsidRDefault="00665991" w:rsidP="00665991">
      <w:pPr>
        <w:pStyle w:val="ASN1Code"/>
        <w:ind w:left="680"/>
        <w:rPr>
          <w:color w:val="000000"/>
        </w:rPr>
      </w:pPr>
    </w:p>
    <w:p w14:paraId="247E1323" w14:textId="77777777" w:rsidR="00665991" w:rsidRDefault="00665991" w:rsidP="00665991">
      <w:pPr>
        <w:pStyle w:val="ListBullet1"/>
        <w:numPr>
          <w:ilvl w:val="0"/>
          <w:numId w:val="26"/>
        </w:numPr>
        <w:tabs>
          <w:tab w:val="clear" w:pos="680"/>
        </w:tabs>
        <w:suppressAutoHyphens/>
        <w:contextualSpacing w:val="0"/>
      </w:pPr>
      <w:r>
        <w:rPr>
          <w:color w:val="000000"/>
        </w:rPr>
        <w:t>Method: Gets a chat message from its unique ID.</w:t>
      </w:r>
    </w:p>
    <w:p w14:paraId="13B0EEA0" w14:textId="77777777" w:rsidR="00665991" w:rsidRDefault="00665991" w:rsidP="00665991">
      <w:pPr>
        <w:pStyle w:val="ASN1Code"/>
        <w:ind w:left="680"/>
      </w:pPr>
      <w:r>
        <w:t>ChatMessage getChatMessage(String msgId)</w:t>
      </w:r>
    </w:p>
    <w:p w14:paraId="05BF197D" w14:textId="77777777" w:rsidR="00665991" w:rsidRDefault="00665991" w:rsidP="00665991">
      <w:pPr>
        <w:pStyle w:val="ASN1Code"/>
        <w:ind w:left="680"/>
      </w:pPr>
    </w:p>
    <w:p w14:paraId="0F418E14" w14:textId="77777777" w:rsidR="00665991" w:rsidRDefault="00665991" w:rsidP="00665991">
      <w:pPr>
        <w:pStyle w:val="ASN1Code"/>
        <w:ind w:left="680"/>
        <w:rPr>
          <w:color w:val="000000"/>
        </w:rPr>
      </w:pPr>
    </w:p>
    <w:p w14:paraId="60F45B8C"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true if it’s possible and allowed to initiate a new group chat right now, else returns false.</w:t>
      </w:r>
    </w:p>
    <w:p w14:paraId="1968F23D" w14:textId="77777777" w:rsidR="00665991" w:rsidRDefault="00665991" w:rsidP="00665991">
      <w:pPr>
        <w:pStyle w:val="ASN1Code"/>
        <w:ind w:left="680"/>
        <w:rPr>
          <w:color w:val="000000"/>
        </w:rPr>
      </w:pPr>
      <w:r>
        <w:rPr>
          <w:color w:val="000000"/>
          <w:szCs w:val="20"/>
        </w:rPr>
        <w:t>boolean isAllowedToInitiateGroupChat</w:t>
      </w:r>
      <w:r>
        <w:rPr>
          <w:color w:val="000000"/>
          <w:szCs w:val="20"/>
        </w:rPr>
        <w:t>()</w:t>
      </w:r>
    </w:p>
    <w:p w14:paraId="6A21C29C" w14:textId="77777777" w:rsidR="00665991" w:rsidRDefault="00665991" w:rsidP="00665991">
      <w:pPr>
        <w:pStyle w:val="ASN1Code"/>
        <w:ind w:left="680"/>
        <w:rPr>
          <w:color w:val="000000"/>
        </w:rPr>
      </w:pPr>
    </w:p>
    <w:p w14:paraId="2C33BA35" w14:textId="77777777" w:rsidR="00665991" w:rsidRPr="000230CC" w:rsidRDefault="00665991" w:rsidP="00665991">
      <w:pPr>
        <w:pStyle w:val="ListBullet1"/>
        <w:numPr>
          <w:ilvl w:val="0"/>
          <w:numId w:val="52"/>
        </w:numPr>
        <w:tabs>
          <w:tab w:val="clear" w:pos="680"/>
        </w:tabs>
        <w:suppressAutoHyphens/>
        <w:ind w:left="709"/>
        <w:contextualSpacing w:val="0"/>
        <w:rPr>
          <w:color w:val="000000"/>
          <w:szCs w:val="20"/>
        </w:rPr>
      </w:pPr>
      <w:r w:rsidRPr="000230CC">
        <w:rPr>
          <w:color w:val="000000"/>
        </w:rPr>
        <w:t xml:space="preserve">Method: returns </w:t>
      </w:r>
      <w:r w:rsidRPr="000230CC">
        <w:rPr>
          <w:color w:val="000000"/>
        </w:rPr>
        <w:t>true if it’s possible and allowed to initiate a new group chat with the specified contact right now, else returns false.</w:t>
      </w:r>
    </w:p>
    <w:p w14:paraId="577B4D6F" w14:textId="77777777" w:rsidR="00665991" w:rsidRDefault="00665991" w:rsidP="00665991">
      <w:pPr>
        <w:pStyle w:val="ASN1Code"/>
        <w:ind w:left="680"/>
        <w:rPr>
          <w:color w:val="000000"/>
        </w:rPr>
      </w:pPr>
      <w:r>
        <w:rPr>
          <w:color w:val="000000"/>
          <w:szCs w:val="20"/>
        </w:rPr>
        <w:t>boolean isAllowedToInitiateGroupChat(ContactId contact)</w:t>
      </w:r>
    </w:p>
    <w:p w14:paraId="30566E6C" w14:textId="77777777" w:rsidR="00665991" w:rsidRDefault="00665991" w:rsidP="00665991">
      <w:pPr>
        <w:pStyle w:val="ASN1Code"/>
        <w:ind w:left="680"/>
        <w:rPr>
          <w:color w:val="000000"/>
        </w:rPr>
      </w:pPr>
    </w:p>
    <w:p w14:paraId="7ED6E991" w14:textId="77777777" w:rsidR="00665991" w:rsidRDefault="00665991" w:rsidP="00665991">
      <w:pPr>
        <w:pStyle w:val="ListBullet1"/>
        <w:numPr>
          <w:ilvl w:val="0"/>
          <w:numId w:val="26"/>
        </w:numPr>
        <w:tabs>
          <w:tab w:val="clear" w:pos="680"/>
        </w:tabs>
        <w:suppressAutoHyphens/>
        <w:contextualSpacing w:val="0"/>
        <w:rPr>
          <w:color w:val="000000"/>
        </w:rPr>
      </w:pPr>
      <w:r>
        <w:rPr>
          <w:rFonts w:eastAsia="Malgun Gothic"/>
          <w:color w:val="000000"/>
          <w:lang w:eastAsia="ko-KR"/>
        </w:rPr>
        <w:t xml:space="preserve">Method: </w:t>
      </w:r>
      <w:r>
        <w:rPr>
          <w:color w:val="000000"/>
          <w:shd w:val="clear" w:color="auto" w:fill="FFFFFF"/>
        </w:rPr>
        <w:t>initiates a group chat with a group of contacts and returns a GroupChat instance</w:t>
      </w:r>
      <w:r>
        <w:rPr>
          <w:color w:val="000000"/>
        </w:rPr>
        <w:t>. The subject is optional and may be null.</w:t>
      </w:r>
    </w:p>
    <w:p w14:paraId="15CB52B2" w14:textId="77777777" w:rsidR="00665991" w:rsidRDefault="00665991" w:rsidP="00665991">
      <w:pPr>
        <w:pStyle w:val="ASN1Code"/>
        <w:ind w:left="680"/>
        <w:rPr>
          <w:color w:val="000000"/>
          <w:szCs w:val="20"/>
        </w:rPr>
      </w:pPr>
      <w:r>
        <w:rPr>
          <w:color w:val="000000"/>
        </w:rPr>
        <w:t>GroupChat initiateGroupChat(Set&lt;ContactId&gt; contacts, String subject)</w:t>
      </w:r>
    </w:p>
    <w:p w14:paraId="3430233F" w14:textId="77777777" w:rsidR="00665991" w:rsidRDefault="00665991" w:rsidP="00665991">
      <w:pPr>
        <w:pStyle w:val="ASN1Code"/>
        <w:ind w:left="680"/>
        <w:rPr>
          <w:color w:val="000000"/>
          <w:szCs w:val="20"/>
        </w:rPr>
      </w:pPr>
    </w:p>
    <w:p w14:paraId="35C504A6" w14:textId="77777777" w:rsidR="00665991" w:rsidRDefault="00665991" w:rsidP="00665991">
      <w:pPr>
        <w:pStyle w:val="ListBullet1"/>
        <w:numPr>
          <w:ilvl w:val="0"/>
          <w:numId w:val="37"/>
        </w:numPr>
        <w:suppressAutoHyphens/>
        <w:contextualSpacing w:val="0"/>
        <w:rPr>
          <w:color w:val="000000"/>
          <w:szCs w:val="20"/>
        </w:rPr>
      </w:pPr>
      <w:r>
        <w:rPr>
          <w:color w:val="000000"/>
        </w:rPr>
        <w:t>Method: mark a received message as read (i.e. displayed in the UI)</w:t>
      </w:r>
    </w:p>
    <w:p w14:paraId="62502932" w14:textId="77777777" w:rsidR="00665991" w:rsidRDefault="00665991" w:rsidP="00665991">
      <w:pPr>
        <w:pStyle w:val="ASN1Code"/>
        <w:ind w:left="720"/>
        <w:rPr>
          <w:color w:val="000000"/>
          <w:szCs w:val="20"/>
        </w:rPr>
      </w:pPr>
      <w:r>
        <w:rPr>
          <w:color w:val="000000"/>
          <w:szCs w:val="20"/>
        </w:rPr>
        <w:t>void markMessageAsRead(String msgId)</w:t>
      </w:r>
    </w:p>
    <w:p w14:paraId="38495BA6" w14:textId="77777777" w:rsidR="00665991" w:rsidRDefault="00665991" w:rsidP="00665991">
      <w:pPr>
        <w:pStyle w:val="ASN1Code"/>
        <w:ind w:left="720"/>
        <w:rPr>
          <w:color w:val="000000"/>
          <w:szCs w:val="20"/>
        </w:rPr>
      </w:pPr>
    </w:p>
    <w:p w14:paraId="714DCC2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configuration for chat service.</w:t>
      </w:r>
    </w:p>
    <w:p w14:paraId="509D5CF1" w14:textId="77777777" w:rsidR="00665991" w:rsidRDefault="00665991" w:rsidP="00665991">
      <w:pPr>
        <w:pStyle w:val="ASN1Code"/>
        <w:ind w:left="680"/>
        <w:rPr>
          <w:color w:val="000000"/>
          <w:szCs w:val="20"/>
        </w:rPr>
      </w:pPr>
      <w:r>
        <w:rPr>
          <w:color w:val="000000"/>
        </w:rPr>
        <w:t>ChatServiceConfiguration getConfiguration()</w:t>
      </w:r>
    </w:p>
    <w:p w14:paraId="400357B4" w14:textId="77777777" w:rsidR="00665991" w:rsidRDefault="00665991" w:rsidP="00665991">
      <w:pPr>
        <w:pStyle w:val="ASN1Code"/>
        <w:ind w:left="680"/>
        <w:rPr>
          <w:color w:val="000000"/>
          <w:szCs w:val="20"/>
        </w:rPr>
      </w:pPr>
    </w:p>
    <w:p w14:paraId="5B48592C"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all one to one chats from history and abort/reject corresponding sessions if such are ongoing.</w:t>
      </w:r>
    </w:p>
    <w:p w14:paraId="0191E373" w14:textId="77777777" w:rsidR="00665991" w:rsidRDefault="00665991" w:rsidP="00665991">
      <w:pPr>
        <w:pStyle w:val="ASN1Code"/>
        <w:ind w:left="680"/>
        <w:rPr>
          <w:color w:val="000000"/>
          <w:szCs w:val="20"/>
        </w:rPr>
      </w:pPr>
      <w:r>
        <w:rPr>
          <w:color w:val="000000"/>
        </w:rPr>
        <w:t>void deleteOneToOneChats()</w:t>
      </w:r>
    </w:p>
    <w:p w14:paraId="54CF6CEC" w14:textId="77777777" w:rsidR="00665991" w:rsidRDefault="00665991" w:rsidP="00665991">
      <w:pPr>
        <w:pStyle w:val="ASN1Code"/>
        <w:ind w:left="680"/>
        <w:rPr>
          <w:color w:val="000000"/>
          <w:szCs w:val="20"/>
        </w:rPr>
      </w:pPr>
    </w:p>
    <w:p w14:paraId="349271C7"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all group chats from history and abort/reject corresponding sessions if such are ongoing.</w:t>
      </w:r>
    </w:p>
    <w:p w14:paraId="7123AEA4" w14:textId="77777777" w:rsidR="00665991" w:rsidRDefault="00665991" w:rsidP="00665991">
      <w:pPr>
        <w:pStyle w:val="ASN1Code"/>
        <w:ind w:left="680"/>
        <w:rPr>
          <w:color w:val="000000"/>
          <w:szCs w:val="20"/>
        </w:rPr>
      </w:pPr>
      <w:r>
        <w:rPr>
          <w:color w:val="000000"/>
        </w:rPr>
        <w:t>void deleteGroupChats()</w:t>
      </w:r>
    </w:p>
    <w:p w14:paraId="00EFB122" w14:textId="77777777" w:rsidR="00665991" w:rsidRDefault="00665991" w:rsidP="00665991">
      <w:pPr>
        <w:pStyle w:val="ASN1Code"/>
        <w:ind w:left="680"/>
        <w:rPr>
          <w:color w:val="000000"/>
          <w:szCs w:val="20"/>
        </w:rPr>
      </w:pPr>
    </w:p>
    <w:p w14:paraId="066B1A08"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 one to one chats conversation with a given contact from history and abort/reject corresponding sessions if such are ongoing.</w:t>
      </w:r>
    </w:p>
    <w:p w14:paraId="55D24C9E" w14:textId="77777777" w:rsidR="00665991" w:rsidRDefault="00665991" w:rsidP="00665991">
      <w:pPr>
        <w:pStyle w:val="ASN1Code"/>
        <w:ind w:left="680"/>
        <w:rPr>
          <w:color w:val="000000"/>
          <w:szCs w:val="20"/>
        </w:rPr>
      </w:pPr>
      <w:r>
        <w:rPr>
          <w:color w:val="000000"/>
        </w:rPr>
        <w:t>void deleteOneToOneChat(</w:t>
      </w:r>
      <w:r>
        <w:rPr>
          <w:color w:val="000000"/>
          <w:szCs w:val="20"/>
        </w:rPr>
        <w:t>ContactId</w:t>
      </w:r>
      <w:r>
        <w:rPr>
          <w:color w:val="000000"/>
        </w:rPr>
        <w:t xml:space="preserve"> contact)</w:t>
      </w:r>
    </w:p>
    <w:p w14:paraId="7FD23912" w14:textId="77777777" w:rsidR="00665991" w:rsidRDefault="00665991" w:rsidP="00665991">
      <w:pPr>
        <w:pStyle w:val="ASN1Code"/>
        <w:ind w:left="680"/>
        <w:rPr>
          <w:color w:val="000000"/>
          <w:szCs w:val="20"/>
        </w:rPr>
      </w:pPr>
    </w:p>
    <w:p w14:paraId="3EE4692A"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 group chat conversation from its chat ID from history and abort/reject corresponding sessions if such are ongoing.</w:t>
      </w:r>
    </w:p>
    <w:p w14:paraId="5BA35363" w14:textId="77777777" w:rsidR="00665991" w:rsidRDefault="00665991" w:rsidP="00665991">
      <w:pPr>
        <w:pStyle w:val="ASN1Code"/>
        <w:ind w:left="680"/>
        <w:rPr>
          <w:color w:val="000000"/>
        </w:rPr>
      </w:pPr>
      <w:r>
        <w:rPr>
          <w:color w:val="000000"/>
        </w:rPr>
        <w:t>void deleteGroupChat(String chatId)</w:t>
      </w:r>
    </w:p>
    <w:p w14:paraId="23C2E2B8" w14:textId="77777777" w:rsidR="00665991" w:rsidRDefault="00665991" w:rsidP="00665991">
      <w:pPr>
        <w:pStyle w:val="ASN1Code"/>
        <w:ind w:left="680"/>
        <w:rPr>
          <w:color w:val="000000"/>
          <w:szCs w:val="20"/>
        </w:rPr>
      </w:pPr>
    </w:p>
    <w:p w14:paraId="068079F3" w14:textId="77777777" w:rsidR="00665991" w:rsidRPr="000230CC" w:rsidRDefault="00665991" w:rsidP="00665991">
      <w:pPr>
        <w:pStyle w:val="ListBullet1"/>
        <w:numPr>
          <w:ilvl w:val="0"/>
          <w:numId w:val="26"/>
        </w:numPr>
        <w:tabs>
          <w:tab w:val="clear" w:pos="680"/>
        </w:tabs>
        <w:suppressAutoHyphens/>
        <w:contextualSpacing w:val="0"/>
        <w:rPr>
          <w:color w:val="000000"/>
        </w:rPr>
      </w:pPr>
      <w:r>
        <w:rPr>
          <w:color w:val="000000"/>
        </w:rPr>
        <w:t xml:space="preserve">Method: </w:t>
      </w:r>
      <w:r w:rsidRPr="000230CC">
        <w:rPr>
          <w:color w:val="000000"/>
        </w:rPr>
        <w:t>delete a message from its message ID from history</w:t>
      </w:r>
    </w:p>
    <w:p w14:paraId="09D30F3C" w14:textId="77777777" w:rsidR="00665991" w:rsidRDefault="00665991" w:rsidP="00665991">
      <w:pPr>
        <w:pStyle w:val="ASN1Code"/>
        <w:ind w:left="-720" w:firstLine="360"/>
        <w:rPr>
          <w:color w:val="000000"/>
          <w:szCs w:val="20"/>
        </w:rPr>
      </w:pPr>
      <w:r>
        <w:rPr>
          <w:color w:val="000000"/>
          <w:szCs w:val="20"/>
        </w:rPr>
        <w:tab/>
      </w:r>
      <w:r>
        <w:rPr>
          <w:color w:val="000000"/>
          <w:szCs w:val="20"/>
        </w:rPr>
        <w:tab/>
        <w:t>void deleteMessage(String msgId)</w:t>
      </w:r>
    </w:p>
    <w:p w14:paraId="00FC2DDE" w14:textId="77777777" w:rsidR="00665991" w:rsidRDefault="00665991" w:rsidP="00665991">
      <w:pPr>
        <w:pStyle w:val="ASN1Code"/>
        <w:ind w:left="680"/>
        <w:rPr>
          <w:color w:val="000000"/>
          <w:szCs w:val="20"/>
        </w:rPr>
      </w:pPr>
    </w:p>
    <w:p w14:paraId="6578528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rsidRPr="005F55E9">
        <w:rPr>
          <w:color w:val="000000"/>
        </w:rPr>
        <w:t xml:space="preserve">: </w:t>
      </w:r>
      <w:r>
        <w:rPr>
          <w:color w:val="000000"/>
        </w:rPr>
        <w:t>a</w:t>
      </w:r>
      <w:r>
        <w:t xml:space="preserve">dds a listener for </w:t>
      </w:r>
      <w:bookmarkStart w:id="209" w:name="__DdeLink__548_944831712"/>
      <w:r>
        <w:t xml:space="preserve">one to one </w:t>
      </w:r>
      <w:bookmarkEnd w:id="209"/>
      <w:r>
        <w:t>chat events</w:t>
      </w:r>
    </w:p>
    <w:p w14:paraId="5403A7D7" w14:textId="77777777" w:rsidR="00665991" w:rsidRDefault="00665991" w:rsidP="00665991">
      <w:pPr>
        <w:pStyle w:val="ASN1Code"/>
        <w:rPr>
          <w:color w:val="000000"/>
        </w:rPr>
      </w:pPr>
      <w:r>
        <w:rPr>
          <w:color w:val="000000"/>
        </w:rPr>
        <w:tab/>
        <w:t>void addEventListener(OneToOneChatListener listener)</w:t>
      </w:r>
    </w:p>
    <w:p w14:paraId="2B4AC663" w14:textId="77777777" w:rsidR="00665991" w:rsidRPr="0013580C" w:rsidRDefault="00665991" w:rsidP="00665991">
      <w:pPr>
        <w:pStyle w:val="ASN1Code"/>
        <w:ind w:left="680"/>
        <w:rPr>
          <w:color w:val="000000"/>
        </w:rPr>
      </w:pPr>
    </w:p>
    <w:p w14:paraId="6EA9914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rsidRPr="005F55E9">
        <w:rPr>
          <w:color w:val="000000"/>
        </w:rPr>
        <w:t xml:space="preserve">: </w:t>
      </w:r>
      <w:r>
        <w:rPr>
          <w:color w:val="000000"/>
        </w:rPr>
        <w:t>r</w:t>
      </w:r>
      <w:r>
        <w:t>emoves a listener for one to one chat events</w:t>
      </w:r>
    </w:p>
    <w:p w14:paraId="7A37AF1A" w14:textId="77777777" w:rsidR="00665991" w:rsidRPr="0013580C" w:rsidRDefault="00665991" w:rsidP="00665991">
      <w:pPr>
        <w:pStyle w:val="ASN1Code"/>
      </w:pPr>
      <w:r>
        <w:rPr>
          <w:color w:val="000000"/>
        </w:rPr>
        <w:tab/>
        <w:t>void removeEventListener(OneToOneChatListener listener)</w:t>
      </w:r>
    </w:p>
    <w:p w14:paraId="454575F3" w14:textId="77777777" w:rsidR="00665991" w:rsidRDefault="00665991" w:rsidP="00665991">
      <w:pPr>
        <w:pStyle w:val="ASN1Code"/>
        <w:ind w:left="680"/>
        <w:rPr>
          <w:color w:val="000000"/>
          <w:szCs w:val="20"/>
        </w:rPr>
      </w:pPr>
    </w:p>
    <w:p w14:paraId="14CACEB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rsidRPr="005F55E9">
        <w:rPr>
          <w:color w:val="000000"/>
        </w:rPr>
        <w:t xml:space="preserve">: </w:t>
      </w:r>
      <w:r>
        <w:rPr>
          <w:color w:val="000000"/>
        </w:rPr>
        <w:t>a</w:t>
      </w:r>
      <w:r>
        <w:t>dds a listener for group chat events</w:t>
      </w:r>
    </w:p>
    <w:p w14:paraId="4368D104" w14:textId="77777777" w:rsidR="00665991" w:rsidRPr="0013580C" w:rsidRDefault="00665991" w:rsidP="00665991">
      <w:pPr>
        <w:pStyle w:val="ASN1Code"/>
      </w:pPr>
      <w:r>
        <w:rPr>
          <w:color w:val="000000"/>
        </w:rPr>
        <w:tab/>
        <w:t>void addEventListener(GroupChatListener listener)</w:t>
      </w:r>
    </w:p>
    <w:p w14:paraId="2727696F" w14:textId="77777777" w:rsidR="00665991" w:rsidRDefault="00665991" w:rsidP="00665991">
      <w:pPr>
        <w:pStyle w:val="ASN1Code"/>
        <w:ind w:left="680"/>
        <w:rPr>
          <w:color w:val="000000"/>
          <w:szCs w:val="20"/>
        </w:rPr>
      </w:pPr>
    </w:p>
    <w:p w14:paraId="2E049F24"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w:t>
      </w:r>
      <w:r w:rsidRPr="005F55E9">
        <w:rPr>
          <w:color w:val="000000"/>
        </w:rPr>
        <w:t xml:space="preserve">: </w:t>
      </w:r>
      <w:r>
        <w:rPr>
          <w:color w:val="000000"/>
        </w:rPr>
        <w:t>r</w:t>
      </w:r>
      <w:r>
        <w:t>emoves a listener for group chat events</w:t>
      </w:r>
    </w:p>
    <w:p w14:paraId="0259FD6D" w14:textId="77777777" w:rsidR="00665991" w:rsidRDefault="00665991" w:rsidP="00665991">
      <w:pPr>
        <w:pStyle w:val="ASN1Code"/>
        <w:ind w:left="680"/>
        <w:rPr>
          <w:color w:val="000000"/>
          <w:szCs w:val="20"/>
        </w:rPr>
      </w:pPr>
      <w:r>
        <w:rPr>
          <w:color w:val="000000"/>
          <w:szCs w:val="20"/>
        </w:rPr>
        <w:t>void removeEventListener(GroupChatListener listener)</w:t>
      </w:r>
    </w:p>
    <w:p w14:paraId="515BEDCD"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w:t>
      </w:r>
      <w:r w:rsidRPr="005F55E9">
        <w:rPr>
          <w:color w:val="000000"/>
        </w:rPr>
        <w:t xml:space="preserve"> </w:t>
      </w:r>
      <w:r>
        <w:rPr>
          <w:color w:val="000000"/>
        </w:rPr>
        <w:t>d</w:t>
      </w:r>
      <w:r w:rsidRPr="00307E5B">
        <w:rPr>
          <w:color w:val="000000"/>
        </w:rPr>
        <w:t>isables and clears any delivery expiration for</w:t>
      </w:r>
      <w:r w:rsidRPr="005F55E9">
        <w:rPr>
          <w:color w:val="000000"/>
        </w:rPr>
        <w:t xml:space="preserve"> a set of chat messages </w:t>
      </w:r>
      <w:r w:rsidRPr="00307E5B">
        <w:rPr>
          <w:color w:val="000000"/>
        </w:rPr>
        <w:t xml:space="preserve">regardless if </w:t>
      </w:r>
      <w:r w:rsidRPr="005F55E9">
        <w:rPr>
          <w:color w:val="000000"/>
        </w:rPr>
        <w:t xml:space="preserve">the </w:t>
      </w:r>
      <w:r w:rsidRPr="00307E5B">
        <w:rPr>
          <w:color w:val="000000"/>
        </w:rPr>
        <w:t>delivery of them has expired already or not</w:t>
      </w:r>
      <w:r w:rsidRPr="005F55E9">
        <w:rPr>
          <w:color w:val="000000"/>
        </w:rPr>
        <w:t>.</w:t>
      </w:r>
    </w:p>
    <w:p w14:paraId="4EBEBBF3" w14:textId="77777777" w:rsidR="00665991" w:rsidRPr="005F55E9" w:rsidRDefault="00665991" w:rsidP="00665991">
      <w:pPr>
        <w:pStyle w:val="ASN1Code"/>
        <w:ind w:firstLine="680"/>
      </w:pPr>
      <w:r>
        <w:rPr>
          <w:color w:val="000000"/>
          <w:szCs w:val="20"/>
        </w:rPr>
        <w:t xml:space="preserve">void </w:t>
      </w:r>
      <w:r>
        <w:rPr>
          <w:szCs w:val="20"/>
        </w:rPr>
        <w:t>clearMessageDeliveryExpiration(</w:t>
      </w:r>
      <w:r w:rsidRPr="005F55E9">
        <w:t xml:space="preserve">Set&lt;String&gt; </w:t>
      </w:r>
      <w:r>
        <w:rPr>
          <w:szCs w:val="20"/>
        </w:rPr>
        <w:t>msgId</w:t>
      </w:r>
      <w:r w:rsidRPr="005F55E9">
        <w:t>)</w:t>
      </w:r>
    </w:p>
    <w:p w14:paraId="063D2808" w14:textId="77777777" w:rsidR="00665991" w:rsidRDefault="00665991" w:rsidP="00665991">
      <w:pPr>
        <w:pStyle w:val="ASN1Code"/>
        <w:rPr>
          <w:color w:val="000000"/>
        </w:rPr>
      </w:pPr>
    </w:p>
    <w:p w14:paraId="73356AB5" w14:textId="77777777" w:rsidR="00665991" w:rsidRPr="005F55E9" w:rsidRDefault="00665991" w:rsidP="00665991">
      <w:r>
        <w:rPr>
          <w:color w:val="000000"/>
        </w:rPr>
        <w:t xml:space="preserve">Class </w:t>
      </w:r>
      <w:r>
        <w:rPr>
          <w:b/>
          <w:color w:val="000000"/>
        </w:rPr>
        <w:t>ChatMessage</w:t>
      </w:r>
      <w:r>
        <w:rPr>
          <w:color w:val="000000"/>
        </w:rPr>
        <w:t>:</w:t>
      </w:r>
    </w:p>
    <w:p w14:paraId="634B9D9C" w14:textId="77777777" w:rsidR="00665991" w:rsidRDefault="00665991" w:rsidP="00665991">
      <w:r>
        <w:t>This class contains chat message information for single and group chats.</w:t>
      </w:r>
    </w:p>
    <w:p w14:paraId="66EA4D40" w14:textId="77777777" w:rsidR="00665991" w:rsidRDefault="00665991" w:rsidP="00665991"/>
    <w:p w14:paraId="45A2797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contactId of the remote contact for this message</w:t>
      </w:r>
      <w:r>
        <w:t xml:space="preserve"> or null if this is an outgoing group chat message</w:t>
      </w:r>
      <w:r>
        <w:rPr>
          <w:color w:val="000000"/>
        </w:rPr>
        <w:t>.</w:t>
      </w:r>
    </w:p>
    <w:p w14:paraId="051A0B85" w14:textId="77777777" w:rsidR="00665991" w:rsidRDefault="00665991" w:rsidP="00665991">
      <w:pPr>
        <w:pStyle w:val="ASN1Code"/>
        <w:ind w:left="680"/>
        <w:rPr>
          <w:color w:val="000000"/>
        </w:rPr>
      </w:pPr>
      <w:r>
        <w:rPr>
          <w:color w:val="000000"/>
        </w:rPr>
        <w:t>ContactId getRemoteContact()</w:t>
      </w:r>
    </w:p>
    <w:p w14:paraId="53389F84" w14:textId="77777777" w:rsidR="00665991" w:rsidRDefault="00665991" w:rsidP="00665991">
      <w:pPr>
        <w:pStyle w:val="ASN1Code"/>
        <w:ind w:left="680"/>
        <w:rPr>
          <w:color w:val="000000"/>
        </w:rPr>
      </w:pPr>
    </w:p>
    <w:p w14:paraId="3E4C7F9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message ID.</w:t>
      </w:r>
    </w:p>
    <w:p w14:paraId="17C8A31F" w14:textId="77777777" w:rsidR="00665991" w:rsidRDefault="00665991" w:rsidP="00665991">
      <w:pPr>
        <w:pStyle w:val="ASN1Code"/>
        <w:ind w:left="680"/>
        <w:rPr>
          <w:color w:val="000000"/>
          <w:szCs w:val="20"/>
        </w:rPr>
      </w:pPr>
      <w:r>
        <w:rPr>
          <w:color w:val="000000"/>
        </w:rPr>
        <w:t>String getId()</w:t>
      </w:r>
    </w:p>
    <w:p w14:paraId="0726A41F" w14:textId="77777777" w:rsidR="00665991" w:rsidRDefault="00665991" w:rsidP="00665991">
      <w:pPr>
        <w:pStyle w:val="ASN1Code"/>
        <w:ind w:left="680"/>
        <w:rPr>
          <w:color w:val="000000"/>
          <w:szCs w:val="20"/>
        </w:rPr>
      </w:pPr>
    </w:p>
    <w:p w14:paraId="7072F42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message content.</w:t>
      </w:r>
    </w:p>
    <w:p w14:paraId="050D7388" w14:textId="77777777" w:rsidR="00665991" w:rsidRDefault="00665991" w:rsidP="00665991">
      <w:pPr>
        <w:pStyle w:val="ASN1Code"/>
        <w:ind w:left="680"/>
        <w:rPr>
          <w:color w:val="000000"/>
        </w:rPr>
      </w:pPr>
      <w:r>
        <w:rPr>
          <w:color w:val="000000"/>
        </w:rPr>
        <w:t>String getContent()</w:t>
      </w:r>
    </w:p>
    <w:p w14:paraId="7015E984" w14:textId="77777777" w:rsidR="00665991" w:rsidRDefault="00665991" w:rsidP="00665991">
      <w:pPr>
        <w:pStyle w:val="ASN1Code"/>
        <w:rPr>
          <w:color w:val="000000"/>
        </w:rPr>
      </w:pPr>
    </w:p>
    <w:p w14:paraId="13AC673D" w14:textId="77777777" w:rsidR="00665991" w:rsidRPr="005F55E9" w:rsidRDefault="00665991" w:rsidP="00665991">
      <w:pPr>
        <w:pStyle w:val="ListBullet1"/>
        <w:numPr>
          <w:ilvl w:val="0"/>
          <w:numId w:val="26"/>
        </w:numPr>
        <w:tabs>
          <w:tab w:val="clear" w:pos="680"/>
        </w:tabs>
        <w:suppressAutoHyphens/>
        <w:contextualSpacing w:val="0"/>
      </w:pPr>
      <w:r>
        <w:rPr>
          <w:color w:val="000000"/>
        </w:rPr>
        <w:t>Method: returns the direction of the chat message.</w:t>
      </w:r>
    </w:p>
    <w:p w14:paraId="5801536B" w14:textId="77777777" w:rsidR="00665991" w:rsidRDefault="00665991" w:rsidP="00665991">
      <w:pPr>
        <w:pStyle w:val="ASN1Code"/>
        <w:ind w:left="680"/>
      </w:pPr>
      <w:r>
        <w:t>com.gsma.services.rcs.RcsService.Direction getDirection()</w:t>
      </w:r>
    </w:p>
    <w:p w14:paraId="45EA1BEB" w14:textId="77777777" w:rsidR="00665991" w:rsidRDefault="00665991" w:rsidP="00665991">
      <w:pPr>
        <w:pStyle w:val="ASN1Code"/>
      </w:pPr>
    </w:p>
    <w:p w14:paraId="413DDD5D" w14:textId="77777777" w:rsidR="00665991" w:rsidRPr="005F55E9" w:rsidRDefault="00665991" w:rsidP="00665991">
      <w:pPr>
        <w:pStyle w:val="ListBullet1"/>
        <w:numPr>
          <w:ilvl w:val="0"/>
          <w:numId w:val="26"/>
        </w:numPr>
        <w:tabs>
          <w:tab w:val="clear" w:pos="680"/>
        </w:tabs>
        <w:suppressAutoHyphens/>
        <w:contextualSpacing w:val="0"/>
      </w:pPr>
      <w:r>
        <w:rPr>
          <w:color w:val="000000"/>
        </w:rPr>
        <w:t>Method: returns the mime type of the chat message.</w:t>
      </w:r>
    </w:p>
    <w:p w14:paraId="7D620E33" w14:textId="77777777" w:rsidR="00665991" w:rsidRDefault="00665991" w:rsidP="00665991">
      <w:pPr>
        <w:pStyle w:val="ASN1Code"/>
        <w:ind w:left="680"/>
      </w:pPr>
      <w:r>
        <w:t>String getMimeType()</w:t>
      </w:r>
    </w:p>
    <w:p w14:paraId="35C7BD6E" w14:textId="77777777" w:rsidR="00665991" w:rsidRDefault="00665991" w:rsidP="00665991">
      <w:pPr>
        <w:pStyle w:val="ASN1Code"/>
      </w:pPr>
    </w:p>
    <w:p w14:paraId="4ABAE506" w14:textId="77777777" w:rsidR="00665991" w:rsidRPr="005F55E9" w:rsidRDefault="00665991" w:rsidP="00665991">
      <w:pPr>
        <w:pStyle w:val="ListBullet1"/>
        <w:numPr>
          <w:ilvl w:val="0"/>
          <w:numId w:val="26"/>
        </w:numPr>
        <w:tabs>
          <w:tab w:val="clear" w:pos="680"/>
        </w:tabs>
        <w:suppressAutoHyphens/>
        <w:contextualSpacing w:val="0"/>
      </w:pPr>
      <w:r>
        <w:rPr>
          <w:color w:val="000000"/>
        </w:rPr>
        <w:t>Method: returns the local timestamp of when the chat message was sent and/or queued for outgoing messages or the local timestamp of when the chat message was received for incoming messages..</w:t>
      </w:r>
    </w:p>
    <w:p w14:paraId="7EF0FCA1" w14:textId="77777777" w:rsidR="00665991" w:rsidRDefault="00665991" w:rsidP="00665991">
      <w:pPr>
        <w:pStyle w:val="ASN1Code"/>
        <w:ind w:left="680"/>
      </w:pPr>
      <w:r>
        <w:t>long getTimestamp()</w:t>
      </w:r>
    </w:p>
    <w:p w14:paraId="7E18AA70" w14:textId="77777777" w:rsidR="00665991" w:rsidRDefault="00665991" w:rsidP="00665991">
      <w:pPr>
        <w:pStyle w:val="ASN1Code"/>
      </w:pPr>
    </w:p>
    <w:p w14:paraId="134F97EE" w14:textId="77777777" w:rsidR="00665991" w:rsidRPr="005F55E9" w:rsidRDefault="00665991" w:rsidP="00665991">
      <w:pPr>
        <w:pStyle w:val="ListBullet1"/>
        <w:numPr>
          <w:ilvl w:val="0"/>
          <w:numId w:val="26"/>
        </w:numPr>
        <w:tabs>
          <w:tab w:val="clear" w:pos="680"/>
        </w:tabs>
        <w:suppressAutoHyphens/>
        <w:contextualSpacing w:val="0"/>
      </w:pPr>
      <w:r>
        <w:rPr>
          <w:color w:val="000000"/>
        </w:rPr>
        <w:t>Method: returns the local timestamp of when the chat message was sent and/or queued for outgoing messages or the remote timestamp of when the chat message was sent for incoming messages.</w:t>
      </w:r>
    </w:p>
    <w:p w14:paraId="6F844812" w14:textId="77777777" w:rsidR="00665991" w:rsidRDefault="00665991" w:rsidP="00665991">
      <w:pPr>
        <w:pStyle w:val="ListBullet1"/>
        <w:numPr>
          <w:ilvl w:val="0"/>
          <w:numId w:val="26"/>
        </w:numPr>
        <w:tabs>
          <w:tab w:val="clear" w:pos="680"/>
        </w:tabs>
        <w:suppressAutoHyphens/>
        <w:contextualSpacing w:val="0"/>
      </w:pPr>
      <w:r>
        <w:t>long getTimestampSent()</w:t>
      </w:r>
      <w:r>
        <w:rPr>
          <w:color w:val="000000"/>
        </w:rPr>
        <w:t>Method: returns the local timestamp of when the chat message was delivered for outgoing messages or 0 for incoming messages or it was not yet delivered.</w:t>
      </w:r>
    </w:p>
    <w:p w14:paraId="40CDC6BC" w14:textId="77777777" w:rsidR="00665991" w:rsidRPr="005F55E9" w:rsidRDefault="00665991" w:rsidP="00665991">
      <w:pPr>
        <w:pStyle w:val="ASN1Code"/>
        <w:ind w:left="680"/>
      </w:pPr>
      <w:r>
        <w:t>long getTimestampDelivered</w:t>
      </w:r>
      <w:r w:rsidRPr="005F55E9">
        <w:t>()</w:t>
      </w:r>
    </w:p>
    <w:p w14:paraId="314DFF3A" w14:textId="77777777" w:rsidR="00665991" w:rsidRPr="005F55E9" w:rsidRDefault="00665991" w:rsidP="00665991">
      <w:pPr>
        <w:pStyle w:val="ASN1Code"/>
      </w:pPr>
    </w:p>
    <w:p w14:paraId="18452140" w14:textId="77777777" w:rsidR="00665991" w:rsidRPr="005F55E9" w:rsidRDefault="00665991" w:rsidP="00665991">
      <w:pPr>
        <w:pStyle w:val="ListBullet1"/>
        <w:numPr>
          <w:ilvl w:val="0"/>
          <w:numId w:val="26"/>
        </w:numPr>
        <w:tabs>
          <w:tab w:val="clear" w:pos="680"/>
        </w:tabs>
        <w:suppressAutoHyphens/>
        <w:contextualSpacing w:val="0"/>
      </w:pPr>
      <w:r>
        <w:rPr>
          <w:color w:val="000000"/>
        </w:rPr>
        <w:t xml:space="preserve">Method: returns </w:t>
      </w:r>
      <w:r>
        <w:rPr>
          <w:color w:val="000000"/>
        </w:rPr>
        <w:t>the local timestamp of when the chat message was displayed for outgoing messages or 0 for incoming messages or it was not yes displayed.</w:t>
      </w:r>
    </w:p>
    <w:p w14:paraId="2F194B2C" w14:textId="77777777" w:rsidR="00665991" w:rsidRDefault="00665991" w:rsidP="00665991">
      <w:pPr>
        <w:pStyle w:val="ASN1Code"/>
        <w:ind w:left="680"/>
      </w:pPr>
      <w:r>
        <w:t>long getTimestampDisplayed()</w:t>
      </w:r>
    </w:p>
    <w:p w14:paraId="7865B64A" w14:textId="77777777" w:rsidR="00665991" w:rsidRPr="005F55E9" w:rsidRDefault="00665991" w:rsidP="00665991">
      <w:pPr>
        <w:pStyle w:val="ASN1Code"/>
        <w:ind w:left="680"/>
      </w:pPr>
    </w:p>
    <w:p w14:paraId="710F36E1" w14:textId="77777777" w:rsidR="00665991" w:rsidRDefault="00665991" w:rsidP="00665991">
      <w:pPr>
        <w:pStyle w:val="ListBullet1"/>
        <w:numPr>
          <w:ilvl w:val="0"/>
          <w:numId w:val="26"/>
        </w:numPr>
        <w:tabs>
          <w:tab w:val="clear" w:pos="680"/>
        </w:tabs>
        <w:suppressAutoHyphens/>
        <w:contextualSpacing w:val="0"/>
      </w:pPr>
      <w:r>
        <w:rPr>
          <w:color w:val="000000"/>
        </w:rPr>
        <w:t xml:space="preserve">Method: returns true if delivery for this chat message has expired or is otherwise false. Note: false means either that delivery for this chat message has not yet expired, delivery has been successful, delivery expiration has been cleared (see </w:t>
      </w:r>
      <w:r>
        <w:rPr>
          <w:color w:val="000000"/>
          <w:szCs w:val="20"/>
        </w:rPr>
        <w:t>clearMessageDeliveryExpiration</w:t>
      </w:r>
      <w:r>
        <w:rPr>
          <w:color w:val="000000"/>
        </w:rPr>
        <w:t>) or that this particular chat message is not eligible for delivery expiration in the first place.</w:t>
      </w:r>
    </w:p>
    <w:p w14:paraId="6FB95BA2" w14:textId="77777777" w:rsidR="00665991" w:rsidRDefault="00665991" w:rsidP="00665991">
      <w:pPr>
        <w:pStyle w:val="ASN1Code"/>
        <w:ind w:left="680"/>
      </w:pPr>
      <w:r>
        <w:t>boolean isExpiredDelivery()</w:t>
      </w:r>
    </w:p>
    <w:p w14:paraId="34FD4678" w14:textId="77777777" w:rsidR="00665991" w:rsidRPr="005F55E9" w:rsidRDefault="00665991" w:rsidP="00665991">
      <w:pPr>
        <w:pStyle w:val="ASN1Code"/>
      </w:pPr>
    </w:p>
    <w:p w14:paraId="738543BB"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returns the </w:t>
      </w:r>
      <w:r>
        <w:rPr>
          <w:color w:val="000000"/>
        </w:rPr>
        <w:t xml:space="preserve">status of the chat message. </w:t>
      </w:r>
    </w:p>
    <w:p w14:paraId="5A844A7A"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szCs w:val="20"/>
        </w:rPr>
        <w:t>Status getStatus()</w:t>
      </w:r>
      <w:r>
        <w:rPr>
          <w:color w:val="000000"/>
        </w:rPr>
        <w:t xml:space="preserve">Method: returns the reason code of the chat message. </w:t>
      </w:r>
    </w:p>
    <w:p w14:paraId="202A19BE" w14:textId="77777777" w:rsidR="00665991" w:rsidRPr="005F55E9" w:rsidRDefault="00665991" w:rsidP="00665991">
      <w:pPr>
        <w:pStyle w:val="ASN1Code"/>
        <w:ind w:left="680"/>
      </w:pPr>
      <w:r>
        <w:rPr>
          <w:color w:val="000000"/>
          <w:szCs w:val="20"/>
        </w:rPr>
        <w:t>ReasonCode getReasonCode</w:t>
      </w:r>
      <w:r>
        <w:rPr>
          <w:color w:val="000000"/>
          <w:szCs w:val="20"/>
        </w:rPr>
        <w:t>()</w:t>
      </w:r>
    </w:p>
    <w:p w14:paraId="0A2A4553" w14:textId="77777777" w:rsidR="00665991" w:rsidRPr="005F55E9" w:rsidRDefault="00665991" w:rsidP="00665991">
      <w:pPr>
        <w:pStyle w:val="ASN1Code"/>
        <w:ind w:left="680"/>
      </w:pPr>
    </w:p>
    <w:p w14:paraId="12B2369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w:t>
      </w:r>
      <w:r>
        <w:rPr>
          <w:color w:val="000000"/>
        </w:rPr>
        <w:t>chat ID of this chat message.</w:t>
      </w:r>
    </w:p>
    <w:p w14:paraId="59E492CC" w14:textId="77777777" w:rsidR="00665991" w:rsidRDefault="00665991" w:rsidP="00665991">
      <w:pPr>
        <w:pStyle w:val="ASN1Code"/>
        <w:ind w:left="680"/>
      </w:pPr>
      <w:r>
        <w:rPr>
          <w:color w:val="000000"/>
        </w:rPr>
        <w:t>String getChatId()</w:t>
      </w:r>
    </w:p>
    <w:p w14:paraId="30E07D71" w14:textId="77777777" w:rsidR="00665991" w:rsidRDefault="00665991" w:rsidP="00665991">
      <w:pPr>
        <w:pStyle w:val="ASN1Code"/>
        <w:ind w:left="680"/>
      </w:pPr>
    </w:p>
    <w:p w14:paraId="2F39300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if this chat message has been marked as read.</w:t>
      </w:r>
    </w:p>
    <w:p w14:paraId="3FF3ECBC" w14:textId="77777777" w:rsidR="00665991" w:rsidRDefault="00665991" w:rsidP="00665991">
      <w:pPr>
        <w:pStyle w:val="ASN1Code"/>
        <w:ind w:left="680"/>
        <w:rPr>
          <w:color w:val="000000"/>
          <w:szCs w:val="20"/>
        </w:rPr>
      </w:pPr>
      <w:r>
        <w:rPr>
          <w:color w:val="000000"/>
        </w:rPr>
        <w:t>boolean isRead()</w:t>
      </w:r>
    </w:p>
    <w:p w14:paraId="0BCDB5A0" w14:textId="77777777" w:rsidR="00665991" w:rsidRDefault="00665991" w:rsidP="00665991">
      <w:pPr>
        <w:pStyle w:val="ASN1Code"/>
        <w:rPr>
          <w:color w:val="000000"/>
        </w:rPr>
      </w:pPr>
    </w:p>
    <w:p w14:paraId="6DBD7FFB" w14:textId="77777777" w:rsidR="00665991" w:rsidRPr="005F55E9" w:rsidRDefault="00665991" w:rsidP="00665991">
      <w:r>
        <w:rPr>
          <w:color w:val="000000"/>
        </w:rPr>
        <w:t xml:space="preserve">Class </w:t>
      </w:r>
      <w:r>
        <w:rPr>
          <w:b/>
          <w:color w:val="000000"/>
        </w:rPr>
        <w:t>OneToOneChat</w:t>
      </w:r>
      <w:r>
        <w:rPr>
          <w:color w:val="000000"/>
        </w:rPr>
        <w:t>:</w:t>
      </w:r>
    </w:p>
    <w:p w14:paraId="19E3BD9E" w14:textId="77777777" w:rsidR="00665991" w:rsidRDefault="00665991" w:rsidP="00665991">
      <w:r>
        <w:t>This class maintains the information related to a 1-1  chat and offers methods to manage the chat conversation.</w:t>
      </w:r>
    </w:p>
    <w:p w14:paraId="50EE0C92" w14:textId="77777777" w:rsidR="00665991" w:rsidRDefault="00665991" w:rsidP="00665991"/>
    <w:p w14:paraId="57652364" w14:textId="77777777" w:rsidR="00665991" w:rsidRDefault="00665991" w:rsidP="00665991">
      <w:pPr>
        <w:pStyle w:val="ListBullet1"/>
        <w:numPr>
          <w:ilvl w:val="0"/>
          <w:numId w:val="18"/>
        </w:numPr>
        <w:tabs>
          <w:tab w:val="clear" w:pos="0"/>
          <w:tab w:val="clear" w:pos="680"/>
          <w:tab w:val="num" w:pos="720"/>
        </w:tabs>
        <w:suppressAutoHyphens/>
        <w:contextualSpacing w:val="0"/>
        <w:rPr>
          <w:color w:val="000000"/>
          <w:szCs w:val="20"/>
        </w:rPr>
      </w:pPr>
      <w:r>
        <w:rPr>
          <w:color w:val="000000"/>
        </w:rPr>
        <w:t>Method: open the chat conversation. Note: if it’s an incoming pending chat session and the parameter IM SESSION START is 0 then the session is accepted now.</w:t>
      </w:r>
    </w:p>
    <w:p w14:paraId="5E0B91D0" w14:textId="77777777" w:rsidR="00665991" w:rsidRDefault="00665991" w:rsidP="00665991">
      <w:pPr>
        <w:pStyle w:val="ASN1Code"/>
        <w:ind w:left="680"/>
        <w:rPr>
          <w:color w:val="000000"/>
          <w:szCs w:val="20"/>
        </w:rPr>
      </w:pPr>
      <w:r>
        <w:rPr>
          <w:color w:val="000000"/>
          <w:szCs w:val="20"/>
        </w:rPr>
        <w:t>void openChat()</w:t>
      </w:r>
    </w:p>
    <w:p w14:paraId="7CE5B445" w14:textId="77777777" w:rsidR="00665991" w:rsidRDefault="00665991" w:rsidP="00665991">
      <w:pPr>
        <w:pStyle w:val="ASN1Code"/>
        <w:ind w:left="680"/>
        <w:rPr>
          <w:color w:val="000000"/>
          <w:szCs w:val="20"/>
        </w:rPr>
      </w:pPr>
    </w:p>
    <w:p w14:paraId="1341C7DC"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remote contactId.</w:t>
      </w:r>
      <w:r>
        <w:rPr>
          <w:rFonts w:cs="Courier New"/>
          <w:color w:val="000000"/>
        </w:rPr>
        <w:tab/>
      </w:r>
    </w:p>
    <w:p w14:paraId="5D9D0216" w14:textId="77777777" w:rsidR="00665991" w:rsidRDefault="00665991" w:rsidP="00665991">
      <w:pPr>
        <w:pStyle w:val="ASN1Code"/>
        <w:ind w:left="680"/>
        <w:rPr>
          <w:color w:val="000000"/>
        </w:rPr>
      </w:pPr>
      <w:r>
        <w:rPr>
          <w:color w:val="000000"/>
          <w:szCs w:val="20"/>
        </w:rPr>
        <w:t>ContactId getRemoteContact()</w:t>
      </w:r>
    </w:p>
    <w:p w14:paraId="6B65E48D" w14:textId="77777777" w:rsidR="00665991" w:rsidRDefault="00665991" w:rsidP="00665991">
      <w:pPr>
        <w:pStyle w:val="ASN1Code"/>
        <w:ind w:left="680"/>
        <w:rPr>
          <w:color w:val="000000"/>
        </w:rPr>
      </w:pPr>
    </w:p>
    <w:p w14:paraId="3EFDD7E7" w14:textId="77777777" w:rsidR="00665991" w:rsidRDefault="00665991" w:rsidP="00665991">
      <w:pPr>
        <w:pStyle w:val="ListBullet1"/>
        <w:numPr>
          <w:ilvl w:val="0"/>
          <w:numId w:val="19"/>
        </w:numPr>
        <w:tabs>
          <w:tab w:val="clear" w:pos="0"/>
          <w:tab w:val="clear" w:pos="680"/>
          <w:tab w:val="num" w:pos="720"/>
        </w:tabs>
        <w:suppressAutoHyphens/>
        <w:ind w:left="720" w:hanging="360"/>
        <w:contextualSpacing w:val="0"/>
      </w:pPr>
      <w:r>
        <w:rPr>
          <w:color w:val="000000"/>
        </w:rPr>
        <w:t>Method: returns true if it's possible and allowed to to send messages in the one to one chat right now, else returns false.</w:t>
      </w:r>
    </w:p>
    <w:p w14:paraId="2B509B4D" w14:textId="77777777" w:rsidR="00665991" w:rsidRDefault="00665991" w:rsidP="00665991">
      <w:pPr>
        <w:pStyle w:val="ASN1Code"/>
        <w:ind w:left="680"/>
      </w:pPr>
      <w:r>
        <w:t>boolean i</w:t>
      </w:r>
      <w:r>
        <w:rPr>
          <w:color w:val="000000"/>
          <w:szCs w:val="20"/>
        </w:rPr>
        <w:t>sAllowedTo</w:t>
      </w:r>
      <w:r>
        <w:t>SendMessage()</w:t>
      </w:r>
    </w:p>
    <w:p w14:paraId="4E629F68" w14:textId="77777777" w:rsidR="00665991" w:rsidRDefault="00665991" w:rsidP="00665991">
      <w:pPr>
        <w:pStyle w:val="ASN1Code"/>
      </w:pPr>
    </w:p>
    <w:p w14:paraId="388A28BB"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sends a text chat message. </w:t>
      </w:r>
      <w:r>
        <w:rPr>
          <w:color w:val="000000"/>
          <w:lang w:eastAsia="en-US"/>
        </w:rPr>
        <w:t>The method returns a unique message ID.</w:t>
      </w:r>
      <w:r>
        <w:rPr>
          <w:rFonts w:cs="Courier New"/>
          <w:color w:val="000000"/>
          <w:lang w:eastAsia="en-US"/>
        </w:rPr>
        <w:t xml:space="preserve"> The message is queued if it can’t be sent immediately. Note: if it’s an incoming pending chat session and the parameter IM SESSION START is 2 then the session is accepted before sending the message. The text parameter is considered as mime type “plain/text” and the content will be stored in the message provider encoded as such.</w:t>
      </w:r>
    </w:p>
    <w:p w14:paraId="27496082" w14:textId="77777777" w:rsidR="00665991" w:rsidRDefault="00665991" w:rsidP="00665991">
      <w:pPr>
        <w:pStyle w:val="ASN1Code"/>
        <w:ind w:left="680"/>
        <w:rPr>
          <w:color w:val="000000"/>
          <w:szCs w:val="20"/>
        </w:rPr>
      </w:pPr>
      <w:r>
        <w:rPr>
          <w:color w:val="000000"/>
          <w:szCs w:val="20"/>
        </w:rPr>
        <w:t>ChatMessage sendMessage(String text)</w:t>
      </w:r>
    </w:p>
    <w:p w14:paraId="45081525" w14:textId="77777777" w:rsidR="00665991" w:rsidRDefault="00665991" w:rsidP="00665991">
      <w:pPr>
        <w:pStyle w:val="ASN1Code"/>
        <w:ind w:left="680"/>
        <w:rPr>
          <w:color w:val="000000"/>
          <w:szCs w:val="20"/>
        </w:rPr>
      </w:pPr>
    </w:p>
    <w:p w14:paraId="622015F0"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sends a geoloc chat message. </w:t>
      </w:r>
      <w:r>
        <w:rPr>
          <w:color w:val="000000"/>
          <w:lang w:eastAsia="en-US"/>
        </w:rPr>
        <w:t>The method returns a unique message ID.</w:t>
      </w:r>
      <w:r>
        <w:rPr>
          <w:rFonts w:cs="Courier New"/>
          <w:color w:val="000000"/>
          <w:lang w:eastAsia="en-US"/>
        </w:rPr>
        <w:t xml:space="preserve"> The message is queued if it can’t be sent immediately. Note: if it’s an incoming pending chat session and the parameter IM SESSION START is 2 then the session is accepted before sending the message. The geoloc message content is considered as mime type “application/geoloc” and will be stored in the message provider encoded as such. Note that the geoloc content can be extracted to a Geoloc object using the Geoloc class constructor.</w:t>
      </w:r>
    </w:p>
    <w:p w14:paraId="03F68ECE" w14:textId="77777777" w:rsidR="00665991" w:rsidRDefault="00665991" w:rsidP="00665991">
      <w:pPr>
        <w:pStyle w:val="ASN1Code"/>
        <w:ind w:left="680"/>
        <w:rPr>
          <w:color w:val="000000"/>
          <w:szCs w:val="20"/>
        </w:rPr>
      </w:pPr>
      <w:r>
        <w:rPr>
          <w:color w:val="000000"/>
          <w:szCs w:val="20"/>
        </w:rPr>
        <w:t>ChatMessage sendMessage(Geoloc geoloc)</w:t>
      </w:r>
    </w:p>
    <w:p w14:paraId="24D1168E" w14:textId="77777777" w:rsidR="00665991" w:rsidRDefault="00665991" w:rsidP="00665991">
      <w:pPr>
        <w:pStyle w:val="ASN1Code"/>
        <w:ind w:left="680"/>
        <w:rPr>
          <w:color w:val="000000"/>
        </w:rPr>
      </w:pPr>
    </w:p>
    <w:p w14:paraId="045B1563"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This method should be called to notify the stack if there is ongoing composing or not in this OneToOneChat. If there is an ongoing chat session established with the remote side corresponding to this OneToOneChat this means that a call to this method will send the “is-composing” event or the “is-not-composing” event to the remote side. However, since this method can be called at any time even when there is no chat session established with the remote side or when the stack is not even connected to the IMS server then the stack implementation needs to hold the last given information (i.e. composing or not composing) in memory and then send it later when there is an established session available to relay this information on. </w:t>
      </w:r>
      <w:r>
        <w:rPr>
          <w:rFonts w:cs="Courier New"/>
          <w:color w:val="000000"/>
        </w:rPr>
        <w:t>Note: if this OneToOneChat corresponds to an incoming pending chat session and the parameter IM SESSION START is 1 then the session is accepted before sending the “is-composing” event.</w:t>
      </w:r>
    </w:p>
    <w:p w14:paraId="35503B9A" w14:textId="77777777" w:rsidR="00665991" w:rsidRDefault="00665991" w:rsidP="00665991">
      <w:pPr>
        <w:pStyle w:val="ASN1Code"/>
        <w:ind w:left="680"/>
        <w:rPr>
          <w:color w:val="000000"/>
          <w:szCs w:val="20"/>
        </w:rPr>
      </w:pPr>
      <w:r>
        <w:rPr>
          <w:color w:val="000000"/>
          <w:szCs w:val="20"/>
        </w:rPr>
        <w:t>void setComposingStatus(boolean ongoing)</w:t>
      </w:r>
    </w:p>
    <w:p w14:paraId="620B451B" w14:textId="77777777" w:rsidR="00665991" w:rsidRDefault="00665991" w:rsidP="00665991">
      <w:pPr>
        <w:pStyle w:val="ASN1Code"/>
        <w:ind w:left="680"/>
        <w:rPr>
          <w:color w:val="000000"/>
          <w:szCs w:val="20"/>
        </w:rPr>
      </w:pPr>
    </w:p>
    <w:p w14:paraId="6567058E" w14:textId="77777777" w:rsidR="00665991" w:rsidRDefault="00665991" w:rsidP="00665991">
      <w:pPr>
        <w:pStyle w:val="ListBullet1"/>
        <w:numPr>
          <w:ilvl w:val="0"/>
          <w:numId w:val="17"/>
        </w:numPr>
        <w:tabs>
          <w:tab w:val="clear" w:pos="680"/>
        </w:tabs>
        <w:suppressAutoHyphens/>
        <w:contextualSpacing w:val="0"/>
        <w:rPr>
          <w:color w:val="000000"/>
          <w:szCs w:val="20"/>
        </w:rPr>
      </w:pPr>
      <w:r>
        <w:rPr>
          <w:color w:val="000000"/>
        </w:rPr>
        <w:t>Method: resend a message which previously failed.</w:t>
      </w:r>
    </w:p>
    <w:p w14:paraId="3C4D163E" w14:textId="77777777" w:rsidR="00665991" w:rsidRDefault="00665991" w:rsidP="00665991">
      <w:pPr>
        <w:pStyle w:val="ASN1Code"/>
        <w:ind w:left="680"/>
        <w:rPr>
          <w:color w:val="000000"/>
          <w:szCs w:val="20"/>
        </w:rPr>
      </w:pPr>
      <w:r>
        <w:rPr>
          <w:color w:val="000000"/>
          <w:szCs w:val="20"/>
        </w:rPr>
        <w:t>void resendMessage(String msgId)</w:t>
      </w:r>
    </w:p>
    <w:p w14:paraId="745B1373" w14:textId="77777777" w:rsidR="00665991" w:rsidRDefault="00665991" w:rsidP="00665991">
      <w:pPr>
        <w:pStyle w:val="ASN1Code"/>
        <w:rPr>
          <w:color w:val="000000"/>
          <w:szCs w:val="20"/>
        </w:rPr>
      </w:pPr>
    </w:p>
    <w:p w14:paraId="65061531" w14:textId="77777777" w:rsidR="00665991" w:rsidRPr="005F55E9" w:rsidRDefault="00665991" w:rsidP="00665991">
      <w:r>
        <w:rPr>
          <w:color w:val="000000"/>
        </w:rPr>
        <w:t xml:space="preserve">Class </w:t>
      </w:r>
      <w:r>
        <w:rPr>
          <w:b/>
          <w:color w:val="000000"/>
        </w:rPr>
        <w:t>OneToOneChatListener</w:t>
      </w:r>
      <w:r>
        <w:rPr>
          <w:color w:val="000000"/>
        </w:rPr>
        <w:t>:</w:t>
      </w:r>
    </w:p>
    <w:p w14:paraId="3567E0BA" w14:textId="77777777" w:rsidR="00665991" w:rsidRDefault="00665991" w:rsidP="00665991">
      <w:r>
        <w:t>This class offers callback methods on 1-1 chat events.</w:t>
      </w:r>
    </w:p>
    <w:p w14:paraId="6D2516EF" w14:textId="77777777" w:rsidR="00665991" w:rsidRDefault="00665991" w:rsidP="00665991"/>
    <w:p w14:paraId="42EDC71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Callback called when a message status/reasonCode is changed.</w:t>
      </w:r>
    </w:p>
    <w:p w14:paraId="36FB5F00" w14:textId="77777777" w:rsidR="00665991" w:rsidRDefault="00665991" w:rsidP="00665991">
      <w:pPr>
        <w:pStyle w:val="ASN1Code"/>
        <w:ind w:left="720"/>
        <w:rPr>
          <w:color w:val="000000"/>
        </w:rPr>
      </w:pPr>
      <w:r>
        <w:rPr>
          <w:color w:val="000000"/>
        </w:rPr>
        <w:t>void onMessageStatusChanged(</w:t>
      </w:r>
      <w:r>
        <w:rPr>
          <w:color w:val="000000"/>
          <w:szCs w:val="20"/>
        </w:rPr>
        <w:t>ContactId</w:t>
      </w:r>
      <w:r>
        <w:rPr>
          <w:color w:val="000000"/>
        </w:rPr>
        <w:t xml:space="preserve"> contactId, String mimeType, String msgId, ChatLog.Message.Content, Status status, ChatLog.Message.Content.ReasonCode reasonCode)</w:t>
      </w:r>
    </w:p>
    <w:p w14:paraId="64784BD4" w14:textId="77777777" w:rsidR="00665991" w:rsidRDefault="00665991" w:rsidP="00665991">
      <w:pPr>
        <w:pStyle w:val="ASN1Code"/>
        <w:ind w:left="720"/>
        <w:rPr>
          <w:color w:val="000000"/>
        </w:rPr>
      </w:pPr>
    </w:p>
    <w:p w14:paraId="7601F322"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Callback called when a “is-composing” event has been received. If the remote is typing a message the status  is set to true, else it is false.</w:t>
      </w:r>
    </w:p>
    <w:p w14:paraId="43D94781" w14:textId="77777777" w:rsidR="00665991" w:rsidRDefault="00665991" w:rsidP="00665991">
      <w:pPr>
        <w:pStyle w:val="ASN1Code"/>
        <w:ind w:left="680"/>
        <w:rPr>
          <w:color w:val="000000"/>
          <w:szCs w:val="20"/>
        </w:rPr>
      </w:pPr>
      <w:r>
        <w:rPr>
          <w:color w:val="000000"/>
          <w:szCs w:val="20"/>
        </w:rPr>
        <w:t>void onComposingEvent(ContactId contact, boolean status)</w:t>
      </w:r>
    </w:p>
    <w:p w14:paraId="0198E5ED" w14:textId="77777777" w:rsidR="00665991" w:rsidRDefault="00665991" w:rsidP="00665991">
      <w:pPr>
        <w:pStyle w:val="ASN1Code"/>
        <w:ind w:left="680"/>
        <w:rPr>
          <w:color w:val="000000"/>
          <w:szCs w:val="20"/>
        </w:rPr>
      </w:pPr>
    </w:p>
    <w:p w14:paraId="61B96234" w14:textId="77777777" w:rsidR="00665991" w:rsidRDefault="00665991" w:rsidP="00665991">
      <w:pPr>
        <w:pStyle w:val="ListBullet1"/>
        <w:numPr>
          <w:ilvl w:val="0"/>
          <w:numId w:val="27"/>
        </w:numPr>
        <w:tabs>
          <w:tab w:val="clear" w:pos="680"/>
        </w:tabs>
        <w:suppressAutoHyphens/>
        <w:contextualSpacing w:val="0"/>
        <w:rPr>
          <w:color w:val="000000"/>
          <w:szCs w:val="20"/>
        </w:rPr>
      </w:pPr>
      <w:r w:rsidRPr="005F55E9">
        <w:rPr>
          <w:color w:val="000000"/>
        </w:rPr>
        <w:t xml:space="preserve">Method: callback called when a delete operation completed that resulted in that one or several one to one chat messages </w:t>
      </w:r>
      <w:r>
        <w:rPr>
          <w:color w:val="000000"/>
        </w:rPr>
        <w:t>was deleted specified by the msgIds parameter corresponding to a specific contact.</w:t>
      </w:r>
    </w:p>
    <w:p w14:paraId="1FF94C12" w14:textId="77777777" w:rsidR="00665991" w:rsidRDefault="00665991" w:rsidP="00665991">
      <w:pPr>
        <w:pStyle w:val="ASN1Code"/>
        <w:ind w:left="680"/>
        <w:rPr>
          <w:color w:val="000000"/>
          <w:szCs w:val="20"/>
        </w:rPr>
      </w:pPr>
      <w:r>
        <w:rPr>
          <w:color w:val="000000"/>
          <w:szCs w:val="20"/>
        </w:rPr>
        <w:t>void onMessagesDeleted(ContactId contact, Set&lt;String&gt; msgIds)</w:t>
      </w:r>
    </w:p>
    <w:p w14:paraId="39E8120D" w14:textId="77777777" w:rsidR="00665991" w:rsidRDefault="00665991" w:rsidP="00665991">
      <w:pPr>
        <w:pStyle w:val="ASN1Code"/>
        <w:ind w:left="680"/>
        <w:rPr>
          <w:color w:val="000000"/>
          <w:szCs w:val="20"/>
        </w:rPr>
      </w:pPr>
    </w:p>
    <w:p w14:paraId="17094974" w14:textId="77777777" w:rsidR="00665991" w:rsidRPr="005F55E9" w:rsidRDefault="00665991" w:rsidP="00665991">
      <w:r>
        <w:rPr>
          <w:color w:val="000000"/>
        </w:rPr>
        <w:t xml:space="preserve">Class </w:t>
      </w:r>
      <w:r>
        <w:rPr>
          <w:b/>
          <w:color w:val="000000"/>
        </w:rPr>
        <w:t>GroupChat</w:t>
      </w:r>
      <w:r>
        <w:rPr>
          <w:color w:val="000000"/>
        </w:rPr>
        <w:t>:</w:t>
      </w:r>
    </w:p>
    <w:p w14:paraId="5A539A9D" w14:textId="77777777" w:rsidR="00665991" w:rsidRDefault="00665991" w:rsidP="00665991">
      <w:r>
        <w:t>This class maintains the information related to a group chat and offers methods to manage the group chat conversation.</w:t>
      </w:r>
    </w:p>
    <w:p w14:paraId="545F7112" w14:textId="77777777" w:rsidR="00665991" w:rsidRDefault="00665991" w:rsidP="00665991"/>
    <w:p w14:paraId="6C8198E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Enum: the Group Chat state.</w:t>
      </w:r>
    </w:p>
    <w:p w14:paraId="42D4B0B0" w14:textId="77777777" w:rsidR="00665991" w:rsidRPr="005F55E9" w:rsidRDefault="00665991" w:rsidP="00665991">
      <w:pPr>
        <w:pStyle w:val="ASN1Code"/>
        <w:ind w:left="680"/>
      </w:pPr>
      <w:r>
        <w:rPr>
          <w:rFonts w:cs="Arial"/>
          <w:color w:val="000000"/>
        </w:rPr>
        <w:t>enum State { INVITED(0), INITIATING(1), STARTED(2), ABORTED(3), FAILED(4), ACCEPTING(5), REJECTED(6) }</w:t>
      </w:r>
    </w:p>
    <w:p w14:paraId="748B1BB0" w14:textId="77777777" w:rsidR="00665991" w:rsidRDefault="00665991" w:rsidP="00665991">
      <w:pPr>
        <w:pStyle w:val="ASN1Code"/>
        <w:ind w:left="680"/>
      </w:pPr>
    </w:p>
    <w:p w14:paraId="17B2214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Enum: the r</w:t>
      </w:r>
      <w:r>
        <w:t>eason code for the Group Chat.</w:t>
      </w:r>
    </w:p>
    <w:p w14:paraId="27B381D4" w14:textId="77777777" w:rsidR="00665991" w:rsidRDefault="00665991" w:rsidP="00665991">
      <w:pPr>
        <w:pStyle w:val="ASN1Code"/>
        <w:ind w:left="680"/>
        <w:rPr>
          <w:color w:val="000000"/>
        </w:rPr>
      </w:pPr>
      <w:r>
        <w:rPr>
          <w:rFonts w:cs="Arial"/>
          <w:color w:val="000000"/>
        </w:rPr>
        <w:t>enum ReasonCode { UNSPECIFIED(0), ABORTED_BY_USER(1), ABORTED_BY_REMOTE(2), ABORTED_BY_INACTIVITY (3), REJECTED_BY_SECONDARY_DEVICE(4), REJECTED_SPAM(5), REJECTED_MAX_CHATS(6), REJECTED_BY_REMOTE(7), REJECTED_BY_TIMEOUT(8), REJECTED_BY_SYSTEM(9), FAILED_INITIATION(10) }</w:t>
      </w:r>
    </w:p>
    <w:p w14:paraId="2C885E1C" w14:textId="77777777" w:rsidR="00665991" w:rsidRDefault="00665991" w:rsidP="00665991">
      <w:pPr>
        <w:rPr>
          <w:color w:val="000000"/>
        </w:rPr>
      </w:pPr>
    </w:p>
    <w:p w14:paraId="068F2594" w14:textId="77777777" w:rsidR="00665991" w:rsidRDefault="00665991" w:rsidP="00665991">
      <w:pPr>
        <w:pStyle w:val="ListBullet1"/>
        <w:numPr>
          <w:ilvl w:val="0"/>
          <w:numId w:val="21"/>
        </w:numPr>
        <w:tabs>
          <w:tab w:val="clear" w:pos="680"/>
          <w:tab w:val="clear" w:pos="720"/>
          <w:tab w:val="num" w:pos="0"/>
        </w:tabs>
        <w:suppressAutoHyphens/>
        <w:ind w:left="680" w:hanging="340"/>
        <w:contextualSpacing w:val="0"/>
        <w:rPr>
          <w:color w:val="000000"/>
          <w:szCs w:val="20"/>
          <w:lang w:eastAsia="fr-FR"/>
        </w:rPr>
      </w:pPr>
      <w:r>
        <w:rPr>
          <w:color w:val="000000"/>
        </w:rPr>
        <w:t>Enum: the status of the participant.</w:t>
      </w:r>
    </w:p>
    <w:p w14:paraId="3CA1443B" w14:textId="77777777" w:rsidR="00665991" w:rsidRDefault="00665991" w:rsidP="00665991">
      <w:pPr>
        <w:pStyle w:val="ASN1Code"/>
        <w:ind w:left="720"/>
        <w:rPr>
          <w:rFonts w:cs="Arial"/>
          <w:color w:val="000000"/>
        </w:rPr>
      </w:pPr>
      <w:r>
        <w:rPr>
          <w:color w:val="000000"/>
          <w:szCs w:val="20"/>
          <w:lang w:eastAsia="fr-FR"/>
        </w:rPr>
        <w:t>enum ParticipantStatus { INVITE_QUEUED(0), INVITING(1), INVITED(2), CONNECTED(3), DISCONNECTED(4), DEPARTED(5), FAILED(6), DECLINED(7), TIMEOUT(8) }</w:t>
      </w:r>
    </w:p>
    <w:p w14:paraId="11C35E62" w14:textId="77777777" w:rsidR="00665991" w:rsidRDefault="00665991" w:rsidP="00665991">
      <w:pPr>
        <w:pStyle w:val="ASN1Code"/>
        <w:ind w:left="680"/>
        <w:rPr>
          <w:rFonts w:cs="Arial"/>
          <w:color w:val="000000"/>
        </w:rPr>
      </w:pPr>
    </w:p>
    <w:p w14:paraId="0F088C01" w14:textId="77777777" w:rsidR="00665991" w:rsidRDefault="00665991" w:rsidP="00665991">
      <w:pPr>
        <w:pStyle w:val="ListBullet1"/>
        <w:numPr>
          <w:ilvl w:val="0"/>
          <w:numId w:val="26"/>
        </w:numPr>
        <w:tabs>
          <w:tab w:val="clear" w:pos="680"/>
        </w:tabs>
        <w:suppressAutoHyphens/>
        <w:contextualSpacing w:val="0"/>
      </w:pPr>
      <w:r>
        <w:rPr>
          <w:color w:val="000000"/>
        </w:rPr>
        <w:t>Method: returns the local timestamp of when the group chat invitation was initiated for outgoing group chats or the local timestamp of when the group chat invitation was received for incoming group chat invitations.</w:t>
      </w:r>
    </w:p>
    <w:p w14:paraId="55EFB0E5" w14:textId="77777777" w:rsidR="00665991" w:rsidRDefault="00665991" w:rsidP="00665991">
      <w:pPr>
        <w:pStyle w:val="ASN1Code"/>
        <w:ind w:left="680"/>
      </w:pPr>
      <w:r>
        <w:t>long getTimestamp()</w:t>
      </w:r>
    </w:p>
    <w:p w14:paraId="67621350" w14:textId="77777777" w:rsidR="00665991" w:rsidRDefault="00665991" w:rsidP="00665991">
      <w:pPr>
        <w:pStyle w:val="ASN1Code"/>
        <w:ind w:left="680"/>
      </w:pPr>
    </w:p>
    <w:p w14:paraId="388BC0E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chat ID.</w:t>
      </w:r>
    </w:p>
    <w:p w14:paraId="6474136A" w14:textId="77777777" w:rsidR="00665991" w:rsidRDefault="00665991" w:rsidP="00665991">
      <w:pPr>
        <w:pStyle w:val="ASN1Code"/>
        <w:ind w:left="680"/>
        <w:rPr>
          <w:color w:val="000000"/>
          <w:szCs w:val="20"/>
        </w:rPr>
      </w:pPr>
      <w:r>
        <w:rPr>
          <w:color w:val="000000"/>
        </w:rPr>
        <w:t>String getChatId()</w:t>
      </w:r>
    </w:p>
    <w:p w14:paraId="5419BDDF" w14:textId="77777777" w:rsidR="00665991" w:rsidRDefault="00665991" w:rsidP="00665991">
      <w:pPr>
        <w:pStyle w:val="ASN1Code"/>
        <w:ind w:left="680"/>
        <w:rPr>
          <w:color w:val="000000"/>
          <w:szCs w:val="20"/>
        </w:rPr>
      </w:pPr>
    </w:p>
    <w:p w14:paraId="7A95F13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subject of the group chat.</w:t>
      </w:r>
    </w:p>
    <w:p w14:paraId="6553F00C" w14:textId="77777777" w:rsidR="00665991" w:rsidRDefault="00665991" w:rsidP="00665991">
      <w:pPr>
        <w:pStyle w:val="ASN1Code"/>
        <w:ind w:left="680"/>
        <w:rPr>
          <w:color w:val="000000"/>
          <w:szCs w:val="20"/>
        </w:rPr>
      </w:pPr>
      <w:r>
        <w:rPr>
          <w:color w:val="000000"/>
        </w:rPr>
        <w:t>String getSubject()</w:t>
      </w:r>
    </w:p>
    <w:p w14:paraId="602CDC31" w14:textId="77777777" w:rsidR="00665991" w:rsidRDefault="00665991" w:rsidP="00665991">
      <w:pPr>
        <w:pStyle w:val="ASN1Code"/>
        <w:rPr>
          <w:color w:val="000000"/>
          <w:szCs w:val="20"/>
        </w:rPr>
      </w:pPr>
    </w:p>
    <w:p w14:paraId="340829DB" w14:textId="77777777" w:rsidR="00665991" w:rsidRPr="00DA0FD3"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list of participants and associated infos.</w:t>
      </w:r>
    </w:p>
    <w:p w14:paraId="383A792C" w14:textId="77777777" w:rsidR="00665991" w:rsidRPr="00B90658" w:rsidRDefault="00665991" w:rsidP="00665991">
      <w:pPr>
        <w:pStyle w:val="ListBullet1"/>
        <w:numPr>
          <w:ilvl w:val="0"/>
          <w:numId w:val="0"/>
        </w:numPr>
        <w:ind w:left="680"/>
        <w:rPr>
          <w:color w:val="000000"/>
        </w:rPr>
      </w:pPr>
      <w:r w:rsidRPr="00DA0FD3">
        <w:rPr>
          <w:rFonts w:ascii="Courier New" w:hAnsi="Courier New" w:cs="Courier New"/>
          <w:color w:val="000000"/>
          <w:szCs w:val="20"/>
        </w:rPr>
        <w:t>Map&lt;ContactId, ParticipantStatus</w:t>
      </w:r>
      <w:r w:rsidRPr="005F55E9">
        <w:rPr>
          <w:rFonts w:ascii="Courier New" w:hAnsi="Courier New"/>
          <w:color w:val="000000"/>
        </w:rPr>
        <w:t>&gt; getParticipants()</w:t>
      </w:r>
    </w:p>
    <w:p w14:paraId="364752D2" w14:textId="77777777" w:rsidR="00665991" w:rsidRPr="00B90658" w:rsidRDefault="00665991" w:rsidP="00665991">
      <w:pPr>
        <w:pStyle w:val="ListBullet1"/>
        <w:numPr>
          <w:ilvl w:val="0"/>
          <w:numId w:val="0"/>
        </w:numPr>
        <w:ind w:left="680"/>
        <w:rPr>
          <w:color w:val="000000"/>
        </w:rPr>
      </w:pPr>
    </w:p>
    <w:p w14:paraId="694100DA"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direction of the group chat.</w:t>
      </w:r>
    </w:p>
    <w:p w14:paraId="7DCA9EBB" w14:textId="77777777" w:rsidR="00665991" w:rsidRDefault="00665991" w:rsidP="00665991">
      <w:pPr>
        <w:pStyle w:val="ASN1Code"/>
        <w:ind w:left="680"/>
        <w:rPr>
          <w:color w:val="000000"/>
          <w:szCs w:val="20"/>
        </w:rPr>
      </w:pPr>
      <w:r>
        <w:rPr>
          <w:rFonts w:cs="Arial"/>
          <w:color w:val="000000"/>
          <w:szCs w:val="20"/>
        </w:rPr>
        <w:t>com.gsma.services.rcs</w:t>
      </w:r>
      <w:r>
        <w:rPr>
          <w:color w:val="000000"/>
          <w:szCs w:val="20"/>
        </w:rPr>
        <w:t>.</w:t>
      </w:r>
      <w:r>
        <w:t>RcsService.</w:t>
      </w:r>
      <w:r>
        <w:rPr>
          <w:color w:val="000000"/>
          <w:szCs w:val="20"/>
        </w:rPr>
        <w:t>Direction getDirection()</w:t>
      </w:r>
    </w:p>
    <w:p w14:paraId="61386F95" w14:textId="77777777" w:rsidR="00665991" w:rsidRDefault="00665991" w:rsidP="00665991">
      <w:pPr>
        <w:pStyle w:val="ASN1Code"/>
        <w:ind w:left="680"/>
        <w:rPr>
          <w:color w:val="000000"/>
          <w:szCs w:val="20"/>
        </w:rPr>
      </w:pPr>
    </w:p>
    <w:p w14:paraId="4D1D8683"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returns the </w:t>
      </w:r>
      <w:r>
        <w:rPr>
          <w:color w:val="000000"/>
        </w:rPr>
        <w:t>contact Id</w:t>
      </w:r>
      <w:r>
        <w:t xml:space="preserve"> of the inviter of the group chat or null if this is a group chat initiated by the local user (ie outgoing group chat)</w:t>
      </w:r>
      <w:r>
        <w:rPr>
          <w:color w:val="000000"/>
        </w:rPr>
        <w:t>.</w:t>
      </w:r>
    </w:p>
    <w:p w14:paraId="00BE3233" w14:textId="77777777" w:rsidR="00665991" w:rsidRDefault="00665991" w:rsidP="00665991">
      <w:pPr>
        <w:pStyle w:val="ASN1Code"/>
        <w:ind w:left="680"/>
        <w:rPr>
          <w:color w:val="000000"/>
          <w:szCs w:val="20"/>
        </w:rPr>
      </w:pPr>
      <w:r>
        <w:rPr>
          <w:color w:val="000000"/>
          <w:szCs w:val="20"/>
        </w:rPr>
        <w:t>ContactId</w:t>
      </w:r>
      <w:r>
        <w:rPr>
          <w:color w:val="000000"/>
        </w:rPr>
        <w:t xml:space="preserve"> getRemoteContact()</w:t>
      </w:r>
    </w:p>
    <w:p w14:paraId="1B988381" w14:textId="77777777" w:rsidR="00665991" w:rsidRDefault="00665991" w:rsidP="00665991">
      <w:pPr>
        <w:pStyle w:val="ASN1Code"/>
        <w:ind w:left="680"/>
        <w:rPr>
          <w:color w:val="000000"/>
          <w:szCs w:val="20"/>
        </w:rPr>
      </w:pPr>
    </w:p>
    <w:p w14:paraId="44F9AF73"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returns the state of the group chat. </w:t>
      </w:r>
    </w:p>
    <w:p w14:paraId="39CCADF9" w14:textId="77777777" w:rsidR="00665991" w:rsidRDefault="00665991" w:rsidP="00665991">
      <w:pPr>
        <w:pStyle w:val="ASN1Code"/>
        <w:ind w:left="680"/>
        <w:rPr>
          <w:color w:val="000000"/>
          <w:szCs w:val="20"/>
        </w:rPr>
      </w:pPr>
      <w:r>
        <w:rPr>
          <w:color w:val="000000"/>
          <w:szCs w:val="20"/>
        </w:rPr>
        <w:t>State getState()</w:t>
      </w:r>
    </w:p>
    <w:p w14:paraId="7C3B0DDC" w14:textId="77777777" w:rsidR="00665991" w:rsidRDefault="00665991" w:rsidP="00665991">
      <w:pPr>
        <w:pStyle w:val="ASN1Code"/>
        <w:ind w:left="680"/>
        <w:rPr>
          <w:color w:val="000000"/>
          <w:szCs w:val="20"/>
        </w:rPr>
      </w:pPr>
    </w:p>
    <w:p w14:paraId="008F9A0D"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returns the reason code of the group chat. </w:t>
      </w:r>
    </w:p>
    <w:p w14:paraId="20159235" w14:textId="77777777" w:rsidR="00665991" w:rsidRDefault="00665991" w:rsidP="00665991">
      <w:pPr>
        <w:pStyle w:val="ASN1Code"/>
        <w:ind w:left="680"/>
        <w:rPr>
          <w:color w:val="000000"/>
          <w:szCs w:val="20"/>
        </w:rPr>
      </w:pPr>
      <w:r>
        <w:rPr>
          <w:color w:val="000000"/>
          <w:szCs w:val="20"/>
        </w:rPr>
        <w:t>ReasonCode getReasonCode()</w:t>
      </w:r>
    </w:p>
    <w:p w14:paraId="7696B88B" w14:textId="77777777" w:rsidR="00665991" w:rsidRDefault="00665991" w:rsidP="00665991">
      <w:pPr>
        <w:pStyle w:val="ASN1Code"/>
        <w:ind w:left="680"/>
        <w:rPr>
          <w:color w:val="000000"/>
          <w:szCs w:val="20"/>
        </w:rPr>
      </w:pPr>
    </w:p>
    <w:p w14:paraId="0F32A82B" w14:textId="77777777" w:rsidR="00665991" w:rsidRDefault="00665991" w:rsidP="00665991">
      <w:pPr>
        <w:pStyle w:val="ListBullet1"/>
        <w:numPr>
          <w:ilvl w:val="0"/>
          <w:numId w:val="18"/>
        </w:numPr>
        <w:tabs>
          <w:tab w:val="clear" w:pos="0"/>
          <w:tab w:val="clear" w:pos="680"/>
          <w:tab w:val="num" w:pos="720"/>
        </w:tabs>
        <w:suppressAutoHyphens/>
        <w:contextualSpacing w:val="0"/>
        <w:rPr>
          <w:color w:val="000000"/>
          <w:szCs w:val="20"/>
        </w:rPr>
      </w:pPr>
      <w:r>
        <w:rPr>
          <w:color w:val="000000"/>
        </w:rPr>
        <w:t>Method: open the chat conversation. Note: if it’s an incoming pending chat session and the parameter IM SESSION START is 0 then the session is accepted now.</w:t>
      </w:r>
    </w:p>
    <w:p w14:paraId="256A38A3" w14:textId="77777777" w:rsidR="00665991" w:rsidRDefault="00665991" w:rsidP="00665991">
      <w:pPr>
        <w:pStyle w:val="ASN1Code"/>
        <w:ind w:left="680"/>
        <w:rPr>
          <w:color w:val="000000"/>
        </w:rPr>
      </w:pPr>
      <w:r>
        <w:rPr>
          <w:color w:val="000000"/>
          <w:szCs w:val="20"/>
        </w:rPr>
        <w:t>void openChat()</w:t>
      </w:r>
    </w:p>
    <w:p w14:paraId="770B95D6" w14:textId="77777777" w:rsidR="00665991" w:rsidRDefault="00665991" w:rsidP="00665991">
      <w:pPr>
        <w:pStyle w:val="ASN1Code"/>
        <w:ind w:left="680"/>
        <w:rPr>
          <w:color w:val="000000"/>
        </w:rPr>
      </w:pPr>
    </w:p>
    <w:p w14:paraId="12801DAB" w14:textId="77777777" w:rsidR="00665991" w:rsidRDefault="00665991" w:rsidP="00665991">
      <w:pPr>
        <w:pStyle w:val="ListBullet1"/>
        <w:numPr>
          <w:ilvl w:val="0"/>
          <w:numId w:val="19"/>
        </w:numPr>
        <w:tabs>
          <w:tab w:val="clear" w:pos="0"/>
          <w:tab w:val="clear" w:pos="680"/>
          <w:tab w:val="num" w:pos="720"/>
        </w:tabs>
        <w:suppressAutoHyphens/>
        <w:ind w:left="720" w:hanging="360"/>
        <w:contextualSpacing w:val="0"/>
        <w:rPr>
          <w:color w:val="000000"/>
          <w:szCs w:val="20"/>
        </w:rPr>
      </w:pPr>
      <w:r>
        <w:rPr>
          <w:color w:val="000000"/>
        </w:rPr>
        <w:t>Method: returns true if it's possible and allowed to send messages in the group chat right now, else returns false. (for instance it is not possible to send additional messages after a group chat has been left willingly by calling the leave()-method above)</w:t>
      </w:r>
    </w:p>
    <w:p w14:paraId="57FEE463" w14:textId="77777777" w:rsidR="00665991" w:rsidRDefault="00665991" w:rsidP="00665991">
      <w:pPr>
        <w:pStyle w:val="ASN1Code"/>
        <w:ind w:left="680"/>
        <w:rPr>
          <w:color w:val="000000"/>
          <w:szCs w:val="20"/>
        </w:rPr>
      </w:pPr>
      <w:r>
        <w:rPr>
          <w:color w:val="000000"/>
          <w:szCs w:val="20"/>
        </w:rPr>
        <w:t>boolean isAllowedToSendMessage()</w:t>
      </w:r>
    </w:p>
    <w:p w14:paraId="688C9DCD" w14:textId="77777777" w:rsidR="00665991" w:rsidRDefault="00665991" w:rsidP="00665991">
      <w:pPr>
        <w:pStyle w:val="ASN1Code"/>
        <w:ind w:left="680"/>
        <w:rPr>
          <w:color w:val="000000"/>
          <w:szCs w:val="20"/>
        </w:rPr>
      </w:pPr>
    </w:p>
    <w:p w14:paraId="758EBAA1"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sends a text chat message to the group. This method returns a unique message ID.</w:t>
      </w:r>
      <w:r>
        <w:rPr>
          <w:rFonts w:cs="Courier New"/>
          <w:color w:val="000000"/>
        </w:rPr>
        <w:t xml:space="preserve"> Note: if it’s an incoming pending chat session and the parameter IM SESSION START is 2 then the session is accepted before sending the message or rejoined if session was in timeout. </w:t>
      </w:r>
      <w:r>
        <w:rPr>
          <w:rFonts w:cs="Courier New"/>
          <w:color w:val="000000"/>
          <w:lang w:eastAsia="en-US"/>
        </w:rPr>
        <w:t>The text parameter is considered as mime type “plain/text” and the ChatMessage will be stored in the message provider as such.</w:t>
      </w:r>
    </w:p>
    <w:p w14:paraId="7F9AA7AC" w14:textId="77777777" w:rsidR="00665991" w:rsidRDefault="00665991" w:rsidP="00665991">
      <w:pPr>
        <w:pStyle w:val="ASN1Code"/>
        <w:ind w:left="680"/>
        <w:rPr>
          <w:color w:val="000000"/>
          <w:szCs w:val="20"/>
        </w:rPr>
      </w:pPr>
      <w:r>
        <w:rPr>
          <w:color w:val="000000"/>
          <w:szCs w:val="20"/>
        </w:rPr>
        <w:t>ChatMessage sendMessage(String text)</w:t>
      </w:r>
    </w:p>
    <w:p w14:paraId="6B1F74FB" w14:textId="77777777" w:rsidR="00665991" w:rsidRDefault="00665991" w:rsidP="00665991">
      <w:pPr>
        <w:pStyle w:val="ASN1Code"/>
        <w:ind w:left="680"/>
        <w:rPr>
          <w:color w:val="000000"/>
          <w:szCs w:val="20"/>
        </w:rPr>
      </w:pPr>
    </w:p>
    <w:p w14:paraId="30D7B8FF" w14:textId="77777777" w:rsidR="00665991" w:rsidRDefault="00665991" w:rsidP="00665991">
      <w:pPr>
        <w:pStyle w:val="ListBullet1"/>
        <w:numPr>
          <w:ilvl w:val="0"/>
          <w:numId w:val="26"/>
        </w:numPr>
        <w:tabs>
          <w:tab w:val="clear" w:pos="680"/>
        </w:tabs>
        <w:suppressAutoHyphens/>
        <w:contextualSpacing w:val="0"/>
        <w:rPr>
          <w:color w:val="000000"/>
        </w:rPr>
      </w:pPr>
      <w:r w:rsidRPr="005F55E9">
        <w:rPr>
          <w:color w:val="000000"/>
        </w:rPr>
        <w:t xml:space="preserve">Method: </w:t>
      </w:r>
      <w:r>
        <w:t>sends a geoloc chat message. The method returns a unique message ID. Note: if it’s an incoming pending chat session and the parameter IM SESSION START is 2 then the session is accepted before sending the message or rejoined if session was in timeout.</w:t>
      </w:r>
      <w:r>
        <w:rPr>
          <w:rFonts w:cs="Courier New"/>
          <w:color w:val="000000"/>
          <w:lang w:eastAsia="en-US"/>
        </w:rPr>
        <w:t xml:space="preserve"> The geoloc message content is considered as mime type “application/geoloc” and will be stored in the message provider as such. Note that the geoloc content can be extracted to a Geoloc object using the Geoloc class constructor.</w:t>
      </w:r>
    </w:p>
    <w:p w14:paraId="5EE0D332" w14:textId="77777777" w:rsidR="00665991" w:rsidRDefault="00665991" w:rsidP="00665991">
      <w:pPr>
        <w:pStyle w:val="ASN1Code"/>
        <w:ind w:left="680"/>
        <w:rPr>
          <w:color w:val="000000"/>
          <w:szCs w:val="20"/>
        </w:rPr>
      </w:pPr>
      <w:r>
        <w:rPr>
          <w:color w:val="000000"/>
        </w:rPr>
        <w:t>ChatMessage sendMessage(Geoloc geoloc)</w:t>
      </w:r>
    </w:p>
    <w:p w14:paraId="721306B8" w14:textId="77777777" w:rsidR="00665991" w:rsidRDefault="00665991" w:rsidP="00665991">
      <w:pPr>
        <w:pStyle w:val="ASN1Code"/>
        <w:ind w:left="680"/>
        <w:rPr>
          <w:color w:val="000000"/>
          <w:szCs w:val="20"/>
        </w:rPr>
      </w:pPr>
    </w:p>
    <w:p w14:paraId="5EF5ADB7" w14:textId="77777777" w:rsidR="00665991" w:rsidRDefault="00665991" w:rsidP="00665991">
      <w:pPr>
        <w:pStyle w:val="ListBullet1"/>
        <w:numPr>
          <w:ilvl w:val="0"/>
          <w:numId w:val="26"/>
        </w:numPr>
        <w:tabs>
          <w:tab w:val="clear" w:pos="680"/>
        </w:tabs>
        <w:suppressAutoHyphens/>
        <w:contextualSpacing w:val="0"/>
        <w:rPr>
          <w:rFonts w:cs="Courier New"/>
          <w:color w:val="000000"/>
          <w:szCs w:val="20"/>
        </w:rPr>
      </w:pPr>
      <w:r>
        <w:rPr>
          <w:color w:val="000000"/>
        </w:rPr>
        <w:t xml:space="preserve">Method: This method should be called to notify the stack if there is ongoing composing or not in this GroupChat. If there is an ongoing chat session established with the remote side corresponding to this GroupChat this means that a call to this method will send the “is-composing” event or the “is-not-composing” event to the remote side. However, since this method can be called at any time even when there is no chat session established with the remote side or when the stack is not even connected to the IMS server then the stack implementation needs to hold the last given information (i.e. composing or not composing) in memory and then send it later when there is an established session available to relay this information on. </w:t>
      </w:r>
      <w:r>
        <w:rPr>
          <w:rFonts w:cs="Courier New"/>
          <w:color w:val="000000"/>
        </w:rPr>
        <w:t>Note: if this GroupChat corresponds to an incoming pending chat session and the parameter IM SESSION START is 1 then the session is accepted before sending the “is-composing” event.</w:t>
      </w:r>
    </w:p>
    <w:p w14:paraId="12161C7A" w14:textId="77777777" w:rsidR="00665991" w:rsidRDefault="00665991" w:rsidP="00665991">
      <w:pPr>
        <w:pStyle w:val="ASN1Code"/>
        <w:ind w:left="680"/>
        <w:rPr>
          <w:color w:val="000000"/>
          <w:szCs w:val="20"/>
        </w:rPr>
      </w:pPr>
      <w:r>
        <w:rPr>
          <w:color w:val="000000"/>
          <w:szCs w:val="20"/>
        </w:rPr>
        <w:t>void setComposingStatus(boolean ongoing)</w:t>
      </w:r>
    </w:p>
    <w:p w14:paraId="754F235F" w14:textId="77777777" w:rsidR="00665991" w:rsidRDefault="00665991" w:rsidP="00665991">
      <w:pPr>
        <w:pStyle w:val="ASN1Code"/>
        <w:ind w:left="680"/>
        <w:rPr>
          <w:color w:val="000000"/>
          <w:szCs w:val="20"/>
        </w:rPr>
      </w:pPr>
    </w:p>
    <w:p w14:paraId="780CF669" w14:textId="77777777" w:rsidR="00665991" w:rsidRDefault="00665991" w:rsidP="00665991">
      <w:pPr>
        <w:pStyle w:val="ListBullet1"/>
        <w:numPr>
          <w:ilvl w:val="0"/>
          <w:numId w:val="19"/>
        </w:numPr>
        <w:tabs>
          <w:tab w:val="clear" w:pos="0"/>
          <w:tab w:val="clear" w:pos="680"/>
          <w:tab w:val="num" w:pos="720"/>
        </w:tabs>
        <w:suppressAutoHyphens/>
        <w:ind w:left="720" w:hanging="360"/>
        <w:contextualSpacing w:val="0"/>
        <w:rPr>
          <w:color w:val="000000"/>
        </w:rPr>
      </w:pPr>
      <w:r>
        <w:rPr>
          <w:color w:val="000000"/>
        </w:rPr>
        <w:t>Method: returns true if it’s possible and allowed to invite additional participants to the group chat right now, else returns false.</w:t>
      </w:r>
    </w:p>
    <w:p w14:paraId="24560093" w14:textId="77777777" w:rsidR="00665991" w:rsidRDefault="00665991" w:rsidP="00665991">
      <w:pPr>
        <w:pStyle w:val="ASN1Code"/>
        <w:rPr>
          <w:color w:val="000000"/>
        </w:rPr>
      </w:pPr>
      <w:r>
        <w:rPr>
          <w:color w:val="000000"/>
        </w:rPr>
        <w:tab/>
        <w:t xml:space="preserve">boolean </w:t>
      </w:r>
      <w:r>
        <w:rPr>
          <w:color w:val="000000"/>
          <w:szCs w:val="20"/>
        </w:rPr>
        <w:t>isAllowedTo</w:t>
      </w:r>
      <w:r>
        <w:rPr>
          <w:color w:val="000000"/>
        </w:rPr>
        <w:t>InviteParticipants()</w:t>
      </w:r>
    </w:p>
    <w:p w14:paraId="1260C692" w14:textId="77777777" w:rsidR="00665991" w:rsidRDefault="00665991" w:rsidP="00665991">
      <w:pPr>
        <w:pStyle w:val="ASN1Code"/>
        <w:rPr>
          <w:color w:val="000000"/>
        </w:rPr>
      </w:pPr>
    </w:p>
    <w:p w14:paraId="25AE873D" w14:textId="77777777" w:rsidR="00665991" w:rsidRDefault="00665991" w:rsidP="00665991">
      <w:pPr>
        <w:pStyle w:val="ListBullet1"/>
        <w:numPr>
          <w:ilvl w:val="0"/>
          <w:numId w:val="19"/>
        </w:numPr>
        <w:tabs>
          <w:tab w:val="clear" w:pos="0"/>
          <w:tab w:val="clear" w:pos="680"/>
          <w:tab w:val="num" w:pos="720"/>
        </w:tabs>
        <w:suppressAutoHyphens/>
        <w:ind w:left="720" w:hanging="360"/>
        <w:contextualSpacing w:val="0"/>
        <w:rPr>
          <w:rFonts w:ascii="Courier New" w:hAnsi="Courier New" w:cs="Courier New"/>
          <w:color w:val="000000"/>
        </w:rPr>
      </w:pPr>
      <w:r>
        <w:rPr>
          <w:color w:val="000000"/>
        </w:rPr>
        <w:t>Method: returns true if it's possible and allowed to invite the specified participant to the group chat right now, else returns false.</w:t>
      </w:r>
    </w:p>
    <w:p w14:paraId="3386EB7B" w14:textId="77777777" w:rsidR="00665991" w:rsidRDefault="00665991" w:rsidP="00665991">
      <w:pPr>
        <w:pStyle w:val="ListBullet1"/>
        <w:numPr>
          <w:ilvl w:val="0"/>
          <w:numId w:val="0"/>
        </w:numPr>
        <w:ind w:left="680" w:hanging="340"/>
        <w:rPr>
          <w:color w:val="000000"/>
        </w:rPr>
      </w:pPr>
      <w:r>
        <w:rPr>
          <w:rFonts w:ascii="Courier New" w:hAnsi="Courier New" w:cs="Courier New"/>
          <w:color w:val="000000"/>
        </w:rPr>
        <w:tab/>
        <w:t xml:space="preserve">boolean </w:t>
      </w:r>
      <w:r>
        <w:rPr>
          <w:rFonts w:ascii="Courier New" w:hAnsi="Courier New" w:cs="Courier New"/>
          <w:color w:val="000000"/>
          <w:szCs w:val="20"/>
        </w:rPr>
        <w:t>isAllowedTo</w:t>
      </w:r>
      <w:r>
        <w:rPr>
          <w:rFonts w:ascii="Courier New" w:hAnsi="Courier New" w:cs="Courier New"/>
          <w:color w:val="000000"/>
        </w:rPr>
        <w:t>InviteParticipant(ContactId participant)</w:t>
      </w:r>
      <w:r>
        <w:rPr>
          <w:color w:val="000000"/>
        </w:rPr>
        <w:br/>
      </w:r>
    </w:p>
    <w:p w14:paraId="5A0489A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invite additional participants to this group chat.</w:t>
      </w:r>
    </w:p>
    <w:p w14:paraId="7B20A4F3" w14:textId="77777777" w:rsidR="00665991" w:rsidRDefault="00665991" w:rsidP="00665991">
      <w:pPr>
        <w:pStyle w:val="ASN1Code"/>
        <w:ind w:left="680"/>
        <w:rPr>
          <w:color w:val="000000"/>
          <w:szCs w:val="20"/>
        </w:rPr>
      </w:pPr>
      <w:r>
        <w:rPr>
          <w:color w:val="000000"/>
        </w:rPr>
        <w:t>void inviteParticipants(Set&lt;ContactId&gt; participants)</w:t>
      </w:r>
    </w:p>
    <w:p w14:paraId="2E64F8B6" w14:textId="77777777" w:rsidR="00665991" w:rsidRDefault="00665991" w:rsidP="00665991">
      <w:pPr>
        <w:pStyle w:val="ASN1Code"/>
        <w:ind w:left="680"/>
        <w:rPr>
          <w:color w:val="000000"/>
          <w:szCs w:val="20"/>
        </w:rPr>
      </w:pPr>
    </w:p>
    <w:p w14:paraId="72A6307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maximum number of participants for a group chat from the group chat info subscription (this value overrides the provisioning parameter).</w:t>
      </w:r>
    </w:p>
    <w:p w14:paraId="6C9E109B" w14:textId="77777777" w:rsidR="00665991" w:rsidRDefault="00665991" w:rsidP="00665991">
      <w:pPr>
        <w:pStyle w:val="ASN1Code"/>
        <w:ind w:left="680"/>
        <w:rPr>
          <w:color w:val="000000"/>
          <w:szCs w:val="20"/>
        </w:rPr>
      </w:pPr>
      <w:r>
        <w:rPr>
          <w:color w:val="000000"/>
        </w:rPr>
        <w:t>int getMaxParticipants()</w:t>
      </w:r>
    </w:p>
    <w:p w14:paraId="06F00053" w14:textId="77777777" w:rsidR="00665991" w:rsidRDefault="00665991" w:rsidP="00665991">
      <w:pPr>
        <w:pStyle w:val="ASN1Code"/>
        <w:ind w:left="680"/>
        <w:rPr>
          <w:color w:val="000000"/>
          <w:szCs w:val="20"/>
        </w:rPr>
      </w:pPr>
    </w:p>
    <w:p w14:paraId="404926E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if it’s possible and allowed to leave this group chat. Typically, this is always possible unless user has already chosen to leave this group chat already.</w:t>
      </w:r>
    </w:p>
    <w:p w14:paraId="51672378" w14:textId="77777777" w:rsidR="00665991" w:rsidRDefault="00665991" w:rsidP="00665991">
      <w:pPr>
        <w:pStyle w:val="ASN1Code"/>
        <w:ind w:left="680"/>
        <w:rPr>
          <w:color w:val="000000"/>
        </w:rPr>
      </w:pPr>
      <w:r>
        <w:rPr>
          <w:color w:val="000000"/>
        </w:rPr>
        <w:t xml:space="preserve">boolean </w:t>
      </w:r>
      <w:r>
        <w:rPr>
          <w:color w:val="000000"/>
          <w:szCs w:val="20"/>
        </w:rPr>
        <w:t>isAllowedTo</w:t>
      </w:r>
      <w:r>
        <w:rPr>
          <w:color w:val="000000"/>
        </w:rPr>
        <w:t>Leave()</w:t>
      </w:r>
    </w:p>
    <w:p w14:paraId="7CC89678" w14:textId="77777777" w:rsidR="00665991" w:rsidRDefault="00665991" w:rsidP="00665991">
      <w:pPr>
        <w:pStyle w:val="ASN1Code"/>
        <w:ind w:left="680"/>
        <w:rPr>
          <w:color w:val="000000"/>
        </w:rPr>
      </w:pPr>
    </w:p>
    <w:p w14:paraId="36417EA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Leaves </w:t>
      </w:r>
      <w:r>
        <w:rPr>
          <w:rFonts w:eastAsia="Malgun Gothic"/>
          <w:color w:val="000000"/>
          <w:lang w:eastAsia="ko-KR"/>
        </w:rPr>
        <w:t xml:space="preserve">a </w:t>
      </w:r>
      <w:r>
        <w:rPr>
          <w:color w:val="000000"/>
        </w:rPr>
        <w:t>group chat willingly and permanently. The group chat will continue between other participants if there are enough participants.</w:t>
      </w:r>
    </w:p>
    <w:p w14:paraId="09A53061" w14:textId="77777777" w:rsidR="00665991" w:rsidRDefault="00665991" w:rsidP="00665991">
      <w:pPr>
        <w:pStyle w:val="ASN1Code"/>
        <w:ind w:left="680"/>
        <w:rPr>
          <w:color w:val="000000"/>
          <w:szCs w:val="20"/>
        </w:rPr>
      </w:pPr>
      <w:r>
        <w:rPr>
          <w:color w:val="000000"/>
        </w:rPr>
        <w:t>void leave()</w:t>
      </w:r>
    </w:p>
    <w:p w14:paraId="213DACF1" w14:textId="77777777" w:rsidR="00665991" w:rsidRDefault="00665991" w:rsidP="00665991">
      <w:pPr>
        <w:pStyle w:val="ASN1Code"/>
        <w:rPr>
          <w:color w:val="000000"/>
          <w:szCs w:val="20"/>
        </w:rPr>
      </w:pPr>
    </w:p>
    <w:p w14:paraId="562059C3" w14:textId="77777777" w:rsidR="00665991" w:rsidRPr="005F55E9" w:rsidRDefault="00665991" w:rsidP="00665991">
      <w:r>
        <w:rPr>
          <w:color w:val="000000"/>
        </w:rPr>
        <w:t xml:space="preserve">Class </w:t>
      </w:r>
      <w:r>
        <w:rPr>
          <w:b/>
          <w:color w:val="000000"/>
        </w:rPr>
        <w:t>GroupChatListener</w:t>
      </w:r>
      <w:r>
        <w:rPr>
          <w:color w:val="000000"/>
        </w:rPr>
        <w:t>:</w:t>
      </w:r>
    </w:p>
    <w:p w14:paraId="3220813B" w14:textId="77777777" w:rsidR="00665991" w:rsidRDefault="00665991" w:rsidP="00665991">
      <w:r>
        <w:t>This class offers callback methods on group chat events.</w:t>
      </w:r>
    </w:p>
    <w:p w14:paraId="240A83C9" w14:textId="77777777" w:rsidR="00665991" w:rsidRDefault="00665991" w:rsidP="00665991"/>
    <w:p w14:paraId="426E7735"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szCs w:val="20"/>
        </w:rPr>
        <w:t>Method: Callback called when a group chat state/reasonCode is changed.</w:t>
      </w:r>
    </w:p>
    <w:p w14:paraId="22E00725" w14:textId="77777777" w:rsidR="00665991" w:rsidRDefault="00665991" w:rsidP="00665991">
      <w:pPr>
        <w:pStyle w:val="ASN1Code"/>
        <w:ind w:left="680"/>
        <w:rPr>
          <w:color w:val="000000"/>
          <w:szCs w:val="20"/>
        </w:rPr>
      </w:pPr>
      <w:r>
        <w:rPr>
          <w:color w:val="000000"/>
          <w:szCs w:val="20"/>
        </w:rPr>
        <w:t xml:space="preserve">void onStateChanged(String chatId, GroupChat.State state, GroupChat.ReasonCode reasonCode) </w:t>
      </w:r>
    </w:p>
    <w:p w14:paraId="077ED695" w14:textId="77777777" w:rsidR="00665991" w:rsidRDefault="00665991" w:rsidP="00665991">
      <w:pPr>
        <w:pStyle w:val="ASN1Code"/>
        <w:ind w:left="680"/>
        <w:rPr>
          <w:color w:val="000000"/>
          <w:szCs w:val="20"/>
        </w:rPr>
      </w:pPr>
    </w:p>
    <w:p w14:paraId="27FAD83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rsidRPr="005F55E9">
        <w:rPr>
          <w:color w:val="000000"/>
        </w:rPr>
        <w:t xml:space="preserve"> Callback called when a message status/reasonCode is changed.</w:t>
      </w:r>
    </w:p>
    <w:p w14:paraId="5D447CE8" w14:textId="77777777" w:rsidR="00665991" w:rsidRDefault="00665991" w:rsidP="00665991">
      <w:pPr>
        <w:pStyle w:val="ASN1Code"/>
        <w:ind w:left="720"/>
        <w:rPr>
          <w:color w:val="000000"/>
        </w:rPr>
      </w:pPr>
      <w:r>
        <w:rPr>
          <w:color w:val="000000"/>
        </w:rPr>
        <w:t>void onMessageStatusChanged(String chatId, String mimeType, String msgId, ChatLog.Message.Content.Status status, ChatLog.Message.Content.ReasonCode reasonCode)</w:t>
      </w:r>
    </w:p>
    <w:p w14:paraId="2778B776" w14:textId="77777777" w:rsidR="00665991" w:rsidRDefault="00665991" w:rsidP="00665991">
      <w:pPr>
        <w:pStyle w:val="ASN1Code"/>
        <w:ind w:left="720"/>
        <w:rPr>
          <w:color w:val="000000"/>
        </w:rPr>
      </w:pPr>
    </w:p>
    <w:p w14:paraId="5D22E1E9"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callback called when a “is-composing” event has been received. If the remote is typing a message the status is set to true, else it is false.</w:t>
      </w:r>
    </w:p>
    <w:p w14:paraId="1E41A2C1" w14:textId="77777777" w:rsidR="00665991" w:rsidRDefault="00665991" w:rsidP="00665991">
      <w:pPr>
        <w:pStyle w:val="ASN1Code"/>
        <w:ind w:left="680"/>
        <w:rPr>
          <w:color w:val="000000"/>
          <w:szCs w:val="20"/>
        </w:rPr>
      </w:pPr>
      <w:r>
        <w:rPr>
          <w:color w:val="000000"/>
          <w:szCs w:val="20"/>
        </w:rPr>
        <w:t>void onComposingEvent(String chatId, ContactId contact, boolean status)</w:t>
      </w:r>
    </w:p>
    <w:p w14:paraId="570D8A4C" w14:textId="77777777" w:rsidR="00665991" w:rsidRDefault="00665991" w:rsidP="00665991">
      <w:pPr>
        <w:pStyle w:val="ASN1Code"/>
        <w:rPr>
          <w:color w:val="000000"/>
          <w:szCs w:val="20"/>
        </w:rPr>
      </w:pPr>
    </w:p>
    <w:p w14:paraId="3D7F6AB0" w14:textId="77777777" w:rsidR="00665991" w:rsidRDefault="00665991" w:rsidP="00665991">
      <w:pPr>
        <w:pStyle w:val="ListBullet1"/>
        <w:numPr>
          <w:ilvl w:val="0"/>
          <w:numId w:val="26"/>
        </w:numPr>
        <w:tabs>
          <w:tab w:val="clear" w:pos="680"/>
        </w:tabs>
        <w:suppressAutoHyphens/>
        <w:contextualSpacing w:val="0"/>
        <w:rPr>
          <w:color w:val="000000"/>
          <w:szCs w:val="20"/>
        </w:rPr>
      </w:pPr>
      <w:r w:rsidRPr="005F55E9">
        <w:rPr>
          <w:color w:val="000000"/>
        </w:rPr>
        <w:t xml:space="preserve">Method: </w:t>
      </w:r>
      <w:r>
        <w:rPr>
          <w:color w:val="000000"/>
        </w:rPr>
        <w:t>callback</w:t>
      </w:r>
      <w:r w:rsidRPr="005F55E9">
        <w:rPr>
          <w:color w:val="000000"/>
        </w:rPr>
        <w:t xml:space="preserve"> called when a group delivery info status/reasonCode was changed for a single recipient to a group message.</w:t>
      </w:r>
    </w:p>
    <w:p w14:paraId="5C2CBD0D" w14:textId="77777777" w:rsidR="00665991" w:rsidRDefault="00665991" w:rsidP="00665991">
      <w:pPr>
        <w:pStyle w:val="ASN1Code"/>
        <w:ind w:left="720"/>
        <w:rPr>
          <w:color w:val="000000"/>
        </w:rPr>
      </w:pPr>
      <w:r>
        <w:rPr>
          <w:color w:val="000000"/>
          <w:szCs w:val="20"/>
        </w:rPr>
        <w:t>void onMessageGroupDeliveryInfoChanged(String chatId, ContactId contact, String mimeType, String msgId, GroupDeliveryInfo.Status status, GroupDeliveryInfo.ReasonCode reasonCode)</w:t>
      </w:r>
    </w:p>
    <w:p w14:paraId="3B5D70C4" w14:textId="77777777" w:rsidR="00665991" w:rsidRDefault="00665991" w:rsidP="00665991">
      <w:pPr>
        <w:pStyle w:val="ASN1Code"/>
        <w:ind w:left="720"/>
        <w:rPr>
          <w:color w:val="000000"/>
        </w:rPr>
      </w:pPr>
    </w:p>
    <w:p w14:paraId="0ABBEF44" w14:textId="77777777" w:rsidR="00665991" w:rsidRDefault="00665991" w:rsidP="00665991">
      <w:pPr>
        <w:pStyle w:val="ListBullet1"/>
        <w:numPr>
          <w:ilvl w:val="0"/>
          <w:numId w:val="27"/>
        </w:numPr>
        <w:tabs>
          <w:tab w:val="clear" w:pos="680"/>
        </w:tabs>
        <w:suppressAutoHyphens/>
        <w:contextualSpacing w:val="0"/>
        <w:rPr>
          <w:color w:val="000000"/>
          <w:szCs w:val="20"/>
        </w:rPr>
      </w:pPr>
      <w:r w:rsidRPr="005F55E9">
        <w:rPr>
          <w:color w:val="000000"/>
        </w:rPr>
        <w:t>Method: callback called when a participant status has been changed in a group chat.</w:t>
      </w:r>
    </w:p>
    <w:p w14:paraId="66D6B1EF" w14:textId="77777777" w:rsidR="00665991" w:rsidRDefault="00665991" w:rsidP="00665991">
      <w:pPr>
        <w:pStyle w:val="ASN1Code"/>
        <w:ind w:left="680"/>
        <w:rPr>
          <w:color w:val="000000"/>
          <w:szCs w:val="20"/>
        </w:rPr>
      </w:pPr>
      <w:r>
        <w:rPr>
          <w:color w:val="000000"/>
          <w:szCs w:val="20"/>
        </w:rPr>
        <w:t>void onParticipantStatusChanged(String chatId, ContactId contact, ParticipantStatus status)</w:t>
      </w:r>
    </w:p>
    <w:p w14:paraId="5574FA6F" w14:textId="77777777" w:rsidR="00665991" w:rsidRDefault="00665991" w:rsidP="00665991">
      <w:pPr>
        <w:pStyle w:val="ASN1Code"/>
        <w:ind w:left="680"/>
        <w:rPr>
          <w:color w:val="000000"/>
          <w:szCs w:val="20"/>
        </w:rPr>
      </w:pPr>
    </w:p>
    <w:p w14:paraId="03B861A6" w14:textId="77777777" w:rsidR="00665991" w:rsidRDefault="00665991" w:rsidP="00665991">
      <w:pPr>
        <w:pStyle w:val="ListBullet1"/>
        <w:numPr>
          <w:ilvl w:val="0"/>
          <w:numId w:val="27"/>
        </w:numPr>
        <w:tabs>
          <w:tab w:val="clear" w:pos="680"/>
        </w:tabs>
        <w:suppressAutoHyphens/>
        <w:contextualSpacing w:val="0"/>
        <w:rPr>
          <w:color w:val="000000"/>
          <w:szCs w:val="20"/>
        </w:rPr>
      </w:pPr>
      <w:r w:rsidRPr="005F55E9">
        <w:rPr>
          <w:color w:val="000000"/>
        </w:rPr>
        <w:t xml:space="preserve">Method: callback called when a delete operation completed that resulted in that one or several group chats </w:t>
      </w:r>
      <w:r>
        <w:rPr>
          <w:color w:val="000000"/>
        </w:rPr>
        <w:t>was deleted specified by the chatIds parameter.</w:t>
      </w:r>
    </w:p>
    <w:p w14:paraId="5386D14E" w14:textId="77777777" w:rsidR="00665991" w:rsidRDefault="00665991" w:rsidP="00665991">
      <w:pPr>
        <w:pStyle w:val="ASN1Code"/>
        <w:ind w:left="680"/>
        <w:rPr>
          <w:color w:val="000000"/>
          <w:szCs w:val="20"/>
        </w:rPr>
      </w:pPr>
      <w:r>
        <w:rPr>
          <w:color w:val="000000"/>
          <w:szCs w:val="20"/>
        </w:rPr>
        <w:t>void onDeleted(Set&lt;String&gt; chatIds)</w:t>
      </w:r>
    </w:p>
    <w:p w14:paraId="7618796B" w14:textId="77777777" w:rsidR="00665991" w:rsidRDefault="00665991" w:rsidP="00665991">
      <w:pPr>
        <w:pStyle w:val="ASN1Code"/>
        <w:rPr>
          <w:color w:val="000000"/>
          <w:szCs w:val="20"/>
        </w:rPr>
      </w:pPr>
    </w:p>
    <w:p w14:paraId="23F70724" w14:textId="77777777" w:rsidR="00665991" w:rsidRDefault="00665991" w:rsidP="00665991">
      <w:pPr>
        <w:pStyle w:val="ListBullet1"/>
        <w:numPr>
          <w:ilvl w:val="0"/>
          <w:numId w:val="27"/>
        </w:numPr>
        <w:tabs>
          <w:tab w:val="clear" w:pos="680"/>
        </w:tabs>
        <w:suppressAutoHyphens/>
        <w:contextualSpacing w:val="0"/>
        <w:rPr>
          <w:color w:val="000000"/>
          <w:szCs w:val="20"/>
        </w:rPr>
      </w:pPr>
      <w:r w:rsidRPr="005F55E9">
        <w:rPr>
          <w:color w:val="000000"/>
        </w:rPr>
        <w:t xml:space="preserve">Method: callback called when a delete operation completed that resulted in that one or several group chat messages </w:t>
      </w:r>
      <w:r>
        <w:rPr>
          <w:color w:val="000000"/>
        </w:rPr>
        <w:t>was deleted specified by the msgIds parameter corresponding to a specific group chat.</w:t>
      </w:r>
    </w:p>
    <w:p w14:paraId="56D9C0ED" w14:textId="77777777" w:rsidR="00665991" w:rsidRDefault="00665991" w:rsidP="00665991">
      <w:pPr>
        <w:pStyle w:val="ASN1Code"/>
        <w:ind w:left="680"/>
        <w:rPr>
          <w:color w:val="000000"/>
          <w:szCs w:val="20"/>
        </w:rPr>
      </w:pPr>
      <w:r>
        <w:rPr>
          <w:color w:val="000000"/>
          <w:szCs w:val="20"/>
        </w:rPr>
        <w:t>void onMessagesDeleted(String chatId, Set&lt;String&gt; msgIds)</w:t>
      </w:r>
    </w:p>
    <w:p w14:paraId="7ACB1D8F" w14:textId="77777777" w:rsidR="00665991" w:rsidRPr="005F55E9" w:rsidRDefault="00665991" w:rsidP="00665991">
      <w:r>
        <w:rPr>
          <w:color w:val="000000"/>
        </w:rPr>
        <w:t xml:space="preserve">Class </w:t>
      </w:r>
      <w:r>
        <w:rPr>
          <w:b/>
          <w:color w:val="000000"/>
        </w:rPr>
        <w:t>ChatServiceConfiguration</w:t>
      </w:r>
      <w:r>
        <w:rPr>
          <w:color w:val="000000"/>
        </w:rPr>
        <w:t>:</w:t>
      </w:r>
    </w:p>
    <w:p w14:paraId="5D39F281" w14:textId="77777777" w:rsidR="00665991" w:rsidRDefault="00665991" w:rsidP="00665991">
      <w:r>
        <w:t>This class represents the particular configuration of a IM Service.</w:t>
      </w:r>
    </w:p>
    <w:p w14:paraId="13192CF0" w14:textId="77777777" w:rsidR="00665991" w:rsidRPr="0006610C" w:rsidRDefault="00665991" w:rsidP="00665991"/>
    <w:p w14:paraId="47DDA02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 xml:space="preserve">Method: returns the “imWarnSF” configuration. True if a user should be informed when sending a message to an offline user. False if a user should not be informed of that. This method is internally making use of a combination of the provisioning values </w:t>
      </w:r>
      <w:r w:rsidRPr="00307E5B">
        <w:rPr>
          <w:rFonts w:ascii="Courier New" w:hAnsi="Courier New" w:cs="Courier New"/>
          <w:color w:val="000000"/>
          <w:lang w:eastAsia="en-US"/>
        </w:rPr>
        <w:t>imWarnSf</w:t>
      </w:r>
      <w:r>
        <w:rPr>
          <w:color w:val="000000"/>
          <w:lang w:eastAsia="en-US"/>
        </w:rPr>
        <w:t xml:space="preserve"> and </w:t>
      </w:r>
      <w:r w:rsidRPr="005F55E9">
        <w:rPr>
          <w:rFonts w:ascii="Courier New" w:hAnsi="Courier New"/>
          <w:color w:val="000000"/>
        </w:rPr>
        <w:t>imCapAlwaysOn</w:t>
      </w:r>
      <w:r>
        <w:rPr>
          <w:color w:val="000000"/>
          <w:lang w:eastAsia="en-US"/>
        </w:rPr>
        <w:t>.</w:t>
      </w:r>
    </w:p>
    <w:p w14:paraId="1C5584AF" w14:textId="77777777" w:rsidR="00665991" w:rsidRDefault="00665991" w:rsidP="00665991">
      <w:pPr>
        <w:pStyle w:val="ASN1Code"/>
        <w:ind w:left="680"/>
        <w:rPr>
          <w:color w:val="000000"/>
          <w:szCs w:val="20"/>
        </w:rPr>
      </w:pPr>
      <w:r>
        <w:rPr>
          <w:color w:val="000000"/>
        </w:rPr>
        <w:t>boolean isChatWarnSf()</w:t>
      </w:r>
    </w:p>
    <w:p w14:paraId="17CFEDDE" w14:textId="77777777" w:rsidR="00665991" w:rsidRDefault="00665991" w:rsidP="00665991">
      <w:pPr>
        <w:pStyle w:val="ASN1Code"/>
        <w:ind w:left="680"/>
        <w:rPr>
          <w:color w:val="000000"/>
          <w:szCs w:val="20"/>
        </w:rPr>
      </w:pPr>
    </w:p>
    <w:p w14:paraId="1EE50B4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Method: returns the maximum number of participants in a group chat.</w:t>
      </w:r>
    </w:p>
    <w:p w14:paraId="53EE9462" w14:textId="77777777" w:rsidR="00665991" w:rsidRDefault="00665991" w:rsidP="00665991">
      <w:pPr>
        <w:pStyle w:val="ASN1Code"/>
        <w:ind w:left="680"/>
        <w:rPr>
          <w:color w:val="000000"/>
        </w:rPr>
      </w:pPr>
      <w:r>
        <w:rPr>
          <w:color w:val="000000"/>
        </w:rPr>
        <w:t>int getGroupChatMaxParticipants()</w:t>
      </w:r>
    </w:p>
    <w:p w14:paraId="02BF5B88" w14:textId="77777777" w:rsidR="00665991" w:rsidRDefault="00665991" w:rsidP="00665991">
      <w:pPr>
        <w:pStyle w:val="ASN1Code"/>
        <w:ind w:left="680"/>
        <w:rPr>
          <w:color w:val="000000"/>
        </w:rPr>
      </w:pPr>
    </w:p>
    <w:p w14:paraId="0227216A" w14:textId="77777777" w:rsidR="00665991" w:rsidRPr="005F55E9" w:rsidRDefault="00665991" w:rsidP="00665991">
      <w:pPr>
        <w:pStyle w:val="ListBullet1"/>
        <w:numPr>
          <w:ilvl w:val="0"/>
          <w:numId w:val="26"/>
        </w:numPr>
        <w:tabs>
          <w:tab w:val="clear" w:pos="680"/>
        </w:tabs>
        <w:suppressAutoHyphens/>
        <w:contextualSpacing w:val="0"/>
      </w:pPr>
      <w:r>
        <w:rPr>
          <w:color w:val="000000"/>
          <w:lang w:eastAsia="en-US"/>
        </w:rPr>
        <w:t>Method: returns the minimum number of participants in a group chat.</w:t>
      </w:r>
    </w:p>
    <w:p w14:paraId="32398B0B" w14:textId="77777777" w:rsidR="00665991" w:rsidRDefault="00665991" w:rsidP="00665991">
      <w:pPr>
        <w:pStyle w:val="ASN1Code"/>
        <w:ind w:left="680"/>
        <w:rPr>
          <w:color w:val="000000"/>
          <w:szCs w:val="20"/>
        </w:rPr>
      </w:pPr>
      <w:r>
        <w:rPr>
          <w:szCs w:val="20"/>
        </w:rPr>
        <w:t>Int</w:t>
      </w:r>
      <w:r w:rsidRPr="00DE7C75">
        <w:t xml:space="preserve"> getGroupChatMinParticipants()</w:t>
      </w:r>
    </w:p>
    <w:p w14:paraId="649803EC" w14:textId="77777777" w:rsidR="00665991" w:rsidRDefault="00665991" w:rsidP="00665991">
      <w:pPr>
        <w:pStyle w:val="ASN1Code"/>
        <w:ind w:left="680"/>
        <w:rPr>
          <w:color w:val="000000"/>
          <w:szCs w:val="20"/>
        </w:rPr>
      </w:pPr>
    </w:p>
    <w:p w14:paraId="36DB729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Method: returns the maximum single chat message’s length can have</w:t>
      </w:r>
      <w:r>
        <w:rPr>
          <w:rFonts w:cs="Courier New"/>
          <w:color w:val="000000"/>
          <w:lang w:eastAsia="en-US"/>
        </w:rPr>
        <w:t xml:space="preserve">. The length is the number of bytes of the message encoded in UTF-8. </w:t>
      </w:r>
    </w:p>
    <w:p w14:paraId="1BC8D0DF" w14:textId="77777777" w:rsidR="00665991" w:rsidRDefault="00665991" w:rsidP="00665991">
      <w:pPr>
        <w:pStyle w:val="ASN1Code"/>
        <w:ind w:left="680"/>
        <w:rPr>
          <w:color w:val="000000"/>
          <w:lang w:eastAsia="en-US"/>
        </w:rPr>
      </w:pPr>
      <w:r>
        <w:rPr>
          <w:color w:val="000000"/>
        </w:rPr>
        <w:t>int getOneToOneChatMessageMaxLength()</w:t>
      </w:r>
    </w:p>
    <w:p w14:paraId="0201BAB4" w14:textId="77777777" w:rsidR="00665991" w:rsidRDefault="00665991" w:rsidP="00665991">
      <w:pPr>
        <w:pStyle w:val="ASN1Code"/>
        <w:ind w:left="680"/>
        <w:rPr>
          <w:color w:val="000000"/>
          <w:lang w:eastAsia="en-US"/>
        </w:rPr>
      </w:pPr>
    </w:p>
    <w:p w14:paraId="17644E0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Method: returns the maximum single group chat message’s length can have</w:t>
      </w:r>
      <w:r>
        <w:rPr>
          <w:rFonts w:cs="Courier New"/>
          <w:color w:val="000000"/>
          <w:lang w:eastAsia="en-US"/>
        </w:rPr>
        <w:t>. The length is the number of bytes of the message encoded in UTF-8.</w:t>
      </w:r>
    </w:p>
    <w:p w14:paraId="7E114232" w14:textId="77777777" w:rsidR="00665991" w:rsidRDefault="00665991" w:rsidP="00665991">
      <w:pPr>
        <w:pStyle w:val="ASN1Code"/>
        <w:ind w:left="680"/>
        <w:rPr>
          <w:color w:val="000000"/>
          <w:lang w:eastAsia="en-US"/>
        </w:rPr>
      </w:pPr>
      <w:r>
        <w:rPr>
          <w:color w:val="000000"/>
        </w:rPr>
        <w:t>int getGroupChatMessageMaxLength()</w:t>
      </w:r>
    </w:p>
    <w:p w14:paraId="77257418" w14:textId="77777777" w:rsidR="00665991" w:rsidRDefault="00665991" w:rsidP="00665991">
      <w:pPr>
        <w:numPr>
          <w:ilvl w:val="0"/>
          <w:numId w:val="20"/>
        </w:numPr>
        <w:tabs>
          <w:tab w:val="clear" w:pos="360"/>
          <w:tab w:val="num" w:pos="0"/>
        </w:tabs>
        <w:suppressAutoHyphens/>
        <w:spacing w:before="280" w:after="280" w:line="276" w:lineRule="auto"/>
        <w:ind w:left="720"/>
        <w:jc w:val="left"/>
        <w:rPr>
          <w:color w:val="000000"/>
        </w:rPr>
      </w:pPr>
      <w:r>
        <w:rPr>
          <w:color w:val="000000"/>
          <w:szCs w:val="22"/>
          <w:lang w:eastAsia="en-US" w:bidi="ar-SA"/>
        </w:rPr>
        <w:t>Method: returns the maximum group chat subject’s length can have. The length is the number of bytes of the message encoded in UTF-8.</w:t>
      </w:r>
    </w:p>
    <w:p w14:paraId="72E3A757" w14:textId="77777777" w:rsidR="00665991" w:rsidRDefault="00665991" w:rsidP="00665991">
      <w:pPr>
        <w:pStyle w:val="ASN1Code"/>
        <w:ind w:firstLine="680"/>
        <w:rPr>
          <w:color w:val="000000"/>
          <w:szCs w:val="20"/>
        </w:rPr>
      </w:pPr>
      <w:r>
        <w:rPr>
          <w:color w:val="000000"/>
          <w:szCs w:val="20"/>
        </w:rPr>
        <w:t>int getGroupChatSubjectMaxLength()</w:t>
      </w:r>
    </w:p>
    <w:p w14:paraId="2297A0BB" w14:textId="77777777" w:rsidR="00665991" w:rsidRDefault="00665991" w:rsidP="00665991">
      <w:pPr>
        <w:pStyle w:val="ASN1Code"/>
        <w:ind w:left="680"/>
        <w:rPr>
          <w:color w:val="000000"/>
          <w:szCs w:val="20"/>
        </w:rPr>
      </w:pPr>
    </w:p>
    <w:p w14:paraId="2DFDDD9B"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lang w:eastAsia="en-US"/>
        </w:rPr>
        <w:t xml:space="preserve">Method: returns the </w:t>
      </w:r>
      <w:r>
        <w:rPr>
          <w:color w:val="000000"/>
        </w:rPr>
        <w:t xml:space="preserve">SMS fall-back </w:t>
      </w:r>
      <w:r>
        <w:rPr>
          <w:color w:val="000000"/>
          <w:lang w:eastAsia="en-US"/>
        </w:rPr>
        <w:t>configuration. True if SMS fall-back procedure is activated, else returns False.</w:t>
      </w:r>
    </w:p>
    <w:p w14:paraId="7F2B5B92" w14:textId="77777777" w:rsidR="00665991" w:rsidRDefault="00665991" w:rsidP="00665991">
      <w:pPr>
        <w:pStyle w:val="ASN1Code"/>
        <w:ind w:firstLine="680"/>
        <w:rPr>
          <w:color w:val="000000"/>
        </w:rPr>
      </w:pPr>
      <w:r>
        <w:rPr>
          <w:color w:val="000000"/>
          <w:szCs w:val="20"/>
        </w:rPr>
        <w:t>boolean isSmsFallback()</w:t>
      </w:r>
    </w:p>
    <w:p w14:paraId="3D64EF31" w14:textId="77777777" w:rsidR="00665991" w:rsidRDefault="00665991" w:rsidP="00665991">
      <w:pPr>
        <w:pStyle w:val="ASN1Code"/>
        <w:ind w:left="680"/>
        <w:rPr>
          <w:color w:val="000000"/>
        </w:rPr>
      </w:pPr>
    </w:p>
    <w:p w14:paraId="64390E14"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lang w:eastAsia="en-US"/>
        </w:rPr>
        <w:t>Method: return True if the client application should send a displayed report when requested by the remote part. Only applicable to one to one chat messages.</w:t>
      </w:r>
    </w:p>
    <w:p w14:paraId="7BDE08F4" w14:textId="77777777" w:rsidR="00665991" w:rsidRDefault="00665991" w:rsidP="00665991">
      <w:pPr>
        <w:pStyle w:val="ASN1Code"/>
        <w:ind w:firstLine="680"/>
        <w:rPr>
          <w:color w:val="000000"/>
          <w:szCs w:val="20"/>
        </w:rPr>
      </w:pPr>
      <w:r>
        <w:rPr>
          <w:color w:val="000000"/>
          <w:szCs w:val="20"/>
        </w:rPr>
        <w:t>boolean isRespondToDisplayReportsEnabled()</w:t>
      </w:r>
    </w:p>
    <w:p w14:paraId="100A63DE" w14:textId="77777777" w:rsidR="00665991" w:rsidRDefault="00665991" w:rsidP="00665991">
      <w:pPr>
        <w:pStyle w:val="ASN1Code"/>
        <w:ind w:firstLine="680"/>
        <w:rPr>
          <w:color w:val="000000"/>
          <w:szCs w:val="20"/>
        </w:rPr>
      </w:pPr>
    </w:p>
    <w:p w14:paraId="79A5EC6C" w14:textId="77777777" w:rsidR="00665991" w:rsidRPr="00DE7C75" w:rsidRDefault="00665991" w:rsidP="00665991">
      <w:pPr>
        <w:pStyle w:val="ListBullet1"/>
        <w:numPr>
          <w:ilvl w:val="0"/>
          <w:numId w:val="26"/>
        </w:numPr>
        <w:tabs>
          <w:tab w:val="clear" w:pos="680"/>
        </w:tabs>
        <w:suppressAutoHyphens/>
        <w:contextualSpacing w:val="0"/>
      </w:pPr>
      <w:r w:rsidRPr="00DE7C75">
        <w:rPr>
          <w:color w:val="000000"/>
        </w:rPr>
        <w:t xml:space="preserve">Method: </w:t>
      </w:r>
      <w:r>
        <w:t>set the parameter that controls whether to respond or not to display reports when requested by the remote. Applicable to one to one chat messages.</w:t>
      </w:r>
    </w:p>
    <w:p w14:paraId="6D6BF4F3" w14:textId="77777777" w:rsidR="00665991" w:rsidRDefault="00665991" w:rsidP="00665991">
      <w:pPr>
        <w:pStyle w:val="ASN1Code"/>
        <w:ind w:left="720"/>
        <w:rPr>
          <w:color w:val="000000"/>
          <w:szCs w:val="20"/>
        </w:rPr>
      </w:pPr>
      <w:r>
        <w:rPr>
          <w:color w:val="000000"/>
          <w:szCs w:val="20"/>
        </w:rPr>
        <w:t>void setRespondToDisplayReports(boolean enable)</w:t>
      </w:r>
    </w:p>
    <w:p w14:paraId="61A10915" w14:textId="77777777" w:rsidR="00665991" w:rsidRDefault="00665991" w:rsidP="00665991">
      <w:pPr>
        <w:pStyle w:val="ASN1Code"/>
        <w:ind w:left="720"/>
        <w:rPr>
          <w:color w:val="000000"/>
          <w:szCs w:val="20"/>
        </w:rPr>
      </w:pPr>
    </w:p>
    <w:p w14:paraId="79E65FBD" w14:textId="77777777" w:rsidR="00665991" w:rsidRPr="0006610C" w:rsidRDefault="00665991" w:rsidP="00665991">
      <w:pPr>
        <w:pStyle w:val="ListBullet1"/>
        <w:numPr>
          <w:ilvl w:val="0"/>
          <w:numId w:val="26"/>
        </w:numPr>
        <w:tabs>
          <w:tab w:val="clear" w:pos="680"/>
        </w:tabs>
        <w:suppressAutoHyphens/>
        <w:contextualSpacing w:val="0"/>
        <w:rPr>
          <w:color w:val="000000"/>
          <w:szCs w:val="20"/>
          <w:lang w:eastAsia="en-US"/>
        </w:rPr>
      </w:pPr>
      <w:r>
        <w:rPr>
          <w:color w:val="000000"/>
          <w:lang w:eastAsia="en-US"/>
        </w:rPr>
        <w:t xml:space="preserve">Method: </w:t>
      </w:r>
      <w:r w:rsidRPr="0006610C">
        <w:rPr>
          <w:color w:val="000000"/>
          <w:szCs w:val="20"/>
          <w:lang w:eastAsia="en-US"/>
        </w:rPr>
        <w:t>returns the is-composing timeout value in milliseconds.</w:t>
      </w:r>
    </w:p>
    <w:p w14:paraId="15F3D232" w14:textId="77777777" w:rsidR="00665991" w:rsidRDefault="00665991" w:rsidP="00665991">
      <w:pPr>
        <w:pStyle w:val="ASN1Code"/>
        <w:ind w:left="720"/>
        <w:rPr>
          <w:color w:val="000000"/>
          <w:szCs w:val="20"/>
        </w:rPr>
      </w:pPr>
      <w:r>
        <w:rPr>
          <w:color w:val="000000"/>
          <w:szCs w:val="20"/>
          <w:lang w:eastAsia="en-US"/>
        </w:rPr>
        <w:t>long getIsComposingTimeout()</w:t>
      </w:r>
    </w:p>
    <w:p w14:paraId="45D37772" w14:textId="77777777" w:rsidR="00665991" w:rsidRDefault="00665991" w:rsidP="00665991">
      <w:pPr>
        <w:pStyle w:val="ASN1Code"/>
        <w:ind w:left="680"/>
        <w:rPr>
          <w:color w:val="000000"/>
          <w:szCs w:val="20"/>
        </w:rPr>
      </w:pPr>
    </w:p>
    <w:p w14:paraId="5C9A1B7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Method: returns the maximum length of a geoloc label.</w:t>
      </w:r>
    </w:p>
    <w:p w14:paraId="1F1D8AC4" w14:textId="77777777" w:rsidR="00665991" w:rsidRDefault="00665991" w:rsidP="00665991">
      <w:pPr>
        <w:pStyle w:val="ASN1Code"/>
        <w:ind w:left="680"/>
        <w:rPr>
          <w:color w:val="000000"/>
          <w:szCs w:val="20"/>
        </w:rPr>
      </w:pPr>
      <w:r>
        <w:rPr>
          <w:color w:val="000000"/>
        </w:rPr>
        <w:t>int getGeolocLabelMaxLength()</w:t>
      </w:r>
    </w:p>
    <w:p w14:paraId="4B613A73" w14:textId="77777777" w:rsidR="00665991" w:rsidRDefault="00665991" w:rsidP="00665991">
      <w:pPr>
        <w:pStyle w:val="ASN1Code"/>
        <w:ind w:left="680"/>
        <w:rPr>
          <w:color w:val="000000"/>
          <w:szCs w:val="20"/>
        </w:rPr>
      </w:pPr>
    </w:p>
    <w:p w14:paraId="6C0C1EE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lang w:eastAsia="en-US"/>
        </w:rPr>
        <w:t>Method: returns the expiration time of a geoloc info.</w:t>
      </w:r>
    </w:p>
    <w:p w14:paraId="280B3913" w14:textId="77777777" w:rsidR="00665991" w:rsidRDefault="00665991" w:rsidP="00665991">
      <w:pPr>
        <w:pStyle w:val="ASN1Code"/>
        <w:ind w:left="680"/>
        <w:rPr>
          <w:color w:val="000000"/>
        </w:rPr>
      </w:pPr>
      <w:r>
        <w:rPr>
          <w:color w:val="000000"/>
        </w:rPr>
        <w:t>long getGeolocExpirationTime()</w:t>
      </w:r>
    </w:p>
    <w:p w14:paraId="519952C3" w14:textId="77777777" w:rsidR="00665991" w:rsidRDefault="00665991" w:rsidP="00665991">
      <w:pPr>
        <w:pStyle w:val="ASN1Code"/>
        <w:ind w:left="680"/>
        <w:rPr>
          <w:color w:val="000000"/>
        </w:rPr>
      </w:pPr>
    </w:p>
    <w:p w14:paraId="0208D9E9" w14:textId="77777777" w:rsidR="00665991" w:rsidRDefault="00665991" w:rsidP="00665991">
      <w:pPr>
        <w:pStyle w:val="ListBullet1"/>
        <w:numPr>
          <w:ilvl w:val="0"/>
          <w:numId w:val="39"/>
        </w:numPr>
        <w:suppressAutoHyphens/>
        <w:contextualSpacing w:val="0"/>
        <w:rPr>
          <w:color w:val="000000"/>
        </w:rPr>
      </w:pPr>
      <w:r>
        <w:rPr>
          <w:color w:val="000000"/>
          <w:lang w:eastAsia="en-US"/>
        </w:rPr>
        <w:t>Method: returns True if group chat is supported, else returns False.</w:t>
      </w:r>
    </w:p>
    <w:p w14:paraId="289C75AB" w14:textId="77777777" w:rsidR="00665991" w:rsidRDefault="00665991" w:rsidP="00665991">
      <w:pPr>
        <w:pStyle w:val="ASN1Code"/>
        <w:ind w:left="680"/>
        <w:rPr>
          <w:color w:val="000000"/>
          <w:szCs w:val="20"/>
          <w:lang w:eastAsia="fr-FR"/>
        </w:rPr>
      </w:pPr>
      <w:r>
        <w:rPr>
          <w:color w:val="000000"/>
        </w:rPr>
        <w:t>boolean isGroupChatSupported()</w:t>
      </w:r>
    </w:p>
    <w:p w14:paraId="155AF98B" w14:textId="77777777" w:rsidR="00665991" w:rsidRDefault="00665991" w:rsidP="00665991">
      <w:pPr>
        <w:pStyle w:val="ASN1Code"/>
        <w:ind w:left="720"/>
        <w:rPr>
          <w:color w:val="000000"/>
          <w:szCs w:val="20"/>
          <w:lang w:eastAsia="fr-FR"/>
        </w:rPr>
      </w:pPr>
    </w:p>
    <w:p w14:paraId="5E23FA7F" w14:textId="77777777" w:rsidR="00665991" w:rsidRDefault="00665991" w:rsidP="00665991">
      <w:pPr>
        <w:pStyle w:val="NormalParagraph"/>
        <w:rPr>
          <w:color w:val="000000"/>
          <w:lang w:eastAsia="en-US"/>
        </w:rPr>
      </w:pPr>
      <w:r>
        <w:rPr>
          <w:color w:val="000000"/>
          <w:szCs w:val="20"/>
          <w:lang w:bidi="bn-BD"/>
        </w:rPr>
        <w:t xml:space="preserve">Class </w:t>
      </w:r>
      <w:r>
        <w:rPr>
          <w:b/>
          <w:color w:val="000000"/>
          <w:szCs w:val="20"/>
          <w:lang w:bidi="bn-BD"/>
        </w:rPr>
        <w:t>ChatLog.GroupChat</w:t>
      </w:r>
      <w:r>
        <w:rPr>
          <w:bCs/>
          <w:color w:val="000000"/>
          <w:szCs w:val="20"/>
          <w:lang w:bidi="bn-BD"/>
        </w:rPr>
        <w:t>:</w:t>
      </w:r>
    </w:p>
    <w:p w14:paraId="254DD266" w14:textId="77777777" w:rsidR="00665991" w:rsidRDefault="00665991" w:rsidP="00665991">
      <w:pPr>
        <w:pStyle w:val="ASN1Code"/>
        <w:ind w:left="680"/>
        <w:rPr>
          <w:color w:val="000000"/>
          <w:szCs w:val="20"/>
        </w:rPr>
      </w:pPr>
    </w:p>
    <w:p w14:paraId="358D5AFD" w14:textId="77777777" w:rsidR="00665991" w:rsidRDefault="00665991" w:rsidP="00665991">
      <w:pPr>
        <w:pStyle w:val="ListBullet1"/>
        <w:numPr>
          <w:ilvl w:val="0"/>
          <w:numId w:val="26"/>
        </w:numPr>
        <w:tabs>
          <w:tab w:val="clear" w:pos="680"/>
        </w:tabs>
        <w:suppressAutoHyphens/>
        <w:contextualSpacing w:val="0"/>
        <w:rPr>
          <w:color w:val="000000"/>
          <w:szCs w:val="20"/>
          <w:lang w:eastAsia="en-US" w:bidi="bn-BD"/>
        </w:rPr>
      </w:pPr>
      <w:r>
        <w:rPr>
          <w:color w:val="000000"/>
        </w:rPr>
        <w:t>Method:</w:t>
      </w:r>
      <w:r>
        <w:rPr>
          <w:color w:val="000000"/>
          <w:lang w:eastAsia="en-US" w:bidi="bn-BD"/>
        </w:rPr>
        <w:t xml:space="preserve"> utility method to get a map of the participants (defined by their contactId's) and their individual corresponding ParticipantStatus from its string representation in </w:t>
      </w:r>
      <w:r>
        <w:rPr>
          <w:color w:val="000000"/>
        </w:rPr>
        <w:t>the ChatLog provider</w:t>
      </w:r>
      <w:r>
        <w:rPr>
          <w:color w:val="000000"/>
          <w:lang w:eastAsia="en-US"/>
        </w:rPr>
        <w:t>.</w:t>
      </w:r>
    </w:p>
    <w:p w14:paraId="0AE85DC7" w14:textId="77777777" w:rsidR="00665991" w:rsidRDefault="00665991" w:rsidP="00665991">
      <w:pPr>
        <w:pStyle w:val="ASN1Code"/>
        <w:ind w:left="680"/>
        <w:rPr>
          <w:color w:val="000000"/>
          <w:lang w:eastAsia="en-US" w:bidi="bn-BD"/>
        </w:rPr>
      </w:pPr>
      <w:r>
        <w:rPr>
          <w:color w:val="000000"/>
          <w:szCs w:val="20"/>
          <w:lang w:eastAsia="en-US" w:bidi="bn-BD"/>
        </w:rPr>
        <w:t>static Map&lt;ContactId, ParticipantStatus&gt; getParticipants(Context ctx, String participantInfo)</w:t>
      </w:r>
    </w:p>
    <w:p w14:paraId="0F6241CF" w14:textId="77777777" w:rsidR="00665991" w:rsidRDefault="00665991" w:rsidP="00665991">
      <w:pPr>
        <w:pStyle w:val="ASN1Code"/>
        <w:ind w:left="680"/>
        <w:rPr>
          <w:color w:val="000000"/>
          <w:szCs w:val="20"/>
          <w:lang w:eastAsia="en-US" w:bidi="bn-BD"/>
        </w:rPr>
      </w:pPr>
    </w:p>
    <w:p w14:paraId="4783639D" w14:textId="77777777" w:rsidR="00665991" w:rsidRDefault="00665991" w:rsidP="00665991">
      <w:pPr>
        <w:pStyle w:val="ASN1Code"/>
        <w:ind w:left="720"/>
        <w:rPr>
          <w:szCs w:val="20"/>
        </w:rPr>
      </w:pPr>
      <w:r>
        <w:rPr>
          <w:color w:val="000000"/>
        </w:rPr>
        <w:t>Class</w:t>
      </w:r>
      <w:r w:rsidRPr="00DE7C75">
        <w:rPr>
          <w:b/>
          <w:color w:val="000000"/>
        </w:rPr>
        <w:t xml:space="preserve"> </w:t>
      </w:r>
      <w:r>
        <w:rPr>
          <w:b/>
          <w:bCs/>
          <w:color w:val="000000"/>
        </w:rPr>
        <w:t>ChatLog.Message.MimeType</w:t>
      </w:r>
      <w:r w:rsidRPr="00DE7C75">
        <w:rPr>
          <w:b/>
          <w:color w:val="000000"/>
        </w:rPr>
        <w:t>:</w:t>
      </w:r>
      <w:r>
        <w:rPr>
          <w:szCs w:val="20"/>
        </w:rPr>
        <w:t>static final TEXT_MESSAGE = “text/plain”</w:t>
      </w:r>
    </w:p>
    <w:p w14:paraId="16914778" w14:textId="77777777" w:rsidR="00665991" w:rsidRDefault="00665991" w:rsidP="00665991">
      <w:pPr>
        <w:pStyle w:val="ASN1Code"/>
        <w:ind w:left="720"/>
        <w:rPr>
          <w:szCs w:val="20"/>
        </w:rPr>
      </w:pPr>
      <w:r>
        <w:rPr>
          <w:szCs w:val="20"/>
        </w:rPr>
        <w:t>static final GEOLOC_MESSAGE = “application/geoloc”</w:t>
      </w:r>
    </w:p>
    <w:p w14:paraId="5E6F7A5E" w14:textId="77777777" w:rsidR="00665991" w:rsidRDefault="00665991" w:rsidP="00665991">
      <w:pPr>
        <w:pStyle w:val="ASN1Code"/>
        <w:ind w:left="720"/>
      </w:pPr>
      <w:r>
        <w:rPr>
          <w:szCs w:val="20"/>
        </w:rPr>
        <w:t>static final GROUPCHAT_EVENT = “rcs/groupchat-event”</w:t>
      </w:r>
    </w:p>
    <w:p w14:paraId="75B655B1" w14:textId="77777777" w:rsidR="00665991" w:rsidRDefault="00665991" w:rsidP="00665991">
      <w:pPr>
        <w:pStyle w:val="ASN1Code"/>
        <w:ind w:left="680"/>
      </w:pPr>
    </w:p>
    <w:p w14:paraId="6F025691" w14:textId="77777777" w:rsidR="00665991" w:rsidRDefault="00665991" w:rsidP="00665991">
      <w:pPr>
        <w:pStyle w:val="NormalParagraph"/>
        <w:rPr>
          <w:color w:val="000000"/>
        </w:rPr>
      </w:pPr>
      <w:r>
        <w:rPr>
          <w:color w:val="000000"/>
        </w:rPr>
        <w:t>Class</w:t>
      </w:r>
      <w:r>
        <w:rPr>
          <w:b/>
          <w:bCs/>
          <w:color w:val="000000"/>
        </w:rPr>
        <w:t xml:space="preserve"> ChatLog.Message.Content:</w:t>
      </w:r>
    </w:p>
    <w:p w14:paraId="47BFEED6" w14:textId="77777777" w:rsidR="00665991" w:rsidRDefault="00665991" w:rsidP="00665991">
      <w:pPr>
        <w:pStyle w:val="ListBullet1"/>
        <w:numPr>
          <w:ilvl w:val="0"/>
          <w:numId w:val="38"/>
        </w:numPr>
        <w:tabs>
          <w:tab w:val="clear" w:pos="680"/>
        </w:tabs>
        <w:suppressAutoHyphens/>
        <w:contextualSpacing w:val="0"/>
        <w:rPr>
          <w:color w:val="000000"/>
          <w:szCs w:val="20"/>
          <w:lang w:eastAsia="en-US" w:bidi="bn-BD"/>
        </w:rPr>
      </w:pPr>
      <w:r>
        <w:rPr>
          <w:color w:val="000000"/>
        </w:rPr>
        <w:t>Enum : the status of a Content message</w:t>
      </w:r>
    </w:p>
    <w:p w14:paraId="293A72D1" w14:textId="77777777" w:rsidR="00665991" w:rsidRPr="00DE7C75" w:rsidRDefault="00665991" w:rsidP="00665991">
      <w:pPr>
        <w:pStyle w:val="ASN1Code"/>
        <w:ind w:left="680"/>
      </w:pPr>
      <w:r>
        <w:rPr>
          <w:color w:val="000000"/>
          <w:szCs w:val="20"/>
          <w:lang w:eastAsia="en-US" w:bidi="bn-BD"/>
        </w:rPr>
        <w:t>enum Status { REJECTED(0), QUEUED(1), SENDING(2), SENT(3), FAILED(4), DELIVERED(5), DISPLAY_REPORT_REQUESTED(6), RECEIVED(7), DISPLAYED(8)</w:t>
      </w:r>
    </w:p>
    <w:p w14:paraId="4253850E" w14:textId="77777777" w:rsidR="00665991" w:rsidRDefault="00665991" w:rsidP="00665991">
      <w:pPr>
        <w:pStyle w:val="ASN1Code"/>
      </w:pPr>
    </w:p>
    <w:p w14:paraId="19244EB8" w14:textId="77777777" w:rsidR="00665991" w:rsidRDefault="00665991" w:rsidP="00665991">
      <w:pPr>
        <w:pStyle w:val="ListBullet1"/>
        <w:numPr>
          <w:ilvl w:val="0"/>
          <w:numId w:val="38"/>
        </w:numPr>
        <w:tabs>
          <w:tab w:val="clear" w:pos="680"/>
        </w:tabs>
        <w:suppressAutoHyphens/>
        <w:contextualSpacing w:val="0"/>
        <w:rPr>
          <w:color w:val="000000"/>
          <w:szCs w:val="20"/>
          <w:lang w:eastAsia="en-US" w:bidi="bn-BD"/>
        </w:rPr>
      </w:pPr>
      <w:r>
        <w:rPr>
          <w:color w:val="000000"/>
        </w:rPr>
        <w:t>Enum: the reason code for Content message</w:t>
      </w:r>
    </w:p>
    <w:p w14:paraId="20EC9A26" w14:textId="77777777" w:rsidR="00665991" w:rsidRPr="00DE7C75" w:rsidRDefault="00665991" w:rsidP="00665991">
      <w:pPr>
        <w:pStyle w:val="ASN1Code"/>
        <w:ind w:left="680"/>
      </w:pPr>
      <w:r>
        <w:rPr>
          <w:color w:val="000000"/>
          <w:szCs w:val="20"/>
          <w:lang w:eastAsia="en-US" w:bidi="bn-BD"/>
        </w:rPr>
        <w:t>enum ReasonCode { UNSPECIFIED(0), FAILED_SEND(1), FAILED_DELIVERY(2), FAILED_DISPLAY(3), REJECTED_SPAM(4) }</w:t>
      </w:r>
    </w:p>
    <w:p w14:paraId="2FE26B36" w14:textId="77777777" w:rsidR="00665991" w:rsidRPr="00DE7C75" w:rsidRDefault="00665991" w:rsidP="00665991">
      <w:pPr>
        <w:pStyle w:val="ASN1Code"/>
      </w:pPr>
    </w:p>
    <w:p w14:paraId="1C37D46E" w14:textId="77777777" w:rsidR="00665991" w:rsidRDefault="00665991" w:rsidP="00665991">
      <w:pPr>
        <w:pStyle w:val="NormalParagraph"/>
        <w:rPr>
          <w:color w:val="000000"/>
        </w:rPr>
      </w:pPr>
      <w:r>
        <w:rPr>
          <w:color w:val="000000"/>
        </w:rPr>
        <w:t>Class</w:t>
      </w:r>
      <w:r>
        <w:rPr>
          <w:b/>
          <w:bCs/>
          <w:color w:val="000000"/>
        </w:rPr>
        <w:t xml:space="preserve"> ChatLog.Message.GroupChatEvent:</w:t>
      </w:r>
    </w:p>
    <w:p w14:paraId="24DD4353" w14:textId="77777777" w:rsidR="00665991" w:rsidRDefault="00665991" w:rsidP="00665991">
      <w:pPr>
        <w:pStyle w:val="ListBullet1"/>
        <w:numPr>
          <w:ilvl w:val="0"/>
          <w:numId w:val="38"/>
        </w:numPr>
        <w:tabs>
          <w:tab w:val="clear" w:pos="680"/>
        </w:tabs>
        <w:suppressAutoHyphens/>
        <w:contextualSpacing w:val="0"/>
      </w:pPr>
      <w:r>
        <w:rPr>
          <w:color w:val="000000"/>
        </w:rPr>
        <w:t>Enum : the status of a group chat event message</w:t>
      </w:r>
    </w:p>
    <w:p w14:paraId="576C85F1" w14:textId="77777777" w:rsidR="00665991" w:rsidRDefault="00665991" w:rsidP="00665991">
      <w:pPr>
        <w:pStyle w:val="ASN1Code"/>
        <w:ind w:left="680"/>
      </w:pPr>
      <w:r>
        <w:tab/>
      </w:r>
      <w:r>
        <w:rPr>
          <w:color w:val="000000"/>
          <w:szCs w:val="20"/>
          <w:lang w:eastAsia="en-US" w:bidi="bn-BD"/>
        </w:rPr>
        <w:t>enum Status { JOINED(0), DEPARTED(1) }</w:t>
      </w:r>
    </w:p>
    <w:p w14:paraId="795B50A1" w14:textId="77777777" w:rsidR="00665991" w:rsidRDefault="00665991" w:rsidP="00665991">
      <w:pPr>
        <w:pStyle w:val="ASN1Code"/>
        <w:ind w:left="680"/>
      </w:pPr>
    </w:p>
    <w:p w14:paraId="3F3127C6" w14:textId="77777777" w:rsidR="00665991" w:rsidRDefault="00665991" w:rsidP="00665991">
      <w:pPr>
        <w:pStyle w:val="Heading4"/>
        <w:numPr>
          <w:ilvl w:val="3"/>
          <w:numId w:val="40"/>
        </w:numPr>
        <w:suppressAutoHyphens/>
      </w:pPr>
      <w:r>
        <w:t>Intents</w:t>
      </w:r>
    </w:p>
    <w:p w14:paraId="5BCFB75C" w14:textId="77777777" w:rsidR="00665991" w:rsidRDefault="00665991" w:rsidP="00665991">
      <w:pPr>
        <w:rPr>
          <w:rFonts w:eastAsia="Arial"/>
        </w:rPr>
      </w:pPr>
      <w:r>
        <w:t>Intent broadcasted when a new 1-1 chat message has been received. This Intent contains the following extra:</w:t>
      </w:r>
    </w:p>
    <w:p w14:paraId="4ABA3BDB" w14:textId="77777777" w:rsidR="00665991" w:rsidRDefault="00665991" w:rsidP="00665991">
      <w:pPr>
        <w:rPr>
          <w:rFonts w:eastAsia="Arial"/>
        </w:rPr>
      </w:pPr>
    </w:p>
    <w:p w14:paraId="65972EED" w14:textId="77777777" w:rsidR="00665991" w:rsidRDefault="00665991" w:rsidP="00665991">
      <w:pPr>
        <w:pStyle w:val="Listepuces21"/>
        <w:numPr>
          <w:ilvl w:val="1"/>
          <w:numId w:val="22"/>
        </w:numPr>
        <w:rPr>
          <w:rFonts w:eastAsia="Arial"/>
          <w:color w:val="000000"/>
        </w:rPr>
      </w:pPr>
      <w:r>
        <w:rPr>
          <w:rFonts w:eastAsia="Arial"/>
          <w:color w:val="000000"/>
        </w:rPr>
        <w:t>“</w:t>
      </w:r>
      <w:r>
        <w:rPr>
          <w:color w:val="000000"/>
        </w:rPr>
        <w:t>messageId”: (String) unique message ID of the message.</w:t>
      </w:r>
    </w:p>
    <w:p w14:paraId="73F0294A" w14:textId="77777777" w:rsidR="00665991" w:rsidRDefault="00665991" w:rsidP="00665991">
      <w:pPr>
        <w:pStyle w:val="Listepuces21"/>
        <w:numPr>
          <w:ilvl w:val="1"/>
          <w:numId w:val="22"/>
        </w:numPr>
        <w:rPr>
          <w:color w:val="000000"/>
          <w:szCs w:val="20"/>
          <w:lang w:eastAsia="en-US"/>
        </w:rPr>
      </w:pPr>
      <w:r>
        <w:rPr>
          <w:rFonts w:eastAsia="Arial"/>
          <w:color w:val="000000"/>
        </w:rPr>
        <w:t>“</w:t>
      </w:r>
      <w:r>
        <w:rPr>
          <w:color w:val="000000"/>
        </w:rPr>
        <w:t>mimeType”: (String) the mime type of the message (See ChatLog.Message.MimeType)</w:t>
      </w:r>
    </w:p>
    <w:p w14:paraId="5F6CEB00" w14:textId="77777777" w:rsidR="00665991" w:rsidRDefault="00665991" w:rsidP="00665991">
      <w:pPr>
        <w:pStyle w:val="ASN1Code"/>
        <w:ind w:left="680"/>
        <w:rPr>
          <w:color w:val="000000"/>
        </w:rPr>
      </w:pPr>
      <w:r>
        <w:rPr>
          <w:rFonts w:cs="Arial"/>
          <w:color w:val="000000"/>
          <w:szCs w:val="20"/>
          <w:lang w:eastAsia="en-US"/>
        </w:rPr>
        <w:t>com.gsma.services.rcs.chat.action.NEW_ONE_TO_ONE_CHAT_MESSAGE</w:t>
      </w:r>
    </w:p>
    <w:p w14:paraId="70804739" w14:textId="77777777" w:rsidR="00665991" w:rsidRDefault="00665991" w:rsidP="00665991">
      <w:pPr>
        <w:pStyle w:val="ASN1Code"/>
        <w:ind w:left="680"/>
        <w:rPr>
          <w:color w:val="000000"/>
        </w:rPr>
      </w:pPr>
    </w:p>
    <w:p w14:paraId="043948F3" w14:textId="77777777" w:rsidR="00665991" w:rsidRPr="00DE7C75" w:rsidRDefault="00665991" w:rsidP="00665991">
      <w:pPr>
        <w:rPr>
          <w:color w:val="000000"/>
        </w:rPr>
      </w:pPr>
      <w:r>
        <w:t>Intent broadcasted when a new group chat invitation has been received. This Intent contains the following extra:</w:t>
      </w:r>
    </w:p>
    <w:p w14:paraId="24B053D7" w14:textId="77777777" w:rsidR="00665991" w:rsidRDefault="00665991" w:rsidP="00665991">
      <w:pPr>
        <w:rPr>
          <w:color w:val="000000"/>
        </w:rPr>
      </w:pPr>
    </w:p>
    <w:p w14:paraId="1B8D3679" w14:textId="77777777" w:rsidR="00665991" w:rsidRDefault="00665991" w:rsidP="00665991">
      <w:pPr>
        <w:pStyle w:val="Listepuces21"/>
        <w:numPr>
          <w:ilvl w:val="1"/>
          <w:numId w:val="22"/>
        </w:numPr>
        <w:rPr>
          <w:color w:val="000000"/>
          <w:szCs w:val="20"/>
          <w:lang w:eastAsia="en-US"/>
        </w:rPr>
      </w:pPr>
      <w:r>
        <w:rPr>
          <w:rFonts w:eastAsia="Arial"/>
          <w:color w:val="000000"/>
        </w:rPr>
        <w:t>“</w:t>
      </w:r>
      <w:r>
        <w:rPr>
          <w:color w:val="000000"/>
        </w:rPr>
        <w:t>chatId”: (String) unique ID of the group chat conversation.</w:t>
      </w:r>
    </w:p>
    <w:p w14:paraId="136F91DB" w14:textId="77777777" w:rsidR="00665991" w:rsidRDefault="00665991" w:rsidP="00665991">
      <w:pPr>
        <w:pStyle w:val="ASN1Code"/>
        <w:ind w:left="680"/>
        <w:rPr>
          <w:rFonts w:cs="Arial"/>
          <w:color w:val="000000"/>
        </w:rPr>
      </w:pPr>
      <w:r>
        <w:rPr>
          <w:color w:val="000000"/>
          <w:szCs w:val="20"/>
          <w:lang w:eastAsia="en-US"/>
        </w:rPr>
        <w:t>com.gsma.services.rcs.chat.action.NEW_</w:t>
      </w:r>
      <w:r>
        <w:rPr>
          <w:rFonts w:cs="Arial"/>
          <w:color w:val="000000"/>
          <w:szCs w:val="20"/>
          <w:lang w:eastAsia="en-US"/>
        </w:rPr>
        <w:t>GROUP_CHAT</w:t>
      </w:r>
    </w:p>
    <w:p w14:paraId="3A3B467E" w14:textId="77777777" w:rsidR="00665991" w:rsidRDefault="00665991" w:rsidP="00665991">
      <w:pPr>
        <w:pStyle w:val="ASN1Code"/>
        <w:ind w:left="680"/>
        <w:rPr>
          <w:rFonts w:cs="Arial"/>
          <w:color w:val="000000"/>
        </w:rPr>
      </w:pPr>
    </w:p>
    <w:p w14:paraId="0F0C11A4" w14:textId="77777777" w:rsidR="00665991" w:rsidRDefault="00665991" w:rsidP="00665991">
      <w:pPr>
        <w:rPr>
          <w:rFonts w:eastAsia="Arial"/>
        </w:rPr>
      </w:pPr>
      <w:r>
        <w:t>Intent broadcasted when there is a message deliverty timeout detected corresponding to the contact as specified in the intent parameter. This Intent contains the following extra:</w:t>
      </w:r>
    </w:p>
    <w:p w14:paraId="5D0D6717" w14:textId="77777777" w:rsidR="00665991" w:rsidRDefault="00665991" w:rsidP="00665991">
      <w:pPr>
        <w:rPr>
          <w:rFonts w:eastAsia="Arial"/>
        </w:rPr>
      </w:pPr>
    </w:p>
    <w:p w14:paraId="6638C521" w14:textId="77777777" w:rsidR="00665991" w:rsidRDefault="00665991" w:rsidP="00665991">
      <w:pPr>
        <w:pStyle w:val="Listepuces21"/>
        <w:numPr>
          <w:ilvl w:val="1"/>
          <w:numId w:val="22"/>
        </w:numPr>
        <w:rPr>
          <w:rFonts w:eastAsia="Arial"/>
          <w:color w:val="000000"/>
          <w:szCs w:val="20"/>
        </w:rPr>
      </w:pPr>
      <w:r>
        <w:rPr>
          <w:rFonts w:eastAsia="Arial"/>
          <w:color w:val="000000"/>
        </w:rPr>
        <w:t>“</w:t>
      </w:r>
      <w:r>
        <w:rPr>
          <w:color w:val="000000"/>
        </w:rPr>
        <w:t>contact”: (ContactId) ContactId of the contact corresponding to the conversation.</w:t>
      </w:r>
    </w:p>
    <w:p w14:paraId="2AEF72C8" w14:textId="77777777" w:rsidR="00665991" w:rsidRDefault="00665991" w:rsidP="00665991">
      <w:pPr>
        <w:pStyle w:val="Listepuces21"/>
        <w:numPr>
          <w:ilvl w:val="1"/>
          <w:numId w:val="22"/>
        </w:numPr>
        <w:rPr>
          <w:color w:val="000000"/>
          <w:szCs w:val="20"/>
        </w:rPr>
      </w:pPr>
      <w:r>
        <w:rPr>
          <w:rFonts w:eastAsia="Arial"/>
          <w:color w:val="000000"/>
          <w:szCs w:val="20"/>
        </w:rPr>
        <w:t>“</w:t>
      </w:r>
      <w:r>
        <w:rPr>
          <w:color w:val="000000"/>
          <w:szCs w:val="20"/>
        </w:rPr>
        <w:t>messageId”: (String) unique message ID of the message.</w:t>
      </w:r>
    </w:p>
    <w:p w14:paraId="3F133CCC" w14:textId="77777777" w:rsidR="00665991" w:rsidRDefault="00665991" w:rsidP="00665991">
      <w:pPr>
        <w:pStyle w:val="ASN1Code"/>
        <w:ind w:left="680"/>
        <w:rPr>
          <w:color w:val="000000"/>
          <w:szCs w:val="20"/>
        </w:rPr>
      </w:pPr>
      <w:r>
        <w:rPr>
          <w:color w:val="000000"/>
          <w:szCs w:val="20"/>
        </w:rPr>
        <w:t>com.gsma.services.rcs.chat.</w:t>
      </w:r>
      <w:r>
        <w:rPr>
          <w:color w:val="000000"/>
          <w:szCs w:val="20"/>
          <w:lang w:eastAsia="en-US"/>
        </w:rPr>
        <w:t>action.MESSAGE_DELIVERY_EXPIRED</w:t>
      </w:r>
    </w:p>
    <w:p w14:paraId="6010254A" w14:textId="77777777" w:rsidR="00665991" w:rsidRDefault="00665991" w:rsidP="00665991">
      <w:pPr>
        <w:pStyle w:val="ASN1Code"/>
        <w:ind w:left="680"/>
        <w:rPr>
          <w:color w:val="000000"/>
          <w:szCs w:val="20"/>
        </w:rPr>
      </w:pPr>
    </w:p>
    <w:p w14:paraId="66737726" w14:textId="77777777" w:rsidR="00665991" w:rsidRDefault="00665991" w:rsidP="00665991">
      <w:pPr>
        <w:rPr>
          <w:rFonts w:eastAsia="Arial"/>
        </w:rPr>
      </w:pPr>
      <w:r>
        <w:t>Intent broadcasted when a new group chat message has been received. This Intent contains the following extra:</w:t>
      </w:r>
    </w:p>
    <w:p w14:paraId="76AEE2E3" w14:textId="77777777" w:rsidR="00665991" w:rsidRDefault="00665991" w:rsidP="00665991">
      <w:pPr>
        <w:rPr>
          <w:rFonts w:eastAsia="Arial"/>
        </w:rPr>
      </w:pPr>
    </w:p>
    <w:p w14:paraId="2E4328DC" w14:textId="77777777" w:rsidR="00665991" w:rsidRDefault="00665991" w:rsidP="00665991">
      <w:pPr>
        <w:pStyle w:val="Listepuces21"/>
        <w:numPr>
          <w:ilvl w:val="1"/>
          <w:numId w:val="22"/>
        </w:numPr>
        <w:rPr>
          <w:rFonts w:eastAsia="Arial"/>
          <w:color w:val="000000"/>
        </w:rPr>
      </w:pPr>
      <w:r>
        <w:rPr>
          <w:rFonts w:eastAsia="Arial"/>
          <w:color w:val="000000"/>
        </w:rPr>
        <w:t>“</w:t>
      </w:r>
      <w:r>
        <w:rPr>
          <w:color w:val="000000"/>
        </w:rPr>
        <w:t>messageId”: (String) unique message id of the message.</w:t>
      </w:r>
    </w:p>
    <w:p w14:paraId="61834647" w14:textId="77777777" w:rsidR="00665991" w:rsidRDefault="00665991" w:rsidP="00665991">
      <w:pPr>
        <w:pStyle w:val="Listepuces21"/>
        <w:numPr>
          <w:ilvl w:val="1"/>
          <w:numId w:val="22"/>
        </w:numPr>
        <w:rPr>
          <w:color w:val="000000"/>
          <w:szCs w:val="20"/>
          <w:lang w:eastAsia="en-US"/>
        </w:rPr>
      </w:pPr>
      <w:r>
        <w:rPr>
          <w:rFonts w:eastAsia="Arial"/>
          <w:color w:val="000000"/>
        </w:rPr>
        <w:t>“</w:t>
      </w:r>
      <w:r>
        <w:rPr>
          <w:color w:val="000000"/>
        </w:rPr>
        <w:t>mimeType”: (String) the mime type of the message (See ChatLog.Message.MimeType)</w:t>
      </w:r>
    </w:p>
    <w:p w14:paraId="042C0124" w14:textId="77777777" w:rsidR="00665991" w:rsidRDefault="00665991" w:rsidP="00665991">
      <w:pPr>
        <w:pStyle w:val="ASN1Code"/>
        <w:ind w:left="680"/>
        <w:rPr>
          <w:color w:val="000000"/>
          <w:szCs w:val="20"/>
          <w:lang w:eastAsia="en-US"/>
        </w:rPr>
      </w:pPr>
      <w:r>
        <w:rPr>
          <w:color w:val="000000"/>
          <w:szCs w:val="20"/>
          <w:lang w:eastAsia="en-US"/>
        </w:rPr>
        <w:t>com.gsma.services.rcs.chat.action.NEW_GROUP_CHAT_MESSAGE</w:t>
      </w:r>
    </w:p>
    <w:p w14:paraId="27347269" w14:textId="77777777" w:rsidR="00665991" w:rsidRDefault="00665991" w:rsidP="00665991">
      <w:pPr>
        <w:pStyle w:val="ASN1Code"/>
        <w:ind w:left="680"/>
        <w:rPr>
          <w:color w:val="000000"/>
          <w:szCs w:val="20"/>
          <w:lang w:eastAsia="en-US"/>
        </w:rPr>
      </w:pPr>
    </w:p>
    <w:p w14:paraId="2215DFB1" w14:textId="77777777" w:rsidR="00665991" w:rsidRDefault="00665991" w:rsidP="00665991">
      <w:pPr>
        <w:pStyle w:val="Heading4"/>
        <w:numPr>
          <w:ilvl w:val="3"/>
          <w:numId w:val="40"/>
        </w:numPr>
        <w:suppressAutoHyphens/>
      </w:pPr>
      <w:r>
        <w:t>Content Providers</w:t>
      </w:r>
    </w:p>
    <w:p w14:paraId="3C334FF5" w14:textId="77777777" w:rsidR="00665991" w:rsidRDefault="00665991" w:rsidP="00665991">
      <w:pPr>
        <w:rPr>
          <w:lang w:eastAsia="en-US"/>
        </w:rPr>
      </w:pPr>
      <w:r>
        <w:rPr>
          <w:lang w:eastAsia="en-US"/>
        </w:rPr>
        <w:t>A content provider is used to store the group chats and the message history persistently. There is one entry per group chat and per chat message.</w:t>
      </w:r>
    </w:p>
    <w:p w14:paraId="178F4EDC" w14:textId="77777777" w:rsidR="00665991" w:rsidRPr="00DE7C75" w:rsidRDefault="00665991" w:rsidP="00665991">
      <w:pPr>
        <w:spacing w:before="240"/>
        <w:jc w:val="left"/>
      </w:pPr>
      <w:r>
        <w:rPr>
          <w:lang w:eastAsia="en-US"/>
        </w:rPr>
        <w:t xml:space="preserve">Class </w:t>
      </w:r>
      <w:r>
        <w:rPr>
          <w:b/>
          <w:lang w:eastAsia="en-US"/>
        </w:rPr>
        <w:t>ChatLog.GroupChat:</w:t>
      </w:r>
    </w:p>
    <w:p w14:paraId="6FD11421" w14:textId="77777777" w:rsidR="00665991" w:rsidRDefault="00665991" w:rsidP="00665991">
      <w:pPr>
        <w:jc w:val="left"/>
        <w:rPr>
          <w:rFonts w:ascii="Courier New" w:hAnsi="Courier New" w:cs="Courier New"/>
          <w:sz w:val="20"/>
        </w:rPr>
      </w:pPr>
      <w:r>
        <w:t>Event log provider member id used when merging the data from this provider with other registered event log provider members data into a common cursor:</w:t>
      </w:r>
    </w:p>
    <w:p w14:paraId="42FE1765" w14:textId="77777777" w:rsidR="00665991" w:rsidRDefault="00665991" w:rsidP="00665991">
      <w:pPr>
        <w:jc w:val="left"/>
      </w:pPr>
      <w:r>
        <w:rPr>
          <w:rFonts w:ascii="Courier New" w:hAnsi="Courier New" w:cs="Courier New"/>
          <w:sz w:val="20"/>
        </w:rPr>
        <w:t>static final int HISTORYLOG_MEMBER_ID = 0</w:t>
      </w:r>
    </w:p>
    <w:p w14:paraId="28D45CA1" w14:textId="77777777" w:rsidR="00665991" w:rsidRPr="00DE7C75"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75F24548" w14:textId="77777777" w:rsidR="00665991" w:rsidRPr="00DE7C75" w:rsidRDefault="00665991" w:rsidP="00665991">
      <w:pPr>
        <w:jc w:val="left"/>
      </w:pPr>
      <w:r>
        <w:rPr>
          <w:rFonts w:ascii="Courier New" w:hAnsi="Courier New" w:cs="Courier New"/>
          <w:sz w:val="20"/>
        </w:rPr>
        <w:t>static final Uri CONTENT_URI = "content://com.gsma.services.rcs.provider.chat/groupchat"</w:t>
      </w:r>
    </w:p>
    <w:p w14:paraId="6A58CF38" w14:textId="77777777" w:rsidR="00665991" w:rsidRDefault="00665991" w:rsidP="00665991">
      <w:pPr>
        <w:jc w:val="left"/>
        <w:rPr>
          <w:szCs w:val="22"/>
        </w:rPr>
      </w:pPr>
      <w:r>
        <w:t>The “CHAT_ID” column below is defined as the unique primary key and can be references with adding a path segment to the CONTENT_URI + “/” + &lt;primary key&gt;</w:t>
      </w:r>
    </w:p>
    <w:p w14:paraId="6C127F1E" w14:textId="77777777" w:rsidR="00665991" w:rsidRPr="00DE7C75" w:rsidRDefault="00665991" w:rsidP="00665991">
      <w:pPr>
        <w:jc w:val="left"/>
        <w:rPr>
          <w:rFonts w:ascii="Courier New" w:hAnsi="Courier New"/>
          <w:sz w:val="20"/>
        </w:rPr>
      </w:pPr>
      <w:r>
        <w:rPr>
          <w:szCs w:val="22"/>
        </w:rPr>
        <w:t>Column name definition constants to be used when accessing this provider:</w:t>
      </w:r>
    </w:p>
    <w:p w14:paraId="1CA391B2"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4A190D70" w14:textId="77777777" w:rsidR="00665991" w:rsidRDefault="00665991" w:rsidP="00665991">
      <w:pPr>
        <w:rPr>
          <w:rFonts w:ascii="Courier New" w:hAnsi="Courier New" w:cs="Courier New"/>
          <w:sz w:val="20"/>
        </w:rPr>
      </w:pPr>
      <w:r>
        <w:rPr>
          <w:rFonts w:ascii="Courier New" w:hAnsi="Courier New" w:cs="Courier New"/>
          <w:sz w:val="20"/>
        </w:rPr>
        <w:t>static final String CHAT_ID = “chat_id”</w:t>
      </w:r>
    </w:p>
    <w:p w14:paraId="3E256F3C"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3D2919B4" w14:textId="77777777" w:rsidR="00665991" w:rsidRDefault="00665991" w:rsidP="00665991">
      <w:pPr>
        <w:rPr>
          <w:rFonts w:ascii="Courier New" w:hAnsi="Courier New" w:cs="Courier New"/>
          <w:sz w:val="20"/>
        </w:rPr>
      </w:pPr>
      <w:r>
        <w:rPr>
          <w:rFonts w:ascii="Courier New" w:hAnsi="Courier New" w:cs="Courier New"/>
          <w:sz w:val="20"/>
        </w:rPr>
        <w:t>static final String STATE = “state”</w:t>
      </w:r>
    </w:p>
    <w:p w14:paraId="6CCBDE1D" w14:textId="77777777" w:rsidR="00665991" w:rsidRDefault="00665991" w:rsidP="00665991">
      <w:pPr>
        <w:rPr>
          <w:rFonts w:ascii="Courier New" w:hAnsi="Courier New" w:cs="Courier New"/>
          <w:sz w:val="20"/>
        </w:rPr>
      </w:pPr>
      <w:r>
        <w:rPr>
          <w:rFonts w:ascii="Courier New" w:hAnsi="Courier New" w:cs="Courier New"/>
          <w:sz w:val="20"/>
        </w:rPr>
        <w:t>static final String SUBJECT = “subject”</w:t>
      </w:r>
    </w:p>
    <w:p w14:paraId="6414E290"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10449B09"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32FC7140" w14:textId="77777777" w:rsidR="00665991" w:rsidRDefault="00665991" w:rsidP="00665991">
      <w:pPr>
        <w:rPr>
          <w:rFonts w:ascii="Courier New" w:hAnsi="Courier New" w:cs="Courier New"/>
          <w:sz w:val="20"/>
        </w:rPr>
      </w:pPr>
      <w:r>
        <w:rPr>
          <w:rFonts w:ascii="Courier New" w:hAnsi="Courier New" w:cs="Courier New"/>
          <w:sz w:val="20"/>
        </w:rPr>
        <w:t>static final String REASON_CODE = “reason_code”</w:t>
      </w:r>
    </w:p>
    <w:p w14:paraId="19917AF2" w14:textId="77777777" w:rsidR="00665991" w:rsidRPr="00DE7C75" w:rsidRDefault="00665991" w:rsidP="00665991">
      <w:r>
        <w:rPr>
          <w:rFonts w:ascii="Courier New" w:hAnsi="Courier New" w:cs="Courier New"/>
          <w:sz w:val="20"/>
        </w:rPr>
        <w:t>static final String PARTICIPANTS = “participants”</w:t>
      </w:r>
    </w:p>
    <w:p w14:paraId="7D264F75" w14:textId="77777777" w:rsidR="00665991" w:rsidRDefault="00665991" w:rsidP="00665991">
      <w:r>
        <w:rPr>
          <w:lang w:eastAsia="en-US"/>
        </w:rPr>
        <w:t>The content provider has the following tables and columns:</w:t>
      </w:r>
    </w:p>
    <w:p w14:paraId="41C32886" w14:textId="77777777" w:rsidR="00665991" w:rsidRDefault="00665991" w:rsidP="00665991">
      <w:r>
        <w:t>GROUPCHAT</w:t>
      </w:r>
    </w:p>
    <w:tbl>
      <w:tblPr>
        <w:tblW w:w="11078" w:type="dxa"/>
        <w:tblInd w:w="213" w:type="dxa"/>
        <w:tblLayout w:type="fixed"/>
        <w:tblLook w:val="0000" w:firstRow="0" w:lastRow="0" w:firstColumn="0" w:lastColumn="0" w:noHBand="0" w:noVBand="0"/>
      </w:tblPr>
      <w:tblGrid>
        <w:gridCol w:w="4050"/>
        <w:gridCol w:w="2070"/>
        <w:gridCol w:w="4958"/>
      </w:tblGrid>
      <w:tr w:rsidR="00665991" w14:paraId="095891F4" w14:textId="77777777" w:rsidTr="00942C8D">
        <w:trPr>
          <w:tblHeader/>
        </w:trPr>
        <w:tc>
          <w:tcPr>
            <w:tcW w:w="4050" w:type="dxa"/>
            <w:tcBorders>
              <w:top w:val="single" w:sz="4" w:space="0" w:color="000000"/>
              <w:left w:val="single" w:sz="4" w:space="0" w:color="000000"/>
              <w:bottom w:val="single" w:sz="4" w:space="0" w:color="000000"/>
            </w:tcBorders>
            <w:shd w:val="clear" w:color="auto" w:fill="DE002B"/>
          </w:tcPr>
          <w:p w14:paraId="76F6819B" w14:textId="77777777" w:rsidR="00665991" w:rsidRPr="00DE7C75" w:rsidRDefault="00665991" w:rsidP="00942C8D">
            <w:pPr>
              <w:pStyle w:val="TableHeader"/>
            </w:pPr>
            <w:r w:rsidRPr="00DE7C75">
              <w:t>Data</w:t>
            </w:r>
          </w:p>
        </w:tc>
        <w:tc>
          <w:tcPr>
            <w:tcW w:w="2070" w:type="dxa"/>
            <w:tcBorders>
              <w:top w:val="single" w:sz="4" w:space="0" w:color="000000"/>
              <w:left w:val="single" w:sz="4" w:space="0" w:color="000000"/>
              <w:bottom w:val="single" w:sz="4" w:space="0" w:color="000000"/>
            </w:tcBorders>
            <w:shd w:val="clear" w:color="auto" w:fill="DE002B"/>
          </w:tcPr>
          <w:p w14:paraId="69D70AD9" w14:textId="77777777" w:rsidR="00665991" w:rsidRPr="00DE7C75" w:rsidRDefault="00665991" w:rsidP="00942C8D">
            <w:pPr>
              <w:pStyle w:val="TableHeader"/>
            </w:pPr>
            <w:r w:rsidRPr="00DE7C75">
              <w:t>Data Type</w:t>
            </w:r>
          </w:p>
        </w:tc>
        <w:tc>
          <w:tcPr>
            <w:tcW w:w="4958" w:type="dxa"/>
            <w:tcBorders>
              <w:top w:val="single" w:sz="4" w:space="0" w:color="000000"/>
              <w:left w:val="single" w:sz="4" w:space="0" w:color="000000"/>
              <w:bottom w:val="single" w:sz="4" w:space="0" w:color="000000"/>
              <w:right w:val="single" w:sz="4" w:space="0" w:color="000000"/>
            </w:tcBorders>
            <w:shd w:val="clear" w:color="auto" w:fill="DE002B"/>
          </w:tcPr>
          <w:p w14:paraId="79C80444" w14:textId="77777777" w:rsidR="00665991" w:rsidRPr="00DE7C75" w:rsidRDefault="00665991" w:rsidP="00942C8D">
            <w:pPr>
              <w:pStyle w:val="TableHeader"/>
              <w:rPr>
                <w:color w:val="000000"/>
              </w:rPr>
            </w:pPr>
            <w:r w:rsidRPr="00DE7C75">
              <w:t>Description</w:t>
            </w:r>
          </w:p>
        </w:tc>
      </w:tr>
      <w:tr w:rsidR="00665991" w14:paraId="36B01028" w14:textId="77777777" w:rsidTr="00942C8D">
        <w:tc>
          <w:tcPr>
            <w:tcW w:w="4050" w:type="dxa"/>
            <w:tcBorders>
              <w:top w:val="single" w:sz="4" w:space="0" w:color="000000"/>
              <w:left w:val="single" w:sz="4" w:space="0" w:color="000000"/>
              <w:bottom w:val="single" w:sz="4" w:space="0" w:color="000000"/>
            </w:tcBorders>
            <w:shd w:val="clear" w:color="auto" w:fill="auto"/>
          </w:tcPr>
          <w:p w14:paraId="25E3EAD3" w14:textId="77777777" w:rsidR="00665991" w:rsidRDefault="00665991" w:rsidP="00942C8D">
            <w:pPr>
              <w:pStyle w:val="TableText"/>
              <w:rPr>
                <w:color w:val="000000"/>
              </w:rPr>
            </w:pPr>
            <w:r>
              <w:rPr>
                <w:color w:val="000000"/>
              </w:rPr>
              <w:t>BASECOLUMN_ID</w:t>
            </w:r>
          </w:p>
        </w:tc>
        <w:tc>
          <w:tcPr>
            <w:tcW w:w="2070" w:type="dxa"/>
            <w:tcBorders>
              <w:top w:val="single" w:sz="4" w:space="0" w:color="000000"/>
              <w:left w:val="single" w:sz="4" w:space="0" w:color="000000"/>
              <w:bottom w:val="single" w:sz="4" w:space="0" w:color="000000"/>
            </w:tcBorders>
            <w:shd w:val="clear" w:color="auto" w:fill="auto"/>
          </w:tcPr>
          <w:p w14:paraId="33B4686F" w14:textId="77777777" w:rsidR="00665991" w:rsidRDefault="00665991" w:rsidP="00942C8D">
            <w:pPr>
              <w:pStyle w:val="TableText"/>
              <w:rPr>
                <w:color w:val="000000"/>
              </w:rPr>
            </w:pPr>
            <w:r>
              <w:rPr>
                <w:color w:val="000000"/>
              </w:rPr>
              <w:t>Long (not null)</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2B17449D" w14:textId="77777777" w:rsidR="00665991" w:rsidRDefault="00665991" w:rsidP="00942C8D">
            <w:pPr>
              <w:pStyle w:val="TableText"/>
              <w:rPr>
                <w:color w:val="000000"/>
              </w:rPr>
            </w:pPr>
            <w:r>
              <w:rPr>
                <w:color w:val="000000"/>
              </w:rPr>
              <w:t>Unique value</w:t>
            </w:r>
          </w:p>
        </w:tc>
      </w:tr>
      <w:tr w:rsidR="00665991" w14:paraId="08E67954" w14:textId="77777777" w:rsidTr="00942C8D">
        <w:tc>
          <w:tcPr>
            <w:tcW w:w="4050" w:type="dxa"/>
            <w:tcBorders>
              <w:left w:val="single" w:sz="4" w:space="0" w:color="000000"/>
              <w:bottom w:val="single" w:sz="4" w:space="0" w:color="000000"/>
            </w:tcBorders>
            <w:shd w:val="clear" w:color="auto" w:fill="auto"/>
          </w:tcPr>
          <w:p w14:paraId="1B688F32" w14:textId="77777777" w:rsidR="00665991" w:rsidRDefault="00665991" w:rsidP="00942C8D">
            <w:pPr>
              <w:pStyle w:val="TableText"/>
              <w:rPr>
                <w:color w:val="000000"/>
              </w:rPr>
            </w:pPr>
            <w:r>
              <w:rPr>
                <w:color w:val="000000"/>
              </w:rPr>
              <w:t>CHAT_ID</w:t>
            </w:r>
          </w:p>
        </w:tc>
        <w:tc>
          <w:tcPr>
            <w:tcW w:w="2070" w:type="dxa"/>
            <w:tcBorders>
              <w:left w:val="single" w:sz="4" w:space="0" w:color="000000"/>
              <w:bottom w:val="single" w:sz="4" w:space="0" w:color="000000"/>
            </w:tcBorders>
            <w:shd w:val="clear" w:color="auto" w:fill="auto"/>
          </w:tcPr>
          <w:p w14:paraId="154A41A4" w14:textId="77777777" w:rsidR="00665991" w:rsidRDefault="00665991" w:rsidP="00942C8D">
            <w:pPr>
              <w:pStyle w:val="TableText"/>
              <w:rPr>
                <w:color w:val="000000"/>
              </w:rPr>
            </w:pPr>
            <w:r>
              <w:rPr>
                <w:color w:val="000000"/>
              </w:rPr>
              <w:t>String (primary key not null)</w:t>
            </w:r>
          </w:p>
        </w:tc>
        <w:tc>
          <w:tcPr>
            <w:tcW w:w="4958" w:type="dxa"/>
            <w:tcBorders>
              <w:left w:val="single" w:sz="4" w:space="0" w:color="000000"/>
              <w:bottom w:val="single" w:sz="4" w:space="0" w:color="000000"/>
              <w:right w:val="single" w:sz="4" w:space="0" w:color="000000"/>
            </w:tcBorders>
            <w:shd w:val="clear" w:color="auto" w:fill="auto"/>
          </w:tcPr>
          <w:p w14:paraId="5CC4E733" w14:textId="77777777" w:rsidR="00665991" w:rsidRDefault="00665991" w:rsidP="00942C8D">
            <w:pPr>
              <w:pStyle w:val="TableText"/>
              <w:rPr>
                <w:color w:val="000000"/>
              </w:rPr>
            </w:pPr>
            <w:r>
              <w:rPr>
                <w:color w:val="000000"/>
              </w:rPr>
              <w:t>Id for chat room</w:t>
            </w:r>
          </w:p>
        </w:tc>
      </w:tr>
      <w:tr w:rsidR="00665991" w14:paraId="47685809" w14:textId="77777777" w:rsidTr="00942C8D">
        <w:tc>
          <w:tcPr>
            <w:tcW w:w="4050" w:type="dxa"/>
            <w:tcBorders>
              <w:top w:val="single" w:sz="4" w:space="0" w:color="000000"/>
              <w:left w:val="single" w:sz="4" w:space="0" w:color="000000"/>
              <w:bottom w:val="single" w:sz="4" w:space="0" w:color="000000"/>
            </w:tcBorders>
            <w:shd w:val="clear" w:color="auto" w:fill="auto"/>
          </w:tcPr>
          <w:p w14:paraId="0CC95147" w14:textId="77777777" w:rsidR="00665991" w:rsidRDefault="00665991" w:rsidP="00942C8D">
            <w:pPr>
              <w:pStyle w:val="TableText"/>
              <w:rPr>
                <w:color w:val="000000"/>
              </w:rPr>
            </w:pPr>
            <w:r>
              <w:rPr>
                <w:color w:val="000000"/>
              </w:rPr>
              <w:t>CONTACT</w:t>
            </w:r>
          </w:p>
        </w:tc>
        <w:tc>
          <w:tcPr>
            <w:tcW w:w="2070" w:type="dxa"/>
            <w:tcBorders>
              <w:top w:val="single" w:sz="4" w:space="0" w:color="000000"/>
              <w:left w:val="single" w:sz="4" w:space="0" w:color="000000"/>
              <w:bottom w:val="single" w:sz="4" w:space="0" w:color="000000"/>
            </w:tcBorders>
            <w:shd w:val="clear" w:color="auto" w:fill="auto"/>
          </w:tcPr>
          <w:p w14:paraId="223FC864" w14:textId="77777777" w:rsidR="00665991" w:rsidRDefault="00665991" w:rsidP="00942C8D">
            <w:pPr>
              <w:pStyle w:val="TableText"/>
              <w:rPr>
                <w:color w:val="000000"/>
              </w:rPr>
            </w:pPr>
            <w:r>
              <w:rPr>
                <w:color w:val="000000"/>
              </w:rPr>
              <w:t>String</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03F775A1" w14:textId="77777777" w:rsidR="00665991" w:rsidRDefault="00665991" w:rsidP="00942C8D">
            <w:pPr>
              <w:pStyle w:val="TableText"/>
              <w:rPr>
                <w:color w:val="000000"/>
              </w:rPr>
            </w:pPr>
            <w:r>
              <w:rPr>
                <w:color w:val="000000"/>
              </w:rPr>
              <w:t xml:space="preserve">ContactId formatted number </w:t>
            </w:r>
            <w:r>
              <w:t>of the inviter of the group chat or null if this is a group chat initiated by the local user (ie outgoing group chat)</w:t>
            </w:r>
            <w:r>
              <w:rPr>
                <w:color w:val="000000"/>
              </w:rPr>
              <w:t>.</w:t>
            </w:r>
          </w:p>
        </w:tc>
      </w:tr>
      <w:tr w:rsidR="00665991" w14:paraId="38D38B7B" w14:textId="77777777" w:rsidTr="00942C8D">
        <w:tc>
          <w:tcPr>
            <w:tcW w:w="4050" w:type="dxa"/>
            <w:tcBorders>
              <w:top w:val="single" w:sz="4" w:space="0" w:color="000000"/>
              <w:left w:val="single" w:sz="4" w:space="0" w:color="000000"/>
              <w:bottom w:val="single" w:sz="4" w:space="0" w:color="000000"/>
            </w:tcBorders>
            <w:shd w:val="clear" w:color="auto" w:fill="auto"/>
          </w:tcPr>
          <w:p w14:paraId="0906341B" w14:textId="77777777" w:rsidR="00665991" w:rsidRDefault="00665991" w:rsidP="00942C8D">
            <w:pPr>
              <w:pStyle w:val="TableText"/>
              <w:rPr>
                <w:color w:val="000000"/>
              </w:rPr>
            </w:pPr>
            <w:r>
              <w:rPr>
                <w:color w:val="000000"/>
              </w:rPr>
              <w:t>STATE</w:t>
            </w:r>
          </w:p>
        </w:tc>
        <w:tc>
          <w:tcPr>
            <w:tcW w:w="2070" w:type="dxa"/>
            <w:tcBorders>
              <w:top w:val="single" w:sz="4" w:space="0" w:color="000000"/>
              <w:left w:val="single" w:sz="4" w:space="0" w:color="000000"/>
              <w:bottom w:val="single" w:sz="4" w:space="0" w:color="000000"/>
            </w:tcBorders>
            <w:shd w:val="clear" w:color="auto" w:fill="auto"/>
          </w:tcPr>
          <w:p w14:paraId="4E099353" w14:textId="77777777" w:rsidR="00665991" w:rsidRDefault="00665991" w:rsidP="00942C8D">
            <w:pPr>
              <w:pStyle w:val="TableText"/>
              <w:rPr>
                <w:color w:val="000000"/>
              </w:rPr>
            </w:pPr>
            <w:r>
              <w:rPr>
                <w:color w:val="000000"/>
              </w:rPr>
              <w:t>Integer (not null)</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6065B4BC" w14:textId="77777777" w:rsidR="00665991" w:rsidRDefault="00665991" w:rsidP="00942C8D">
            <w:pPr>
              <w:pStyle w:val="TableText"/>
              <w:rPr>
                <w:color w:val="000000"/>
              </w:rPr>
            </w:pPr>
            <w:r>
              <w:rPr>
                <w:color w:val="000000"/>
              </w:rPr>
              <w:t>State of chat room. See enum GroupChat.State for the list of states.</w:t>
            </w:r>
          </w:p>
        </w:tc>
      </w:tr>
      <w:tr w:rsidR="00665991" w14:paraId="3818697A" w14:textId="77777777" w:rsidTr="00942C8D">
        <w:tc>
          <w:tcPr>
            <w:tcW w:w="4050" w:type="dxa"/>
            <w:tcBorders>
              <w:top w:val="single" w:sz="4" w:space="0" w:color="000000"/>
              <w:left w:val="single" w:sz="4" w:space="0" w:color="000000"/>
              <w:bottom w:val="single" w:sz="4" w:space="0" w:color="000000"/>
            </w:tcBorders>
            <w:shd w:val="clear" w:color="auto" w:fill="auto"/>
          </w:tcPr>
          <w:p w14:paraId="269AB8D7" w14:textId="77777777" w:rsidR="00665991" w:rsidRDefault="00665991" w:rsidP="00942C8D">
            <w:pPr>
              <w:pStyle w:val="TableText"/>
              <w:rPr>
                <w:color w:val="000000"/>
              </w:rPr>
            </w:pPr>
            <w:r>
              <w:rPr>
                <w:color w:val="000000"/>
              </w:rPr>
              <w:t>SUBJECT</w:t>
            </w:r>
          </w:p>
        </w:tc>
        <w:tc>
          <w:tcPr>
            <w:tcW w:w="2070" w:type="dxa"/>
            <w:tcBorders>
              <w:top w:val="single" w:sz="4" w:space="0" w:color="000000"/>
              <w:left w:val="single" w:sz="4" w:space="0" w:color="000000"/>
              <w:bottom w:val="single" w:sz="4" w:space="0" w:color="000000"/>
            </w:tcBorders>
            <w:shd w:val="clear" w:color="auto" w:fill="auto"/>
          </w:tcPr>
          <w:p w14:paraId="18B1CAB4" w14:textId="77777777" w:rsidR="00665991" w:rsidRDefault="00665991" w:rsidP="00942C8D">
            <w:pPr>
              <w:pStyle w:val="TableText"/>
              <w:rPr>
                <w:color w:val="000000"/>
              </w:rPr>
            </w:pPr>
            <w:r>
              <w:rPr>
                <w:color w:val="000000"/>
              </w:rPr>
              <w:t>String</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77BA1083" w14:textId="77777777" w:rsidR="00665991" w:rsidRDefault="00665991" w:rsidP="00942C8D">
            <w:pPr>
              <w:pStyle w:val="TableText"/>
              <w:rPr>
                <w:color w:val="000000"/>
              </w:rPr>
            </w:pPr>
            <w:r>
              <w:rPr>
                <w:color w:val="000000"/>
              </w:rPr>
              <w:t>Subject of the group chat room</w:t>
            </w:r>
          </w:p>
        </w:tc>
      </w:tr>
      <w:tr w:rsidR="00665991" w14:paraId="0934808C" w14:textId="77777777" w:rsidTr="00942C8D">
        <w:tc>
          <w:tcPr>
            <w:tcW w:w="4050" w:type="dxa"/>
            <w:tcBorders>
              <w:top w:val="single" w:sz="4" w:space="0" w:color="000000"/>
              <w:left w:val="single" w:sz="4" w:space="0" w:color="000000"/>
              <w:bottom w:val="single" w:sz="4" w:space="0" w:color="000000"/>
            </w:tcBorders>
            <w:shd w:val="clear" w:color="auto" w:fill="auto"/>
          </w:tcPr>
          <w:p w14:paraId="1B9338C7" w14:textId="77777777" w:rsidR="00665991" w:rsidRDefault="00665991" w:rsidP="00942C8D">
            <w:pPr>
              <w:pStyle w:val="TableText"/>
              <w:rPr>
                <w:color w:val="000000"/>
              </w:rPr>
            </w:pPr>
            <w:r>
              <w:rPr>
                <w:color w:val="000000"/>
              </w:rPr>
              <w:t>DIRECTION</w:t>
            </w:r>
          </w:p>
        </w:tc>
        <w:tc>
          <w:tcPr>
            <w:tcW w:w="2070" w:type="dxa"/>
            <w:tcBorders>
              <w:top w:val="single" w:sz="4" w:space="0" w:color="000000"/>
              <w:left w:val="single" w:sz="4" w:space="0" w:color="000000"/>
              <w:bottom w:val="single" w:sz="4" w:space="0" w:color="000000"/>
            </w:tcBorders>
            <w:shd w:val="clear" w:color="auto" w:fill="auto"/>
          </w:tcPr>
          <w:p w14:paraId="79F5DA65" w14:textId="77777777" w:rsidR="00665991" w:rsidRDefault="00665991" w:rsidP="00942C8D">
            <w:pPr>
              <w:pStyle w:val="TableText"/>
              <w:rPr>
                <w:color w:val="000000"/>
              </w:rPr>
            </w:pPr>
            <w:r>
              <w:rPr>
                <w:color w:val="000000"/>
              </w:rPr>
              <w:t>Integer (not null)</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67C8460E" w14:textId="77777777" w:rsidR="00665991" w:rsidRDefault="00665991" w:rsidP="00942C8D">
            <w:pPr>
              <w:pStyle w:val="TableText"/>
              <w:rPr>
                <w:color w:val="000000"/>
              </w:rPr>
            </w:pPr>
            <w:r>
              <w:rPr>
                <w:color w:val="000000"/>
              </w:rPr>
              <w:t>Status direction of group chat. See enum Direction for the list of directions.</w:t>
            </w:r>
          </w:p>
        </w:tc>
      </w:tr>
      <w:tr w:rsidR="00665991" w14:paraId="7059D10D" w14:textId="77777777" w:rsidTr="00942C8D">
        <w:tc>
          <w:tcPr>
            <w:tcW w:w="4050" w:type="dxa"/>
            <w:tcBorders>
              <w:top w:val="single" w:sz="4" w:space="0" w:color="000000"/>
              <w:left w:val="single" w:sz="4" w:space="0" w:color="000000"/>
              <w:bottom w:val="single" w:sz="4" w:space="0" w:color="000000"/>
            </w:tcBorders>
            <w:shd w:val="clear" w:color="auto" w:fill="auto"/>
          </w:tcPr>
          <w:p w14:paraId="3E343F32" w14:textId="77777777" w:rsidR="00665991" w:rsidRDefault="00665991" w:rsidP="00942C8D">
            <w:pPr>
              <w:pStyle w:val="TableText"/>
              <w:rPr>
                <w:color w:val="000000"/>
              </w:rPr>
            </w:pPr>
            <w:r>
              <w:rPr>
                <w:color w:val="000000"/>
              </w:rPr>
              <w:t>TIMESTAMP</w:t>
            </w:r>
          </w:p>
        </w:tc>
        <w:tc>
          <w:tcPr>
            <w:tcW w:w="2070" w:type="dxa"/>
            <w:tcBorders>
              <w:top w:val="single" w:sz="4" w:space="0" w:color="000000"/>
              <w:left w:val="single" w:sz="4" w:space="0" w:color="000000"/>
              <w:bottom w:val="single" w:sz="4" w:space="0" w:color="000000"/>
            </w:tcBorders>
            <w:shd w:val="clear" w:color="auto" w:fill="auto"/>
          </w:tcPr>
          <w:p w14:paraId="75692DD0" w14:textId="77777777" w:rsidR="00665991" w:rsidRDefault="00665991" w:rsidP="00942C8D">
            <w:pPr>
              <w:pStyle w:val="TableText"/>
              <w:rPr>
                <w:color w:val="000000"/>
              </w:rPr>
            </w:pPr>
            <w:r>
              <w:rPr>
                <w:color w:val="000000"/>
              </w:rPr>
              <w:t>Long (not null)</w:t>
            </w:r>
          </w:p>
        </w:tc>
        <w:tc>
          <w:tcPr>
            <w:tcW w:w="4958" w:type="dxa"/>
            <w:tcBorders>
              <w:top w:val="single" w:sz="4" w:space="0" w:color="000000"/>
              <w:left w:val="single" w:sz="4" w:space="0" w:color="000000"/>
              <w:bottom w:val="single" w:sz="4" w:space="0" w:color="000000"/>
              <w:right w:val="single" w:sz="4" w:space="0" w:color="000000"/>
            </w:tcBorders>
            <w:shd w:val="clear" w:color="auto" w:fill="auto"/>
          </w:tcPr>
          <w:p w14:paraId="5F0F7DCB" w14:textId="77777777" w:rsidR="00665991" w:rsidRDefault="00665991" w:rsidP="00942C8D">
            <w:pPr>
              <w:pStyle w:val="TableText"/>
              <w:rPr>
                <w:color w:val="000000"/>
              </w:rPr>
            </w:pPr>
            <w:r>
              <w:rPr>
                <w:color w:val="000000"/>
              </w:rPr>
              <w:t>timestamp of the invitation</w:t>
            </w:r>
          </w:p>
        </w:tc>
      </w:tr>
      <w:tr w:rsidR="00665991" w14:paraId="621A02AD" w14:textId="77777777" w:rsidTr="00942C8D">
        <w:tc>
          <w:tcPr>
            <w:tcW w:w="4050" w:type="dxa"/>
            <w:tcBorders>
              <w:left w:val="single" w:sz="4" w:space="0" w:color="000000"/>
              <w:bottom w:val="single" w:sz="4" w:space="0" w:color="000000"/>
            </w:tcBorders>
            <w:shd w:val="clear" w:color="auto" w:fill="auto"/>
          </w:tcPr>
          <w:p w14:paraId="40B5C6AD" w14:textId="77777777" w:rsidR="00665991" w:rsidRDefault="00665991" w:rsidP="00942C8D">
            <w:pPr>
              <w:pStyle w:val="TableText"/>
              <w:snapToGrid w:val="0"/>
              <w:rPr>
                <w:color w:val="000000"/>
              </w:rPr>
            </w:pPr>
            <w:r>
              <w:rPr>
                <w:color w:val="000000"/>
              </w:rPr>
              <w:t>REASON_CODE</w:t>
            </w:r>
          </w:p>
        </w:tc>
        <w:tc>
          <w:tcPr>
            <w:tcW w:w="2070" w:type="dxa"/>
            <w:tcBorders>
              <w:left w:val="single" w:sz="4" w:space="0" w:color="000000"/>
              <w:bottom w:val="single" w:sz="4" w:space="0" w:color="000000"/>
            </w:tcBorders>
            <w:shd w:val="clear" w:color="auto" w:fill="auto"/>
          </w:tcPr>
          <w:p w14:paraId="1893A481" w14:textId="77777777" w:rsidR="00665991" w:rsidRDefault="00665991" w:rsidP="00942C8D">
            <w:pPr>
              <w:pStyle w:val="TableText"/>
              <w:snapToGrid w:val="0"/>
              <w:rPr>
                <w:color w:val="000000"/>
              </w:rPr>
            </w:pPr>
            <w:r>
              <w:rPr>
                <w:color w:val="000000"/>
              </w:rPr>
              <w:t>Integer (not null)</w:t>
            </w:r>
          </w:p>
        </w:tc>
        <w:tc>
          <w:tcPr>
            <w:tcW w:w="4958" w:type="dxa"/>
            <w:tcBorders>
              <w:left w:val="single" w:sz="4" w:space="0" w:color="000000"/>
              <w:bottom w:val="single" w:sz="4" w:space="0" w:color="000000"/>
              <w:right w:val="single" w:sz="4" w:space="0" w:color="000000"/>
            </w:tcBorders>
            <w:shd w:val="clear" w:color="auto" w:fill="auto"/>
          </w:tcPr>
          <w:p w14:paraId="731AB18A" w14:textId="77777777" w:rsidR="00665991" w:rsidRDefault="00665991" w:rsidP="00942C8D">
            <w:pPr>
              <w:pStyle w:val="TableText"/>
              <w:snapToGrid w:val="0"/>
              <w:rPr>
                <w:color w:val="000000"/>
              </w:rPr>
            </w:pPr>
            <w:r>
              <w:rPr>
                <w:color w:val="000000"/>
              </w:rPr>
              <w:t>Reason code associated with the group chat state. See enum GroupChat.ReasonCode for the list of reason codes</w:t>
            </w:r>
          </w:p>
        </w:tc>
      </w:tr>
      <w:tr w:rsidR="00665991" w14:paraId="5E48DC59" w14:textId="77777777" w:rsidTr="00942C8D">
        <w:tc>
          <w:tcPr>
            <w:tcW w:w="4050" w:type="dxa"/>
            <w:tcBorders>
              <w:left w:val="single" w:sz="4" w:space="0" w:color="000000"/>
              <w:bottom w:val="single" w:sz="4" w:space="0" w:color="000000"/>
            </w:tcBorders>
            <w:shd w:val="clear" w:color="auto" w:fill="auto"/>
          </w:tcPr>
          <w:p w14:paraId="1AE59751" w14:textId="77777777" w:rsidR="00665991" w:rsidRDefault="00665991" w:rsidP="00942C8D">
            <w:pPr>
              <w:pStyle w:val="TableText"/>
              <w:snapToGrid w:val="0"/>
              <w:rPr>
                <w:color w:val="000000"/>
              </w:rPr>
            </w:pPr>
            <w:r>
              <w:rPr>
                <w:color w:val="000000"/>
              </w:rPr>
              <w:t>PARTICIPANTS</w:t>
            </w:r>
          </w:p>
        </w:tc>
        <w:tc>
          <w:tcPr>
            <w:tcW w:w="2070" w:type="dxa"/>
            <w:tcBorders>
              <w:left w:val="single" w:sz="4" w:space="0" w:color="000000"/>
              <w:bottom w:val="single" w:sz="4" w:space="0" w:color="000000"/>
            </w:tcBorders>
            <w:shd w:val="clear" w:color="auto" w:fill="auto"/>
          </w:tcPr>
          <w:p w14:paraId="74EACA8D" w14:textId="77777777" w:rsidR="00665991" w:rsidRDefault="00665991" w:rsidP="00942C8D">
            <w:pPr>
              <w:pStyle w:val="TableText"/>
              <w:snapToGrid w:val="0"/>
              <w:rPr>
                <w:color w:val="000000"/>
              </w:rPr>
            </w:pPr>
            <w:r w:rsidRPr="00145434">
              <w:rPr>
                <w:color w:val="000000"/>
              </w:rPr>
              <w:t>String</w:t>
            </w:r>
            <w:r>
              <w:rPr>
                <w:color w:val="000000"/>
              </w:rPr>
              <w:t xml:space="preserve"> (not null)</w:t>
            </w:r>
          </w:p>
        </w:tc>
        <w:tc>
          <w:tcPr>
            <w:tcW w:w="4958" w:type="dxa"/>
            <w:tcBorders>
              <w:left w:val="single" w:sz="4" w:space="0" w:color="000000"/>
              <w:bottom w:val="single" w:sz="4" w:space="0" w:color="000000"/>
              <w:right w:val="single" w:sz="4" w:space="0" w:color="000000"/>
            </w:tcBorders>
            <w:shd w:val="clear" w:color="auto" w:fill="auto"/>
          </w:tcPr>
          <w:p w14:paraId="6E69720A" w14:textId="77777777" w:rsidR="00665991" w:rsidRDefault="00665991" w:rsidP="00942C8D">
            <w:pPr>
              <w:pStyle w:val="TableText"/>
              <w:snapToGrid w:val="0"/>
              <w:rPr>
                <w:color w:val="000000"/>
              </w:rPr>
            </w:pPr>
            <w:r w:rsidRPr="0072637E">
              <w:rPr>
                <w:color w:val="000000"/>
              </w:rPr>
              <w:t>Representation</w:t>
            </w:r>
            <w:r>
              <w:rPr>
                <w:color w:val="000000"/>
              </w:rPr>
              <w:t xml:space="preserve"> of participants and their </w:t>
            </w:r>
            <w:r w:rsidRPr="0072637E">
              <w:rPr>
                <w:color w:val="000000"/>
              </w:rPr>
              <w:t>individual</w:t>
            </w:r>
            <w:r>
              <w:rPr>
                <w:color w:val="000000"/>
              </w:rPr>
              <w:t xml:space="preserve"> associated status</w:t>
            </w:r>
            <w:r>
              <w:t xml:space="preserve"> stored as a String parseable with the </w:t>
            </w:r>
            <w:r>
              <w:rPr>
                <w:bCs/>
                <w:color w:val="000000"/>
              </w:rPr>
              <w:t>ChatLog.</w:t>
            </w:r>
            <w:r w:rsidRPr="00DE7C75">
              <w:rPr>
                <w:color w:val="000000"/>
              </w:rPr>
              <w:t>GroupChat</w:t>
            </w:r>
            <w:r>
              <w:t>.getParticipants() method.</w:t>
            </w:r>
          </w:p>
        </w:tc>
      </w:tr>
    </w:tbl>
    <w:p w14:paraId="2C3A1FC5" w14:textId="77777777" w:rsidR="00665991" w:rsidRDefault="00665991" w:rsidP="00665991">
      <w:pPr>
        <w:spacing w:before="240"/>
      </w:pPr>
      <w:r>
        <w:rPr>
          <w:lang w:eastAsia="en-US"/>
        </w:rPr>
        <w:t xml:space="preserve">Class </w:t>
      </w:r>
      <w:r>
        <w:rPr>
          <w:b/>
          <w:lang w:eastAsia="en-US"/>
        </w:rPr>
        <w:t>ChatLog.Message:</w:t>
      </w:r>
    </w:p>
    <w:p w14:paraId="4CE18F73" w14:textId="77777777" w:rsidR="00665991" w:rsidRPr="00DE7C75" w:rsidRDefault="00665991" w:rsidP="00665991">
      <w:pPr>
        <w:jc w:val="left"/>
        <w:rPr>
          <w:rFonts w:ascii="Courier New" w:hAnsi="Courier New"/>
          <w:sz w:val="20"/>
        </w:rPr>
      </w:pPr>
      <w:r>
        <w:t>Event log provider member id used when merging the data from this provider with other registered event log provider members data into a common cursor:</w:t>
      </w:r>
    </w:p>
    <w:p w14:paraId="0449022D" w14:textId="77777777" w:rsidR="00665991" w:rsidRPr="00DE7C75" w:rsidRDefault="00665991" w:rsidP="00665991">
      <w:pPr>
        <w:jc w:val="left"/>
      </w:pPr>
      <w:r>
        <w:rPr>
          <w:rFonts w:ascii="Courier New" w:hAnsi="Courier New" w:cs="Courier New"/>
          <w:sz w:val="20"/>
        </w:rPr>
        <w:t>static final int HISTORYLOG_MEMBER_ID = 1</w:t>
      </w:r>
    </w:p>
    <w:p w14:paraId="7FE53230" w14:textId="77777777" w:rsidR="00665991" w:rsidRPr="00DE7C75"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16C36456" w14:textId="77777777" w:rsidR="00665991" w:rsidRPr="00DE7C75" w:rsidRDefault="00665991" w:rsidP="00665991">
      <w:pPr>
        <w:jc w:val="left"/>
      </w:pPr>
      <w:r>
        <w:rPr>
          <w:rFonts w:ascii="Courier New" w:hAnsi="Courier New" w:cs="Courier New"/>
          <w:sz w:val="20"/>
        </w:rPr>
        <w:t>static final Uri CONTENT_URI = "content://com.gsma.services.rcs.provider.chat/chatmessage"</w:t>
      </w:r>
    </w:p>
    <w:p w14:paraId="60ECE552" w14:textId="77777777" w:rsidR="00665991" w:rsidRDefault="00665991" w:rsidP="00665991">
      <w:pPr>
        <w:jc w:val="left"/>
        <w:rPr>
          <w:szCs w:val="22"/>
        </w:rPr>
      </w:pPr>
      <w:r>
        <w:t>The “MESSAGE_ID” column below is defined as the unique primary key and can be references with adding a path segment to the CONTENT_URI + “/” + &lt;primary key&gt;</w:t>
      </w:r>
    </w:p>
    <w:p w14:paraId="7B266FD3" w14:textId="77777777" w:rsidR="00665991" w:rsidRPr="00DE7C75" w:rsidRDefault="00665991" w:rsidP="00665991">
      <w:pPr>
        <w:jc w:val="left"/>
        <w:rPr>
          <w:rFonts w:ascii="Courier New" w:hAnsi="Courier New"/>
          <w:sz w:val="20"/>
        </w:rPr>
      </w:pPr>
      <w:r>
        <w:rPr>
          <w:szCs w:val="22"/>
        </w:rPr>
        <w:t>Column name definition constants to be used when accessing this provider:</w:t>
      </w:r>
    </w:p>
    <w:p w14:paraId="0C9CE738"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7A5F02AB" w14:textId="77777777" w:rsidR="00665991" w:rsidRDefault="00665991" w:rsidP="00665991">
      <w:pPr>
        <w:rPr>
          <w:rFonts w:ascii="Courier New" w:hAnsi="Courier New" w:cs="Courier New"/>
          <w:sz w:val="20"/>
        </w:rPr>
      </w:pPr>
      <w:r>
        <w:rPr>
          <w:rFonts w:ascii="Courier New" w:hAnsi="Courier New" w:cs="Courier New"/>
          <w:sz w:val="20"/>
        </w:rPr>
        <w:t>static final String MESSAGE_ID = “msg_id"</w:t>
      </w:r>
    </w:p>
    <w:p w14:paraId="29F64439" w14:textId="77777777" w:rsidR="00665991" w:rsidRDefault="00665991" w:rsidP="00665991">
      <w:pPr>
        <w:rPr>
          <w:rFonts w:ascii="Courier New" w:hAnsi="Courier New" w:cs="Courier New"/>
          <w:sz w:val="20"/>
        </w:rPr>
      </w:pPr>
      <w:r>
        <w:rPr>
          <w:rFonts w:ascii="Courier New" w:hAnsi="Courier New" w:cs="Courier New"/>
          <w:sz w:val="20"/>
        </w:rPr>
        <w:t>static final String CHAT_ID = "chat_id"</w:t>
      </w:r>
    </w:p>
    <w:p w14:paraId="67A3F9F9"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18B9B94D" w14:textId="77777777" w:rsidR="00665991" w:rsidRDefault="00665991" w:rsidP="00665991">
      <w:pPr>
        <w:rPr>
          <w:rFonts w:ascii="Courier New" w:hAnsi="Courier New" w:cs="Courier New"/>
          <w:sz w:val="20"/>
        </w:rPr>
      </w:pPr>
      <w:r>
        <w:rPr>
          <w:rFonts w:ascii="Courier New" w:hAnsi="Courier New" w:cs="Courier New"/>
          <w:sz w:val="20"/>
        </w:rPr>
        <w:t>static final String CONTENT = "content"</w:t>
      </w:r>
    </w:p>
    <w:p w14:paraId="28066B68"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1953439C" w14:textId="77777777" w:rsidR="00665991" w:rsidRDefault="00665991" w:rsidP="00665991">
      <w:pPr>
        <w:rPr>
          <w:rFonts w:ascii="Courier New" w:hAnsi="Courier New" w:cs="Courier New"/>
          <w:sz w:val="20"/>
        </w:rPr>
      </w:pPr>
      <w:r>
        <w:rPr>
          <w:rFonts w:ascii="Courier New" w:hAnsi="Courier New" w:cs="Courier New"/>
          <w:sz w:val="20"/>
        </w:rPr>
        <w:t>static final String TIMESTAMP_SENT = "timestamp_sent"</w:t>
      </w:r>
    </w:p>
    <w:p w14:paraId="2A556E72" w14:textId="77777777" w:rsidR="00665991" w:rsidRDefault="00665991" w:rsidP="00665991">
      <w:pPr>
        <w:rPr>
          <w:rFonts w:ascii="Courier New" w:hAnsi="Courier New" w:cs="Courier New"/>
          <w:sz w:val="20"/>
        </w:rPr>
      </w:pPr>
      <w:r>
        <w:rPr>
          <w:rFonts w:ascii="Courier New" w:hAnsi="Courier New" w:cs="Courier New"/>
          <w:sz w:val="20"/>
        </w:rPr>
        <w:t>static final String TIMESTAMP_DELIVERED = "timestamp_delivered"</w:t>
      </w:r>
    </w:p>
    <w:p w14:paraId="2A7ADCCA" w14:textId="77777777" w:rsidR="00665991" w:rsidRDefault="00665991" w:rsidP="00665991">
      <w:pPr>
        <w:rPr>
          <w:rFonts w:ascii="Courier New" w:hAnsi="Courier New" w:cs="Courier New"/>
          <w:sz w:val="20"/>
        </w:rPr>
      </w:pPr>
      <w:r>
        <w:rPr>
          <w:rFonts w:ascii="Courier New" w:hAnsi="Courier New" w:cs="Courier New"/>
          <w:sz w:val="20"/>
        </w:rPr>
        <w:t>static final String TIMESTAMP_DISPLAYED = "timestamp_displayed"</w:t>
      </w:r>
    </w:p>
    <w:p w14:paraId="4674EEE6" w14:textId="77777777" w:rsidR="00665991" w:rsidRDefault="00665991" w:rsidP="00665991">
      <w:pPr>
        <w:rPr>
          <w:rFonts w:ascii="Courier New" w:hAnsi="Courier New" w:cs="Courier New"/>
          <w:sz w:val="20"/>
        </w:rPr>
      </w:pPr>
      <w:r>
        <w:rPr>
          <w:rFonts w:ascii="Courier New" w:hAnsi="Courier New" w:cs="Courier New"/>
          <w:sz w:val="20"/>
        </w:rPr>
        <w:t>static final String EXPIRED_DELIVERY = “expired_delivery”</w:t>
      </w:r>
    </w:p>
    <w:p w14:paraId="0EFDCC44" w14:textId="77777777" w:rsidR="00665991" w:rsidRDefault="00665991" w:rsidP="00665991">
      <w:pPr>
        <w:rPr>
          <w:rFonts w:ascii="Courier New" w:hAnsi="Courier New" w:cs="Courier New"/>
          <w:sz w:val="20"/>
        </w:rPr>
      </w:pPr>
      <w:r>
        <w:rPr>
          <w:rFonts w:ascii="Courier New" w:hAnsi="Courier New" w:cs="Courier New"/>
          <w:sz w:val="20"/>
        </w:rPr>
        <w:t>static final String MIME_TYPE = "mime_type"</w:t>
      </w:r>
    </w:p>
    <w:p w14:paraId="399216F5" w14:textId="77777777" w:rsidR="00665991" w:rsidRDefault="00665991" w:rsidP="00665991">
      <w:pPr>
        <w:rPr>
          <w:rFonts w:ascii="Courier New" w:hAnsi="Courier New" w:cs="Courier New"/>
          <w:sz w:val="20"/>
        </w:rPr>
      </w:pPr>
      <w:r>
        <w:rPr>
          <w:rFonts w:ascii="Courier New" w:hAnsi="Courier New" w:cs="Courier New"/>
          <w:sz w:val="20"/>
        </w:rPr>
        <w:t>static final String STATUS = "status"</w:t>
      </w:r>
    </w:p>
    <w:p w14:paraId="34878F12" w14:textId="77777777" w:rsidR="00665991" w:rsidRDefault="00665991" w:rsidP="00665991">
      <w:pPr>
        <w:rPr>
          <w:rFonts w:ascii="Courier New" w:hAnsi="Courier New" w:cs="Courier New"/>
          <w:sz w:val="20"/>
        </w:rPr>
      </w:pPr>
      <w:r>
        <w:rPr>
          <w:rFonts w:ascii="Courier New" w:hAnsi="Courier New" w:cs="Courier New"/>
          <w:sz w:val="20"/>
        </w:rPr>
        <w:t>static final String REASON_CODE = "reason_code"</w:t>
      </w:r>
    </w:p>
    <w:p w14:paraId="4F8865C1" w14:textId="77777777" w:rsidR="00665991" w:rsidRDefault="00665991" w:rsidP="00665991">
      <w:pPr>
        <w:rPr>
          <w:rFonts w:ascii="Courier New" w:hAnsi="Courier New" w:cs="Courier New"/>
          <w:sz w:val="20"/>
        </w:rPr>
      </w:pPr>
      <w:r>
        <w:rPr>
          <w:rFonts w:ascii="Courier New" w:hAnsi="Courier New" w:cs="Courier New"/>
          <w:sz w:val="20"/>
        </w:rPr>
        <w:t>static final String READ_STATUS = "read_status"</w:t>
      </w:r>
    </w:p>
    <w:p w14:paraId="3EB46A24"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2A58B66E" w14:textId="77777777" w:rsidR="00665991" w:rsidRDefault="00665991" w:rsidP="00665991">
      <w:pPr>
        <w:rPr>
          <w:rFonts w:ascii="Courier New" w:hAnsi="Courier New" w:cs="Courier New"/>
          <w:sz w:val="20"/>
        </w:rPr>
      </w:pPr>
    </w:p>
    <w:p w14:paraId="285B5B26" w14:textId="77777777" w:rsidR="00665991" w:rsidRDefault="00665991" w:rsidP="00665991">
      <w:r>
        <w:t>CHATMESSAGE</w:t>
      </w:r>
    </w:p>
    <w:tbl>
      <w:tblPr>
        <w:tblW w:w="0" w:type="auto"/>
        <w:tblInd w:w="108" w:type="dxa"/>
        <w:tblLayout w:type="fixed"/>
        <w:tblLook w:val="0000" w:firstRow="0" w:lastRow="0" w:firstColumn="0" w:lastColumn="0" w:noHBand="0" w:noVBand="0"/>
      </w:tblPr>
      <w:tblGrid>
        <w:gridCol w:w="2790"/>
        <w:gridCol w:w="2610"/>
        <w:gridCol w:w="3788"/>
      </w:tblGrid>
      <w:tr w:rsidR="00665991" w14:paraId="72008BA9" w14:textId="77777777" w:rsidTr="00942C8D">
        <w:tc>
          <w:tcPr>
            <w:tcW w:w="2790" w:type="dxa"/>
            <w:tcBorders>
              <w:top w:val="single" w:sz="4" w:space="0" w:color="000000"/>
              <w:left w:val="single" w:sz="4" w:space="0" w:color="000000"/>
              <w:bottom w:val="single" w:sz="4" w:space="0" w:color="000000"/>
            </w:tcBorders>
            <w:shd w:val="clear" w:color="auto" w:fill="DE002B"/>
          </w:tcPr>
          <w:p w14:paraId="53C49BB1" w14:textId="77777777" w:rsidR="00665991" w:rsidRDefault="00665991" w:rsidP="00942C8D">
            <w:pPr>
              <w:pStyle w:val="TableHeader"/>
            </w:pPr>
            <w:r>
              <w:t>Data</w:t>
            </w:r>
          </w:p>
        </w:tc>
        <w:tc>
          <w:tcPr>
            <w:tcW w:w="2610" w:type="dxa"/>
            <w:tcBorders>
              <w:top w:val="single" w:sz="4" w:space="0" w:color="000000"/>
              <w:left w:val="single" w:sz="4" w:space="0" w:color="000000"/>
              <w:bottom w:val="single" w:sz="4" w:space="0" w:color="000000"/>
            </w:tcBorders>
            <w:shd w:val="clear" w:color="auto" w:fill="DE002B"/>
          </w:tcPr>
          <w:p w14:paraId="3895BBCE" w14:textId="77777777" w:rsidR="00665991" w:rsidRDefault="00665991" w:rsidP="00942C8D">
            <w:pPr>
              <w:pStyle w:val="TableHeader"/>
            </w:pPr>
            <w:r>
              <w:t>Data Type</w:t>
            </w:r>
          </w:p>
        </w:tc>
        <w:tc>
          <w:tcPr>
            <w:tcW w:w="3788" w:type="dxa"/>
            <w:tcBorders>
              <w:top w:val="single" w:sz="4" w:space="0" w:color="000000"/>
              <w:left w:val="single" w:sz="4" w:space="0" w:color="000000"/>
              <w:bottom w:val="single" w:sz="4" w:space="0" w:color="000000"/>
              <w:right w:val="single" w:sz="4" w:space="0" w:color="000000"/>
            </w:tcBorders>
            <w:shd w:val="clear" w:color="auto" w:fill="DE002B"/>
          </w:tcPr>
          <w:p w14:paraId="635293E4" w14:textId="77777777" w:rsidR="00665991" w:rsidRDefault="00665991" w:rsidP="00942C8D">
            <w:pPr>
              <w:pStyle w:val="TableHeader"/>
              <w:rPr>
                <w:color w:val="000000"/>
              </w:rPr>
            </w:pPr>
            <w:r>
              <w:t>Description</w:t>
            </w:r>
          </w:p>
        </w:tc>
      </w:tr>
      <w:tr w:rsidR="00665991" w14:paraId="2D6BA6C2" w14:textId="77777777" w:rsidTr="00942C8D">
        <w:tc>
          <w:tcPr>
            <w:tcW w:w="2790" w:type="dxa"/>
            <w:tcBorders>
              <w:top w:val="single" w:sz="4" w:space="0" w:color="000000"/>
              <w:left w:val="single" w:sz="4" w:space="0" w:color="000000"/>
              <w:bottom w:val="single" w:sz="4" w:space="0" w:color="000000"/>
            </w:tcBorders>
            <w:shd w:val="clear" w:color="auto" w:fill="auto"/>
          </w:tcPr>
          <w:p w14:paraId="19FAB993" w14:textId="77777777" w:rsidR="00665991" w:rsidRDefault="00665991" w:rsidP="00942C8D">
            <w:pPr>
              <w:pStyle w:val="TableText"/>
              <w:rPr>
                <w:color w:val="000000"/>
              </w:rPr>
            </w:pPr>
            <w:r>
              <w:rPr>
                <w:color w:val="000000"/>
              </w:rPr>
              <w:t>BASECOLUMN_ID</w:t>
            </w:r>
          </w:p>
        </w:tc>
        <w:tc>
          <w:tcPr>
            <w:tcW w:w="2610" w:type="dxa"/>
            <w:tcBorders>
              <w:top w:val="single" w:sz="4" w:space="0" w:color="000000"/>
              <w:left w:val="single" w:sz="4" w:space="0" w:color="000000"/>
              <w:bottom w:val="single" w:sz="4" w:space="0" w:color="000000"/>
            </w:tcBorders>
            <w:shd w:val="clear" w:color="auto" w:fill="auto"/>
          </w:tcPr>
          <w:p w14:paraId="42ADF486" w14:textId="77777777" w:rsidR="00665991" w:rsidRDefault="00665991" w:rsidP="00942C8D">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268A9465" w14:textId="77777777" w:rsidR="00665991" w:rsidRDefault="00665991" w:rsidP="00942C8D">
            <w:pPr>
              <w:pStyle w:val="TableText"/>
              <w:rPr>
                <w:color w:val="000000"/>
              </w:rPr>
            </w:pPr>
            <w:r>
              <w:rPr>
                <w:color w:val="000000"/>
              </w:rPr>
              <w:t>Unique value (even across several history log members)</w:t>
            </w:r>
          </w:p>
        </w:tc>
      </w:tr>
      <w:tr w:rsidR="00665991" w14:paraId="3CA1CECC" w14:textId="77777777" w:rsidTr="00942C8D">
        <w:tc>
          <w:tcPr>
            <w:tcW w:w="2790" w:type="dxa"/>
            <w:tcBorders>
              <w:left w:val="single" w:sz="4" w:space="0" w:color="000000"/>
              <w:bottom w:val="single" w:sz="4" w:space="0" w:color="000000"/>
            </w:tcBorders>
            <w:shd w:val="clear" w:color="auto" w:fill="auto"/>
          </w:tcPr>
          <w:p w14:paraId="15E91F92" w14:textId="77777777" w:rsidR="00665991" w:rsidRDefault="00665991" w:rsidP="00942C8D">
            <w:pPr>
              <w:pStyle w:val="TableText"/>
              <w:rPr>
                <w:color w:val="000000"/>
              </w:rPr>
            </w:pPr>
            <w:r>
              <w:rPr>
                <w:color w:val="000000"/>
              </w:rPr>
              <w:t>MESSAGE_ID</w:t>
            </w:r>
          </w:p>
        </w:tc>
        <w:tc>
          <w:tcPr>
            <w:tcW w:w="2610" w:type="dxa"/>
            <w:tcBorders>
              <w:left w:val="single" w:sz="4" w:space="0" w:color="000000"/>
              <w:bottom w:val="single" w:sz="4" w:space="0" w:color="000000"/>
            </w:tcBorders>
            <w:shd w:val="clear" w:color="auto" w:fill="auto"/>
          </w:tcPr>
          <w:p w14:paraId="2B6CD545" w14:textId="77777777" w:rsidR="00665991" w:rsidRDefault="00665991" w:rsidP="00942C8D">
            <w:pPr>
              <w:pStyle w:val="TableText"/>
              <w:rPr>
                <w:color w:val="000000"/>
              </w:rPr>
            </w:pPr>
            <w:r>
              <w:rPr>
                <w:color w:val="000000"/>
              </w:rPr>
              <w:t>String (primary key not null)</w:t>
            </w:r>
          </w:p>
        </w:tc>
        <w:tc>
          <w:tcPr>
            <w:tcW w:w="3788" w:type="dxa"/>
            <w:tcBorders>
              <w:left w:val="single" w:sz="4" w:space="0" w:color="000000"/>
              <w:bottom w:val="single" w:sz="4" w:space="0" w:color="000000"/>
              <w:right w:val="single" w:sz="4" w:space="0" w:color="000000"/>
            </w:tcBorders>
            <w:shd w:val="clear" w:color="auto" w:fill="auto"/>
          </w:tcPr>
          <w:p w14:paraId="093E7882" w14:textId="77777777" w:rsidR="00665991" w:rsidRDefault="00665991" w:rsidP="00942C8D">
            <w:pPr>
              <w:pStyle w:val="TableText"/>
              <w:rPr>
                <w:color w:val="000000"/>
              </w:rPr>
            </w:pPr>
            <w:r>
              <w:rPr>
                <w:color w:val="000000"/>
              </w:rPr>
              <w:t>Id of the message</w:t>
            </w:r>
          </w:p>
        </w:tc>
      </w:tr>
      <w:tr w:rsidR="00665991" w14:paraId="13B4CF81" w14:textId="77777777" w:rsidTr="00942C8D">
        <w:tc>
          <w:tcPr>
            <w:tcW w:w="2790" w:type="dxa"/>
            <w:tcBorders>
              <w:top w:val="single" w:sz="4" w:space="0" w:color="000000"/>
              <w:left w:val="single" w:sz="4" w:space="0" w:color="000000"/>
              <w:bottom w:val="single" w:sz="4" w:space="0" w:color="000000"/>
            </w:tcBorders>
            <w:shd w:val="clear" w:color="auto" w:fill="auto"/>
          </w:tcPr>
          <w:p w14:paraId="26872B19" w14:textId="77777777" w:rsidR="00665991" w:rsidRDefault="00665991" w:rsidP="00942C8D">
            <w:pPr>
              <w:pStyle w:val="TableText"/>
              <w:rPr>
                <w:color w:val="000000"/>
              </w:rPr>
            </w:pPr>
            <w:r>
              <w:rPr>
                <w:color w:val="000000"/>
              </w:rPr>
              <w:t>CHAT_ID</w:t>
            </w:r>
          </w:p>
        </w:tc>
        <w:tc>
          <w:tcPr>
            <w:tcW w:w="2610" w:type="dxa"/>
            <w:tcBorders>
              <w:top w:val="single" w:sz="4" w:space="0" w:color="000000"/>
              <w:left w:val="single" w:sz="4" w:space="0" w:color="000000"/>
              <w:bottom w:val="single" w:sz="4" w:space="0" w:color="000000"/>
            </w:tcBorders>
            <w:shd w:val="clear" w:color="auto" w:fill="auto"/>
          </w:tcPr>
          <w:p w14:paraId="2A8D2065" w14:textId="77777777" w:rsidR="00665991" w:rsidRDefault="00665991" w:rsidP="00942C8D">
            <w:pPr>
              <w:pStyle w:val="TableText"/>
              <w:rPr>
                <w:color w:val="000000"/>
              </w:rPr>
            </w:pPr>
            <w:r>
              <w:rPr>
                <w:color w:val="000000"/>
              </w:rPr>
              <w:t>String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03209305" w14:textId="77777777" w:rsidR="00665991" w:rsidRDefault="00665991" w:rsidP="00942C8D">
            <w:pPr>
              <w:pStyle w:val="TableText"/>
              <w:rPr>
                <w:color w:val="000000"/>
              </w:rPr>
            </w:pPr>
            <w:r>
              <w:rPr>
                <w:color w:val="000000"/>
              </w:rPr>
              <w:t>Id of chat room</w:t>
            </w:r>
          </w:p>
        </w:tc>
      </w:tr>
      <w:tr w:rsidR="00665991" w14:paraId="75A68A39" w14:textId="77777777" w:rsidTr="00942C8D">
        <w:tc>
          <w:tcPr>
            <w:tcW w:w="2790" w:type="dxa"/>
            <w:tcBorders>
              <w:top w:val="single" w:sz="4" w:space="0" w:color="000000"/>
              <w:left w:val="single" w:sz="4" w:space="0" w:color="000000"/>
              <w:bottom w:val="single" w:sz="4" w:space="0" w:color="000000"/>
            </w:tcBorders>
            <w:shd w:val="clear" w:color="auto" w:fill="auto"/>
          </w:tcPr>
          <w:p w14:paraId="1A89538C" w14:textId="77777777" w:rsidR="00665991" w:rsidRDefault="00665991" w:rsidP="00942C8D">
            <w:pPr>
              <w:pStyle w:val="TableText"/>
              <w:rPr>
                <w:color w:val="000000"/>
              </w:rPr>
            </w:pPr>
            <w:r>
              <w:rPr>
                <w:color w:val="000000"/>
              </w:rPr>
              <w:t>CONTACT</w:t>
            </w:r>
          </w:p>
        </w:tc>
        <w:tc>
          <w:tcPr>
            <w:tcW w:w="2610" w:type="dxa"/>
            <w:tcBorders>
              <w:top w:val="single" w:sz="4" w:space="0" w:color="000000"/>
              <w:left w:val="single" w:sz="4" w:space="0" w:color="000000"/>
              <w:bottom w:val="single" w:sz="4" w:space="0" w:color="000000"/>
            </w:tcBorders>
            <w:shd w:val="clear" w:color="auto" w:fill="auto"/>
          </w:tcPr>
          <w:p w14:paraId="2156D783" w14:textId="77777777" w:rsidR="00665991" w:rsidRDefault="00665991" w:rsidP="00942C8D">
            <w:pPr>
              <w:pStyle w:val="TableText"/>
              <w:rPr>
                <w:color w:val="000000"/>
              </w:rPr>
            </w:pPr>
            <w:r>
              <w:rPr>
                <w:color w:val="000000"/>
              </w:rPr>
              <w:t>String</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1B96722B" w14:textId="77777777" w:rsidR="00665991" w:rsidRDefault="00665991" w:rsidP="00942C8D">
            <w:pPr>
              <w:pStyle w:val="TableText"/>
              <w:rPr>
                <w:color w:val="000000"/>
              </w:rPr>
            </w:pPr>
            <w:r>
              <w:rPr>
                <w:color w:val="000000"/>
              </w:rPr>
              <w:t>ContactId formatted number of remote contact or null if the message is an outgoing group chat message.</w:t>
            </w:r>
          </w:p>
        </w:tc>
      </w:tr>
      <w:tr w:rsidR="00665991" w14:paraId="37F1EC04" w14:textId="77777777" w:rsidTr="00942C8D">
        <w:tc>
          <w:tcPr>
            <w:tcW w:w="2790" w:type="dxa"/>
            <w:tcBorders>
              <w:top w:val="single" w:sz="4" w:space="0" w:color="000000"/>
              <w:left w:val="single" w:sz="4" w:space="0" w:color="000000"/>
              <w:bottom w:val="single" w:sz="4" w:space="0" w:color="000000"/>
            </w:tcBorders>
            <w:shd w:val="clear" w:color="auto" w:fill="auto"/>
          </w:tcPr>
          <w:p w14:paraId="1111AC2A" w14:textId="77777777" w:rsidR="00665991" w:rsidRDefault="00665991" w:rsidP="00942C8D">
            <w:pPr>
              <w:pStyle w:val="TableText"/>
              <w:rPr>
                <w:color w:val="000000"/>
              </w:rPr>
            </w:pPr>
            <w:r>
              <w:rPr>
                <w:color w:val="000000"/>
              </w:rPr>
              <w:t>CONTENT</w:t>
            </w:r>
          </w:p>
        </w:tc>
        <w:tc>
          <w:tcPr>
            <w:tcW w:w="2610" w:type="dxa"/>
            <w:tcBorders>
              <w:top w:val="single" w:sz="4" w:space="0" w:color="000000"/>
              <w:left w:val="single" w:sz="4" w:space="0" w:color="000000"/>
              <w:bottom w:val="single" w:sz="4" w:space="0" w:color="000000"/>
            </w:tcBorders>
            <w:shd w:val="clear" w:color="auto" w:fill="auto"/>
          </w:tcPr>
          <w:p w14:paraId="6E0679AF" w14:textId="77777777" w:rsidR="00665991" w:rsidRDefault="00665991" w:rsidP="00942C8D">
            <w:pPr>
              <w:pStyle w:val="TableText"/>
              <w:rPr>
                <w:color w:val="000000"/>
              </w:rPr>
            </w:pPr>
            <w:r>
              <w:rPr>
                <w:color w:val="000000"/>
              </w:rPr>
              <w:t>String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097711C8" w14:textId="77777777" w:rsidR="00665991" w:rsidRDefault="00665991" w:rsidP="00942C8D">
            <w:pPr>
              <w:pStyle w:val="TableText"/>
              <w:rPr>
                <w:color w:val="000000"/>
              </w:rPr>
            </w:pPr>
            <w:r>
              <w:rPr>
                <w:color w:val="000000"/>
              </w:rPr>
              <w:t>Content of the message (as defined by one of the mimetypes in ChatLog.Message.Mimetype)</w:t>
            </w:r>
          </w:p>
        </w:tc>
      </w:tr>
      <w:tr w:rsidR="00665991" w14:paraId="06B74272" w14:textId="77777777" w:rsidTr="00942C8D">
        <w:tc>
          <w:tcPr>
            <w:tcW w:w="2790" w:type="dxa"/>
            <w:tcBorders>
              <w:top w:val="single" w:sz="4" w:space="0" w:color="000000"/>
              <w:left w:val="single" w:sz="4" w:space="0" w:color="000000"/>
              <w:bottom w:val="single" w:sz="4" w:space="0" w:color="000000"/>
            </w:tcBorders>
            <w:shd w:val="clear" w:color="auto" w:fill="auto"/>
          </w:tcPr>
          <w:p w14:paraId="56F81E6F" w14:textId="77777777" w:rsidR="00665991" w:rsidRDefault="00665991" w:rsidP="00942C8D">
            <w:pPr>
              <w:pStyle w:val="TableText"/>
              <w:rPr>
                <w:color w:val="000000"/>
              </w:rPr>
            </w:pPr>
            <w:r>
              <w:rPr>
                <w:color w:val="000000"/>
              </w:rPr>
              <w:t>TIMESTAMP</w:t>
            </w:r>
          </w:p>
        </w:tc>
        <w:tc>
          <w:tcPr>
            <w:tcW w:w="2610" w:type="dxa"/>
            <w:tcBorders>
              <w:top w:val="single" w:sz="4" w:space="0" w:color="000000"/>
              <w:left w:val="single" w:sz="4" w:space="0" w:color="000000"/>
              <w:bottom w:val="single" w:sz="4" w:space="0" w:color="000000"/>
            </w:tcBorders>
            <w:shd w:val="clear" w:color="auto" w:fill="auto"/>
          </w:tcPr>
          <w:p w14:paraId="07B45F05" w14:textId="77777777" w:rsidR="00665991" w:rsidRDefault="00665991" w:rsidP="00942C8D">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2DADFC5D" w14:textId="77777777" w:rsidR="00665991" w:rsidRDefault="00665991" w:rsidP="00942C8D">
            <w:pPr>
              <w:pStyle w:val="TableText"/>
              <w:rPr>
                <w:color w:val="000000"/>
              </w:rPr>
            </w:pPr>
            <w:r>
              <w:rPr>
                <w:color w:val="000000"/>
              </w:rPr>
              <w:t>Time when message inserted</w:t>
            </w:r>
          </w:p>
        </w:tc>
      </w:tr>
      <w:tr w:rsidR="00665991" w14:paraId="429D37DC" w14:textId="77777777" w:rsidTr="00942C8D">
        <w:tc>
          <w:tcPr>
            <w:tcW w:w="2790" w:type="dxa"/>
            <w:tcBorders>
              <w:top w:val="single" w:sz="4" w:space="0" w:color="000000"/>
              <w:left w:val="single" w:sz="4" w:space="0" w:color="000000"/>
              <w:bottom w:val="single" w:sz="4" w:space="0" w:color="000000"/>
            </w:tcBorders>
            <w:shd w:val="clear" w:color="auto" w:fill="auto"/>
          </w:tcPr>
          <w:p w14:paraId="3F7CCDE8" w14:textId="77777777" w:rsidR="00665991" w:rsidRDefault="00665991" w:rsidP="00942C8D">
            <w:pPr>
              <w:pStyle w:val="TableText"/>
              <w:rPr>
                <w:color w:val="000000"/>
              </w:rPr>
            </w:pPr>
            <w:r>
              <w:rPr>
                <w:color w:val="000000"/>
              </w:rPr>
              <w:t>TIMESTAMP_SENT</w:t>
            </w:r>
          </w:p>
        </w:tc>
        <w:tc>
          <w:tcPr>
            <w:tcW w:w="2610" w:type="dxa"/>
            <w:tcBorders>
              <w:top w:val="single" w:sz="4" w:space="0" w:color="000000"/>
              <w:left w:val="single" w:sz="4" w:space="0" w:color="000000"/>
              <w:bottom w:val="single" w:sz="4" w:space="0" w:color="000000"/>
            </w:tcBorders>
            <w:shd w:val="clear" w:color="auto" w:fill="auto"/>
          </w:tcPr>
          <w:p w14:paraId="31F4037E" w14:textId="77777777" w:rsidR="00665991" w:rsidRDefault="00665991" w:rsidP="00942C8D">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7936B3D0" w14:textId="77777777" w:rsidR="00665991" w:rsidRDefault="00665991" w:rsidP="00942C8D">
            <w:pPr>
              <w:pStyle w:val="TableText"/>
              <w:rPr>
                <w:color w:val="000000"/>
              </w:rPr>
            </w:pPr>
            <w:r>
              <w:rPr>
                <w:color w:val="000000"/>
              </w:rPr>
              <w:t>Time when message sent. If 0 means not sent.</w:t>
            </w:r>
          </w:p>
        </w:tc>
      </w:tr>
      <w:tr w:rsidR="00665991" w14:paraId="229D2203" w14:textId="77777777" w:rsidTr="00942C8D">
        <w:tc>
          <w:tcPr>
            <w:tcW w:w="2790" w:type="dxa"/>
            <w:tcBorders>
              <w:top w:val="single" w:sz="4" w:space="0" w:color="000000"/>
              <w:left w:val="single" w:sz="4" w:space="0" w:color="000000"/>
              <w:bottom w:val="single" w:sz="4" w:space="0" w:color="000000"/>
            </w:tcBorders>
            <w:shd w:val="clear" w:color="auto" w:fill="auto"/>
          </w:tcPr>
          <w:p w14:paraId="2474D228" w14:textId="77777777" w:rsidR="00665991" w:rsidRDefault="00665991" w:rsidP="00942C8D">
            <w:pPr>
              <w:pStyle w:val="TableText"/>
              <w:rPr>
                <w:color w:val="000000"/>
              </w:rPr>
            </w:pPr>
            <w:r>
              <w:rPr>
                <w:color w:val="000000"/>
              </w:rPr>
              <w:t>TIMESTAMP_DELIVERED</w:t>
            </w:r>
          </w:p>
        </w:tc>
        <w:tc>
          <w:tcPr>
            <w:tcW w:w="2610" w:type="dxa"/>
            <w:tcBorders>
              <w:top w:val="single" w:sz="4" w:space="0" w:color="000000"/>
              <w:left w:val="single" w:sz="4" w:space="0" w:color="000000"/>
              <w:bottom w:val="single" w:sz="4" w:space="0" w:color="000000"/>
            </w:tcBorders>
            <w:shd w:val="clear" w:color="auto" w:fill="auto"/>
          </w:tcPr>
          <w:p w14:paraId="30AF1D34" w14:textId="77777777" w:rsidR="00665991" w:rsidRDefault="00665991" w:rsidP="00942C8D">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4900111B" w14:textId="77777777" w:rsidR="00665991" w:rsidRDefault="00665991" w:rsidP="00942C8D">
            <w:pPr>
              <w:pStyle w:val="TableText"/>
              <w:rPr>
                <w:color w:val="000000"/>
              </w:rPr>
            </w:pPr>
            <w:r>
              <w:rPr>
                <w:color w:val="000000"/>
              </w:rPr>
              <w:t>Time when message delivered. If 0 means not delivered.</w:t>
            </w:r>
          </w:p>
        </w:tc>
      </w:tr>
      <w:tr w:rsidR="00665991" w14:paraId="1B9DD47B" w14:textId="77777777" w:rsidTr="00942C8D">
        <w:tc>
          <w:tcPr>
            <w:tcW w:w="2790" w:type="dxa"/>
            <w:tcBorders>
              <w:top w:val="single" w:sz="4" w:space="0" w:color="000000"/>
              <w:left w:val="single" w:sz="4" w:space="0" w:color="000000"/>
              <w:bottom w:val="single" w:sz="4" w:space="0" w:color="000000"/>
            </w:tcBorders>
            <w:shd w:val="clear" w:color="auto" w:fill="auto"/>
          </w:tcPr>
          <w:p w14:paraId="012E8178" w14:textId="77777777" w:rsidR="00665991" w:rsidRDefault="00665991" w:rsidP="00942C8D">
            <w:pPr>
              <w:pStyle w:val="TableText"/>
              <w:rPr>
                <w:color w:val="000000"/>
              </w:rPr>
            </w:pPr>
            <w:r>
              <w:rPr>
                <w:color w:val="000000"/>
              </w:rPr>
              <w:t>TIMESTAMP_ DISPLAYED</w:t>
            </w:r>
          </w:p>
        </w:tc>
        <w:tc>
          <w:tcPr>
            <w:tcW w:w="2610" w:type="dxa"/>
            <w:tcBorders>
              <w:top w:val="single" w:sz="4" w:space="0" w:color="000000"/>
              <w:left w:val="single" w:sz="4" w:space="0" w:color="000000"/>
              <w:bottom w:val="single" w:sz="4" w:space="0" w:color="000000"/>
            </w:tcBorders>
            <w:shd w:val="clear" w:color="auto" w:fill="auto"/>
          </w:tcPr>
          <w:p w14:paraId="70298ACB" w14:textId="77777777" w:rsidR="00665991" w:rsidRDefault="00665991" w:rsidP="00942C8D">
            <w:pPr>
              <w:pStyle w:val="TableText"/>
              <w:rPr>
                <w:color w:val="000000"/>
              </w:rPr>
            </w:pPr>
            <w:r>
              <w:rPr>
                <w:color w:val="000000"/>
              </w:rPr>
              <w:t>Long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04BE826A" w14:textId="77777777" w:rsidR="00665991" w:rsidRDefault="00665991" w:rsidP="00942C8D">
            <w:pPr>
              <w:pStyle w:val="TableText"/>
              <w:rPr>
                <w:color w:val="000000"/>
              </w:rPr>
            </w:pPr>
            <w:r>
              <w:rPr>
                <w:color w:val="000000"/>
              </w:rPr>
              <w:t>Time when message displayed. If 0 means not displayed.</w:t>
            </w:r>
          </w:p>
        </w:tc>
      </w:tr>
      <w:tr w:rsidR="00665991" w14:paraId="560BF992" w14:textId="77777777" w:rsidTr="00942C8D">
        <w:tc>
          <w:tcPr>
            <w:tcW w:w="2790" w:type="dxa"/>
            <w:tcBorders>
              <w:top w:val="single" w:sz="4" w:space="0" w:color="000000"/>
              <w:left w:val="single" w:sz="4" w:space="0" w:color="000000"/>
              <w:bottom w:val="single" w:sz="4" w:space="0" w:color="000000"/>
            </w:tcBorders>
            <w:shd w:val="clear" w:color="auto" w:fill="auto"/>
          </w:tcPr>
          <w:p w14:paraId="10ED4076" w14:textId="77777777" w:rsidR="00665991" w:rsidRDefault="00665991" w:rsidP="00942C8D">
            <w:pPr>
              <w:pStyle w:val="TableText"/>
              <w:rPr>
                <w:color w:val="000000"/>
              </w:rPr>
            </w:pPr>
            <w:r>
              <w:rPr>
                <w:color w:val="000000"/>
              </w:rPr>
              <w:t>EXPIRED_DELIVERY</w:t>
            </w:r>
          </w:p>
        </w:tc>
        <w:tc>
          <w:tcPr>
            <w:tcW w:w="2610" w:type="dxa"/>
            <w:tcBorders>
              <w:top w:val="single" w:sz="4" w:space="0" w:color="000000"/>
              <w:left w:val="single" w:sz="4" w:space="0" w:color="000000"/>
              <w:bottom w:val="single" w:sz="4" w:space="0" w:color="000000"/>
            </w:tcBorders>
            <w:shd w:val="clear" w:color="auto" w:fill="auto"/>
          </w:tcPr>
          <w:p w14:paraId="78CEB72B" w14:textId="77777777" w:rsidR="00665991" w:rsidRDefault="00665991" w:rsidP="00942C8D">
            <w:pPr>
              <w:pStyle w:val="TableText"/>
              <w:rPr>
                <w:color w:val="000000"/>
              </w:rPr>
            </w:pPr>
            <w:r>
              <w:rPr>
                <w:color w:val="000000"/>
              </w:rPr>
              <w:t>Integer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2D55F7B1" w14:textId="77777777" w:rsidR="00665991" w:rsidRDefault="00665991" w:rsidP="00942C8D">
            <w:pPr>
              <w:pStyle w:val="TableText"/>
              <w:rPr>
                <w:color w:val="000000"/>
              </w:rPr>
            </w:pPr>
            <w:r>
              <w:rPr>
                <w:color w:val="000000"/>
              </w:rPr>
              <w:t xml:space="preserve">If delivery has expired for this message. Values: 1 (true), 0 (false) </w:t>
            </w:r>
          </w:p>
        </w:tc>
      </w:tr>
      <w:tr w:rsidR="00665991" w14:paraId="7C290DC6" w14:textId="77777777" w:rsidTr="00942C8D">
        <w:tc>
          <w:tcPr>
            <w:tcW w:w="2790" w:type="dxa"/>
            <w:tcBorders>
              <w:left w:val="single" w:sz="4" w:space="0" w:color="000000"/>
              <w:bottom w:val="single" w:sz="4" w:space="0" w:color="000000"/>
            </w:tcBorders>
            <w:shd w:val="clear" w:color="auto" w:fill="auto"/>
          </w:tcPr>
          <w:p w14:paraId="24723FB1" w14:textId="77777777" w:rsidR="00665991" w:rsidRDefault="00665991" w:rsidP="00942C8D">
            <w:pPr>
              <w:pStyle w:val="TableText"/>
              <w:rPr>
                <w:color w:val="000000"/>
              </w:rPr>
            </w:pPr>
            <w:r>
              <w:rPr>
                <w:color w:val="000000"/>
              </w:rPr>
              <w:t>MIME_TYPE</w:t>
            </w:r>
          </w:p>
        </w:tc>
        <w:tc>
          <w:tcPr>
            <w:tcW w:w="2610" w:type="dxa"/>
            <w:tcBorders>
              <w:left w:val="single" w:sz="4" w:space="0" w:color="000000"/>
              <w:bottom w:val="single" w:sz="4" w:space="0" w:color="000000"/>
            </w:tcBorders>
            <w:shd w:val="clear" w:color="auto" w:fill="auto"/>
          </w:tcPr>
          <w:p w14:paraId="4E02211F" w14:textId="77777777" w:rsidR="00665991" w:rsidRDefault="00665991" w:rsidP="00942C8D">
            <w:pPr>
              <w:pStyle w:val="TableText"/>
              <w:rPr>
                <w:color w:val="000000"/>
              </w:rPr>
            </w:pPr>
            <w:r>
              <w:rPr>
                <w:color w:val="000000"/>
              </w:rPr>
              <w:t>String (not null)</w:t>
            </w:r>
          </w:p>
        </w:tc>
        <w:tc>
          <w:tcPr>
            <w:tcW w:w="3788" w:type="dxa"/>
            <w:tcBorders>
              <w:left w:val="single" w:sz="4" w:space="0" w:color="000000"/>
              <w:bottom w:val="single" w:sz="4" w:space="0" w:color="000000"/>
              <w:right w:val="single" w:sz="4" w:space="0" w:color="000000"/>
            </w:tcBorders>
            <w:shd w:val="clear" w:color="auto" w:fill="auto"/>
          </w:tcPr>
          <w:p w14:paraId="42BD8877" w14:textId="77777777" w:rsidR="00665991" w:rsidRDefault="00665991" w:rsidP="00942C8D">
            <w:pPr>
              <w:pStyle w:val="TableText"/>
              <w:rPr>
                <w:color w:val="000000"/>
              </w:rPr>
            </w:pPr>
            <w:r>
              <w:rPr>
                <w:color w:val="000000"/>
              </w:rPr>
              <w:t xml:space="preserve">Multipurpose Internet Mail Extensions (MIME) type of message </w:t>
            </w:r>
          </w:p>
        </w:tc>
      </w:tr>
      <w:tr w:rsidR="00665991" w14:paraId="480CE46B" w14:textId="77777777" w:rsidTr="00942C8D">
        <w:tc>
          <w:tcPr>
            <w:tcW w:w="2790" w:type="dxa"/>
            <w:tcBorders>
              <w:top w:val="single" w:sz="4" w:space="0" w:color="000000"/>
              <w:left w:val="single" w:sz="4" w:space="0" w:color="000000"/>
              <w:bottom w:val="single" w:sz="4" w:space="0" w:color="000000"/>
            </w:tcBorders>
            <w:shd w:val="clear" w:color="auto" w:fill="auto"/>
          </w:tcPr>
          <w:p w14:paraId="4E026F3F" w14:textId="77777777" w:rsidR="00665991" w:rsidRDefault="00665991" w:rsidP="00942C8D">
            <w:pPr>
              <w:pStyle w:val="TableText"/>
              <w:rPr>
                <w:color w:val="000000"/>
              </w:rPr>
            </w:pPr>
            <w:r>
              <w:rPr>
                <w:color w:val="000000"/>
              </w:rPr>
              <w:t>STATUS</w:t>
            </w:r>
          </w:p>
        </w:tc>
        <w:tc>
          <w:tcPr>
            <w:tcW w:w="2610" w:type="dxa"/>
            <w:tcBorders>
              <w:top w:val="single" w:sz="4" w:space="0" w:color="000000"/>
              <w:left w:val="single" w:sz="4" w:space="0" w:color="000000"/>
              <w:bottom w:val="single" w:sz="4" w:space="0" w:color="000000"/>
            </w:tcBorders>
            <w:shd w:val="clear" w:color="auto" w:fill="auto"/>
          </w:tcPr>
          <w:p w14:paraId="4E72A9B7" w14:textId="77777777" w:rsidR="00665991" w:rsidRDefault="00665991" w:rsidP="00942C8D">
            <w:pPr>
              <w:pStyle w:val="TableText"/>
              <w:rPr>
                <w:color w:val="000000"/>
              </w:rPr>
            </w:pPr>
            <w:r>
              <w:rPr>
                <w:color w:val="000000"/>
              </w:rPr>
              <w:t>Integer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1FE5A58D" w14:textId="77777777" w:rsidR="00665991" w:rsidRDefault="00665991" w:rsidP="00942C8D">
            <w:pPr>
              <w:pStyle w:val="TableText"/>
              <w:rPr>
                <w:color w:val="000000"/>
              </w:rPr>
            </w:pPr>
            <w:r>
              <w:rPr>
                <w:color w:val="000000"/>
              </w:rPr>
              <w:t>See enum Message.Content.Status or enum Message.GroupChatEvent.Status for the list of statuses.</w:t>
            </w:r>
          </w:p>
        </w:tc>
      </w:tr>
      <w:tr w:rsidR="00665991" w14:paraId="0BC5A847" w14:textId="77777777" w:rsidTr="00942C8D">
        <w:tc>
          <w:tcPr>
            <w:tcW w:w="2790" w:type="dxa"/>
            <w:tcBorders>
              <w:left w:val="single" w:sz="4" w:space="0" w:color="000000"/>
              <w:bottom w:val="single" w:sz="4" w:space="0" w:color="000000"/>
            </w:tcBorders>
            <w:shd w:val="clear" w:color="auto" w:fill="auto"/>
          </w:tcPr>
          <w:p w14:paraId="31A3C0AD" w14:textId="77777777" w:rsidR="00665991" w:rsidRDefault="00665991" w:rsidP="00942C8D">
            <w:pPr>
              <w:pStyle w:val="TableText"/>
              <w:snapToGrid w:val="0"/>
              <w:rPr>
                <w:color w:val="000000"/>
              </w:rPr>
            </w:pPr>
            <w:r>
              <w:rPr>
                <w:color w:val="000000"/>
              </w:rPr>
              <w:t>REASON_CODE</w:t>
            </w:r>
          </w:p>
        </w:tc>
        <w:tc>
          <w:tcPr>
            <w:tcW w:w="2610" w:type="dxa"/>
            <w:tcBorders>
              <w:left w:val="single" w:sz="4" w:space="0" w:color="000000"/>
              <w:bottom w:val="single" w:sz="4" w:space="0" w:color="000000"/>
            </w:tcBorders>
            <w:shd w:val="clear" w:color="auto" w:fill="auto"/>
          </w:tcPr>
          <w:p w14:paraId="72238496" w14:textId="77777777" w:rsidR="00665991" w:rsidRDefault="00665991" w:rsidP="00942C8D">
            <w:pPr>
              <w:pStyle w:val="TableText"/>
              <w:snapToGrid w:val="0"/>
              <w:rPr>
                <w:color w:val="000000"/>
              </w:rPr>
            </w:pPr>
            <w:r>
              <w:rPr>
                <w:color w:val="000000"/>
              </w:rPr>
              <w:t>Integer (not null)</w:t>
            </w:r>
          </w:p>
        </w:tc>
        <w:tc>
          <w:tcPr>
            <w:tcW w:w="3788" w:type="dxa"/>
            <w:tcBorders>
              <w:left w:val="single" w:sz="4" w:space="0" w:color="000000"/>
              <w:bottom w:val="single" w:sz="4" w:space="0" w:color="000000"/>
              <w:right w:val="single" w:sz="4" w:space="0" w:color="000000"/>
            </w:tcBorders>
            <w:shd w:val="clear" w:color="auto" w:fill="auto"/>
          </w:tcPr>
          <w:p w14:paraId="57A2633B" w14:textId="77777777" w:rsidR="00665991" w:rsidRDefault="00665991" w:rsidP="00942C8D">
            <w:pPr>
              <w:pStyle w:val="TableText"/>
              <w:snapToGrid w:val="0"/>
              <w:rPr>
                <w:color w:val="000000"/>
              </w:rPr>
            </w:pPr>
            <w:r>
              <w:rPr>
                <w:color w:val="000000"/>
              </w:rPr>
              <w:t>Reason code associated with the message status. See enum Message.Content.ReasonCode for the list of reason codes</w:t>
            </w:r>
          </w:p>
        </w:tc>
      </w:tr>
      <w:tr w:rsidR="00665991" w14:paraId="7F26D9D8" w14:textId="77777777" w:rsidTr="00942C8D">
        <w:tc>
          <w:tcPr>
            <w:tcW w:w="2790" w:type="dxa"/>
            <w:tcBorders>
              <w:top w:val="single" w:sz="4" w:space="0" w:color="000000"/>
              <w:left w:val="single" w:sz="4" w:space="0" w:color="000000"/>
              <w:bottom w:val="single" w:sz="4" w:space="0" w:color="000000"/>
            </w:tcBorders>
            <w:shd w:val="clear" w:color="auto" w:fill="auto"/>
          </w:tcPr>
          <w:p w14:paraId="38D5571A" w14:textId="77777777" w:rsidR="00665991" w:rsidRDefault="00665991" w:rsidP="00942C8D">
            <w:pPr>
              <w:pStyle w:val="TableText"/>
              <w:snapToGrid w:val="0"/>
              <w:rPr>
                <w:color w:val="000000"/>
              </w:rPr>
            </w:pPr>
            <w:r>
              <w:rPr>
                <w:color w:val="000000"/>
              </w:rPr>
              <w:t>READ_STATUS</w:t>
            </w:r>
          </w:p>
        </w:tc>
        <w:tc>
          <w:tcPr>
            <w:tcW w:w="2610" w:type="dxa"/>
            <w:tcBorders>
              <w:top w:val="single" w:sz="4" w:space="0" w:color="000000"/>
              <w:left w:val="single" w:sz="4" w:space="0" w:color="000000"/>
              <w:bottom w:val="single" w:sz="4" w:space="0" w:color="000000"/>
            </w:tcBorders>
            <w:shd w:val="clear" w:color="auto" w:fill="auto"/>
          </w:tcPr>
          <w:p w14:paraId="6B7B59D5" w14:textId="77777777" w:rsidR="00665991" w:rsidRDefault="00665991" w:rsidP="00942C8D">
            <w:pPr>
              <w:pStyle w:val="TableText"/>
              <w:snapToGrid w:val="0"/>
              <w:rPr>
                <w:color w:val="000000"/>
              </w:rPr>
            </w:pPr>
            <w:r>
              <w:rPr>
                <w:color w:val="000000"/>
              </w:rPr>
              <w:t>Integer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763234F7" w14:textId="77777777" w:rsidR="00665991" w:rsidRDefault="00665991" w:rsidP="00942C8D">
            <w:pPr>
              <w:pStyle w:val="TableText"/>
              <w:snapToGrid w:val="0"/>
              <w:rPr>
                <w:color w:val="000000"/>
              </w:rPr>
            </w:pPr>
            <w:r>
              <w:rPr>
                <w:color w:val="000000"/>
              </w:rPr>
              <w:t>This is set on the receiver side when the message has been marked as read. See enum ReadStatus for the list of statuses.</w:t>
            </w:r>
          </w:p>
        </w:tc>
      </w:tr>
      <w:tr w:rsidR="00665991" w14:paraId="073D628C" w14:textId="77777777" w:rsidTr="00942C8D">
        <w:tc>
          <w:tcPr>
            <w:tcW w:w="2790" w:type="dxa"/>
            <w:tcBorders>
              <w:top w:val="single" w:sz="4" w:space="0" w:color="000000"/>
              <w:left w:val="single" w:sz="4" w:space="0" w:color="000000"/>
              <w:bottom w:val="single" w:sz="4" w:space="0" w:color="000000"/>
            </w:tcBorders>
            <w:shd w:val="clear" w:color="auto" w:fill="auto"/>
          </w:tcPr>
          <w:p w14:paraId="108025E3" w14:textId="77777777" w:rsidR="00665991" w:rsidRDefault="00665991" w:rsidP="00942C8D">
            <w:pPr>
              <w:pStyle w:val="TableText"/>
              <w:rPr>
                <w:color w:val="000000"/>
              </w:rPr>
            </w:pPr>
            <w:r>
              <w:rPr>
                <w:color w:val="000000"/>
              </w:rPr>
              <w:t>DIRECTION</w:t>
            </w:r>
          </w:p>
        </w:tc>
        <w:tc>
          <w:tcPr>
            <w:tcW w:w="2610" w:type="dxa"/>
            <w:tcBorders>
              <w:top w:val="single" w:sz="4" w:space="0" w:color="000000"/>
              <w:left w:val="single" w:sz="4" w:space="0" w:color="000000"/>
              <w:bottom w:val="single" w:sz="4" w:space="0" w:color="000000"/>
            </w:tcBorders>
            <w:shd w:val="clear" w:color="auto" w:fill="auto"/>
          </w:tcPr>
          <w:p w14:paraId="1F3A3708" w14:textId="77777777" w:rsidR="00665991" w:rsidRDefault="00665991" w:rsidP="00942C8D">
            <w:pPr>
              <w:pStyle w:val="TableText"/>
              <w:rPr>
                <w:color w:val="000000"/>
              </w:rPr>
            </w:pPr>
            <w:r>
              <w:rPr>
                <w:color w:val="000000"/>
              </w:rPr>
              <w:t>Integer (not null)</w:t>
            </w: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14:paraId="175DDEEA" w14:textId="77777777" w:rsidR="00665991" w:rsidRDefault="00665991" w:rsidP="00942C8D">
            <w:pPr>
              <w:pStyle w:val="TableText"/>
            </w:pPr>
            <w:r>
              <w:rPr>
                <w:color w:val="000000"/>
              </w:rPr>
              <w:t>Status direction of message. See enum Direction for the list of directions.</w:t>
            </w:r>
          </w:p>
        </w:tc>
      </w:tr>
    </w:tbl>
    <w:p w14:paraId="58FA366D" w14:textId="77777777" w:rsidR="00665991" w:rsidRDefault="00665991" w:rsidP="00665991">
      <w:pPr>
        <w:pStyle w:val="Heading4"/>
        <w:numPr>
          <w:ilvl w:val="3"/>
          <w:numId w:val="40"/>
        </w:numPr>
        <w:suppressAutoHyphens/>
      </w:pPr>
      <w:r>
        <w:t>Permissions</w:t>
      </w:r>
    </w:p>
    <w:p w14:paraId="1206DBD3" w14:textId="77777777" w:rsidR="00665991" w:rsidRDefault="00665991" w:rsidP="00665991">
      <w:r>
        <w:t>Access to the Chat API and read access to the chat provider requires the following permissions:</w:t>
      </w:r>
    </w:p>
    <w:p w14:paraId="2C2BFA88" w14:textId="77777777" w:rsidR="00665991" w:rsidRPr="00DE7C75" w:rsidRDefault="00665991" w:rsidP="00665991">
      <w:pPr>
        <w:pStyle w:val="ListBullet1"/>
        <w:numPr>
          <w:ilvl w:val="0"/>
          <w:numId w:val="26"/>
        </w:numPr>
        <w:tabs>
          <w:tab w:val="clear" w:pos="680"/>
        </w:tabs>
        <w:suppressAutoHyphens/>
        <w:contextualSpacing w:val="0"/>
      </w:pPr>
      <w:r w:rsidRPr="00DE7C75">
        <w:t>com.gsma.services.</w:t>
      </w:r>
      <w:r>
        <w:t>permission</w:t>
      </w:r>
      <w:r w:rsidRPr="00DE7C75">
        <w:t>.RCS</w:t>
      </w:r>
      <w:r>
        <w:t xml:space="preserve">: </w:t>
      </w:r>
      <w:r>
        <w:br/>
      </w:r>
      <w:r w:rsidRPr="00DE7C75">
        <w:t xml:space="preserve">this is a </w:t>
      </w:r>
      <w:r>
        <w:t>general</w:t>
      </w:r>
      <w:r w:rsidRPr="00DE7C75">
        <w:t xml:space="preserve"> permission that governs access to RCS services.</w:t>
      </w:r>
      <w:r>
        <w:rPr>
          <w:color w:val="000000"/>
        </w:rPr>
        <w:t xml:space="preserve"> </w:t>
      </w:r>
    </w:p>
    <w:p w14:paraId="2E36F4D2" w14:textId="77777777" w:rsidR="00665991" w:rsidRDefault="00665991" w:rsidP="00665991">
      <w:pPr>
        <w:pStyle w:val="Heading3"/>
        <w:numPr>
          <w:ilvl w:val="2"/>
          <w:numId w:val="40"/>
        </w:numPr>
        <w:suppressAutoHyphens/>
      </w:pPr>
      <w:bookmarkStart w:id="210" w:name="_Toc375229890"/>
      <w:bookmarkStart w:id="211" w:name="_Toc419808143"/>
      <w:bookmarkStart w:id="212" w:name="_Toc419808363"/>
      <w:bookmarkStart w:id="213" w:name="_Toc422836693"/>
      <w:r>
        <w:t>File Transfer API</w:t>
      </w:r>
      <w:bookmarkEnd w:id="210"/>
      <w:bookmarkEnd w:id="211"/>
      <w:bookmarkEnd w:id="212"/>
      <w:bookmarkEnd w:id="213"/>
    </w:p>
    <w:p w14:paraId="0D5AE5B9" w14:textId="77777777" w:rsidR="00665991" w:rsidRDefault="00665991" w:rsidP="00665991">
      <w:r>
        <w:rPr>
          <w:lang w:eastAsia="en-US"/>
        </w:rPr>
        <w:t>This API exposes all functionality related to transferring files via the File Transfer Service. It allows:</w:t>
      </w:r>
    </w:p>
    <w:p w14:paraId="732B9DFB" w14:textId="77777777" w:rsidR="00665991" w:rsidRDefault="00665991" w:rsidP="00665991">
      <w:pPr>
        <w:pStyle w:val="ListBullet1"/>
      </w:pPr>
      <w:r>
        <w:t>Send a file transfer request</w:t>
      </w:r>
    </w:p>
    <w:p w14:paraId="6B5893BA" w14:textId="77777777" w:rsidR="00665991" w:rsidRDefault="00665991" w:rsidP="00665991">
      <w:pPr>
        <w:pStyle w:val="ListBullet1"/>
      </w:pPr>
      <w:r>
        <w:t>Send a file transfer request with thumbnail (file icon)</w:t>
      </w:r>
    </w:p>
    <w:p w14:paraId="402835FD" w14:textId="77777777" w:rsidR="00665991" w:rsidRDefault="00665991" w:rsidP="00665991">
      <w:pPr>
        <w:pStyle w:val="ListBullet1"/>
      </w:pPr>
      <w:r>
        <w:t>Receive notifications about incoming file transfer and file transfer events.</w:t>
      </w:r>
    </w:p>
    <w:p w14:paraId="61AC08A5" w14:textId="77777777" w:rsidR="00665991" w:rsidRDefault="00665991" w:rsidP="00665991">
      <w:pPr>
        <w:pStyle w:val="ListBullet1"/>
      </w:pPr>
      <w:r>
        <w:t>Receive notifications upon file delivery</w:t>
      </w:r>
    </w:p>
    <w:p w14:paraId="1FD484B3" w14:textId="77777777" w:rsidR="00665991" w:rsidRDefault="00665991" w:rsidP="00665991">
      <w:pPr>
        <w:pStyle w:val="ListBullet1"/>
      </w:pPr>
      <w:r>
        <w:t>Retrieve the list of all file transfers and their statuses for a specific contact</w:t>
      </w:r>
    </w:p>
    <w:p w14:paraId="36F389F0" w14:textId="77777777" w:rsidR="00665991" w:rsidRDefault="00665991" w:rsidP="00665991">
      <w:pPr>
        <w:pStyle w:val="ListBullet1"/>
      </w:pPr>
      <w:r>
        <w:t>Clean all file transfer history or single file transfers (including the transferred files if possible)</w:t>
      </w:r>
    </w:p>
    <w:p w14:paraId="37FF9DE5" w14:textId="77777777" w:rsidR="00665991" w:rsidRDefault="00665991" w:rsidP="00665991">
      <w:pPr>
        <w:pStyle w:val="ListBullet1"/>
      </w:pPr>
      <w:r>
        <w:t>Monitor file transfer progress.</w:t>
      </w:r>
    </w:p>
    <w:p w14:paraId="64592EA2" w14:textId="77777777" w:rsidR="00665991" w:rsidRDefault="00665991" w:rsidP="00665991">
      <w:pPr>
        <w:pStyle w:val="ListBullet1"/>
      </w:pPr>
      <w:r>
        <w:t>Cancel a file transfer in progress.</w:t>
      </w:r>
    </w:p>
    <w:p w14:paraId="4C5EF1E4" w14:textId="77777777" w:rsidR="00665991" w:rsidRDefault="00665991" w:rsidP="00665991">
      <w:pPr>
        <w:pStyle w:val="ListBullet1"/>
      </w:pPr>
      <w:r>
        <w:t>Accept/reject an incoming file transfer request.</w:t>
      </w:r>
    </w:p>
    <w:p w14:paraId="71728706" w14:textId="77777777" w:rsidR="00665991" w:rsidRDefault="00665991" w:rsidP="00665991">
      <w:pPr>
        <w:pStyle w:val="ListBullet1"/>
      </w:pPr>
      <w:r>
        <w:t>Read configuration elements affecting a file transfer</w:t>
      </w:r>
    </w:p>
    <w:p w14:paraId="51B2F128" w14:textId="77777777" w:rsidR="00665991" w:rsidRDefault="00665991" w:rsidP="00665991">
      <w:pPr>
        <w:pStyle w:val="ListBullet1"/>
      </w:pPr>
      <w:r>
        <w:t>Resume a file transfer</w:t>
      </w:r>
    </w:p>
    <w:p w14:paraId="58DA6EA9" w14:textId="77777777" w:rsidR="00665991" w:rsidRDefault="00665991" w:rsidP="00665991">
      <w:pPr>
        <w:pStyle w:val="ListBullet1"/>
      </w:pPr>
      <w:r>
        <w:t>File transfer queuing.</w:t>
      </w:r>
    </w:p>
    <w:p w14:paraId="4ED42F26" w14:textId="77777777" w:rsidR="00665991" w:rsidRDefault="00665991" w:rsidP="00665991">
      <w:pPr>
        <w:pStyle w:val="ListBullet1"/>
      </w:pPr>
      <w:r>
        <w:t>Send several files to a list of contacts.</w:t>
      </w:r>
    </w:p>
    <w:p w14:paraId="3D2191E8" w14:textId="77777777" w:rsidR="00665991" w:rsidRPr="00DE7C75" w:rsidRDefault="00665991" w:rsidP="00665991">
      <w:pPr>
        <w:pStyle w:val="Heading4"/>
        <w:numPr>
          <w:ilvl w:val="3"/>
          <w:numId w:val="40"/>
        </w:numPr>
        <w:suppressAutoHyphens/>
        <w:rPr>
          <w:color w:val="000000"/>
        </w:rPr>
      </w:pPr>
      <w:r>
        <w:t>Package</w:t>
      </w:r>
    </w:p>
    <w:p w14:paraId="4BE74799" w14:textId="77777777" w:rsidR="00665991" w:rsidRPr="00DE7C75" w:rsidRDefault="00665991" w:rsidP="00665991">
      <w:r>
        <w:rPr>
          <w:color w:val="000000"/>
          <w:lang w:eastAsia="en-US"/>
        </w:rPr>
        <w:t xml:space="preserve">Package name </w:t>
      </w:r>
      <w:r>
        <w:rPr>
          <w:b/>
          <w:color w:val="000000"/>
          <w:lang w:eastAsia="en-US"/>
        </w:rPr>
        <w:t>com.gsma.services.rcs.filetransfer</w:t>
      </w:r>
    </w:p>
    <w:p w14:paraId="02B29C04" w14:textId="77777777" w:rsidR="00665991" w:rsidRPr="00DE7C75" w:rsidRDefault="00665991" w:rsidP="00665991">
      <w:pPr>
        <w:pStyle w:val="Heading4"/>
        <w:numPr>
          <w:ilvl w:val="3"/>
          <w:numId w:val="40"/>
        </w:numPr>
        <w:suppressAutoHyphens/>
        <w:rPr>
          <w:color w:val="000000"/>
        </w:rPr>
      </w:pPr>
      <w:r>
        <w:t>Methods and Callbacks</w:t>
      </w:r>
    </w:p>
    <w:p w14:paraId="1917FA5B" w14:textId="77777777" w:rsidR="00665991" w:rsidRPr="00DE7C75" w:rsidRDefault="00665991" w:rsidP="00665991">
      <w:r>
        <w:rPr>
          <w:color w:val="000000"/>
        </w:rPr>
        <w:t xml:space="preserve">Class </w:t>
      </w:r>
      <w:r>
        <w:rPr>
          <w:b/>
          <w:color w:val="000000"/>
        </w:rPr>
        <w:t>FileTransferService</w:t>
      </w:r>
      <w:r>
        <w:rPr>
          <w:color w:val="000000"/>
        </w:rPr>
        <w:t>:</w:t>
      </w:r>
    </w:p>
    <w:p w14:paraId="47EC31AE" w14:textId="77777777" w:rsidR="00665991" w:rsidRDefault="00665991" w:rsidP="00665991">
      <w:r>
        <w:t>This class offers the main entry point to transfer files and to receive files. Several applications may connect/disconnect to the API.</w:t>
      </w:r>
    </w:p>
    <w:p w14:paraId="4B3AA8AB" w14:textId="77777777" w:rsidR="00665991" w:rsidRDefault="00665991" w:rsidP="00665991"/>
    <w:p w14:paraId="2465746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632F4372" w14:textId="77777777" w:rsidR="00665991" w:rsidRDefault="00665991" w:rsidP="00665991">
      <w:pPr>
        <w:pStyle w:val="ASN1Code"/>
        <w:ind w:left="680"/>
        <w:rPr>
          <w:color w:val="000000"/>
          <w:szCs w:val="20"/>
        </w:rPr>
      </w:pPr>
      <w:r>
        <w:rPr>
          <w:color w:val="000000"/>
        </w:rPr>
        <w:t>void connect()</w:t>
      </w:r>
    </w:p>
    <w:p w14:paraId="273B56D0" w14:textId="77777777" w:rsidR="00665991" w:rsidRDefault="00665991" w:rsidP="00665991">
      <w:pPr>
        <w:pStyle w:val="ASN1Code"/>
        <w:ind w:left="680"/>
        <w:rPr>
          <w:color w:val="000000"/>
          <w:szCs w:val="20"/>
        </w:rPr>
      </w:pPr>
    </w:p>
    <w:p w14:paraId="2A7E40B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48851CBF" w14:textId="77777777" w:rsidR="00665991" w:rsidRDefault="00665991" w:rsidP="00665991">
      <w:pPr>
        <w:pStyle w:val="ASN1Code"/>
        <w:ind w:left="680"/>
        <w:rPr>
          <w:color w:val="000000"/>
        </w:rPr>
      </w:pPr>
      <w:r>
        <w:rPr>
          <w:color w:val="000000"/>
        </w:rPr>
        <w:t>void disconnect()</w:t>
      </w:r>
    </w:p>
    <w:p w14:paraId="35AC9FAF" w14:textId="77777777" w:rsidR="00665991" w:rsidRPr="00AE0FED" w:rsidRDefault="00665991" w:rsidP="00665991">
      <w:pPr>
        <w:pStyle w:val="ASN1Code"/>
        <w:ind w:left="680"/>
        <w:rPr>
          <w:color w:val="000000"/>
          <w:szCs w:val="20"/>
        </w:rPr>
      </w:pPr>
    </w:p>
    <w:p w14:paraId="3A76BD5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a file transfer from its unique ID. If no ongoing FileTransfer matching the transferId if found then a reference to a historical FileTransfer is returned so that a call to resendTransfer() and other methods still can be performed.</w:t>
      </w:r>
    </w:p>
    <w:p w14:paraId="78497D80" w14:textId="77777777" w:rsidR="00665991" w:rsidRDefault="00665991" w:rsidP="00665991">
      <w:pPr>
        <w:pStyle w:val="ASN1Code"/>
        <w:ind w:left="680"/>
        <w:rPr>
          <w:color w:val="000000"/>
          <w:szCs w:val="20"/>
        </w:rPr>
      </w:pPr>
      <w:r>
        <w:rPr>
          <w:color w:val="000000"/>
        </w:rPr>
        <w:t>FileTransfer getFileTransfer(String transferId)</w:t>
      </w:r>
    </w:p>
    <w:p w14:paraId="366096BB" w14:textId="77777777" w:rsidR="00665991" w:rsidRDefault="00665991" w:rsidP="00665991">
      <w:pPr>
        <w:pStyle w:val="ASN1Code"/>
        <w:rPr>
          <w:color w:val="000000"/>
          <w:szCs w:val="20"/>
        </w:rPr>
      </w:pPr>
    </w:p>
    <w:p w14:paraId="328347E5" w14:textId="77777777" w:rsidR="00665991" w:rsidRDefault="00665991" w:rsidP="00665991">
      <w:pPr>
        <w:pStyle w:val="ListBullet1"/>
        <w:numPr>
          <w:ilvl w:val="0"/>
          <w:numId w:val="22"/>
        </w:numPr>
        <w:tabs>
          <w:tab w:val="clear" w:pos="680"/>
        </w:tabs>
        <w:suppressAutoHyphens/>
        <w:contextualSpacing w:val="0"/>
        <w:rPr>
          <w:color w:val="000000"/>
        </w:rPr>
      </w:pPr>
      <w:r>
        <w:rPr>
          <w:color w:val="000000"/>
        </w:rPr>
        <w:t>Method:</w:t>
      </w:r>
      <w:r>
        <w:t xml:space="preserve"> returns true if it’s allowed to initiate file transfer to the contact specified by the contact parameter, else returns false.</w:t>
      </w:r>
    </w:p>
    <w:p w14:paraId="7169EC5D" w14:textId="77777777" w:rsidR="00665991" w:rsidRDefault="00665991" w:rsidP="00665991">
      <w:pPr>
        <w:pStyle w:val="ASN1Code"/>
        <w:ind w:left="680"/>
        <w:rPr>
          <w:color w:val="000000"/>
        </w:rPr>
      </w:pPr>
      <w:r>
        <w:rPr>
          <w:color w:val="000000"/>
        </w:rPr>
        <w:t xml:space="preserve">boolean </w:t>
      </w:r>
      <w:r>
        <w:rPr>
          <w:color w:val="000000"/>
          <w:szCs w:val="20"/>
        </w:rPr>
        <w:t>isAllowedTo</w:t>
      </w:r>
      <w:r>
        <w:rPr>
          <w:color w:val="000000"/>
        </w:rPr>
        <w:t>TransferFile(ContactId contact)</w:t>
      </w:r>
    </w:p>
    <w:p w14:paraId="079D9344" w14:textId="77777777" w:rsidR="00665991" w:rsidRDefault="00665991" w:rsidP="00665991">
      <w:pPr>
        <w:pStyle w:val="ASN1Code"/>
        <w:ind w:left="680"/>
        <w:rPr>
          <w:color w:val="000000"/>
        </w:rPr>
      </w:pPr>
    </w:p>
    <w:p w14:paraId="43274556" w14:textId="77777777" w:rsidR="00665991" w:rsidRDefault="00665991" w:rsidP="00665991">
      <w:pPr>
        <w:pStyle w:val="ListBullet1"/>
        <w:rPr>
          <w:color w:val="000000"/>
        </w:rPr>
      </w:pPr>
      <w:r>
        <w:rPr>
          <w:color w:val="000000"/>
        </w:rPr>
        <w:t>Method: transfers a file to a contact with an optional file icon.</w:t>
      </w:r>
    </w:p>
    <w:p w14:paraId="549BBF78" w14:textId="77777777" w:rsidR="00665991" w:rsidRDefault="00665991" w:rsidP="00665991">
      <w:pPr>
        <w:pStyle w:val="ASN1Code"/>
        <w:ind w:left="680"/>
        <w:rPr>
          <w:color w:val="000000"/>
        </w:rPr>
      </w:pPr>
      <w:r>
        <w:rPr>
          <w:color w:val="000000"/>
        </w:rPr>
        <w:t>FileTransfer transferFile(</w:t>
      </w:r>
      <w:r>
        <w:rPr>
          <w:color w:val="000000"/>
          <w:szCs w:val="20"/>
        </w:rPr>
        <w:t>ContactId</w:t>
      </w:r>
      <w:r>
        <w:rPr>
          <w:color w:val="000000"/>
        </w:rPr>
        <w:t xml:space="preserve"> contact, Uri file, boolean attachFileIcon)</w:t>
      </w:r>
    </w:p>
    <w:p w14:paraId="760D4684" w14:textId="77777777" w:rsidR="00665991" w:rsidRDefault="00665991" w:rsidP="00665991">
      <w:pPr>
        <w:pStyle w:val="ASN1Code"/>
        <w:ind w:left="680"/>
        <w:rPr>
          <w:color w:val="000000"/>
        </w:rPr>
      </w:pPr>
    </w:p>
    <w:p w14:paraId="765733AE" w14:textId="77777777" w:rsidR="00665991" w:rsidRDefault="00665991" w:rsidP="00665991">
      <w:pPr>
        <w:pStyle w:val="ListBullet1"/>
        <w:numPr>
          <w:ilvl w:val="0"/>
          <w:numId w:val="22"/>
        </w:numPr>
        <w:tabs>
          <w:tab w:val="clear" w:pos="680"/>
        </w:tabs>
        <w:suppressAutoHyphens/>
        <w:contextualSpacing w:val="0"/>
        <w:rPr>
          <w:color w:val="000000"/>
        </w:rPr>
      </w:pPr>
      <w:r>
        <w:rPr>
          <w:color w:val="000000"/>
        </w:rPr>
        <w:t>Method:</w:t>
      </w:r>
      <w:r>
        <w:t xml:space="preserve"> returns true if it’s allowed to initiate file transfer to the group chat specified by the chatId parameter, else returns false.</w:t>
      </w:r>
    </w:p>
    <w:p w14:paraId="0A6692A0" w14:textId="77777777" w:rsidR="00665991" w:rsidRDefault="00665991" w:rsidP="00665991">
      <w:pPr>
        <w:pStyle w:val="ASN1Code"/>
        <w:ind w:left="680"/>
        <w:rPr>
          <w:color w:val="000000"/>
        </w:rPr>
      </w:pPr>
      <w:r>
        <w:rPr>
          <w:color w:val="000000"/>
        </w:rPr>
        <w:t xml:space="preserve">boolean </w:t>
      </w:r>
      <w:r>
        <w:rPr>
          <w:color w:val="000000"/>
          <w:szCs w:val="20"/>
        </w:rPr>
        <w:t>isAllowedTo</w:t>
      </w:r>
      <w:r>
        <w:rPr>
          <w:color w:val="000000"/>
        </w:rPr>
        <w:t>TransferFileToGroupChat(String chatId)</w:t>
      </w:r>
    </w:p>
    <w:p w14:paraId="1C13B3B5" w14:textId="77777777" w:rsidR="00665991" w:rsidRDefault="00665991" w:rsidP="00665991">
      <w:pPr>
        <w:pStyle w:val="ASN1Code"/>
        <w:ind w:left="680"/>
        <w:rPr>
          <w:color w:val="000000"/>
        </w:rPr>
      </w:pPr>
    </w:p>
    <w:p w14:paraId="3AE1E758" w14:textId="77777777" w:rsidR="00665991" w:rsidRDefault="00665991" w:rsidP="00665991">
      <w:pPr>
        <w:pStyle w:val="ListBullet1"/>
        <w:numPr>
          <w:ilvl w:val="0"/>
          <w:numId w:val="35"/>
        </w:numPr>
        <w:tabs>
          <w:tab w:val="clear" w:pos="680"/>
        </w:tabs>
        <w:suppressAutoHyphens/>
        <w:contextualSpacing w:val="0"/>
        <w:rPr>
          <w:color w:val="000000"/>
        </w:rPr>
      </w:pPr>
      <w:r>
        <w:rPr>
          <w:color w:val="000000"/>
        </w:rPr>
        <w:t>Method: transfers a file to a group chat  with an optional file icon.</w:t>
      </w:r>
    </w:p>
    <w:p w14:paraId="0774E47A" w14:textId="77777777" w:rsidR="00665991" w:rsidRDefault="00665991" w:rsidP="00665991">
      <w:pPr>
        <w:pStyle w:val="ASN1Code"/>
        <w:ind w:left="680"/>
        <w:rPr>
          <w:color w:val="000000"/>
        </w:rPr>
      </w:pPr>
      <w:r>
        <w:rPr>
          <w:color w:val="000000"/>
        </w:rPr>
        <w:t>FileTransfer transferFileToGroupChat(String chatId, Uri file, boolean attachFileIcon)</w:t>
      </w:r>
    </w:p>
    <w:p w14:paraId="2A6DD711" w14:textId="77777777" w:rsidR="00665991" w:rsidRDefault="00665991" w:rsidP="00665991">
      <w:pPr>
        <w:pStyle w:val="ASN1Code"/>
        <w:ind w:left="680"/>
        <w:rPr>
          <w:color w:val="000000"/>
        </w:rPr>
      </w:pPr>
    </w:p>
    <w:p w14:paraId="52E06A3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mark a received file transfer as read (i.e. the invitation or the file has been displayed in the UI).</w:t>
      </w:r>
    </w:p>
    <w:p w14:paraId="06586F72" w14:textId="77777777" w:rsidR="00665991" w:rsidRDefault="00665991" w:rsidP="00665991">
      <w:pPr>
        <w:pStyle w:val="ASN1Code"/>
        <w:ind w:left="720"/>
        <w:rPr>
          <w:color w:val="000000"/>
        </w:rPr>
      </w:pPr>
      <w:r>
        <w:rPr>
          <w:color w:val="000000"/>
        </w:rPr>
        <w:t>void markFileTransferAsRead(String transferId);</w:t>
      </w:r>
    </w:p>
    <w:p w14:paraId="09B80E42" w14:textId="77777777" w:rsidR="00665991" w:rsidRDefault="00665991" w:rsidP="00665991">
      <w:pPr>
        <w:pStyle w:val="ASN1Code"/>
        <w:rPr>
          <w:color w:val="000000"/>
        </w:rPr>
      </w:pPr>
    </w:p>
    <w:p w14:paraId="7507A309"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configuration for a File Transfer service.</w:t>
      </w:r>
    </w:p>
    <w:p w14:paraId="41067ECA" w14:textId="77777777" w:rsidR="00665991" w:rsidRDefault="00665991" w:rsidP="00665991">
      <w:pPr>
        <w:pStyle w:val="ASN1Code"/>
        <w:ind w:left="680"/>
        <w:rPr>
          <w:color w:val="000000"/>
        </w:rPr>
      </w:pPr>
      <w:r>
        <w:rPr>
          <w:color w:val="000000"/>
        </w:rPr>
        <w:t>FileTransferServiceConfiguration getConfiguration()</w:t>
      </w:r>
    </w:p>
    <w:p w14:paraId="313AE23A" w14:textId="77777777" w:rsidR="00665991" w:rsidRDefault="00665991" w:rsidP="00665991">
      <w:pPr>
        <w:pStyle w:val="ASN1Code"/>
        <w:ind w:left="680"/>
        <w:rPr>
          <w:color w:val="000000"/>
        </w:rPr>
      </w:pPr>
    </w:p>
    <w:p w14:paraId="3B05928D" w14:textId="77777777" w:rsidR="00665991" w:rsidRDefault="00665991" w:rsidP="00665991">
      <w:pPr>
        <w:pStyle w:val="ListBullet1"/>
        <w:numPr>
          <w:ilvl w:val="0"/>
          <w:numId w:val="26"/>
        </w:numPr>
        <w:tabs>
          <w:tab w:val="clear" w:pos="680"/>
        </w:tabs>
        <w:suppressAutoHyphens/>
        <w:contextualSpacing w:val="0"/>
        <w:rPr>
          <w:color w:val="000000"/>
        </w:rPr>
      </w:pPr>
      <w:r w:rsidRPr="00DE7C75">
        <w:rPr>
          <w:color w:val="000000"/>
        </w:rPr>
        <w:t>Method: adds a one to one file transfer event listener.</w:t>
      </w:r>
    </w:p>
    <w:p w14:paraId="5FD41000" w14:textId="77777777" w:rsidR="00665991" w:rsidRDefault="00665991" w:rsidP="00665991">
      <w:pPr>
        <w:pStyle w:val="ASN1Code"/>
        <w:ind w:left="680"/>
        <w:rPr>
          <w:color w:val="000000"/>
          <w:szCs w:val="20"/>
        </w:rPr>
      </w:pPr>
      <w:r>
        <w:rPr>
          <w:color w:val="000000"/>
        </w:rPr>
        <w:t>void add</w:t>
      </w:r>
      <w:r>
        <w:rPr>
          <w:rFonts w:eastAsia="Monospace"/>
          <w:color w:val="000000"/>
        </w:rPr>
        <w:t>Event</w:t>
      </w:r>
      <w:r>
        <w:rPr>
          <w:color w:val="000000"/>
        </w:rPr>
        <w:t>Listener(OneToOneFileTransferListener listener)</w:t>
      </w:r>
    </w:p>
    <w:p w14:paraId="6576B59A" w14:textId="77777777" w:rsidR="00665991" w:rsidRDefault="00665991" w:rsidP="00665991">
      <w:pPr>
        <w:pStyle w:val="ASN1Code"/>
        <w:ind w:left="680"/>
        <w:rPr>
          <w:color w:val="000000"/>
          <w:szCs w:val="20"/>
        </w:rPr>
      </w:pPr>
    </w:p>
    <w:p w14:paraId="1621BA7A" w14:textId="77777777" w:rsidR="00665991" w:rsidRDefault="00665991" w:rsidP="00665991">
      <w:pPr>
        <w:pStyle w:val="ListBullet1"/>
        <w:numPr>
          <w:ilvl w:val="0"/>
          <w:numId w:val="26"/>
        </w:numPr>
        <w:tabs>
          <w:tab w:val="clear" w:pos="680"/>
        </w:tabs>
        <w:suppressAutoHyphens/>
        <w:contextualSpacing w:val="0"/>
        <w:rPr>
          <w:color w:val="000000"/>
        </w:rPr>
      </w:pPr>
      <w:r w:rsidRPr="00DE7C75">
        <w:rPr>
          <w:color w:val="000000"/>
        </w:rPr>
        <w:t>Method:</w:t>
      </w:r>
      <w:r w:rsidRPr="00DE7C75">
        <w:t xml:space="preserve"> removes a one to one file transfer </w:t>
      </w:r>
      <w:r w:rsidRPr="00DE7C75">
        <w:rPr>
          <w:color w:val="000000"/>
        </w:rPr>
        <w:t xml:space="preserve">event </w:t>
      </w:r>
      <w:r w:rsidRPr="00DE7C75">
        <w:t>listener.</w:t>
      </w:r>
    </w:p>
    <w:p w14:paraId="26FB9285" w14:textId="77777777" w:rsidR="00665991" w:rsidRDefault="00665991" w:rsidP="00665991">
      <w:pPr>
        <w:pStyle w:val="ASN1Code"/>
        <w:ind w:left="680"/>
        <w:rPr>
          <w:color w:val="000000"/>
        </w:rPr>
      </w:pPr>
      <w:r>
        <w:rPr>
          <w:color w:val="000000"/>
        </w:rPr>
        <w:t>void remove</w:t>
      </w:r>
      <w:r>
        <w:rPr>
          <w:rFonts w:eastAsia="Monospace"/>
          <w:color w:val="000000"/>
        </w:rPr>
        <w:t>Event</w:t>
      </w:r>
      <w:r>
        <w:rPr>
          <w:color w:val="000000"/>
        </w:rPr>
        <w:t>Listener(OneToOneFileTransferListener listener)</w:t>
      </w:r>
    </w:p>
    <w:p w14:paraId="1C30B4A3" w14:textId="77777777" w:rsidR="00665991" w:rsidRDefault="00665991" w:rsidP="00665991">
      <w:pPr>
        <w:pStyle w:val="ASN1Code"/>
        <w:ind w:left="680"/>
        <w:rPr>
          <w:color w:val="000000"/>
        </w:rPr>
      </w:pPr>
    </w:p>
    <w:p w14:paraId="138E8D29" w14:textId="77777777" w:rsidR="00665991" w:rsidRDefault="00665991" w:rsidP="00665991">
      <w:pPr>
        <w:pStyle w:val="ListBullet1"/>
        <w:numPr>
          <w:ilvl w:val="0"/>
          <w:numId w:val="26"/>
        </w:numPr>
        <w:tabs>
          <w:tab w:val="clear" w:pos="680"/>
        </w:tabs>
        <w:suppressAutoHyphens/>
        <w:contextualSpacing w:val="0"/>
        <w:rPr>
          <w:color w:val="000000"/>
        </w:rPr>
      </w:pPr>
      <w:r w:rsidRPr="00DE7C75">
        <w:rPr>
          <w:color w:val="000000"/>
        </w:rPr>
        <w:t>Method</w:t>
      </w:r>
      <w:r>
        <w:t xml:space="preserve">: Adds a group file transfer </w:t>
      </w:r>
      <w:r w:rsidRPr="00DE7C75">
        <w:rPr>
          <w:color w:val="000000"/>
        </w:rPr>
        <w:t xml:space="preserve">event </w:t>
      </w:r>
      <w:r>
        <w:t>listener.</w:t>
      </w:r>
    </w:p>
    <w:p w14:paraId="5ECA1D5B" w14:textId="77777777" w:rsidR="00665991" w:rsidRDefault="00665991" w:rsidP="00665991">
      <w:pPr>
        <w:pStyle w:val="ASN1Code"/>
        <w:rPr>
          <w:color w:val="000000"/>
        </w:rPr>
      </w:pPr>
      <w:r>
        <w:rPr>
          <w:color w:val="000000"/>
        </w:rPr>
        <w:tab/>
        <w:t>void add</w:t>
      </w:r>
      <w:r>
        <w:rPr>
          <w:rFonts w:eastAsia="Monospace"/>
          <w:color w:val="000000"/>
        </w:rPr>
        <w:t>Event</w:t>
      </w:r>
      <w:r>
        <w:rPr>
          <w:color w:val="000000"/>
        </w:rPr>
        <w:t>Listener(GroupFileTransferListener listener)</w:t>
      </w:r>
    </w:p>
    <w:p w14:paraId="0AD5267F" w14:textId="77777777" w:rsidR="00665991" w:rsidRPr="0013580C" w:rsidRDefault="00665991" w:rsidP="00665991">
      <w:pPr>
        <w:pStyle w:val="PreformattedText"/>
        <w:rPr>
          <w:color w:val="000000"/>
        </w:rPr>
      </w:pPr>
    </w:p>
    <w:p w14:paraId="2E3281F9" w14:textId="77777777" w:rsidR="00665991" w:rsidRDefault="00665991" w:rsidP="00665991">
      <w:pPr>
        <w:pStyle w:val="ListBullet1"/>
        <w:numPr>
          <w:ilvl w:val="0"/>
          <w:numId w:val="26"/>
        </w:numPr>
        <w:tabs>
          <w:tab w:val="clear" w:pos="680"/>
        </w:tabs>
        <w:suppressAutoHyphens/>
        <w:contextualSpacing w:val="0"/>
        <w:rPr>
          <w:color w:val="000000"/>
        </w:rPr>
      </w:pPr>
      <w:r w:rsidRPr="00DE7C75">
        <w:rPr>
          <w:color w:val="000000"/>
        </w:rPr>
        <w:t>Method</w:t>
      </w:r>
      <w:r>
        <w:t xml:space="preserve">: Removes a group file transfer </w:t>
      </w:r>
      <w:r w:rsidRPr="00DE7C75">
        <w:rPr>
          <w:color w:val="000000"/>
        </w:rPr>
        <w:t xml:space="preserve">event </w:t>
      </w:r>
      <w:r>
        <w:t>listener.</w:t>
      </w:r>
    </w:p>
    <w:p w14:paraId="62B0EAE5" w14:textId="77777777" w:rsidR="00665991" w:rsidRDefault="00665991" w:rsidP="00665991">
      <w:pPr>
        <w:pStyle w:val="ASN1Code"/>
        <w:rPr>
          <w:color w:val="000000"/>
        </w:rPr>
      </w:pPr>
      <w:r>
        <w:rPr>
          <w:color w:val="000000"/>
        </w:rPr>
        <w:tab/>
        <w:t>void remove</w:t>
      </w:r>
      <w:r>
        <w:rPr>
          <w:rFonts w:eastAsia="Monospace"/>
          <w:color w:val="000000"/>
        </w:rPr>
        <w:t>Event</w:t>
      </w:r>
      <w:r>
        <w:rPr>
          <w:color w:val="000000"/>
        </w:rPr>
        <w:t>Listener(GroupFileTransferListener listener)</w:t>
      </w:r>
    </w:p>
    <w:p w14:paraId="3830514C" w14:textId="77777777" w:rsidR="00665991" w:rsidRDefault="00665991" w:rsidP="00665991">
      <w:pPr>
        <w:pStyle w:val="ASN1Code"/>
        <w:ind w:left="680"/>
        <w:rPr>
          <w:color w:val="000000"/>
        </w:rPr>
      </w:pPr>
    </w:p>
    <w:p w14:paraId="30AB9EFC"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all one to one file transfers history and abort/reject corresponding sessions if such are ongoing.</w:t>
      </w:r>
    </w:p>
    <w:p w14:paraId="42FF033C" w14:textId="77777777" w:rsidR="00665991" w:rsidRDefault="00665991" w:rsidP="00665991">
      <w:pPr>
        <w:pStyle w:val="ASN1Code"/>
        <w:ind w:left="680"/>
        <w:rPr>
          <w:color w:val="000000"/>
          <w:szCs w:val="20"/>
        </w:rPr>
      </w:pPr>
      <w:r>
        <w:rPr>
          <w:color w:val="000000"/>
        </w:rPr>
        <w:t>void deleteOneToOneFileTransfers()</w:t>
      </w:r>
    </w:p>
    <w:p w14:paraId="4C2BFEE5" w14:textId="77777777" w:rsidR="00665991" w:rsidRDefault="00665991" w:rsidP="00665991">
      <w:pPr>
        <w:pStyle w:val="ASN1Code"/>
        <w:ind w:left="680"/>
        <w:rPr>
          <w:color w:val="000000"/>
          <w:szCs w:val="20"/>
        </w:rPr>
      </w:pPr>
    </w:p>
    <w:p w14:paraId="4EDE78D3"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all group file transfers from history and abort/reject corresponding sessions if such are ongoing.</w:t>
      </w:r>
    </w:p>
    <w:p w14:paraId="47CE0421" w14:textId="77777777" w:rsidR="00665991" w:rsidRDefault="00665991" w:rsidP="00665991">
      <w:pPr>
        <w:pStyle w:val="ASN1Code"/>
        <w:ind w:left="680"/>
        <w:rPr>
          <w:color w:val="000000"/>
          <w:szCs w:val="20"/>
        </w:rPr>
      </w:pPr>
      <w:r>
        <w:rPr>
          <w:color w:val="000000"/>
        </w:rPr>
        <w:t>void deleteGroupFileTransfers()</w:t>
      </w:r>
    </w:p>
    <w:p w14:paraId="458138C9" w14:textId="77777777" w:rsidR="00665991" w:rsidRDefault="00665991" w:rsidP="00665991">
      <w:pPr>
        <w:pStyle w:val="ASN1Code"/>
        <w:ind w:left="680"/>
        <w:rPr>
          <w:color w:val="000000"/>
          <w:szCs w:val="20"/>
        </w:rPr>
      </w:pPr>
    </w:p>
    <w:p w14:paraId="096C45D9"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file transfers corresponding to a given one to one conversation specified by contact from history and abort/reject corresponding sessions if such are ongoing.</w:t>
      </w:r>
    </w:p>
    <w:p w14:paraId="19C04C9B" w14:textId="77777777" w:rsidR="00665991" w:rsidRDefault="00665991" w:rsidP="00665991">
      <w:pPr>
        <w:pStyle w:val="ASN1Code"/>
        <w:ind w:left="680"/>
        <w:rPr>
          <w:color w:val="000000"/>
          <w:szCs w:val="20"/>
        </w:rPr>
      </w:pPr>
      <w:r>
        <w:rPr>
          <w:color w:val="000000"/>
        </w:rPr>
        <w:t>void deleteOneToOneFileTransfers(</w:t>
      </w:r>
      <w:r>
        <w:rPr>
          <w:color w:val="000000"/>
          <w:szCs w:val="20"/>
        </w:rPr>
        <w:t>ContactId</w:t>
      </w:r>
      <w:r>
        <w:rPr>
          <w:color w:val="000000"/>
        </w:rPr>
        <w:t xml:space="preserve"> contact)</w:t>
      </w:r>
    </w:p>
    <w:p w14:paraId="0147A7AF" w14:textId="77777777" w:rsidR="00665991" w:rsidRDefault="00665991" w:rsidP="00665991">
      <w:pPr>
        <w:pStyle w:val="ASN1Code"/>
        <w:ind w:left="680"/>
        <w:rPr>
          <w:color w:val="000000"/>
          <w:szCs w:val="20"/>
        </w:rPr>
      </w:pPr>
    </w:p>
    <w:p w14:paraId="34F8A217"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file transfers corresponding to a given group chat specified by chat id from history and abort/reject corresponding sessions if such are ongoing.</w:t>
      </w:r>
    </w:p>
    <w:p w14:paraId="416F2B11" w14:textId="77777777" w:rsidR="00665991" w:rsidRDefault="00665991" w:rsidP="00665991">
      <w:pPr>
        <w:pStyle w:val="ASN1Code"/>
        <w:ind w:left="680"/>
        <w:rPr>
          <w:color w:val="000000"/>
          <w:szCs w:val="20"/>
        </w:rPr>
      </w:pPr>
      <w:r>
        <w:rPr>
          <w:color w:val="000000"/>
        </w:rPr>
        <w:t>void deleteGroupFileTransfers(</w:t>
      </w:r>
      <w:r>
        <w:rPr>
          <w:color w:val="000000"/>
          <w:szCs w:val="20"/>
        </w:rPr>
        <w:t>String chatId)</w:t>
      </w:r>
    </w:p>
    <w:p w14:paraId="60D400EE" w14:textId="77777777" w:rsidR="00665991" w:rsidRDefault="00665991" w:rsidP="00665991">
      <w:pPr>
        <w:pStyle w:val="ASN1Code"/>
        <w:ind w:left="680"/>
        <w:rPr>
          <w:color w:val="000000"/>
          <w:szCs w:val="20"/>
        </w:rPr>
      </w:pPr>
    </w:p>
    <w:p w14:paraId="40349336"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 file transfer from its unique ID from history and abort/reject corresponding sessions if such are ongoing.</w:t>
      </w:r>
    </w:p>
    <w:p w14:paraId="3C0055E9" w14:textId="77777777" w:rsidR="00665991" w:rsidRDefault="00665991" w:rsidP="00665991">
      <w:pPr>
        <w:pStyle w:val="ASN1Code"/>
        <w:ind w:left="680"/>
        <w:rPr>
          <w:color w:val="000000"/>
        </w:rPr>
      </w:pPr>
      <w:r>
        <w:rPr>
          <w:color w:val="000000"/>
        </w:rPr>
        <w:t>void deleteFileTransfer(String transferId)</w:t>
      </w:r>
    </w:p>
    <w:p w14:paraId="73EC9692" w14:textId="77777777" w:rsidR="00665991" w:rsidRPr="00AE0FED" w:rsidRDefault="00665991" w:rsidP="00665991">
      <w:pPr>
        <w:pStyle w:val="ASN1Code"/>
        <w:tabs>
          <w:tab w:val="left" w:pos="6465"/>
        </w:tabs>
        <w:ind w:left="680"/>
        <w:rPr>
          <w:color w:val="000000"/>
        </w:rPr>
      </w:pPr>
      <w:r>
        <w:rPr>
          <w:color w:val="000000"/>
        </w:rPr>
        <w:tab/>
      </w:r>
    </w:p>
    <w:p w14:paraId="56595174" w14:textId="77777777" w:rsidR="00665991" w:rsidRDefault="00665991" w:rsidP="00665991">
      <w:pPr>
        <w:pStyle w:val="ListBullet1"/>
        <w:numPr>
          <w:ilvl w:val="0"/>
          <w:numId w:val="17"/>
        </w:numPr>
        <w:tabs>
          <w:tab w:val="clear" w:pos="680"/>
        </w:tabs>
        <w:suppressAutoHyphens/>
        <w:contextualSpacing w:val="0"/>
        <w:rPr>
          <w:color w:val="000000"/>
          <w:szCs w:val="20"/>
        </w:rPr>
      </w:pPr>
      <w:r>
        <w:rPr>
          <w:color w:val="000000"/>
        </w:rPr>
        <w:t>Method: Disables and clears any delivery expiration for a set of file transfers regardless if the delivery of them has expired already or not.</w:t>
      </w:r>
    </w:p>
    <w:p w14:paraId="3B96B711" w14:textId="77777777" w:rsidR="00665991" w:rsidRDefault="00665991" w:rsidP="00665991">
      <w:pPr>
        <w:pStyle w:val="ASN1Code"/>
        <w:ind w:left="680"/>
        <w:rPr>
          <w:color w:val="000000"/>
        </w:rPr>
      </w:pPr>
      <w:r>
        <w:rPr>
          <w:color w:val="000000"/>
          <w:szCs w:val="20"/>
        </w:rPr>
        <w:t>void clearFileTransferDeliveryExpiration(&lt;String&gt; transferIds)</w:t>
      </w:r>
    </w:p>
    <w:p w14:paraId="1FF9DE8B" w14:textId="77777777" w:rsidR="00665991" w:rsidRDefault="00665991" w:rsidP="00665991">
      <w:pPr>
        <w:pStyle w:val="ASN1Code"/>
        <w:ind w:left="680"/>
        <w:rPr>
          <w:color w:val="000000"/>
        </w:rPr>
      </w:pPr>
    </w:p>
    <w:p w14:paraId="4FDB4C64" w14:textId="77777777" w:rsidR="00665991" w:rsidRPr="00DE7C75" w:rsidRDefault="00665991" w:rsidP="00665991">
      <w:r>
        <w:rPr>
          <w:color w:val="000000"/>
        </w:rPr>
        <w:t xml:space="preserve">Class </w:t>
      </w:r>
      <w:r>
        <w:rPr>
          <w:b/>
          <w:color w:val="000000"/>
        </w:rPr>
        <w:t>FileTransfer</w:t>
      </w:r>
      <w:r>
        <w:rPr>
          <w:color w:val="000000"/>
        </w:rPr>
        <w:t>:</w:t>
      </w:r>
    </w:p>
    <w:p w14:paraId="2B0E86A0" w14:textId="77777777" w:rsidR="00665991" w:rsidRPr="00DE7C75" w:rsidRDefault="00665991" w:rsidP="00665991">
      <w:pPr>
        <w:rPr>
          <w:rFonts w:ascii="Courier New" w:hAnsi="Courier New"/>
          <w:color w:val="000000"/>
        </w:rPr>
      </w:pPr>
      <w:r>
        <w:t>This class maintains the information related to a file transfer and offers methods to manage the transfer.</w:t>
      </w:r>
    </w:p>
    <w:p w14:paraId="674F69FC" w14:textId="77777777" w:rsidR="00665991" w:rsidRPr="00DE7C75" w:rsidRDefault="00665991" w:rsidP="00665991">
      <w:pPr>
        <w:rPr>
          <w:rFonts w:ascii="Courier New" w:hAnsi="Courier New"/>
          <w:color w:val="000000"/>
        </w:rPr>
      </w:pPr>
    </w:p>
    <w:p w14:paraId="6CA1DBC9" w14:textId="77777777" w:rsidR="00665991" w:rsidRDefault="00665991" w:rsidP="00665991">
      <w:pPr>
        <w:pStyle w:val="ListBullet1"/>
        <w:numPr>
          <w:ilvl w:val="0"/>
          <w:numId w:val="22"/>
        </w:numPr>
        <w:tabs>
          <w:tab w:val="clear" w:pos="680"/>
        </w:tabs>
        <w:suppressAutoHyphens/>
        <w:contextualSpacing w:val="0"/>
      </w:pPr>
      <w:r>
        <w:t>Enum: the file transfer state.</w:t>
      </w:r>
    </w:p>
    <w:p w14:paraId="187995CC" w14:textId="77777777" w:rsidR="00665991" w:rsidRDefault="00665991" w:rsidP="00665991">
      <w:pPr>
        <w:pStyle w:val="ASN1Code"/>
        <w:ind w:left="680"/>
      </w:pPr>
      <w:r>
        <w:t>Enum State { INVITED(0), ACCEPTING(1), REJECTED(2), QUEUED(3), INITIATING(4), STARTED(5), PAUSED(6) , ABORTED(7), TRANSFERRED(8), FAILED(9), DELIVERED(10), DISPLAYED(11) }</w:t>
      </w:r>
    </w:p>
    <w:p w14:paraId="0B747C9E" w14:textId="77777777" w:rsidR="00665991" w:rsidRDefault="00665991" w:rsidP="00665991">
      <w:pPr>
        <w:pStyle w:val="ASN1Code"/>
      </w:pPr>
    </w:p>
    <w:p w14:paraId="0EDD7425" w14:textId="77777777" w:rsidR="00665991" w:rsidRDefault="00665991" w:rsidP="00665991">
      <w:pPr>
        <w:pStyle w:val="ListBullet1"/>
        <w:numPr>
          <w:ilvl w:val="0"/>
          <w:numId w:val="22"/>
        </w:numPr>
        <w:tabs>
          <w:tab w:val="clear" w:pos="680"/>
        </w:tabs>
        <w:suppressAutoHyphens/>
        <w:contextualSpacing w:val="0"/>
        <w:rPr>
          <w:bCs/>
          <w:color w:val="000000"/>
        </w:rPr>
      </w:pPr>
      <w:r>
        <w:t>Enum: the reason code for the file transfer.</w:t>
      </w:r>
    </w:p>
    <w:p w14:paraId="60BD7280" w14:textId="77777777" w:rsidR="00665991" w:rsidRPr="00DE7C75" w:rsidRDefault="00665991" w:rsidP="00665991">
      <w:pPr>
        <w:pStyle w:val="ASN1Code"/>
        <w:ind w:left="680"/>
      </w:pPr>
      <w:r>
        <w:rPr>
          <w:bCs/>
          <w:color w:val="000000"/>
        </w:rPr>
        <w:t>Enum ReasonCode { UNSPECIFIED(0), ABORTED_BY_USER(1), ABORTED_BY_REMOTE(2), ABORTED_BY_SYSTEM(3), REJECTED_BY_SECONDARY_DEVICE(4), REJECTED_BY_TIMEOUT(5), REJECTED_SPAM(6), REJECTED_LOW_SPACE(7), REJECTED_MAX_SIZE(8), REJECTED_MAX_FILE_TRANSFERS(9), REJECTED_BY_USER(10), REJECTED_BY_REMOTE(11), REJECTED_MEDIA_FAILED(12), REJECTED_BY_SYSTEM(13), PAUSED_BY_SYSTEM(14), PAUSED_BY_USER(15), FAILED_INITIATION(16), FAILED_DATA_TRANSFER(17), FAILED_SAVING(18), FAILED_DELIVERY(19), FAILED_DISPLAY(20), FAILED_ NOT_ALLOWED_TO_SEND(21) }</w:t>
      </w:r>
    </w:p>
    <w:p w14:paraId="5EDE8824" w14:textId="77777777" w:rsidR="00665991" w:rsidRDefault="00665991" w:rsidP="00665991">
      <w:pPr>
        <w:pStyle w:val="ASN1Code"/>
        <w:rPr>
          <w:bCs/>
        </w:rPr>
      </w:pPr>
    </w:p>
    <w:p w14:paraId="1A19BFA5" w14:textId="77777777" w:rsidR="00665991" w:rsidRPr="00AE0FED" w:rsidRDefault="00665991" w:rsidP="00665991">
      <w:pPr>
        <w:pStyle w:val="ListBullet1"/>
        <w:numPr>
          <w:ilvl w:val="0"/>
          <w:numId w:val="22"/>
        </w:numPr>
        <w:tabs>
          <w:tab w:val="clear" w:pos="680"/>
        </w:tabs>
        <w:suppressAutoHyphens/>
        <w:contextualSpacing w:val="0"/>
      </w:pPr>
      <w:r w:rsidRPr="00DE7C75">
        <w:rPr>
          <w:color w:val="000000"/>
        </w:rPr>
        <w:t>Method</w:t>
      </w:r>
      <w:r>
        <w:t>: Returns whether the transfer is a group transfer.</w:t>
      </w:r>
    </w:p>
    <w:p w14:paraId="68D9EC5D" w14:textId="77777777" w:rsidR="00665991" w:rsidRDefault="00665991" w:rsidP="00665991">
      <w:pPr>
        <w:pStyle w:val="ASN1Code"/>
        <w:ind w:left="720"/>
        <w:rPr>
          <w:color w:val="000000"/>
        </w:rPr>
      </w:pPr>
      <w:r>
        <w:rPr>
          <w:color w:val="000000"/>
        </w:rPr>
        <w:t>boolean isGroupTransfer()</w:t>
      </w:r>
    </w:p>
    <w:p w14:paraId="0B4D9A4F" w14:textId="77777777" w:rsidR="00665991" w:rsidRDefault="00665991" w:rsidP="00665991">
      <w:pPr>
        <w:pStyle w:val="ASN1Code"/>
        <w:ind w:left="720"/>
        <w:rPr>
          <w:color w:val="000000"/>
        </w:rPr>
      </w:pPr>
    </w:p>
    <w:p w14:paraId="3B25791B" w14:textId="77777777" w:rsidR="00665991" w:rsidRDefault="00665991" w:rsidP="00665991">
      <w:pPr>
        <w:pStyle w:val="ListBullet1"/>
        <w:numPr>
          <w:ilvl w:val="0"/>
          <w:numId w:val="22"/>
        </w:numPr>
        <w:tabs>
          <w:tab w:val="clear" w:pos="680"/>
        </w:tabs>
        <w:suppressAutoHyphens/>
        <w:contextualSpacing w:val="0"/>
        <w:rPr>
          <w:color w:val="000000"/>
          <w:szCs w:val="20"/>
        </w:rPr>
      </w:pPr>
      <w:r>
        <w:rPr>
          <w:color w:val="000000"/>
        </w:rPr>
        <w:t>Method</w:t>
      </w:r>
      <w:r>
        <w:t>: Returns the chat ID if the file transfer.</w:t>
      </w:r>
    </w:p>
    <w:p w14:paraId="27A3C153" w14:textId="77777777" w:rsidR="00665991" w:rsidRDefault="00665991" w:rsidP="00665991">
      <w:pPr>
        <w:pStyle w:val="ASN1Code"/>
        <w:ind w:left="720"/>
        <w:rPr>
          <w:color w:val="000000"/>
        </w:rPr>
      </w:pPr>
      <w:r>
        <w:rPr>
          <w:color w:val="000000"/>
          <w:szCs w:val="20"/>
        </w:rPr>
        <w:t>String getChatId()</w:t>
      </w:r>
    </w:p>
    <w:p w14:paraId="503C4FB0" w14:textId="77777777" w:rsidR="00665991" w:rsidRDefault="00665991" w:rsidP="00665991">
      <w:pPr>
        <w:pStyle w:val="ASN1Code"/>
        <w:ind w:left="720"/>
        <w:rPr>
          <w:color w:val="000000"/>
        </w:rPr>
      </w:pPr>
    </w:p>
    <w:p w14:paraId="34C9F82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file transfer ID of the file transfer.</w:t>
      </w:r>
    </w:p>
    <w:p w14:paraId="43424C4F" w14:textId="77777777" w:rsidR="00665991" w:rsidRDefault="00665991" w:rsidP="00665991">
      <w:pPr>
        <w:pStyle w:val="ASN1Code"/>
        <w:ind w:left="680"/>
        <w:rPr>
          <w:color w:val="000000"/>
          <w:szCs w:val="20"/>
        </w:rPr>
      </w:pPr>
      <w:r>
        <w:rPr>
          <w:color w:val="000000"/>
        </w:rPr>
        <w:t>String getTransferId()</w:t>
      </w:r>
    </w:p>
    <w:p w14:paraId="61763F80" w14:textId="77777777" w:rsidR="00665991" w:rsidRDefault="00665991" w:rsidP="00665991">
      <w:pPr>
        <w:pStyle w:val="ASN1Code"/>
        <w:ind w:left="680"/>
        <w:rPr>
          <w:color w:val="000000"/>
          <w:szCs w:val="20"/>
        </w:rPr>
      </w:pPr>
    </w:p>
    <w:p w14:paraId="106EF250"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remote contact Id</w:t>
      </w:r>
      <w:r>
        <w:t xml:space="preserve"> or null if this is an outgoing group file transfer</w:t>
      </w:r>
      <w:r>
        <w:rPr>
          <w:color w:val="000000"/>
        </w:rPr>
        <w:t>.</w:t>
      </w:r>
    </w:p>
    <w:p w14:paraId="0B528E41" w14:textId="77777777" w:rsidR="00665991" w:rsidRDefault="00665991" w:rsidP="00665991">
      <w:pPr>
        <w:pStyle w:val="ASN1Code"/>
        <w:ind w:left="680"/>
        <w:rPr>
          <w:color w:val="000000"/>
          <w:szCs w:val="20"/>
        </w:rPr>
      </w:pPr>
      <w:r>
        <w:rPr>
          <w:color w:val="000000"/>
          <w:szCs w:val="20"/>
        </w:rPr>
        <w:t>ContactId</w:t>
      </w:r>
      <w:r>
        <w:rPr>
          <w:color w:val="000000"/>
        </w:rPr>
        <w:t xml:space="preserve"> getRemoteContact()</w:t>
      </w:r>
    </w:p>
    <w:p w14:paraId="79280703" w14:textId="77777777" w:rsidR="00665991" w:rsidRDefault="00665991" w:rsidP="00665991">
      <w:pPr>
        <w:pStyle w:val="ASN1Code"/>
        <w:ind w:left="680"/>
        <w:rPr>
          <w:color w:val="000000"/>
          <w:szCs w:val="20"/>
        </w:rPr>
      </w:pPr>
    </w:p>
    <w:p w14:paraId="0FA1EF29" w14:textId="77777777" w:rsidR="00665991" w:rsidRPr="00DE7C75"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direction of the transfer. </w:t>
      </w:r>
    </w:p>
    <w:p w14:paraId="5260AF1E" w14:textId="77777777" w:rsidR="00665991" w:rsidRDefault="00665991" w:rsidP="00665991">
      <w:pPr>
        <w:pStyle w:val="ASN1Code"/>
        <w:ind w:left="680"/>
        <w:rPr>
          <w:color w:val="000000"/>
          <w:szCs w:val="20"/>
        </w:rPr>
      </w:pPr>
      <w:r>
        <w:rPr>
          <w:rFonts w:eastAsia="Consolas" w:cs="Arial"/>
          <w:color w:val="000000"/>
        </w:rPr>
        <w:t>com.gsma.services.rcs</w:t>
      </w:r>
      <w:r>
        <w:rPr>
          <w:rFonts w:eastAsia="Consolas"/>
          <w:color w:val="000000"/>
        </w:rPr>
        <w:t>.</w:t>
      </w:r>
      <w:r>
        <w:t>RcsService.</w:t>
      </w:r>
      <w:r>
        <w:rPr>
          <w:rFonts w:eastAsia="Consolas"/>
          <w:color w:val="000000"/>
        </w:rPr>
        <w:t>Direction</w:t>
      </w:r>
      <w:r>
        <w:rPr>
          <w:color w:val="000000"/>
        </w:rPr>
        <w:t xml:space="preserve"> getDirection()</w:t>
      </w:r>
    </w:p>
    <w:p w14:paraId="622AE6B7" w14:textId="77777777" w:rsidR="00665991" w:rsidRDefault="00665991" w:rsidP="00665991">
      <w:pPr>
        <w:pStyle w:val="ASN1Code"/>
        <w:ind w:left="680"/>
        <w:rPr>
          <w:color w:val="000000"/>
          <w:szCs w:val="20"/>
        </w:rPr>
      </w:pPr>
    </w:p>
    <w:p w14:paraId="22E1EC0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URI of the file icon or thumbnail.</w:t>
      </w:r>
    </w:p>
    <w:p w14:paraId="50277698" w14:textId="77777777" w:rsidR="00665991" w:rsidRDefault="00665991" w:rsidP="00665991">
      <w:pPr>
        <w:pStyle w:val="ASN1Code"/>
        <w:ind w:left="720"/>
        <w:rPr>
          <w:color w:val="000000"/>
          <w:szCs w:val="20"/>
        </w:rPr>
      </w:pPr>
      <w:r>
        <w:rPr>
          <w:color w:val="000000"/>
        </w:rPr>
        <w:t>Uri getFileIcon()</w:t>
      </w:r>
    </w:p>
    <w:p w14:paraId="14FD80B6" w14:textId="77777777" w:rsidR="00665991" w:rsidRPr="00DE7C75" w:rsidRDefault="00665991" w:rsidP="00665991">
      <w:pPr>
        <w:pStyle w:val="ASN1Code"/>
        <w:ind w:left="680"/>
        <w:rPr>
          <w:color w:val="000000"/>
        </w:rPr>
      </w:pPr>
    </w:p>
    <w:p w14:paraId="5C3F7146" w14:textId="77777777" w:rsidR="00665991" w:rsidRPr="00DE7C75" w:rsidRDefault="00665991" w:rsidP="00665991">
      <w:pPr>
        <w:pStyle w:val="ListBullet1"/>
        <w:numPr>
          <w:ilvl w:val="0"/>
          <w:numId w:val="26"/>
        </w:numPr>
        <w:tabs>
          <w:tab w:val="clear" w:pos="680"/>
        </w:tabs>
        <w:suppressAutoHyphens/>
        <w:contextualSpacing w:val="0"/>
        <w:rPr>
          <w:color w:val="000000"/>
        </w:rPr>
      </w:pPr>
      <w:r w:rsidRPr="00DE7C75">
        <w:rPr>
          <w:color w:val="000000"/>
        </w:rPr>
        <w:t>Method:</w:t>
      </w:r>
      <w:r>
        <w:rPr>
          <w:color w:val="000000"/>
        </w:rPr>
        <w:t xml:space="preserve"> </w:t>
      </w:r>
      <w:r>
        <w:t xml:space="preserve"> returns the mime type of the file icon.</w:t>
      </w:r>
    </w:p>
    <w:p w14:paraId="08E97C40" w14:textId="77777777" w:rsidR="00665991" w:rsidRDefault="00665991" w:rsidP="00665991">
      <w:pPr>
        <w:pStyle w:val="ASN1Code"/>
        <w:ind w:left="720"/>
        <w:rPr>
          <w:color w:val="000000"/>
          <w:szCs w:val="20"/>
        </w:rPr>
      </w:pPr>
      <w:r>
        <w:rPr>
          <w:color w:val="000000"/>
        </w:rPr>
        <w:t>String getFileIconMimeType()</w:t>
      </w:r>
    </w:p>
    <w:p w14:paraId="0050535C" w14:textId="77777777" w:rsidR="00665991" w:rsidRDefault="00665991" w:rsidP="00665991">
      <w:pPr>
        <w:pStyle w:val="ASN1Code"/>
        <w:rPr>
          <w:color w:val="000000"/>
          <w:szCs w:val="20"/>
        </w:rPr>
      </w:pPr>
    </w:p>
    <w:p w14:paraId="249A951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URI of the file to be transferred.</w:t>
      </w:r>
    </w:p>
    <w:p w14:paraId="595559D5" w14:textId="77777777" w:rsidR="00665991" w:rsidRDefault="00665991" w:rsidP="00665991">
      <w:pPr>
        <w:pStyle w:val="ASN1Code"/>
        <w:ind w:left="720"/>
        <w:rPr>
          <w:color w:val="000000"/>
        </w:rPr>
      </w:pPr>
      <w:r>
        <w:rPr>
          <w:color w:val="000000"/>
        </w:rPr>
        <w:t>Uri getFile()</w:t>
      </w:r>
    </w:p>
    <w:p w14:paraId="3A64327F" w14:textId="77777777" w:rsidR="00665991" w:rsidRDefault="00665991" w:rsidP="00665991">
      <w:pPr>
        <w:pStyle w:val="ASN1Code"/>
        <w:ind w:left="720"/>
        <w:rPr>
          <w:color w:val="000000"/>
        </w:rPr>
      </w:pPr>
    </w:p>
    <w:p w14:paraId="30F1FE1E" w14:textId="77777777" w:rsidR="00665991" w:rsidRDefault="00665991" w:rsidP="00665991">
      <w:pPr>
        <w:pStyle w:val="ListBullet1"/>
        <w:numPr>
          <w:ilvl w:val="0"/>
          <w:numId w:val="26"/>
        </w:numPr>
        <w:tabs>
          <w:tab w:val="clear" w:pos="680"/>
        </w:tabs>
        <w:suppressAutoHyphens/>
        <w:contextualSpacing w:val="0"/>
        <w:rPr>
          <w:lang w:eastAsia="en-US" w:bidi="bn-BD"/>
        </w:rPr>
      </w:pPr>
      <w:r>
        <w:rPr>
          <w:color w:val="000000"/>
        </w:rPr>
        <w:t xml:space="preserve">Method: </w:t>
      </w:r>
      <w:r>
        <w:rPr>
          <w:lang w:eastAsia="en-US" w:bidi="bn-BD"/>
        </w:rPr>
        <w:t>returns the timestamp for when file on the content server is no longer valid to download.</w:t>
      </w:r>
    </w:p>
    <w:p w14:paraId="4EAE7F6B" w14:textId="77777777" w:rsidR="00665991" w:rsidRDefault="00665991" w:rsidP="00665991">
      <w:pPr>
        <w:pStyle w:val="ASN1Code"/>
        <w:ind w:left="720"/>
      </w:pPr>
      <w:r>
        <w:rPr>
          <w:lang w:eastAsia="en-US" w:bidi="bn-BD"/>
        </w:rPr>
        <w:t xml:space="preserve">long </w:t>
      </w:r>
      <w:r>
        <w:t>getFileExpiration</w:t>
      </w:r>
      <w:r>
        <w:rPr>
          <w:lang w:eastAsia="en-US" w:bidi="bn-BD"/>
        </w:rPr>
        <w:t>()</w:t>
      </w:r>
    </w:p>
    <w:p w14:paraId="175B0065" w14:textId="77777777" w:rsidR="00665991" w:rsidRPr="00704E8D" w:rsidRDefault="00665991" w:rsidP="00665991">
      <w:pPr>
        <w:pStyle w:val="ASN1Code"/>
        <w:ind w:left="720"/>
      </w:pPr>
    </w:p>
    <w:p w14:paraId="192AD1F9" w14:textId="77777777" w:rsidR="00665991" w:rsidRDefault="00665991" w:rsidP="00665991">
      <w:pPr>
        <w:pStyle w:val="ListBullet1"/>
        <w:numPr>
          <w:ilvl w:val="0"/>
          <w:numId w:val="26"/>
        </w:numPr>
        <w:tabs>
          <w:tab w:val="clear" w:pos="680"/>
        </w:tabs>
        <w:suppressAutoHyphens/>
        <w:contextualSpacing w:val="0"/>
        <w:rPr>
          <w:lang w:eastAsia="en-US" w:bidi="bn-BD"/>
        </w:rPr>
      </w:pPr>
      <w:r>
        <w:rPr>
          <w:color w:val="000000"/>
        </w:rPr>
        <w:t xml:space="preserve">Method: </w:t>
      </w:r>
      <w:r>
        <w:rPr>
          <w:lang w:eastAsia="en-US" w:bidi="bn-BD"/>
        </w:rPr>
        <w:t>returns the timestamp for when file icon on the content server is no longer valid to download.</w:t>
      </w:r>
    </w:p>
    <w:p w14:paraId="1AC6088A" w14:textId="77777777" w:rsidR="00665991" w:rsidRDefault="00665991" w:rsidP="00665991">
      <w:pPr>
        <w:pStyle w:val="ASN1Code"/>
        <w:ind w:left="720"/>
      </w:pPr>
      <w:r>
        <w:rPr>
          <w:lang w:eastAsia="en-US" w:bidi="bn-BD"/>
        </w:rPr>
        <w:t>long getFileIconExpiration()</w:t>
      </w:r>
    </w:p>
    <w:p w14:paraId="3A4249C2" w14:textId="77777777" w:rsidR="00665991" w:rsidRPr="00704E8D" w:rsidRDefault="00665991" w:rsidP="00665991">
      <w:pPr>
        <w:pStyle w:val="ASN1Code"/>
        <w:ind w:left="720"/>
      </w:pPr>
    </w:p>
    <w:p w14:paraId="1C147716" w14:textId="77777777" w:rsidR="00665991" w:rsidRDefault="00665991" w:rsidP="00665991">
      <w:pPr>
        <w:pStyle w:val="ListBullet1"/>
        <w:numPr>
          <w:ilvl w:val="0"/>
          <w:numId w:val="26"/>
        </w:numPr>
        <w:tabs>
          <w:tab w:val="clear" w:pos="680"/>
        </w:tabs>
        <w:suppressAutoHyphens/>
        <w:contextualSpacing w:val="0"/>
      </w:pPr>
      <w:r>
        <w:rPr>
          <w:color w:val="000000"/>
        </w:rPr>
        <w:t xml:space="preserve">Method: </w:t>
      </w:r>
      <w:r>
        <w:rPr>
          <w:color w:val="000000"/>
        </w:rPr>
        <w:t xml:space="preserve">returns true if delivery for this file has expired or false otherwise. Note: false means either that delivery for this file has not yet expired, delivery has been successful, delivery expiration has been cleared (see </w:t>
      </w:r>
      <w:r>
        <w:rPr>
          <w:color w:val="000000"/>
          <w:szCs w:val="20"/>
        </w:rPr>
        <w:t>clearFileTransferDeliveryExpiration</w:t>
      </w:r>
      <w:r>
        <w:rPr>
          <w:color w:val="000000"/>
        </w:rPr>
        <w:t>) or that this particular file is not eligible for delivery expiration in the first place.</w:t>
      </w:r>
    </w:p>
    <w:p w14:paraId="58295823" w14:textId="77777777" w:rsidR="00665991" w:rsidRDefault="00665991" w:rsidP="00665991">
      <w:pPr>
        <w:pStyle w:val="ASN1Code"/>
        <w:suppressAutoHyphens/>
        <w:ind w:left="680"/>
      </w:pPr>
      <w:r>
        <w:t>boolean isExpiredDelivery()</w:t>
      </w:r>
    </w:p>
    <w:p w14:paraId="45272C0D" w14:textId="77777777" w:rsidR="00665991" w:rsidRDefault="00665991" w:rsidP="00665991">
      <w:pPr>
        <w:pStyle w:val="ASN1Code"/>
        <w:ind w:left="680"/>
      </w:pPr>
    </w:p>
    <w:p w14:paraId="0AD1D9CC"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w:t>
      </w:r>
      <w:r>
        <w:t>returns the mime type of the file transfer.</w:t>
      </w:r>
    </w:p>
    <w:p w14:paraId="2F9D303E" w14:textId="77777777" w:rsidR="00665991" w:rsidRDefault="00665991" w:rsidP="00665991">
      <w:pPr>
        <w:pStyle w:val="ASN1Code"/>
        <w:ind w:left="720"/>
        <w:rPr>
          <w:color w:val="000000"/>
        </w:rPr>
      </w:pPr>
      <w:r>
        <w:rPr>
          <w:color w:val="000000"/>
        </w:rPr>
        <w:t>String getMimeType()</w:t>
      </w:r>
    </w:p>
    <w:p w14:paraId="3C5078CA" w14:textId="77777777" w:rsidR="00665991" w:rsidRDefault="00665991" w:rsidP="00665991">
      <w:pPr>
        <w:pStyle w:val="ASN1Code"/>
        <w:rPr>
          <w:color w:val="000000"/>
        </w:rPr>
      </w:pPr>
    </w:p>
    <w:p w14:paraId="7636B50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filename of the file to be transferred.</w:t>
      </w:r>
      <w:r>
        <w:rPr>
          <w:rFonts w:cs="Courier New"/>
          <w:color w:val="000000"/>
        </w:rPr>
        <w:tab/>
      </w:r>
    </w:p>
    <w:p w14:paraId="2BCC7B22" w14:textId="77777777" w:rsidR="00665991" w:rsidRDefault="00665991" w:rsidP="00665991">
      <w:pPr>
        <w:pStyle w:val="ASN1Code"/>
        <w:ind w:left="720"/>
        <w:rPr>
          <w:color w:val="000000"/>
          <w:szCs w:val="20"/>
        </w:rPr>
      </w:pPr>
      <w:r>
        <w:rPr>
          <w:color w:val="000000"/>
        </w:rPr>
        <w:t>String getFileName()</w:t>
      </w:r>
    </w:p>
    <w:p w14:paraId="5E9C7EDF" w14:textId="77777777" w:rsidR="00665991" w:rsidRDefault="00665991" w:rsidP="00665991">
      <w:pPr>
        <w:pStyle w:val="ASN1Code"/>
        <w:ind w:left="680"/>
        <w:rPr>
          <w:color w:val="000000"/>
          <w:szCs w:val="20"/>
        </w:rPr>
      </w:pPr>
    </w:p>
    <w:p w14:paraId="34BC21B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size of the file to be transferred (in bytes).</w:t>
      </w:r>
    </w:p>
    <w:p w14:paraId="3065D76D" w14:textId="77777777" w:rsidR="00665991" w:rsidRDefault="00665991" w:rsidP="00665991">
      <w:pPr>
        <w:pStyle w:val="ASN1Code"/>
        <w:ind w:left="720"/>
        <w:rPr>
          <w:color w:val="000000"/>
          <w:szCs w:val="20"/>
        </w:rPr>
      </w:pPr>
      <w:r>
        <w:rPr>
          <w:color w:val="000000"/>
        </w:rPr>
        <w:t>long getFileSize()</w:t>
      </w:r>
    </w:p>
    <w:p w14:paraId="4E062CB1" w14:textId="77777777" w:rsidR="00665991" w:rsidRDefault="00665991" w:rsidP="00665991">
      <w:pPr>
        <w:pStyle w:val="ASN1Code"/>
        <w:rPr>
          <w:color w:val="000000"/>
          <w:szCs w:val="20"/>
        </w:rPr>
      </w:pPr>
    </w:p>
    <w:p w14:paraId="5DED4FB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state of the file transfer. </w:t>
      </w:r>
    </w:p>
    <w:p w14:paraId="74177837" w14:textId="77777777" w:rsidR="00665991" w:rsidRDefault="00665991" w:rsidP="00665991">
      <w:pPr>
        <w:pStyle w:val="ASN1Code"/>
        <w:ind w:left="720"/>
        <w:rPr>
          <w:color w:val="000000"/>
        </w:rPr>
      </w:pPr>
      <w:r>
        <w:rPr>
          <w:color w:val="000000"/>
        </w:rPr>
        <w:t>State getState()</w:t>
      </w:r>
    </w:p>
    <w:p w14:paraId="436BCF4A" w14:textId="77777777" w:rsidR="00665991" w:rsidRDefault="00665991" w:rsidP="00665991">
      <w:pPr>
        <w:pStyle w:val="ASN1Code"/>
        <w:ind w:left="720"/>
        <w:rPr>
          <w:color w:val="000000"/>
        </w:rPr>
      </w:pPr>
    </w:p>
    <w:p w14:paraId="19FC26B9"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returns the reason code of the file transfer. </w:t>
      </w:r>
    </w:p>
    <w:p w14:paraId="79663CB4" w14:textId="77777777" w:rsidR="00665991" w:rsidRDefault="00665991" w:rsidP="00665991">
      <w:pPr>
        <w:pStyle w:val="ASN1Code"/>
        <w:ind w:left="680"/>
        <w:rPr>
          <w:color w:val="000000"/>
          <w:szCs w:val="20"/>
        </w:rPr>
      </w:pPr>
      <w:r>
        <w:rPr>
          <w:color w:val="000000"/>
          <w:szCs w:val="20"/>
        </w:rPr>
        <w:t>ReasonCode getReasonCode()</w:t>
      </w:r>
    </w:p>
    <w:p w14:paraId="6233B9C1" w14:textId="77777777" w:rsidR="00665991" w:rsidRDefault="00665991" w:rsidP="00665991">
      <w:pPr>
        <w:pStyle w:val="ASN1Code"/>
        <w:ind w:left="680"/>
        <w:rPr>
          <w:color w:val="000000"/>
          <w:szCs w:val="20"/>
        </w:rPr>
      </w:pPr>
    </w:p>
    <w:p w14:paraId="7569FE6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accepts the file transfer invitation.</w:t>
      </w:r>
    </w:p>
    <w:p w14:paraId="7E516E5C" w14:textId="77777777" w:rsidR="00665991" w:rsidRDefault="00665991" w:rsidP="00665991">
      <w:pPr>
        <w:pStyle w:val="ASN1Code"/>
        <w:ind w:left="720"/>
        <w:rPr>
          <w:color w:val="000000"/>
          <w:szCs w:val="20"/>
        </w:rPr>
      </w:pPr>
      <w:r>
        <w:rPr>
          <w:color w:val="000000"/>
        </w:rPr>
        <w:t>void acceptInvitation()</w:t>
      </w:r>
    </w:p>
    <w:p w14:paraId="1503C16D" w14:textId="77777777" w:rsidR="00665991" w:rsidRDefault="00665991" w:rsidP="00665991">
      <w:pPr>
        <w:pStyle w:val="ASN1Code"/>
        <w:ind w:left="680"/>
        <w:rPr>
          <w:color w:val="000000"/>
          <w:szCs w:val="20"/>
        </w:rPr>
      </w:pPr>
    </w:p>
    <w:p w14:paraId="4C202BC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rejects the file transfer invitation.</w:t>
      </w:r>
    </w:p>
    <w:p w14:paraId="093BEEC0" w14:textId="77777777" w:rsidR="00665991" w:rsidRDefault="00665991" w:rsidP="00665991">
      <w:pPr>
        <w:pStyle w:val="ASN1Code"/>
        <w:ind w:left="720"/>
        <w:rPr>
          <w:color w:val="000000"/>
          <w:szCs w:val="20"/>
        </w:rPr>
      </w:pPr>
      <w:r>
        <w:rPr>
          <w:color w:val="000000"/>
        </w:rPr>
        <w:t>void rejectInvitation()</w:t>
      </w:r>
    </w:p>
    <w:p w14:paraId="5B42E87B" w14:textId="77777777" w:rsidR="00665991" w:rsidRDefault="00665991" w:rsidP="00665991">
      <w:pPr>
        <w:pStyle w:val="ASN1Code"/>
        <w:ind w:left="680"/>
        <w:rPr>
          <w:color w:val="000000"/>
          <w:szCs w:val="20"/>
        </w:rPr>
      </w:pPr>
    </w:p>
    <w:p w14:paraId="30DDA16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aborts the file transfer.</w:t>
      </w:r>
    </w:p>
    <w:p w14:paraId="4184F941" w14:textId="77777777" w:rsidR="00665991" w:rsidRDefault="00665991" w:rsidP="00665991">
      <w:pPr>
        <w:pStyle w:val="ASN1Code"/>
        <w:ind w:left="720"/>
        <w:rPr>
          <w:color w:val="000000"/>
          <w:szCs w:val="20"/>
        </w:rPr>
      </w:pPr>
      <w:r>
        <w:rPr>
          <w:color w:val="000000"/>
        </w:rPr>
        <w:t>void abortTransfer()</w:t>
      </w:r>
    </w:p>
    <w:p w14:paraId="255B057C" w14:textId="77777777" w:rsidR="00665991" w:rsidRDefault="00665991" w:rsidP="00665991">
      <w:pPr>
        <w:pStyle w:val="ASN1Code"/>
        <w:ind w:left="680"/>
        <w:rPr>
          <w:color w:val="000000"/>
          <w:szCs w:val="20"/>
        </w:rPr>
      </w:pPr>
    </w:p>
    <w:p w14:paraId="2FEE3BD7"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w:t>
      </w:r>
      <w:r>
        <w:t>returns true if it’s possible to pause this file transfer right now, else returns false. If this Filetransfer corresponds to a file transfer that is no longer present in the persistent storage false will be returned (this is no error).</w:t>
      </w:r>
    </w:p>
    <w:p w14:paraId="617A801E" w14:textId="77777777" w:rsidR="00665991" w:rsidRDefault="00665991" w:rsidP="00665991">
      <w:pPr>
        <w:pStyle w:val="ASN1Code"/>
        <w:ind w:left="720"/>
        <w:rPr>
          <w:color w:val="000000"/>
        </w:rPr>
      </w:pPr>
      <w:r>
        <w:rPr>
          <w:color w:val="000000"/>
        </w:rPr>
        <w:t xml:space="preserve">boolean </w:t>
      </w:r>
      <w:r>
        <w:rPr>
          <w:color w:val="000000"/>
          <w:szCs w:val="20"/>
        </w:rPr>
        <w:t>isAllowedTo</w:t>
      </w:r>
      <w:r>
        <w:rPr>
          <w:color w:val="000000"/>
        </w:rPr>
        <w:t>PauseTransfer()</w:t>
      </w:r>
    </w:p>
    <w:p w14:paraId="3391F702" w14:textId="77777777" w:rsidR="00665991" w:rsidRDefault="00665991" w:rsidP="00665991">
      <w:pPr>
        <w:pStyle w:val="ASN1Code"/>
        <w:ind w:left="720"/>
        <w:rPr>
          <w:color w:val="000000"/>
        </w:rPr>
      </w:pPr>
    </w:p>
    <w:p w14:paraId="01BDE81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pauses the file transfer.</w:t>
      </w:r>
    </w:p>
    <w:p w14:paraId="6D7D5E18" w14:textId="77777777" w:rsidR="00665991" w:rsidRDefault="00665991" w:rsidP="00665991">
      <w:pPr>
        <w:pStyle w:val="ASN1Code"/>
        <w:ind w:left="720"/>
        <w:rPr>
          <w:color w:val="000000"/>
        </w:rPr>
      </w:pPr>
      <w:r>
        <w:rPr>
          <w:color w:val="000000"/>
        </w:rPr>
        <w:t>void pauseTransfer()</w:t>
      </w:r>
    </w:p>
    <w:p w14:paraId="7D8FB135" w14:textId="77777777" w:rsidR="00665991" w:rsidRDefault="00665991" w:rsidP="00665991">
      <w:pPr>
        <w:pStyle w:val="ASN1Code"/>
        <w:ind w:left="720"/>
        <w:rPr>
          <w:color w:val="000000"/>
        </w:rPr>
      </w:pPr>
    </w:p>
    <w:p w14:paraId="0C8E4427" w14:textId="77777777" w:rsidR="00665991" w:rsidRDefault="00665991" w:rsidP="00665991">
      <w:pPr>
        <w:pStyle w:val="ListBullet1"/>
        <w:numPr>
          <w:ilvl w:val="0"/>
          <w:numId w:val="26"/>
        </w:numPr>
        <w:tabs>
          <w:tab w:val="clear" w:pos="680"/>
        </w:tabs>
        <w:suppressAutoHyphens/>
        <w:contextualSpacing w:val="0"/>
      </w:pPr>
      <w:r>
        <w:rPr>
          <w:color w:val="000000"/>
        </w:rPr>
        <w:t xml:space="preserve">Method: </w:t>
      </w:r>
      <w:r>
        <w:t>returns true if it’s allowed to resume this file transfer right now, else returns false. If this Filetransfer corresponds to a file transfer that is no longer present in the persistent storage false will be returned (this is no error).</w:t>
      </w:r>
    </w:p>
    <w:p w14:paraId="48D9566C" w14:textId="77777777" w:rsidR="00665991" w:rsidRDefault="00665991" w:rsidP="00665991">
      <w:pPr>
        <w:pStyle w:val="ASN1Code"/>
        <w:ind w:left="680"/>
      </w:pPr>
      <w:r>
        <w:t>boolean canResumeTransfer()</w:t>
      </w:r>
    </w:p>
    <w:p w14:paraId="54D5474C" w14:textId="77777777" w:rsidR="00665991" w:rsidRDefault="00665991" w:rsidP="00665991">
      <w:pPr>
        <w:pStyle w:val="ASN1Code"/>
      </w:pPr>
    </w:p>
    <w:p w14:paraId="151D153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resumes the file transfer.</w:t>
      </w:r>
    </w:p>
    <w:p w14:paraId="17C29F77" w14:textId="77777777" w:rsidR="00665991" w:rsidRDefault="00665991" w:rsidP="00665991">
      <w:pPr>
        <w:pStyle w:val="ASN1Code"/>
        <w:ind w:left="720"/>
        <w:rPr>
          <w:color w:val="000000"/>
        </w:rPr>
      </w:pPr>
      <w:r>
        <w:rPr>
          <w:color w:val="000000"/>
        </w:rPr>
        <w:t>void resumeTransfer()</w:t>
      </w:r>
    </w:p>
    <w:p w14:paraId="206C6795" w14:textId="77777777" w:rsidR="00665991" w:rsidRDefault="00665991" w:rsidP="00665991">
      <w:pPr>
        <w:pStyle w:val="ASN1Code"/>
        <w:ind w:left="720"/>
        <w:rPr>
          <w:color w:val="000000"/>
        </w:rPr>
      </w:pPr>
    </w:p>
    <w:p w14:paraId="79CE8050"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w:t>
      </w:r>
      <w:r>
        <w:t>returns whether you are allowed to resend the transfer.</w:t>
      </w:r>
    </w:p>
    <w:p w14:paraId="021D7E51" w14:textId="77777777" w:rsidR="00665991" w:rsidRDefault="00665991" w:rsidP="00665991">
      <w:pPr>
        <w:pStyle w:val="ASN1Code"/>
        <w:ind w:left="720"/>
        <w:rPr>
          <w:color w:val="000000"/>
        </w:rPr>
      </w:pPr>
      <w:r>
        <w:rPr>
          <w:color w:val="000000"/>
        </w:rPr>
        <w:t xml:space="preserve">boolean </w:t>
      </w:r>
      <w:r>
        <w:rPr>
          <w:color w:val="000000"/>
          <w:szCs w:val="20"/>
        </w:rPr>
        <w:t>isAllowedTo</w:t>
      </w:r>
      <w:r>
        <w:rPr>
          <w:color w:val="000000"/>
        </w:rPr>
        <w:t>ResendTransfer()</w:t>
      </w:r>
    </w:p>
    <w:p w14:paraId="4083A9A4" w14:textId="77777777" w:rsidR="00665991" w:rsidRDefault="00665991" w:rsidP="00665991">
      <w:pPr>
        <w:pStyle w:val="ASN1Code"/>
        <w:ind w:left="720"/>
        <w:rPr>
          <w:color w:val="000000"/>
        </w:rPr>
      </w:pPr>
    </w:p>
    <w:p w14:paraId="160FC59C" w14:textId="77777777" w:rsidR="00665991" w:rsidRDefault="00665991" w:rsidP="00665991">
      <w:pPr>
        <w:pStyle w:val="ListBullet1"/>
        <w:numPr>
          <w:ilvl w:val="0"/>
          <w:numId w:val="17"/>
        </w:numPr>
        <w:tabs>
          <w:tab w:val="clear" w:pos="680"/>
        </w:tabs>
        <w:suppressAutoHyphens/>
        <w:contextualSpacing w:val="0"/>
        <w:rPr>
          <w:color w:val="000000"/>
        </w:rPr>
      </w:pPr>
      <w:r>
        <w:rPr>
          <w:color w:val="000000"/>
        </w:rPr>
        <w:t>Method: resend a file transfer which was previously failed. This only for 1-1 file transfer, an exception is thrown in case of a file transfer to group.</w:t>
      </w:r>
    </w:p>
    <w:p w14:paraId="761CB1A8" w14:textId="77777777" w:rsidR="00665991" w:rsidRDefault="00665991" w:rsidP="00665991">
      <w:pPr>
        <w:pStyle w:val="ASN1Code"/>
        <w:ind w:left="720"/>
        <w:rPr>
          <w:color w:val="000000"/>
        </w:rPr>
      </w:pPr>
      <w:r>
        <w:rPr>
          <w:color w:val="000000"/>
        </w:rPr>
        <w:t>void resendTransfer()</w:t>
      </w:r>
    </w:p>
    <w:p w14:paraId="45D87EE1" w14:textId="77777777" w:rsidR="00665991" w:rsidRDefault="00665991" w:rsidP="00665991">
      <w:pPr>
        <w:pStyle w:val="ASN1Code"/>
        <w:rPr>
          <w:color w:val="000000"/>
        </w:rPr>
      </w:pPr>
    </w:p>
    <w:p w14:paraId="1D885987"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w:t>
      </w:r>
      <w:r>
        <w:t>returns the local timestamp of when the file transfer was initiated and/or queued for outgoing file transfers or the local timestamp of when the file transfer invitation was received for incoming file transfers.</w:t>
      </w:r>
    </w:p>
    <w:p w14:paraId="12DF5714" w14:textId="77777777" w:rsidR="00665991" w:rsidRDefault="00665991" w:rsidP="00665991">
      <w:pPr>
        <w:pStyle w:val="ASN1Code"/>
        <w:ind w:left="720"/>
        <w:rPr>
          <w:color w:val="000000"/>
        </w:rPr>
      </w:pPr>
      <w:r>
        <w:rPr>
          <w:color w:val="000000"/>
        </w:rPr>
        <w:t>long getTimestamp()</w:t>
      </w:r>
    </w:p>
    <w:p w14:paraId="1D1C553D" w14:textId="77777777" w:rsidR="00665991" w:rsidRDefault="00665991" w:rsidP="00665991">
      <w:pPr>
        <w:pStyle w:val="ASN1Code"/>
        <w:ind w:left="720"/>
        <w:rPr>
          <w:color w:val="000000"/>
        </w:rPr>
      </w:pPr>
    </w:p>
    <w:p w14:paraId="62FEB6C3"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w:t>
      </w:r>
      <w:r>
        <w:t>returns the local timestamp of when the file transfer was initiated and/or queued</w:t>
      </w:r>
      <w:r>
        <w:rPr>
          <w:color w:val="000000"/>
        </w:rPr>
        <w:t xml:space="preserve"> for outgoing file transfers or the remote timestamp of when the file transfer was initiated for incoming file transfers</w:t>
      </w:r>
      <w:r>
        <w:t>.</w:t>
      </w:r>
    </w:p>
    <w:p w14:paraId="60B63A1E" w14:textId="77777777" w:rsidR="00665991" w:rsidRDefault="00665991" w:rsidP="00665991">
      <w:pPr>
        <w:pStyle w:val="ASN1Code"/>
        <w:ind w:left="720"/>
        <w:rPr>
          <w:color w:val="000000"/>
        </w:rPr>
      </w:pPr>
      <w:r>
        <w:rPr>
          <w:color w:val="000000"/>
        </w:rPr>
        <w:t>long getTimestampSent()</w:t>
      </w:r>
    </w:p>
    <w:p w14:paraId="49E08496" w14:textId="77777777" w:rsidR="00665991" w:rsidRDefault="00665991" w:rsidP="00665991">
      <w:pPr>
        <w:pStyle w:val="ASN1Code"/>
        <w:rPr>
          <w:color w:val="000000"/>
        </w:rPr>
      </w:pPr>
    </w:p>
    <w:p w14:paraId="454B59B7" w14:textId="77777777" w:rsidR="00665991" w:rsidRDefault="00665991" w:rsidP="00665991">
      <w:pPr>
        <w:pStyle w:val="ListBullet1"/>
        <w:numPr>
          <w:ilvl w:val="0"/>
          <w:numId w:val="26"/>
        </w:numPr>
        <w:tabs>
          <w:tab w:val="clear" w:pos="680"/>
        </w:tabs>
        <w:suppressAutoHyphens/>
        <w:contextualSpacing w:val="0"/>
      </w:pPr>
      <w:r>
        <w:rPr>
          <w:color w:val="000000"/>
        </w:rPr>
        <w:t>Method: returns the local timestamp of when the file transfer was delivered for outgoing file transfers or 0 for incoming file transfers or it was not yes displayed.</w:t>
      </w:r>
    </w:p>
    <w:p w14:paraId="76BD988B" w14:textId="77777777" w:rsidR="00665991" w:rsidRDefault="00665991" w:rsidP="00665991">
      <w:pPr>
        <w:pStyle w:val="ASN1Code"/>
        <w:ind w:left="680"/>
      </w:pPr>
      <w:r>
        <w:t>long getTimestampDelivered()</w:t>
      </w:r>
    </w:p>
    <w:p w14:paraId="62920F3F" w14:textId="77777777" w:rsidR="00665991" w:rsidRPr="00704E8D" w:rsidRDefault="00665991" w:rsidP="00665991">
      <w:pPr>
        <w:pStyle w:val="ASN1Code"/>
      </w:pPr>
    </w:p>
    <w:p w14:paraId="185FBC61" w14:textId="77777777" w:rsidR="00665991" w:rsidRDefault="00665991" w:rsidP="00665991">
      <w:pPr>
        <w:pStyle w:val="ListBullet1"/>
        <w:numPr>
          <w:ilvl w:val="0"/>
          <w:numId w:val="26"/>
        </w:numPr>
        <w:tabs>
          <w:tab w:val="clear" w:pos="680"/>
        </w:tabs>
        <w:suppressAutoHyphens/>
        <w:contextualSpacing w:val="0"/>
      </w:pPr>
      <w:r w:rsidRPr="00704E8D">
        <w:rPr>
          <w:color w:val="000000"/>
        </w:rPr>
        <w:t xml:space="preserve">Method: returns the </w:t>
      </w:r>
      <w:r>
        <w:rPr>
          <w:color w:val="000000"/>
        </w:rPr>
        <w:t>local timestamp of when the file transfer was displayed for outgoing file transfers or 0 for incoming file transfers or it was not yes displayed.</w:t>
      </w:r>
    </w:p>
    <w:p w14:paraId="2BCA9C92" w14:textId="77777777" w:rsidR="00665991" w:rsidRDefault="00665991" w:rsidP="00665991">
      <w:pPr>
        <w:pStyle w:val="ASN1Code"/>
        <w:ind w:left="680"/>
      </w:pPr>
      <w:r>
        <w:t>long getTimestampDisplayed()</w:t>
      </w:r>
    </w:p>
    <w:p w14:paraId="16E563E2" w14:textId="77777777" w:rsidR="00665991" w:rsidRDefault="00665991" w:rsidP="00665991">
      <w:pPr>
        <w:pStyle w:val="ASN1Code"/>
      </w:pPr>
    </w:p>
    <w:p w14:paraId="79359C9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true is this file transfer has been marked as read.</w:t>
      </w:r>
    </w:p>
    <w:p w14:paraId="18C4E4E9" w14:textId="77777777" w:rsidR="00665991" w:rsidRDefault="00665991" w:rsidP="00665991">
      <w:pPr>
        <w:pStyle w:val="ASN1Code"/>
        <w:ind w:left="680"/>
        <w:rPr>
          <w:color w:val="000000"/>
        </w:rPr>
      </w:pPr>
      <w:r>
        <w:rPr>
          <w:color w:val="000000"/>
        </w:rPr>
        <w:t>boolean isRead()</w:t>
      </w:r>
    </w:p>
    <w:p w14:paraId="548E7DF5" w14:textId="77777777" w:rsidR="00665991" w:rsidRDefault="00665991" w:rsidP="00665991">
      <w:pPr>
        <w:pStyle w:val="ASN1Code"/>
        <w:rPr>
          <w:color w:val="000000"/>
        </w:rPr>
      </w:pPr>
    </w:p>
    <w:p w14:paraId="79830C7F" w14:textId="77777777" w:rsidR="00665991" w:rsidRPr="00704E8D" w:rsidRDefault="00665991" w:rsidP="00665991">
      <w:r>
        <w:rPr>
          <w:color w:val="000000"/>
        </w:rPr>
        <w:t xml:space="preserve">Class </w:t>
      </w:r>
      <w:r>
        <w:rPr>
          <w:b/>
          <w:color w:val="000000"/>
        </w:rPr>
        <w:t>OneToOneFileTransferListener</w:t>
      </w:r>
      <w:r>
        <w:rPr>
          <w:color w:val="000000"/>
        </w:rPr>
        <w:t>:</w:t>
      </w:r>
    </w:p>
    <w:p w14:paraId="338364F1" w14:textId="77777777" w:rsidR="00665991" w:rsidRDefault="00665991" w:rsidP="00665991">
      <w:r>
        <w:t>This class offers callback methods on file transfer events.</w:t>
      </w:r>
    </w:p>
    <w:p w14:paraId="52C42E51" w14:textId="77777777" w:rsidR="00665991" w:rsidRDefault="00665991" w:rsidP="00665991"/>
    <w:p w14:paraId="4B31BF2E" w14:textId="77777777" w:rsidR="00665991" w:rsidRDefault="00665991" w:rsidP="00665991">
      <w:pPr>
        <w:pStyle w:val="ListBullet1"/>
        <w:numPr>
          <w:ilvl w:val="0"/>
          <w:numId w:val="17"/>
        </w:numPr>
        <w:tabs>
          <w:tab w:val="clear" w:pos="680"/>
        </w:tabs>
        <w:suppressAutoHyphens/>
        <w:contextualSpacing w:val="0"/>
        <w:rPr>
          <w:color w:val="000000"/>
          <w:szCs w:val="20"/>
        </w:rPr>
      </w:pPr>
      <w:r>
        <w:rPr>
          <w:color w:val="000000"/>
        </w:rPr>
        <w:t>Method:</w:t>
      </w:r>
      <w:r w:rsidRPr="00704E8D">
        <w:t xml:space="preserve"> Callback called when the file transfer status/reasonCode is changed.</w:t>
      </w:r>
    </w:p>
    <w:p w14:paraId="4E8014D0" w14:textId="77777777" w:rsidR="00665991" w:rsidRDefault="00665991" w:rsidP="00665991">
      <w:pPr>
        <w:pStyle w:val="ASN1Code"/>
        <w:ind w:left="720"/>
        <w:rPr>
          <w:color w:val="000000"/>
        </w:rPr>
      </w:pPr>
      <w:r>
        <w:rPr>
          <w:color w:val="000000"/>
          <w:szCs w:val="20"/>
        </w:rPr>
        <w:t xml:space="preserve">void onStateChanged(ContactId contact, String transferId, </w:t>
      </w:r>
      <w:r>
        <w:rPr>
          <w:bCs/>
          <w:color w:val="000000"/>
          <w:szCs w:val="20"/>
        </w:rPr>
        <w:t>FileTransfer.State</w:t>
      </w:r>
      <w:r>
        <w:rPr>
          <w:color w:val="000000"/>
          <w:szCs w:val="20"/>
        </w:rPr>
        <w:t xml:space="preserve"> state, </w:t>
      </w:r>
      <w:r>
        <w:rPr>
          <w:bCs/>
          <w:color w:val="000000"/>
          <w:szCs w:val="20"/>
        </w:rPr>
        <w:t>FileTransfer.ReasonCode</w:t>
      </w:r>
      <w:r>
        <w:rPr>
          <w:color w:val="000000"/>
          <w:szCs w:val="20"/>
        </w:rPr>
        <w:t xml:space="preserve"> reasonCode)</w:t>
      </w:r>
    </w:p>
    <w:p w14:paraId="22AB45E2" w14:textId="77777777" w:rsidR="00665991" w:rsidRDefault="00665991" w:rsidP="00665991">
      <w:pPr>
        <w:pStyle w:val="ASN1Code"/>
        <w:ind w:left="720"/>
        <w:rPr>
          <w:color w:val="000000"/>
        </w:rPr>
      </w:pPr>
    </w:p>
    <w:p w14:paraId="1FA4AC2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callback called during the file transfer progress.</w:t>
      </w:r>
    </w:p>
    <w:p w14:paraId="0B6DC8E3" w14:textId="77777777" w:rsidR="00665991" w:rsidRDefault="00665991" w:rsidP="00665991">
      <w:pPr>
        <w:pStyle w:val="ASN1Code"/>
        <w:ind w:left="680"/>
        <w:rPr>
          <w:color w:val="000000"/>
          <w:szCs w:val="20"/>
        </w:rPr>
      </w:pPr>
      <w:r>
        <w:rPr>
          <w:color w:val="000000"/>
        </w:rPr>
        <w:t>void onProgressUpdate(</w:t>
      </w:r>
      <w:r>
        <w:rPr>
          <w:color w:val="000000"/>
          <w:szCs w:val="20"/>
        </w:rPr>
        <w:t>ContactId</w:t>
      </w:r>
      <w:r>
        <w:rPr>
          <w:color w:val="000000"/>
        </w:rPr>
        <w:t xml:space="preserve"> contact, String transferId, long currentSize, long totalSize)</w:t>
      </w:r>
    </w:p>
    <w:p w14:paraId="0DC06916" w14:textId="77777777" w:rsidR="00665991" w:rsidRDefault="00665991" w:rsidP="00665991">
      <w:pPr>
        <w:pStyle w:val="ASN1Code"/>
        <w:ind w:left="680"/>
        <w:rPr>
          <w:color w:val="000000"/>
          <w:szCs w:val="20"/>
        </w:rPr>
      </w:pPr>
    </w:p>
    <w:p w14:paraId="298C2272"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callback called when a delete operation completed that resulted in that one or several one to one file transfers </w:t>
      </w:r>
      <w:r>
        <w:rPr>
          <w:color w:val="000000"/>
        </w:rPr>
        <w:t>was deleted specified by the transferIds parameter corresponding to a specific contact.</w:t>
      </w:r>
    </w:p>
    <w:p w14:paraId="001244C3" w14:textId="77777777" w:rsidR="00665991" w:rsidRDefault="00665991" w:rsidP="00665991">
      <w:pPr>
        <w:pStyle w:val="ASN1Code"/>
        <w:ind w:left="680"/>
        <w:rPr>
          <w:color w:val="000000"/>
          <w:szCs w:val="20"/>
        </w:rPr>
      </w:pPr>
      <w:r>
        <w:rPr>
          <w:color w:val="000000"/>
          <w:szCs w:val="20"/>
        </w:rPr>
        <w:t>void on</w:t>
      </w:r>
      <w:r>
        <w:rPr>
          <w:color w:val="000000"/>
        </w:rPr>
        <w:t>Delete</w:t>
      </w:r>
      <w:r>
        <w:rPr>
          <w:color w:val="000000"/>
          <w:szCs w:val="20"/>
        </w:rPr>
        <w:t>d(ContactId contact, Set&lt;String&gt; transferIds)</w:t>
      </w:r>
    </w:p>
    <w:p w14:paraId="57E49C0B" w14:textId="77777777" w:rsidR="00665991" w:rsidRDefault="00665991" w:rsidP="00665991">
      <w:pPr>
        <w:pStyle w:val="ASN1Code"/>
        <w:ind w:left="680"/>
        <w:rPr>
          <w:color w:val="000000"/>
          <w:szCs w:val="20"/>
        </w:rPr>
      </w:pPr>
    </w:p>
    <w:p w14:paraId="78433C78" w14:textId="77777777" w:rsidR="00665991" w:rsidRDefault="00665991" w:rsidP="00665991">
      <w:r w:rsidRPr="00704E8D">
        <w:rPr>
          <w:color w:val="000000"/>
        </w:rPr>
        <w:t xml:space="preserve">Class </w:t>
      </w:r>
      <w:r w:rsidRPr="00704E8D">
        <w:rPr>
          <w:b/>
          <w:color w:val="000000"/>
        </w:rPr>
        <w:t>GroupFileTransferListener</w:t>
      </w:r>
    </w:p>
    <w:p w14:paraId="4673B357" w14:textId="77777777" w:rsidR="00665991" w:rsidRPr="00704E8D" w:rsidRDefault="00665991" w:rsidP="00665991">
      <w:pPr>
        <w:rPr>
          <w:color w:val="000000"/>
        </w:rPr>
      </w:pPr>
      <w:r>
        <w:t>This class offers callback methods on group file transfer events.</w:t>
      </w:r>
    </w:p>
    <w:p w14:paraId="5FB3F23C" w14:textId="77777777" w:rsidR="00665991" w:rsidRPr="00704E8D" w:rsidRDefault="00665991" w:rsidP="00665991">
      <w:pPr>
        <w:rPr>
          <w:color w:val="000000"/>
        </w:rPr>
      </w:pPr>
    </w:p>
    <w:p w14:paraId="1560DBA4" w14:textId="77777777" w:rsidR="00665991" w:rsidRDefault="00665991" w:rsidP="00665991">
      <w:pPr>
        <w:pStyle w:val="ListBullet1"/>
        <w:numPr>
          <w:ilvl w:val="0"/>
          <w:numId w:val="17"/>
        </w:numPr>
        <w:tabs>
          <w:tab w:val="clear" w:pos="680"/>
        </w:tabs>
        <w:suppressAutoHyphens/>
        <w:contextualSpacing w:val="0"/>
        <w:rPr>
          <w:color w:val="000000"/>
        </w:rPr>
      </w:pPr>
      <w:r>
        <w:rPr>
          <w:color w:val="000000"/>
        </w:rPr>
        <w:t>Method</w:t>
      </w:r>
      <w:r>
        <w:t>: Callback called when the group file transfer status/reasonCode is changed.</w:t>
      </w:r>
    </w:p>
    <w:p w14:paraId="3FD6CF03" w14:textId="77777777" w:rsidR="00665991" w:rsidRDefault="00665991" w:rsidP="00665991">
      <w:pPr>
        <w:pStyle w:val="ASN1Code"/>
        <w:ind w:left="720"/>
        <w:rPr>
          <w:color w:val="000000"/>
        </w:rPr>
      </w:pPr>
      <w:r>
        <w:rPr>
          <w:color w:val="000000"/>
        </w:rPr>
        <w:t>void onStateChanged(String chatId, String transferId, FileTransfer.State state, FileTransfer.ReasonCode reasonCode)</w:t>
      </w:r>
    </w:p>
    <w:p w14:paraId="2ED074EA" w14:textId="77777777" w:rsidR="00665991" w:rsidRDefault="00665991" w:rsidP="00665991">
      <w:pPr>
        <w:pStyle w:val="PreformattedText"/>
        <w:rPr>
          <w:color w:val="000000"/>
        </w:rPr>
      </w:pPr>
    </w:p>
    <w:p w14:paraId="0E221226" w14:textId="77777777" w:rsidR="00665991" w:rsidRDefault="00665991" w:rsidP="00665991">
      <w:pPr>
        <w:pStyle w:val="ListBullet1"/>
        <w:numPr>
          <w:ilvl w:val="0"/>
          <w:numId w:val="17"/>
        </w:numPr>
        <w:tabs>
          <w:tab w:val="clear" w:pos="680"/>
        </w:tabs>
        <w:suppressAutoHyphens/>
        <w:contextualSpacing w:val="0"/>
        <w:rPr>
          <w:color w:val="000000"/>
          <w:szCs w:val="20"/>
        </w:rPr>
      </w:pPr>
      <w:r>
        <w:rPr>
          <w:color w:val="000000"/>
        </w:rPr>
        <w:t>Method</w:t>
      </w:r>
      <w:r>
        <w:t>: Callback called during the transfer progress of group file transfer</w:t>
      </w:r>
    </w:p>
    <w:p w14:paraId="4C1EE6D0" w14:textId="77777777" w:rsidR="00665991" w:rsidRDefault="00665991" w:rsidP="00665991">
      <w:pPr>
        <w:pStyle w:val="ASN1Code"/>
        <w:ind w:left="720"/>
        <w:rPr>
          <w:color w:val="000000"/>
          <w:szCs w:val="20"/>
        </w:rPr>
      </w:pPr>
      <w:r>
        <w:rPr>
          <w:color w:val="000000"/>
          <w:szCs w:val="20"/>
        </w:rPr>
        <w:t>void onProgressUpdate(String chatId, String transferId, long currentSize, long totalSize)</w:t>
      </w:r>
    </w:p>
    <w:p w14:paraId="58899D71" w14:textId="77777777" w:rsidR="00665991" w:rsidRPr="00704E8D" w:rsidRDefault="00665991" w:rsidP="00665991">
      <w:pPr>
        <w:pStyle w:val="ListBullet1"/>
        <w:numPr>
          <w:ilvl w:val="0"/>
          <w:numId w:val="0"/>
        </w:numPr>
        <w:ind w:left="680"/>
        <w:rPr>
          <w:rFonts w:ascii="Courier New" w:hAnsi="Courier New"/>
          <w:color w:val="000000"/>
          <w:sz w:val="20"/>
        </w:rPr>
      </w:pPr>
    </w:p>
    <w:p w14:paraId="3269D6C3" w14:textId="77777777" w:rsidR="00665991" w:rsidRPr="00704E8D" w:rsidRDefault="00665991" w:rsidP="00665991">
      <w:pPr>
        <w:pStyle w:val="ListBullet1"/>
        <w:numPr>
          <w:ilvl w:val="0"/>
          <w:numId w:val="17"/>
        </w:numPr>
        <w:tabs>
          <w:tab w:val="clear" w:pos="680"/>
        </w:tabs>
        <w:suppressAutoHyphens/>
        <w:contextualSpacing w:val="0"/>
        <w:rPr>
          <w:rFonts w:ascii="Courier New" w:hAnsi="Courier New"/>
          <w:color w:val="000000"/>
        </w:rPr>
      </w:pPr>
      <w:r>
        <w:rPr>
          <w:color w:val="000000"/>
        </w:rPr>
        <w:t>Method</w:t>
      </w:r>
      <w:r>
        <w:t>: Callback called when a group file transfer group delivery info status/reasonCode is changed for a single recipient only.</w:t>
      </w:r>
    </w:p>
    <w:p w14:paraId="2160C119" w14:textId="77777777" w:rsidR="00665991" w:rsidRDefault="00665991" w:rsidP="00665991">
      <w:pPr>
        <w:pStyle w:val="ListBullet1"/>
        <w:ind w:left="720"/>
        <w:rPr>
          <w:color w:val="000000"/>
        </w:rPr>
      </w:pPr>
      <w:r w:rsidRPr="00704E8D">
        <w:rPr>
          <w:rFonts w:ascii="Courier New" w:hAnsi="Courier New"/>
          <w:color w:val="000000"/>
        </w:rPr>
        <w:t>void onDeliveryInfoChanged(String chatId, String transferId, ContactId contact, GroupDeliveryInfo.Status status, GroupDeliveryInfo.ReasonCode reasonCode)</w:t>
      </w:r>
    </w:p>
    <w:p w14:paraId="17DC8FC9" w14:textId="77777777" w:rsidR="00665991" w:rsidRPr="00704E8D" w:rsidRDefault="00665991" w:rsidP="00665991">
      <w:pPr>
        <w:pStyle w:val="ListBullet1"/>
        <w:numPr>
          <w:ilvl w:val="0"/>
          <w:numId w:val="26"/>
        </w:numPr>
        <w:tabs>
          <w:tab w:val="clear" w:pos="680"/>
        </w:tabs>
        <w:suppressAutoHyphens/>
        <w:contextualSpacing w:val="0"/>
        <w:rPr>
          <w:color w:val="000000"/>
        </w:rPr>
      </w:pPr>
      <w:r w:rsidRPr="00704E8D">
        <w:rPr>
          <w:color w:val="000000"/>
        </w:rPr>
        <w:t xml:space="preserve">Method: callback called when a delete operation completed that resulted in that one or several group file transfers </w:t>
      </w:r>
      <w:r>
        <w:rPr>
          <w:color w:val="000000"/>
        </w:rPr>
        <w:t>was deleted specified by the transferIds parameter corresponding to a specific group chat.</w:t>
      </w:r>
    </w:p>
    <w:p w14:paraId="0384D23D" w14:textId="77777777" w:rsidR="00665991" w:rsidRDefault="00665991" w:rsidP="00665991">
      <w:pPr>
        <w:pStyle w:val="ASN1Code"/>
        <w:ind w:left="680"/>
        <w:rPr>
          <w:color w:val="000000"/>
          <w:szCs w:val="20"/>
        </w:rPr>
      </w:pPr>
      <w:r>
        <w:rPr>
          <w:color w:val="000000"/>
          <w:szCs w:val="20"/>
        </w:rPr>
        <w:t>void on</w:t>
      </w:r>
      <w:r>
        <w:rPr>
          <w:color w:val="000000"/>
        </w:rPr>
        <w:t>Delete</w:t>
      </w:r>
      <w:r>
        <w:rPr>
          <w:color w:val="000000"/>
          <w:szCs w:val="20"/>
        </w:rPr>
        <w:t>d(String chatId, Set&lt;String&gt; transferIds)</w:t>
      </w:r>
    </w:p>
    <w:p w14:paraId="198214D3" w14:textId="77777777" w:rsidR="00665991" w:rsidRDefault="00665991" w:rsidP="00665991">
      <w:pPr>
        <w:pStyle w:val="ASN1Code"/>
        <w:ind w:left="680"/>
        <w:rPr>
          <w:color w:val="000000"/>
          <w:szCs w:val="20"/>
        </w:rPr>
      </w:pPr>
    </w:p>
    <w:p w14:paraId="2E65B201" w14:textId="77777777" w:rsidR="00665991" w:rsidRPr="00704E8D" w:rsidRDefault="00665991" w:rsidP="00665991">
      <w:r>
        <w:rPr>
          <w:color w:val="000000"/>
        </w:rPr>
        <w:t xml:space="preserve">Class </w:t>
      </w:r>
      <w:r>
        <w:rPr>
          <w:b/>
          <w:color w:val="000000"/>
        </w:rPr>
        <w:t>FileTransferServiceConfiguration</w:t>
      </w:r>
      <w:r>
        <w:rPr>
          <w:color w:val="000000"/>
        </w:rPr>
        <w:t>:</w:t>
      </w:r>
    </w:p>
    <w:p w14:paraId="0E6A918E" w14:textId="77777777" w:rsidR="00665991" w:rsidRDefault="00665991" w:rsidP="00665991">
      <w:r>
        <w:t>This class represents the particular configuration of a FT Service.</w:t>
      </w:r>
    </w:p>
    <w:p w14:paraId="295EA91D" w14:textId="77777777" w:rsidR="00665991" w:rsidRPr="00704E8D" w:rsidRDefault="00665991" w:rsidP="00665991"/>
    <w:p w14:paraId="2F8A7DAD" w14:textId="77777777" w:rsidR="00665991" w:rsidRDefault="00665991" w:rsidP="00665991">
      <w:pPr>
        <w:pStyle w:val="ListBullet1"/>
        <w:numPr>
          <w:ilvl w:val="0"/>
          <w:numId w:val="26"/>
        </w:numPr>
        <w:tabs>
          <w:tab w:val="clear" w:pos="680"/>
        </w:tabs>
        <w:suppressAutoHyphens/>
        <w:contextualSpacing w:val="0"/>
        <w:rPr>
          <w:b/>
          <w:bCs/>
          <w:color w:val="000000"/>
        </w:rPr>
      </w:pPr>
      <w:r w:rsidRPr="00704E8D">
        <w:t xml:space="preserve">Enum: the image resize </w:t>
      </w:r>
      <w:r>
        <w:t>options</w:t>
      </w:r>
      <w:r w:rsidRPr="00704E8D">
        <w:t>.</w:t>
      </w:r>
    </w:p>
    <w:p w14:paraId="6F041BE7" w14:textId="77777777" w:rsidR="00665991" w:rsidRDefault="00665991" w:rsidP="00665991">
      <w:pPr>
        <w:pStyle w:val="ASN1Code"/>
        <w:ind w:left="720"/>
        <w:rPr>
          <w:color w:val="000000"/>
        </w:rPr>
      </w:pPr>
      <w:r>
        <w:rPr>
          <w:b/>
          <w:bCs/>
          <w:color w:val="000000"/>
        </w:rPr>
        <w:t>e</w:t>
      </w:r>
      <w:r>
        <w:rPr>
          <w:color w:val="000000"/>
        </w:rPr>
        <w:t>num ImageResizeOption { ALWAYS_RESIZE(0), ALWAYS_ASK(1), NEVER_RESIZE(2) }</w:t>
      </w:r>
    </w:p>
    <w:p w14:paraId="0BAF66C1" w14:textId="77777777" w:rsidR="00665991" w:rsidRDefault="00665991" w:rsidP="00665991">
      <w:pPr>
        <w:pStyle w:val="ASN1Code"/>
        <w:rPr>
          <w:color w:val="000000"/>
        </w:rPr>
      </w:pPr>
    </w:p>
    <w:p w14:paraId="6305BB1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file size warning of a File Transfer configuration. It can return zero if this value was not set by the auto-configuration server (no need to warn).</w:t>
      </w:r>
    </w:p>
    <w:p w14:paraId="6DE6B43F" w14:textId="77777777" w:rsidR="00665991" w:rsidRDefault="00665991" w:rsidP="00665991">
      <w:pPr>
        <w:pStyle w:val="ASN1Code"/>
        <w:ind w:left="680"/>
        <w:rPr>
          <w:color w:val="000000"/>
          <w:szCs w:val="20"/>
        </w:rPr>
      </w:pPr>
      <w:r>
        <w:rPr>
          <w:color w:val="000000"/>
        </w:rPr>
        <w:t>long getWarnSize()</w:t>
      </w:r>
    </w:p>
    <w:p w14:paraId="469DC7C0" w14:textId="77777777" w:rsidR="00665991" w:rsidRDefault="00665991" w:rsidP="00665991">
      <w:pPr>
        <w:pStyle w:val="ASN1Code"/>
        <w:ind w:left="680"/>
        <w:rPr>
          <w:color w:val="000000"/>
          <w:szCs w:val="20"/>
        </w:rPr>
      </w:pPr>
    </w:p>
    <w:p w14:paraId="2E04FC2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max file size of a File Transfer configuration. It can return null if this value was not set by the auto-configuration server.</w:t>
      </w:r>
    </w:p>
    <w:p w14:paraId="10491645" w14:textId="77777777" w:rsidR="00665991" w:rsidRDefault="00665991" w:rsidP="00665991">
      <w:pPr>
        <w:pStyle w:val="ASN1Code"/>
        <w:ind w:left="680"/>
        <w:rPr>
          <w:color w:val="000000"/>
          <w:szCs w:val="20"/>
        </w:rPr>
      </w:pPr>
      <w:r>
        <w:rPr>
          <w:color w:val="000000"/>
        </w:rPr>
        <w:t>long getMaxSize()</w:t>
      </w:r>
    </w:p>
    <w:p w14:paraId="5EE802D9" w14:textId="77777777" w:rsidR="00665991" w:rsidRDefault="00665991" w:rsidP="00665991">
      <w:pPr>
        <w:pStyle w:val="ASN1Code"/>
        <w:ind w:left="680"/>
        <w:rPr>
          <w:color w:val="000000"/>
          <w:szCs w:val="20"/>
        </w:rPr>
      </w:pPr>
    </w:p>
    <w:p w14:paraId="05C21800"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Auto Accept Mode of a File Transfer configuration.</w:t>
      </w:r>
      <w:r>
        <w:rPr>
          <w:rFonts w:cs="Courier New"/>
          <w:color w:val="000000"/>
          <w:szCs w:val="20"/>
        </w:rPr>
        <w:tab/>
      </w:r>
    </w:p>
    <w:p w14:paraId="021F7153" w14:textId="77777777" w:rsidR="00665991" w:rsidRDefault="00665991" w:rsidP="00665991">
      <w:pPr>
        <w:pStyle w:val="ASN1Code"/>
        <w:ind w:left="680"/>
        <w:rPr>
          <w:color w:val="000000"/>
          <w:szCs w:val="20"/>
        </w:rPr>
      </w:pPr>
      <w:r>
        <w:rPr>
          <w:color w:val="000000"/>
          <w:szCs w:val="20"/>
        </w:rPr>
        <w:t>boolean isAutoAcceptEnabled()</w:t>
      </w:r>
    </w:p>
    <w:p w14:paraId="0B4B2EE9" w14:textId="77777777" w:rsidR="00665991" w:rsidRDefault="00665991" w:rsidP="00665991">
      <w:pPr>
        <w:pStyle w:val="ASN1Code"/>
        <w:rPr>
          <w:color w:val="000000"/>
          <w:szCs w:val="20"/>
        </w:rPr>
      </w:pPr>
    </w:p>
    <w:p w14:paraId="5E534523"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 xml:space="preserve">Method: set the Auto Accept Mode of a File Transfer configuration. The Auto Accept Mode can only be modified by client application if isAutoAcceptChangeable </w:t>
      </w:r>
      <w:r>
        <w:rPr>
          <w:color w:val="000000"/>
        </w:rPr>
        <w:t>is true.</w:t>
      </w:r>
    </w:p>
    <w:p w14:paraId="3B902BCB" w14:textId="77777777" w:rsidR="00665991" w:rsidRDefault="00665991" w:rsidP="00665991">
      <w:pPr>
        <w:pStyle w:val="ASN1Code"/>
        <w:rPr>
          <w:color w:val="000000"/>
        </w:rPr>
      </w:pPr>
      <w:r>
        <w:rPr>
          <w:color w:val="000000"/>
        </w:rPr>
        <w:tab/>
        <w:t>void setAutoAccept(boolean enable)</w:t>
      </w:r>
    </w:p>
    <w:p w14:paraId="24ECDE5E" w14:textId="77777777" w:rsidR="00665991" w:rsidRDefault="00665991" w:rsidP="00665991">
      <w:pPr>
        <w:pStyle w:val="ASN1Code"/>
        <w:rPr>
          <w:color w:val="000000"/>
        </w:rPr>
      </w:pPr>
    </w:p>
    <w:p w14:paraId="2E1B8AE6"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w:t>
      </w:r>
      <w:r>
        <w:t xml:space="preserve"> returns True if client is allowed to change the Auto Accept mode (both in normal or roaming modes) in file transfer</w:t>
      </w:r>
    </w:p>
    <w:p w14:paraId="71AC6FB8" w14:textId="77777777" w:rsidR="00665991" w:rsidRDefault="00665991" w:rsidP="00665991">
      <w:pPr>
        <w:pStyle w:val="ASN1Code"/>
        <w:rPr>
          <w:color w:val="000000"/>
          <w:szCs w:val="20"/>
        </w:rPr>
      </w:pPr>
      <w:r>
        <w:rPr>
          <w:color w:val="000000"/>
          <w:szCs w:val="20"/>
        </w:rPr>
        <w:tab/>
        <w:t>boolean isAutoAcceptModeChangeable()</w:t>
      </w:r>
    </w:p>
    <w:p w14:paraId="7F46E1B2" w14:textId="77777777" w:rsidR="00665991" w:rsidRDefault="00665991" w:rsidP="00665991">
      <w:pPr>
        <w:pStyle w:val="ASN1Code"/>
        <w:rPr>
          <w:color w:val="000000"/>
          <w:szCs w:val="20"/>
        </w:rPr>
      </w:pPr>
    </w:p>
    <w:p w14:paraId="5D4D739B" w14:textId="77777777" w:rsidR="00665991" w:rsidRDefault="00665991" w:rsidP="00665991">
      <w:pPr>
        <w:pStyle w:val="ListBullet1"/>
        <w:numPr>
          <w:ilvl w:val="0"/>
          <w:numId w:val="26"/>
        </w:numPr>
        <w:tabs>
          <w:tab w:val="clear" w:pos="680"/>
        </w:tabs>
        <w:suppressAutoHyphens/>
        <w:contextualSpacing w:val="0"/>
        <w:rPr>
          <w:color w:val="000000"/>
          <w:szCs w:val="20"/>
        </w:rPr>
      </w:pPr>
      <w:r>
        <w:t>Method: returns the Auto Accept Mode of a File Transfer configuration while roaming. This parameter is only applicable if auto accept is active for File Transfer in normal conditions (see above isAutoAcceptEnabled)</w:t>
      </w:r>
    </w:p>
    <w:p w14:paraId="7F58EA94" w14:textId="77777777" w:rsidR="00665991" w:rsidRDefault="00665991" w:rsidP="00665991">
      <w:pPr>
        <w:pStyle w:val="ASN1Code"/>
        <w:ind w:left="720"/>
        <w:rPr>
          <w:color w:val="000000"/>
        </w:rPr>
      </w:pPr>
      <w:r>
        <w:rPr>
          <w:color w:val="000000"/>
          <w:szCs w:val="20"/>
        </w:rPr>
        <w:t>boolean isAutoAcceptInRoamingEnabled()</w:t>
      </w:r>
    </w:p>
    <w:p w14:paraId="112C37D7" w14:textId="77777777" w:rsidR="00665991" w:rsidRPr="0013580C" w:rsidRDefault="00665991" w:rsidP="00665991">
      <w:pPr>
        <w:pStyle w:val="ASN1Code"/>
        <w:ind w:left="720"/>
        <w:rPr>
          <w:color w:val="000000"/>
        </w:rPr>
      </w:pPr>
    </w:p>
    <w:p w14:paraId="6866E12F"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 xml:space="preserve">Method: set the Auto Accept Mode of a File Transfer configuration while roaming. </w:t>
      </w:r>
      <w:r>
        <w:rPr>
          <w:color w:val="000000"/>
        </w:rPr>
        <w:t>The AutoAcceptInRoaming can only be modified by client application if isAutoAcceptModeChangeable is true and if the AutoAccept Mode in normal conditions is true.</w:t>
      </w:r>
    </w:p>
    <w:p w14:paraId="4DD9BD1D" w14:textId="77777777" w:rsidR="00665991" w:rsidRDefault="00665991" w:rsidP="00665991">
      <w:pPr>
        <w:pStyle w:val="ASN1Code"/>
        <w:rPr>
          <w:color w:val="000000"/>
        </w:rPr>
      </w:pPr>
      <w:r>
        <w:rPr>
          <w:color w:val="000000"/>
        </w:rPr>
        <w:tab/>
        <w:t>void setAutoAcceptInRoaming(boolean enable)</w:t>
      </w:r>
    </w:p>
    <w:p w14:paraId="3538D0BC" w14:textId="77777777" w:rsidR="00665991" w:rsidRDefault="00665991" w:rsidP="00665991">
      <w:pPr>
        <w:pStyle w:val="ASN1Code"/>
        <w:rPr>
          <w:color w:val="000000"/>
        </w:rPr>
      </w:pPr>
    </w:p>
    <w:p w14:paraId="5FAC95E9" w14:textId="77777777" w:rsidR="00665991" w:rsidRDefault="00665991" w:rsidP="00665991">
      <w:pPr>
        <w:pStyle w:val="ListBullet1"/>
        <w:numPr>
          <w:ilvl w:val="0"/>
          <w:numId w:val="26"/>
        </w:numPr>
        <w:tabs>
          <w:tab w:val="clear" w:pos="680"/>
        </w:tabs>
        <w:suppressAutoHyphens/>
        <w:contextualSpacing w:val="0"/>
        <w:rPr>
          <w:color w:val="000000"/>
        </w:rPr>
      </w:pPr>
      <w:r>
        <w:t xml:space="preserve">Method: returns the image resize option </w:t>
      </w:r>
    </w:p>
    <w:p w14:paraId="7AFFEEC5" w14:textId="77777777" w:rsidR="00665991" w:rsidRDefault="00665991" w:rsidP="00665991">
      <w:pPr>
        <w:pStyle w:val="ASN1Code"/>
        <w:rPr>
          <w:color w:val="000000"/>
        </w:rPr>
      </w:pPr>
      <w:r>
        <w:rPr>
          <w:color w:val="000000"/>
        </w:rPr>
        <w:tab/>
      </w:r>
      <w:r>
        <w:rPr>
          <w:rFonts w:cs="Arial"/>
          <w:color w:val="000000"/>
        </w:rPr>
        <w:t>ImageResizeOption</w:t>
      </w:r>
      <w:r>
        <w:rPr>
          <w:color w:val="000000"/>
        </w:rPr>
        <w:t xml:space="preserve"> getImageResizeOption()</w:t>
      </w:r>
    </w:p>
    <w:p w14:paraId="477807AF" w14:textId="77777777" w:rsidR="00665991" w:rsidRDefault="00665991" w:rsidP="00665991">
      <w:pPr>
        <w:pStyle w:val="ASN1Code"/>
        <w:ind w:left="680"/>
        <w:rPr>
          <w:color w:val="000000"/>
        </w:rPr>
      </w:pPr>
    </w:p>
    <w:p w14:paraId="62CB91D3" w14:textId="77777777" w:rsidR="00665991" w:rsidRDefault="00665991" w:rsidP="00665991">
      <w:pPr>
        <w:pStyle w:val="ListBullet1"/>
        <w:numPr>
          <w:ilvl w:val="0"/>
          <w:numId w:val="28"/>
        </w:numPr>
        <w:tabs>
          <w:tab w:val="clear" w:pos="680"/>
        </w:tabs>
        <w:suppressAutoHyphens/>
        <w:contextualSpacing w:val="0"/>
        <w:rPr>
          <w:color w:val="000000"/>
        </w:rPr>
      </w:pPr>
      <w:r>
        <w:rPr>
          <w:bCs/>
          <w:color w:val="000000"/>
        </w:rPr>
        <w:t>Method: set the image resize option for file transfer.</w:t>
      </w:r>
    </w:p>
    <w:p w14:paraId="36A62FE8" w14:textId="77777777" w:rsidR="00665991" w:rsidRDefault="00665991" w:rsidP="00665991">
      <w:pPr>
        <w:pStyle w:val="ASN1Code"/>
        <w:ind w:left="680"/>
        <w:rPr>
          <w:color w:val="000000"/>
        </w:rPr>
      </w:pPr>
      <w:r>
        <w:rPr>
          <w:color w:val="000000"/>
        </w:rPr>
        <w:t>void setImageResizeOption(ImageResizeOption option)</w:t>
      </w:r>
    </w:p>
    <w:p w14:paraId="2088B279" w14:textId="77777777" w:rsidR="00665991" w:rsidRDefault="00665991" w:rsidP="00665991">
      <w:pPr>
        <w:pStyle w:val="ASN1Code"/>
        <w:ind w:left="680"/>
        <w:rPr>
          <w:color w:val="000000"/>
        </w:rPr>
      </w:pPr>
    </w:p>
    <w:p w14:paraId="3733819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max number of simultaneous file transfers.</w:t>
      </w:r>
    </w:p>
    <w:p w14:paraId="4DFFF33F" w14:textId="77777777" w:rsidR="00665991" w:rsidRDefault="00665991" w:rsidP="00665991">
      <w:pPr>
        <w:pStyle w:val="ASN1Code"/>
        <w:ind w:left="680"/>
        <w:rPr>
          <w:color w:val="000000"/>
        </w:rPr>
      </w:pPr>
      <w:r>
        <w:rPr>
          <w:color w:val="000000"/>
        </w:rPr>
        <w:t>int getMaxFileTransfers()</w:t>
      </w:r>
    </w:p>
    <w:p w14:paraId="6F238CDA" w14:textId="77777777" w:rsidR="00665991" w:rsidRDefault="00665991" w:rsidP="00665991">
      <w:pPr>
        <w:ind w:left="720"/>
        <w:rPr>
          <w:rFonts w:ascii="Courier New" w:hAnsi="Courier New" w:cs="Courier New"/>
          <w:color w:val="000000"/>
          <w:szCs w:val="22"/>
        </w:rPr>
      </w:pPr>
    </w:p>
    <w:p w14:paraId="41DF86A6"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w:t>
      </w:r>
      <w:r>
        <w:rPr>
          <w:lang w:eastAsia="en-US"/>
        </w:rPr>
        <w:t xml:space="preserve"> returns True if group file transfer is supported, else returns False.</w:t>
      </w:r>
    </w:p>
    <w:p w14:paraId="373D6718" w14:textId="77777777" w:rsidR="00665991" w:rsidRDefault="00665991" w:rsidP="00665991">
      <w:pPr>
        <w:pStyle w:val="ASN1Code"/>
        <w:ind w:left="680"/>
        <w:rPr>
          <w:color w:val="000000"/>
          <w:lang w:eastAsia="en-US"/>
        </w:rPr>
      </w:pPr>
      <w:r>
        <w:rPr>
          <w:color w:val="000000"/>
          <w:szCs w:val="20"/>
        </w:rPr>
        <w:t>boolean isGroupFileTransferSupported()</w:t>
      </w:r>
    </w:p>
    <w:p w14:paraId="49A8E6EC" w14:textId="77777777" w:rsidR="00665991" w:rsidRDefault="00665991" w:rsidP="00665991">
      <w:pPr>
        <w:pStyle w:val="ASN1Code"/>
        <w:ind w:left="680"/>
        <w:rPr>
          <w:color w:val="000000"/>
          <w:lang w:eastAsia="en-US"/>
        </w:rPr>
      </w:pPr>
    </w:p>
    <w:p w14:paraId="6FAFD874" w14:textId="77777777" w:rsidR="00665991" w:rsidRDefault="00665991" w:rsidP="00665991">
      <w:pPr>
        <w:pStyle w:val="Heading4"/>
        <w:numPr>
          <w:ilvl w:val="3"/>
          <w:numId w:val="40"/>
        </w:numPr>
        <w:suppressAutoHyphens/>
      </w:pPr>
      <w:r>
        <w:t>Intents</w:t>
      </w:r>
    </w:p>
    <w:p w14:paraId="480FC97C" w14:textId="77777777" w:rsidR="00665991" w:rsidRDefault="00665991" w:rsidP="00665991">
      <w:pPr>
        <w:rPr>
          <w:rFonts w:eastAsia="Arial"/>
        </w:rPr>
      </w:pPr>
      <w:r>
        <w:t>Intent broadcasted when a new file transfer invitation has been received. This Intent contains the following extra:</w:t>
      </w:r>
    </w:p>
    <w:p w14:paraId="20B170E4" w14:textId="77777777" w:rsidR="00665991" w:rsidRDefault="00665991" w:rsidP="00665991">
      <w:pPr>
        <w:rPr>
          <w:rFonts w:eastAsia="Arial"/>
        </w:rPr>
      </w:pPr>
    </w:p>
    <w:p w14:paraId="5244A24F" w14:textId="77777777" w:rsidR="00665991" w:rsidRDefault="00665991" w:rsidP="00665991">
      <w:pPr>
        <w:pStyle w:val="Listepuces21"/>
        <w:numPr>
          <w:ilvl w:val="1"/>
          <w:numId w:val="22"/>
        </w:numPr>
        <w:rPr>
          <w:color w:val="000000"/>
          <w:szCs w:val="20"/>
          <w:lang w:eastAsia="en-US"/>
        </w:rPr>
      </w:pPr>
      <w:r>
        <w:rPr>
          <w:rFonts w:eastAsia="Arial"/>
          <w:color w:val="000000"/>
        </w:rPr>
        <w:t>“</w:t>
      </w:r>
      <w:r>
        <w:rPr>
          <w:color w:val="000000"/>
        </w:rPr>
        <w:t>transferId”: (String) unique ID of the file transfer.</w:t>
      </w:r>
    </w:p>
    <w:p w14:paraId="2E13957B" w14:textId="77777777" w:rsidR="00665991" w:rsidRDefault="00665991" w:rsidP="00665991">
      <w:pPr>
        <w:pStyle w:val="ASN1Code"/>
        <w:ind w:left="680"/>
        <w:rPr>
          <w:color w:val="000000"/>
          <w:szCs w:val="20"/>
          <w:lang w:eastAsia="en-US"/>
        </w:rPr>
      </w:pPr>
      <w:r>
        <w:rPr>
          <w:color w:val="000000"/>
          <w:szCs w:val="20"/>
          <w:lang w:eastAsia="en-US"/>
        </w:rPr>
        <w:t>com.gsma.services.rcs.filetransfer.action.NEW_FILE_TRANSFER</w:t>
      </w:r>
    </w:p>
    <w:p w14:paraId="405A4EEC" w14:textId="77777777" w:rsidR="00665991" w:rsidRDefault="00665991" w:rsidP="00665991">
      <w:pPr>
        <w:pStyle w:val="ASN1Code"/>
        <w:ind w:left="680"/>
        <w:rPr>
          <w:color w:val="000000"/>
          <w:szCs w:val="20"/>
          <w:lang w:eastAsia="en-US"/>
        </w:rPr>
      </w:pPr>
    </w:p>
    <w:p w14:paraId="63929943" w14:textId="77777777" w:rsidR="00665991" w:rsidRDefault="00665991" w:rsidP="00665991">
      <w:pPr>
        <w:rPr>
          <w:rFonts w:eastAsia="Arial"/>
        </w:rPr>
      </w:pPr>
      <w:r>
        <w:t>Intent broadcasted when a file transfer is resumed automatically by the stack. This Intent contains the following extra:</w:t>
      </w:r>
    </w:p>
    <w:p w14:paraId="0A0E7DE7" w14:textId="77777777" w:rsidR="00665991" w:rsidRDefault="00665991" w:rsidP="00665991">
      <w:pPr>
        <w:rPr>
          <w:rFonts w:eastAsia="Arial"/>
        </w:rPr>
      </w:pPr>
    </w:p>
    <w:p w14:paraId="6900C33C" w14:textId="77777777" w:rsidR="00665991" w:rsidRPr="00704E8D" w:rsidRDefault="00665991" w:rsidP="00665991">
      <w:pPr>
        <w:pStyle w:val="Listepuces21"/>
        <w:numPr>
          <w:ilvl w:val="1"/>
          <w:numId w:val="22"/>
        </w:numPr>
        <w:rPr>
          <w:rStyle w:val="SourceText"/>
        </w:rPr>
      </w:pPr>
      <w:r>
        <w:rPr>
          <w:rFonts w:eastAsia="Arial"/>
          <w:color w:val="000000"/>
        </w:rPr>
        <w:t>“</w:t>
      </w:r>
      <w:r>
        <w:rPr>
          <w:color w:val="000000"/>
        </w:rPr>
        <w:t>transferId”: (String) unique ID of the file transfer.</w:t>
      </w:r>
    </w:p>
    <w:p w14:paraId="5D4EB71A" w14:textId="77777777" w:rsidR="00665991" w:rsidRPr="00704E8D" w:rsidRDefault="00665991" w:rsidP="00665991">
      <w:pPr>
        <w:pStyle w:val="ASN1Code"/>
        <w:ind w:left="680"/>
        <w:rPr>
          <w:color w:val="000000"/>
        </w:rPr>
      </w:pPr>
      <w:r w:rsidRPr="0097106A">
        <w:rPr>
          <w:rStyle w:val="SourceText"/>
          <w:szCs w:val="20"/>
        </w:rPr>
        <w:t>com.gsma.</w:t>
      </w:r>
      <w:r w:rsidRPr="00704E8D">
        <w:rPr>
          <w:rStyle w:val="SourceText"/>
        </w:rPr>
        <w:t>services</w:t>
      </w:r>
      <w:r w:rsidRPr="0097106A">
        <w:rPr>
          <w:rStyle w:val="SourceText"/>
          <w:szCs w:val="20"/>
        </w:rPr>
        <w:t>.rcs.filetransfer.action.RESUME_FILE_TRANSFER</w:t>
      </w:r>
    </w:p>
    <w:p w14:paraId="2FD34646" w14:textId="77777777" w:rsidR="00665991" w:rsidRDefault="00665991" w:rsidP="00665991">
      <w:pPr>
        <w:pStyle w:val="ASN1Code"/>
        <w:ind w:left="680"/>
        <w:rPr>
          <w:color w:val="000000"/>
          <w:szCs w:val="20"/>
          <w:lang w:eastAsia="en-US"/>
        </w:rPr>
      </w:pPr>
    </w:p>
    <w:p w14:paraId="573BBF80" w14:textId="77777777" w:rsidR="00665991" w:rsidRDefault="00665991" w:rsidP="00665991">
      <w:pPr>
        <w:rPr>
          <w:rFonts w:eastAsia="Arial"/>
        </w:rPr>
      </w:pPr>
      <w:r>
        <w:t>Intent broadcasted when there is a file transfer delivery timeout detected corresponding to the contact as specified in the intent parameter. This Intent contains the following extras:</w:t>
      </w:r>
    </w:p>
    <w:p w14:paraId="2A2E63B3" w14:textId="77777777" w:rsidR="00665991" w:rsidRDefault="00665991" w:rsidP="00665991">
      <w:pPr>
        <w:rPr>
          <w:rFonts w:eastAsia="Arial"/>
        </w:rPr>
      </w:pPr>
    </w:p>
    <w:p w14:paraId="50B38778" w14:textId="77777777" w:rsidR="00665991" w:rsidRDefault="00665991" w:rsidP="00665991">
      <w:pPr>
        <w:pStyle w:val="Listepuces21"/>
        <w:numPr>
          <w:ilvl w:val="1"/>
          <w:numId w:val="22"/>
        </w:numPr>
        <w:rPr>
          <w:rFonts w:eastAsia="Arial"/>
          <w:color w:val="000000"/>
          <w:szCs w:val="20"/>
        </w:rPr>
      </w:pPr>
      <w:r>
        <w:rPr>
          <w:rFonts w:eastAsia="Arial"/>
          <w:color w:val="000000"/>
        </w:rPr>
        <w:t>“</w:t>
      </w:r>
      <w:r>
        <w:rPr>
          <w:color w:val="000000"/>
        </w:rPr>
        <w:t>contact”: (ContactId) ContactId of the contact corresponding to the conversation.</w:t>
      </w:r>
    </w:p>
    <w:p w14:paraId="1260DE56" w14:textId="77777777" w:rsidR="00665991" w:rsidRDefault="00665991" w:rsidP="00665991">
      <w:pPr>
        <w:pStyle w:val="Listepuces21"/>
        <w:numPr>
          <w:ilvl w:val="1"/>
          <w:numId w:val="22"/>
        </w:numPr>
        <w:rPr>
          <w:color w:val="000000"/>
          <w:szCs w:val="20"/>
        </w:rPr>
      </w:pPr>
      <w:r>
        <w:rPr>
          <w:rFonts w:eastAsia="Arial"/>
          <w:color w:val="000000"/>
          <w:szCs w:val="20"/>
        </w:rPr>
        <w:t>“</w:t>
      </w:r>
      <w:r>
        <w:rPr>
          <w:color w:val="000000"/>
          <w:szCs w:val="20"/>
        </w:rPr>
        <w:t>transferId”: (String) unique ID of the file transfer.</w:t>
      </w:r>
    </w:p>
    <w:p w14:paraId="293E579E" w14:textId="77777777" w:rsidR="00665991" w:rsidRDefault="00665991" w:rsidP="00665991">
      <w:pPr>
        <w:pStyle w:val="ASN1Code"/>
        <w:ind w:left="680"/>
        <w:rPr>
          <w:color w:val="000000"/>
          <w:szCs w:val="20"/>
        </w:rPr>
      </w:pPr>
      <w:r>
        <w:rPr>
          <w:color w:val="000000"/>
          <w:szCs w:val="20"/>
        </w:rPr>
        <w:t>com.gsma.services.rcs.filetransfer.</w:t>
      </w:r>
      <w:r>
        <w:rPr>
          <w:color w:val="000000"/>
          <w:szCs w:val="20"/>
          <w:lang w:eastAsia="en-US"/>
        </w:rPr>
        <w:t>action.FILE_TRANSFER_DELIVERY_EXPIRED</w:t>
      </w:r>
    </w:p>
    <w:p w14:paraId="57B42216" w14:textId="77777777" w:rsidR="00665991" w:rsidRDefault="00665991" w:rsidP="00665991">
      <w:pPr>
        <w:pStyle w:val="ASN1Code"/>
        <w:ind w:left="680"/>
        <w:rPr>
          <w:color w:val="000000"/>
          <w:szCs w:val="20"/>
        </w:rPr>
      </w:pPr>
    </w:p>
    <w:p w14:paraId="348C9017" w14:textId="77777777" w:rsidR="00665991" w:rsidRDefault="00665991" w:rsidP="00665991">
      <w:pPr>
        <w:pStyle w:val="Heading4"/>
        <w:numPr>
          <w:ilvl w:val="3"/>
          <w:numId w:val="40"/>
        </w:numPr>
        <w:suppressAutoHyphens/>
      </w:pPr>
      <w:r>
        <w:t>Content Providers</w:t>
      </w:r>
    </w:p>
    <w:p w14:paraId="0F80A3FE" w14:textId="77777777" w:rsidR="00665991" w:rsidRDefault="00665991" w:rsidP="00665991">
      <w:pPr>
        <w:rPr>
          <w:lang w:eastAsia="en-US"/>
        </w:rPr>
      </w:pPr>
      <w:r>
        <w:rPr>
          <w:lang w:eastAsia="en-US"/>
        </w:rPr>
        <w:t>A content provider is used to store the file transfer history persistently. There is one entry per file transfer.</w:t>
      </w:r>
    </w:p>
    <w:p w14:paraId="551FEE63" w14:textId="77777777" w:rsidR="00665991" w:rsidRDefault="00665991" w:rsidP="00665991">
      <w:pPr>
        <w:rPr>
          <w:lang w:eastAsia="en-US"/>
        </w:rPr>
      </w:pPr>
    </w:p>
    <w:p w14:paraId="45091EC3" w14:textId="77777777" w:rsidR="00665991" w:rsidRDefault="00665991" w:rsidP="00665991">
      <w:r>
        <w:rPr>
          <w:lang w:eastAsia="en-US"/>
        </w:rPr>
        <w:t xml:space="preserve">Class </w:t>
      </w:r>
      <w:r>
        <w:rPr>
          <w:b/>
          <w:lang w:eastAsia="en-US"/>
        </w:rPr>
        <w:t>FileTransferLog:</w:t>
      </w:r>
    </w:p>
    <w:p w14:paraId="09EDEDAB" w14:textId="77777777" w:rsidR="00665991" w:rsidRPr="00704E8D" w:rsidRDefault="00665991" w:rsidP="00665991">
      <w:pPr>
        <w:jc w:val="left"/>
        <w:rPr>
          <w:rFonts w:ascii="Courier New" w:hAnsi="Courier New"/>
          <w:sz w:val="20"/>
        </w:rPr>
      </w:pPr>
      <w:r>
        <w:t>Event log provider member id used when merging the data from this provider with other registered event log provider members data into a common cursor:</w:t>
      </w:r>
    </w:p>
    <w:p w14:paraId="07C36FE6" w14:textId="77777777" w:rsidR="00665991" w:rsidRPr="00704E8D" w:rsidRDefault="00665991" w:rsidP="00665991">
      <w:pPr>
        <w:jc w:val="left"/>
      </w:pPr>
      <w:r>
        <w:rPr>
          <w:rFonts w:ascii="Courier New" w:hAnsi="Courier New" w:cs="Courier New"/>
          <w:sz w:val="20"/>
        </w:rPr>
        <w:t>static final int HISTORYLOG_MEMBER_ID = 2</w:t>
      </w:r>
    </w:p>
    <w:p w14:paraId="6FA87590" w14:textId="77777777" w:rsidR="00665991" w:rsidRPr="00704E8D"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2CB2F932" w14:textId="77777777" w:rsidR="00665991" w:rsidRPr="00704E8D" w:rsidRDefault="00665991" w:rsidP="00665991">
      <w:pPr>
        <w:jc w:val="left"/>
      </w:pPr>
      <w:r>
        <w:rPr>
          <w:rFonts w:ascii="Courier New" w:hAnsi="Courier New" w:cs="Courier New"/>
          <w:sz w:val="20"/>
        </w:rPr>
        <w:t>static final Uri CONTENT_URI = "content://com.gsma.services.rcs.provider.filetransfer/filetransfer"</w:t>
      </w:r>
    </w:p>
    <w:p w14:paraId="690EAB95" w14:textId="77777777" w:rsidR="00665991" w:rsidRDefault="00665991" w:rsidP="00665991">
      <w:pPr>
        <w:jc w:val="left"/>
        <w:rPr>
          <w:szCs w:val="22"/>
        </w:rPr>
      </w:pPr>
      <w:r>
        <w:t>The “FT_ID” column below is defined as the unique primary key and can be references with adding a path segment to the CONTENT_URI + “/” + &lt;primary key&gt;</w:t>
      </w:r>
    </w:p>
    <w:p w14:paraId="72D96AB6" w14:textId="77777777" w:rsidR="00665991" w:rsidRPr="00704E8D" w:rsidRDefault="00665991" w:rsidP="00665991">
      <w:pPr>
        <w:jc w:val="left"/>
        <w:rPr>
          <w:rFonts w:ascii="Courier New" w:hAnsi="Courier New"/>
          <w:sz w:val="20"/>
        </w:rPr>
      </w:pPr>
      <w:r>
        <w:rPr>
          <w:szCs w:val="22"/>
        </w:rPr>
        <w:t>Column name definition constants to be used when accessing this provider:</w:t>
      </w:r>
    </w:p>
    <w:p w14:paraId="19DFC46D"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387F4A43" w14:textId="77777777" w:rsidR="00665991" w:rsidRDefault="00665991" w:rsidP="00665991">
      <w:pPr>
        <w:rPr>
          <w:rFonts w:ascii="Courier New" w:hAnsi="Courier New" w:cs="Courier New"/>
          <w:sz w:val="20"/>
        </w:rPr>
      </w:pPr>
      <w:r>
        <w:rPr>
          <w:rFonts w:ascii="Courier New" w:hAnsi="Courier New" w:cs="Courier New"/>
          <w:sz w:val="20"/>
        </w:rPr>
        <w:t>static final String FT_ID = "ft_id"</w:t>
      </w:r>
    </w:p>
    <w:p w14:paraId="0650BCD1" w14:textId="77777777" w:rsidR="00665991" w:rsidRDefault="00665991" w:rsidP="00665991">
      <w:pPr>
        <w:rPr>
          <w:rFonts w:ascii="Courier New" w:hAnsi="Courier New" w:cs="Courier New"/>
          <w:sz w:val="20"/>
        </w:rPr>
      </w:pPr>
      <w:r>
        <w:rPr>
          <w:rFonts w:ascii="Courier New" w:hAnsi="Courier New" w:cs="Courier New"/>
          <w:sz w:val="20"/>
        </w:rPr>
        <w:t>static final String CHAT_ID = "chat_id"</w:t>
      </w:r>
    </w:p>
    <w:p w14:paraId="6268548C"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578068A8" w14:textId="77777777" w:rsidR="00665991" w:rsidRDefault="00665991" w:rsidP="00665991">
      <w:pPr>
        <w:rPr>
          <w:rFonts w:ascii="Courier New" w:hAnsi="Courier New" w:cs="Courier New"/>
          <w:sz w:val="20"/>
        </w:rPr>
      </w:pPr>
      <w:r>
        <w:rPr>
          <w:rFonts w:ascii="Courier New" w:hAnsi="Courier New" w:cs="Courier New"/>
          <w:sz w:val="20"/>
        </w:rPr>
        <w:t>static final String FILE = "file"</w:t>
      </w:r>
    </w:p>
    <w:p w14:paraId="743BE126" w14:textId="77777777" w:rsidR="00665991" w:rsidRDefault="00665991" w:rsidP="00665991">
      <w:pPr>
        <w:rPr>
          <w:rFonts w:ascii="Courier New" w:hAnsi="Courier New" w:cs="Courier New"/>
          <w:sz w:val="20"/>
        </w:rPr>
      </w:pPr>
      <w:r>
        <w:rPr>
          <w:rFonts w:ascii="Courier New" w:hAnsi="Courier New" w:cs="Courier New"/>
          <w:sz w:val="20"/>
        </w:rPr>
        <w:t>static final String FILE_EXPIRATION = "file_expiration"</w:t>
      </w:r>
    </w:p>
    <w:p w14:paraId="38397321" w14:textId="77777777" w:rsidR="00665991" w:rsidRDefault="00665991" w:rsidP="00665991">
      <w:pPr>
        <w:rPr>
          <w:rFonts w:ascii="Courier New" w:hAnsi="Courier New" w:cs="Courier New"/>
          <w:sz w:val="20"/>
        </w:rPr>
      </w:pPr>
      <w:r>
        <w:rPr>
          <w:rFonts w:ascii="Courier New" w:hAnsi="Courier New" w:cs="Courier New"/>
          <w:sz w:val="20"/>
        </w:rPr>
        <w:t>static final String FILENAME = "filename"</w:t>
      </w:r>
    </w:p>
    <w:p w14:paraId="0F028A70" w14:textId="77777777" w:rsidR="00665991" w:rsidRDefault="00665991" w:rsidP="00665991">
      <w:pPr>
        <w:rPr>
          <w:rFonts w:ascii="Courier New" w:hAnsi="Courier New" w:cs="Courier New"/>
          <w:sz w:val="20"/>
        </w:rPr>
      </w:pPr>
      <w:r>
        <w:rPr>
          <w:rFonts w:ascii="Courier New" w:hAnsi="Courier New" w:cs="Courier New"/>
          <w:sz w:val="20"/>
        </w:rPr>
        <w:t>static final String MIME_TYPE = "mime_type"</w:t>
      </w:r>
    </w:p>
    <w:p w14:paraId="6F85AF2B" w14:textId="77777777" w:rsidR="00665991" w:rsidRDefault="00665991" w:rsidP="00665991">
      <w:pPr>
        <w:rPr>
          <w:rFonts w:ascii="Courier New" w:hAnsi="Courier New" w:cs="Courier New"/>
          <w:sz w:val="20"/>
        </w:rPr>
      </w:pPr>
      <w:r>
        <w:rPr>
          <w:rFonts w:ascii="Courier New" w:hAnsi="Courier New" w:cs="Courier New"/>
          <w:sz w:val="20"/>
        </w:rPr>
        <w:t>static final String FILEICON = "fileicon"</w:t>
      </w:r>
    </w:p>
    <w:p w14:paraId="769E0592" w14:textId="77777777" w:rsidR="00665991" w:rsidRDefault="00665991" w:rsidP="00665991">
      <w:pPr>
        <w:rPr>
          <w:rFonts w:ascii="Courier New" w:hAnsi="Courier New" w:cs="Courier New"/>
          <w:sz w:val="20"/>
        </w:rPr>
      </w:pPr>
      <w:r>
        <w:rPr>
          <w:rFonts w:ascii="Courier New" w:hAnsi="Courier New" w:cs="Courier New"/>
          <w:sz w:val="20"/>
        </w:rPr>
        <w:t>static final String FILEICON_MIME_TYPE = "fileicon_mime_type"</w:t>
      </w:r>
    </w:p>
    <w:p w14:paraId="2748A31C"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28A62065" w14:textId="77777777" w:rsidR="00665991" w:rsidRDefault="00665991" w:rsidP="00665991">
      <w:pPr>
        <w:rPr>
          <w:rFonts w:ascii="Courier New" w:hAnsi="Courier New" w:cs="Courier New"/>
          <w:sz w:val="20"/>
        </w:rPr>
      </w:pPr>
      <w:r>
        <w:rPr>
          <w:rFonts w:ascii="Courier New" w:hAnsi="Courier New" w:cs="Courier New"/>
          <w:sz w:val="20"/>
        </w:rPr>
        <w:t>static final String FILESIZE = "filesize"</w:t>
      </w:r>
    </w:p>
    <w:p w14:paraId="08359784" w14:textId="77777777" w:rsidR="00665991" w:rsidRDefault="00665991" w:rsidP="00665991">
      <w:pPr>
        <w:rPr>
          <w:rFonts w:ascii="Courier New" w:hAnsi="Courier New" w:cs="Courier New"/>
          <w:sz w:val="20"/>
        </w:rPr>
      </w:pPr>
      <w:r>
        <w:rPr>
          <w:rFonts w:ascii="Courier New" w:hAnsi="Courier New" w:cs="Courier New"/>
          <w:sz w:val="20"/>
        </w:rPr>
        <w:t>static final String TRANSFERRED = "transferred"</w:t>
      </w:r>
    </w:p>
    <w:p w14:paraId="0B0247BF"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718724FA" w14:textId="77777777" w:rsidR="00665991" w:rsidRDefault="00665991" w:rsidP="00665991">
      <w:pPr>
        <w:rPr>
          <w:rFonts w:ascii="Courier New" w:hAnsi="Courier New" w:cs="Courier New"/>
          <w:sz w:val="20"/>
        </w:rPr>
      </w:pPr>
      <w:r>
        <w:rPr>
          <w:rFonts w:ascii="Courier New" w:hAnsi="Courier New" w:cs="Courier New"/>
          <w:sz w:val="20"/>
        </w:rPr>
        <w:t>static final String TIMESTAMP_SENT = "timestamp_sent"</w:t>
      </w:r>
    </w:p>
    <w:p w14:paraId="68A28CAB" w14:textId="77777777" w:rsidR="00665991" w:rsidRDefault="00665991" w:rsidP="00665991">
      <w:pPr>
        <w:rPr>
          <w:rFonts w:ascii="Courier New" w:hAnsi="Courier New" w:cs="Courier New"/>
          <w:sz w:val="20"/>
        </w:rPr>
      </w:pPr>
      <w:r>
        <w:rPr>
          <w:rFonts w:ascii="Courier New" w:hAnsi="Courier New" w:cs="Courier New"/>
          <w:sz w:val="20"/>
        </w:rPr>
        <w:t>static final String TIMESTAMP_DELIVERED = "timestamp_delivered"</w:t>
      </w:r>
    </w:p>
    <w:p w14:paraId="3EFB7415" w14:textId="77777777" w:rsidR="00665991" w:rsidRDefault="00665991" w:rsidP="00665991">
      <w:pPr>
        <w:rPr>
          <w:rFonts w:ascii="Courier New" w:hAnsi="Courier New" w:cs="Courier New"/>
          <w:sz w:val="20"/>
        </w:rPr>
      </w:pPr>
      <w:r>
        <w:rPr>
          <w:rFonts w:ascii="Courier New" w:hAnsi="Courier New" w:cs="Courier New"/>
          <w:sz w:val="20"/>
        </w:rPr>
        <w:t xml:space="preserve">static final String TIMESTAMP_DISPLAYED = "timestamp_displayed"      </w:t>
      </w:r>
    </w:p>
    <w:p w14:paraId="4FA11C0D" w14:textId="77777777" w:rsidR="00665991" w:rsidRDefault="00665991" w:rsidP="00665991">
      <w:pPr>
        <w:rPr>
          <w:rFonts w:ascii="Courier New" w:hAnsi="Courier New" w:cs="Courier New"/>
          <w:sz w:val="20"/>
        </w:rPr>
      </w:pPr>
      <w:r>
        <w:rPr>
          <w:rFonts w:ascii="Courier New" w:hAnsi="Courier New" w:cs="Courier New"/>
          <w:sz w:val="20"/>
        </w:rPr>
        <w:t>static final String EXPIRED_DELIVERY = “expired_delivery”</w:t>
      </w:r>
    </w:p>
    <w:p w14:paraId="72BDF111" w14:textId="77777777" w:rsidR="00665991" w:rsidRDefault="00665991" w:rsidP="00665991">
      <w:pPr>
        <w:rPr>
          <w:rFonts w:ascii="Courier New" w:hAnsi="Courier New" w:cs="Courier New"/>
          <w:sz w:val="20"/>
        </w:rPr>
      </w:pPr>
      <w:r>
        <w:rPr>
          <w:rFonts w:ascii="Courier New" w:hAnsi="Courier New" w:cs="Courier New"/>
          <w:sz w:val="20"/>
        </w:rPr>
        <w:t>static final String STATE = "state"</w:t>
      </w:r>
    </w:p>
    <w:p w14:paraId="7BD60AEA" w14:textId="77777777" w:rsidR="00665991" w:rsidRDefault="00665991" w:rsidP="00665991">
      <w:pPr>
        <w:rPr>
          <w:rFonts w:ascii="Courier New" w:hAnsi="Courier New" w:cs="Courier New"/>
          <w:sz w:val="20"/>
        </w:rPr>
      </w:pPr>
      <w:r>
        <w:rPr>
          <w:rFonts w:ascii="Courier New" w:hAnsi="Courier New" w:cs="Courier New"/>
          <w:sz w:val="20"/>
        </w:rPr>
        <w:t>static final String REASON_CODE = "reason_code"</w:t>
      </w:r>
    </w:p>
    <w:p w14:paraId="5D6DA905" w14:textId="77777777" w:rsidR="00665991" w:rsidRDefault="00665991" w:rsidP="00665991">
      <w:pPr>
        <w:rPr>
          <w:rFonts w:ascii="Courier New" w:hAnsi="Courier New" w:cs="Courier New"/>
          <w:sz w:val="20"/>
        </w:rPr>
      </w:pPr>
      <w:r>
        <w:rPr>
          <w:rFonts w:ascii="Courier New" w:hAnsi="Courier New" w:cs="Courier New"/>
          <w:sz w:val="20"/>
        </w:rPr>
        <w:t>static final String READ_STATUS = "read_status"</w:t>
      </w:r>
    </w:p>
    <w:p w14:paraId="52FA01F4" w14:textId="77777777" w:rsidR="00665991" w:rsidRDefault="00665991" w:rsidP="00665991">
      <w:pPr>
        <w:rPr>
          <w:rFonts w:ascii="Courier New" w:hAnsi="Courier New" w:cs="Courier New"/>
          <w:sz w:val="20"/>
        </w:rPr>
      </w:pPr>
    </w:p>
    <w:p w14:paraId="5C29BF03" w14:textId="77777777" w:rsidR="00665991" w:rsidRDefault="00665991" w:rsidP="00665991">
      <w:pPr>
        <w:rPr>
          <w:lang w:eastAsia="en-US"/>
        </w:rPr>
      </w:pPr>
      <w:r>
        <w:rPr>
          <w:lang w:eastAsia="en-US"/>
        </w:rPr>
        <w:t>The content provider has the following columns:</w:t>
      </w:r>
    </w:p>
    <w:p w14:paraId="4891B9F8" w14:textId="77777777" w:rsidR="00665991" w:rsidRDefault="00665991" w:rsidP="00665991">
      <w:r>
        <w:rPr>
          <w:lang w:eastAsia="en-US"/>
        </w:rPr>
        <w:t>FILETRANSFER</w:t>
      </w:r>
    </w:p>
    <w:tbl>
      <w:tblPr>
        <w:tblW w:w="0" w:type="auto"/>
        <w:tblInd w:w="123" w:type="dxa"/>
        <w:tblLayout w:type="fixed"/>
        <w:tblLook w:val="0000" w:firstRow="0" w:lastRow="0" w:firstColumn="0" w:lastColumn="0" w:noHBand="0" w:noVBand="0"/>
      </w:tblPr>
      <w:tblGrid>
        <w:gridCol w:w="2685"/>
        <w:gridCol w:w="1980"/>
        <w:gridCol w:w="4337"/>
      </w:tblGrid>
      <w:tr w:rsidR="00665991" w14:paraId="39FE6D73" w14:textId="77777777" w:rsidTr="00942C8D">
        <w:trPr>
          <w:tblHeader/>
        </w:trPr>
        <w:tc>
          <w:tcPr>
            <w:tcW w:w="2685" w:type="dxa"/>
            <w:tcBorders>
              <w:top w:val="single" w:sz="4" w:space="0" w:color="000000"/>
              <w:left w:val="single" w:sz="4" w:space="0" w:color="000000"/>
              <w:bottom w:val="single" w:sz="4" w:space="0" w:color="000000"/>
            </w:tcBorders>
            <w:shd w:val="clear" w:color="auto" w:fill="DE002B"/>
          </w:tcPr>
          <w:p w14:paraId="19983DCE" w14:textId="77777777" w:rsidR="00665991" w:rsidRPr="00704E8D" w:rsidRDefault="00665991" w:rsidP="00942C8D">
            <w:pPr>
              <w:pStyle w:val="TableHeader"/>
            </w:pPr>
            <w:r w:rsidRPr="00704E8D">
              <w:t>Data</w:t>
            </w:r>
          </w:p>
        </w:tc>
        <w:tc>
          <w:tcPr>
            <w:tcW w:w="1980" w:type="dxa"/>
            <w:tcBorders>
              <w:top w:val="single" w:sz="4" w:space="0" w:color="000000"/>
              <w:left w:val="single" w:sz="4" w:space="0" w:color="000000"/>
              <w:bottom w:val="single" w:sz="4" w:space="0" w:color="000000"/>
            </w:tcBorders>
            <w:shd w:val="clear" w:color="auto" w:fill="DE002B"/>
          </w:tcPr>
          <w:p w14:paraId="0087D218" w14:textId="77777777" w:rsidR="00665991" w:rsidRPr="00704E8D" w:rsidRDefault="00665991" w:rsidP="00942C8D">
            <w:pPr>
              <w:pStyle w:val="TableHeader"/>
            </w:pPr>
            <w:r w:rsidRPr="00704E8D">
              <w:t>Data type</w:t>
            </w:r>
          </w:p>
        </w:tc>
        <w:tc>
          <w:tcPr>
            <w:tcW w:w="4337" w:type="dxa"/>
            <w:tcBorders>
              <w:top w:val="single" w:sz="4" w:space="0" w:color="000000"/>
              <w:left w:val="single" w:sz="4" w:space="0" w:color="000000"/>
              <w:bottom w:val="single" w:sz="4" w:space="0" w:color="000000"/>
              <w:right w:val="single" w:sz="4" w:space="0" w:color="000000"/>
            </w:tcBorders>
            <w:shd w:val="clear" w:color="auto" w:fill="DE002B"/>
          </w:tcPr>
          <w:p w14:paraId="7593966B" w14:textId="77777777" w:rsidR="00665991" w:rsidRPr="00704E8D" w:rsidRDefault="00665991" w:rsidP="00942C8D">
            <w:pPr>
              <w:pStyle w:val="TableHeader"/>
              <w:rPr>
                <w:color w:val="000000"/>
              </w:rPr>
            </w:pPr>
            <w:r w:rsidRPr="00704E8D">
              <w:t>Comment</w:t>
            </w:r>
          </w:p>
        </w:tc>
      </w:tr>
      <w:tr w:rsidR="00665991" w14:paraId="39B3D12F" w14:textId="77777777" w:rsidTr="00942C8D">
        <w:tc>
          <w:tcPr>
            <w:tcW w:w="2685" w:type="dxa"/>
            <w:tcBorders>
              <w:top w:val="single" w:sz="4" w:space="0" w:color="000000"/>
              <w:left w:val="single" w:sz="4" w:space="0" w:color="000000"/>
              <w:bottom w:val="single" w:sz="4" w:space="0" w:color="000000"/>
            </w:tcBorders>
            <w:shd w:val="clear" w:color="auto" w:fill="auto"/>
          </w:tcPr>
          <w:p w14:paraId="70B9AD6A" w14:textId="77777777" w:rsidR="00665991" w:rsidRDefault="00665991" w:rsidP="00942C8D">
            <w:pPr>
              <w:pStyle w:val="TableText"/>
              <w:rPr>
                <w:color w:val="000000"/>
              </w:rPr>
            </w:pPr>
            <w:r>
              <w:rPr>
                <w:color w:val="000000"/>
              </w:rPr>
              <w:t>BASECOLUMN_ID</w:t>
            </w:r>
          </w:p>
        </w:tc>
        <w:tc>
          <w:tcPr>
            <w:tcW w:w="1980" w:type="dxa"/>
            <w:tcBorders>
              <w:top w:val="single" w:sz="4" w:space="0" w:color="000000"/>
              <w:left w:val="single" w:sz="4" w:space="0" w:color="000000"/>
              <w:bottom w:val="single" w:sz="4" w:space="0" w:color="000000"/>
            </w:tcBorders>
            <w:shd w:val="clear" w:color="auto" w:fill="auto"/>
          </w:tcPr>
          <w:p w14:paraId="1E3EB724" w14:textId="77777777" w:rsidR="00665991" w:rsidRDefault="00665991" w:rsidP="00942C8D">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6704AED3" w14:textId="77777777" w:rsidR="00665991" w:rsidRDefault="00665991" w:rsidP="00942C8D">
            <w:pPr>
              <w:pStyle w:val="TableText"/>
              <w:rPr>
                <w:color w:val="000000"/>
              </w:rPr>
            </w:pPr>
            <w:r>
              <w:rPr>
                <w:color w:val="000000"/>
              </w:rPr>
              <w:t>Unique value (even across several history log members)</w:t>
            </w:r>
          </w:p>
        </w:tc>
      </w:tr>
      <w:tr w:rsidR="00665991" w14:paraId="62DFF968" w14:textId="77777777" w:rsidTr="00942C8D">
        <w:tc>
          <w:tcPr>
            <w:tcW w:w="2685" w:type="dxa"/>
            <w:tcBorders>
              <w:left w:val="single" w:sz="4" w:space="0" w:color="000000"/>
              <w:bottom w:val="single" w:sz="4" w:space="0" w:color="000000"/>
            </w:tcBorders>
            <w:shd w:val="clear" w:color="auto" w:fill="auto"/>
          </w:tcPr>
          <w:p w14:paraId="426CCD91" w14:textId="77777777" w:rsidR="00665991" w:rsidRDefault="00665991" w:rsidP="00942C8D">
            <w:pPr>
              <w:pStyle w:val="TableText"/>
              <w:rPr>
                <w:color w:val="000000"/>
              </w:rPr>
            </w:pPr>
            <w:r>
              <w:rPr>
                <w:color w:val="000000"/>
              </w:rPr>
              <w:t>FT_ID</w:t>
            </w:r>
          </w:p>
        </w:tc>
        <w:tc>
          <w:tcPr>
            <w:tcW w:w="1980" w:type="dxa"/>
            <w:tcBorders>
              <w:left w:val="single" w:sz="4" w:space="0" w:color="000000"/>
              <w:bottom w:val="single" w:sz="4" w:space="0" w:color="000000"/>
            </w:tcBorders>
            <w:shd w:val="clear" w:color="auto" w:fill="auto"/>
          </w:tcPr>
          <w:p w14:paraId="6317172E" w14:textId="77777777" w:rsidR="00665991" w:rsidRDefault="00665991" w:rsidP="00942C8D">
            <w:pPr>
              <w:pStyle w:val="TableText"/>
              <w:rPr>
                <w:color w:val="000000"/>
              </w:rPr>
            </w:pPr>
            <w:r>
              <w:rPr>
                <w:color w:val="000000"/>
              </w:rPr>
              <w:t>String (primary key not null)</w:t>
            </w:r>
          </w:p>
        </w:tc>
        <w:tc>
          <w:tcPr>
            <w:tcW w:w="4337" w:type="dxa"/>
            <w:tcBorders>
              <w:left w:val="single" w:sz="4" w:space="0" w:color="000000"/>
              <w:bottom w:val="single" w:sz="4" w:space="0" w:color="000000"/>
              <w:right w:val="single" w:sz="4" w:space="0" w:color="000000"/>
            </w:tcBorders>
            <w:shd w:val="clear" w:color="auto" w:fill="auto"/>
          </w:tcPr>
          <w:p w14:paraId="07E121F2" w14:textId="77777777" w:rsidR="00665991" w:rsidRDefault="00665991" w:rsidP="00942C8D">
            <w:pPr>
              <w:pStyle w:val="TableText"/>
              <w:rPr>
                <w:color w:val="000000"/>
              </w:rPr>
            </w:pPr>
            <w:r>
              <w:rPr>
                <w:color w:val="000000"/>
              </w:rPr>
              <w:t>Unique file transfer identifier</w:t>
            </w:r>
          </w:p>
        </w:tc>
      </w:tr>
      <w:tr w:rsidR="00665991" w14:paraId="4F176E23" w14:textId="77777777" w:rsidTr="00942C8D">
        <w:tc>
          <w:tcPr>
            <w:tcW w:w="2685" w:type="dxa"/>
            <w:tcBorders>
              <w:left w:val="single" w:sz="4" w:space="0" w:color="000000"/>
              <w:bottom w:val="single" w:sz="4" w:space="0" w:color="000000"/>
            </w:tcBorders>
            <w:shd w:val="clear" w:color="auto" w:fill="auto"/>
          </w:tcPr>
          <w:p w14:paraId="45700956" w14:textId="77777777" w:rsidR="00665991" w:rsidRDefault="00665991" w:rsidP="00942C8D">
            <w:pPr>
              <w:pStyle w:val="TableText"/>
              <w:snapToGrid w:val="0"/>
              <w:rPr>
                <w:color w:val="000000"/>
              </w:rPr>
            </w:pPr>
            <w:r>
              <w:rPr>
                <w:color w:val="000000"/>
              </w:rPr>
              <w:t>CHAT_ID</w:t>
            </w:r>
          </w:p>
        </w:tc>
        <w:tc>
          <w:tcPr>
            <w:tcW w:w="1980" w:type="dxa"/>
            <w:tcBorders>
              <w:left w:val="single" w:sz="4" w:space="0" w:color="000000"/>
              <w:bottom w:val="single" w:sz="4" w:space="0" w:color="000000"/>
            </w:tcBorders>
            <w:shd w:val="clear" w:color="auto" w:fill="auto"/>
          </w:tcPr>
          <w:p w14:paraId="7622FA10" w14:textId="77777777" w:rsidR="00665991" w:rsidRDefault="00665991" w:rsidP="00942C8D">
            <w:pPr>
              <w:pStyle w:val="TableText"/>
              <w:snapToGrid w:val="0"/>
              <w:rPr>
                <w:color w:val="000000"/>
              </w:rPr>
            </w:pPr>
            <w:r>
              <w:rPr>
                <w:color w:val="000000"/>
              </w:rPr>
              <w:t>String (not null)</w:t>
            </w:r>
          </w:p>
        </w:tc>
        <w:tc>
          <w:tcPr>
            <w:tcW w:w="4337" w:type="dxa"/>
            <w:tcBorders>
              <w:left w:val="single" w:sz="4" w:space="0" w:color="000000"/>
              <w:bottom w:val="single" w:sz="4" w:space="0" w:color="000000"/>
              <w:right w:val="single" w:sz="4" w:space="0" w:color="000000"/>
            </w:tcBorders>
            <w:shd w:val="clear" w:color="auto" w:fill="auto"/>
          </w:tcPr>
          <w:p w14:paraId="36E01F24" w14:textId="77777777" w:rsidR="00665991" w:rsidRDefault="00665991" w:rsidP="00942C8D">
            <w:pPr>
              <w:pStyle w:val="TableText"/>
              <w:snapToGrid w:val="0"/>
              <w:rPr>
                <w:color w:val="000000"/>
              </w:rPr>
            </w:pPr>
            <w:r>
              <w:rPr>
                <w:color w:val="000000"/>
              </w:rPr>
              <w:t>Id of chat</w:t>
            </w:r>
          </w:p>
        </w:tc>
      </w:tr>
      <w:tr w:rsidR="00665991" w14:paraId="0CCCD324" w14:textId="77777777" w:rsidTr="00942C8D">
        <w:tc>
          <w:tcPr>
            <w:tcW w:w="2685" w:type="dxa"/>
            <w:tcBorders>
              <w:top w:val="single" w:sz="4" w:space="0" w:color="000000"/>
              <w:left w:val="single" w:sz="4" w:space="0" w:color="000000"/>
              <w:bottom w:val="single" w:sz="4" w:space="0" w:color="000000"/>
            </w:tcBorders>
            <w:shd w:val="clear" w:color="auto" w:fill="auto"/>
          </w:tcPr>
          <w:p w14:paraId="50E9082F" w14:textId="77777777" w:rsidR="00665991" w:rsidRDefault="00665991" w:rsidP="00942C8D">
            <w:pPr>
              <w:pStyle w:val="TableText"/>
              <w:rPr>
                <w:color w:val="000000"/>
              </w:rPr>
            </w:pPr>
            <w:r>
              <w:rPr>
                <w:color w:val="000000"/>
              </w:rPr>
              <w:t>CONTACT</w:t>
            </w:r>
          </w:p>
        </w:tc>
        <w:tc>
          <w:tcPr>
            <w:tcW w:w="1980" w:type="dxa"/>
            <w:tcBorders>
              <w:top w:val="single" w:sz="4" w:space="0" w:color="000000"/>
              <w:left w:val="single" w:sz="4" w:space="0" w:color="000000"/>
              <w:bottom w:val="single" w:sz="4" w:space="0" w:color="000000"/>
            </w:tcBorders>
            <w:shd w:val="clear" w:color="auto" w:fill="auto"/>
          </w:tcPr>
          <w:p w14:paraId="16EBDA41" w14:textId="77777777" w:rsidR="00665991" w:rsidRDefault="00665991" w:rsidP="00942C8D">
            <w:pPr>
              <w:pStyle w:val="TableText"/>
              <w:rPr>
                <w:color w:val="000000"/>
              </w:rPr>
            </w:pPr>
            <w:r>
              <w:rPr>
                <w:color w:val="000000"/>
              </w:rPr>
              <w:t>String</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7120A7A8" w14:textId="77777777" w:rsidR="00665991" w:rsidRDefault="00665991" w:rsidP="00942C8D">
            <w:pPr>
              <w:pStyle w:val="TableText"/>
              <w:rPr>
                <w:color w:val="000000"/>
              </w:rPr>
            </w:pPr>
            <w:r>
              <w:rPr>
                <w:color w:val="000000"/>
              </w:rPr>
              <w:t>ContactId formatted number of remote contact or null if the filetransfer is an outgoing group file transfer.</w:t>
            </w:r>
          </w:p>
        </w:tc>
      </w:tr>
      <w:tr w:rsidR="00665991" w14:paraId="04A416CC" w14:textId="77777777" w:rsidTr="00942C8D">
        <w:tc>
          <w:tcPr>
            <w:tcW w:w="2685" w:type="dxa"/>
            <w:tcBorders>
              <w:left w:val="single" w:sz="4" w:space="0" w:color="000000"/>
              <w:bottom w:val="single" w:sz="4" w:space="0" w:color="000000"/>
            </w:tcBorders>
            <w:shd w:val="clear" w:color="auto" w:fill="auto"/>
          </w:tcPr>
          <w:p w14:paraId="28CCD057" w14:textId="77777777" w:rsidR="00665991" w:rsidRDefault="00665991" w:rsidP="00942C8D">
            <w:pPr>
              <w:pStyle w:val="TableText"/>
              <w:rPr>
                <w:color w:val="000000"/>
              </w:rPr>
            </w:pPr>
            <w:r>
              <w:rPr>
                <w:color w:val="000000"/>
              </w:rPr>
              <w:t>FILE</w:t>
            </w:r>
          </w:p>
        </w:tc>
        <w:tc>
          <w:tcPr>
            <w:tcW w:w="1980" w:type="dxa"/>
            <w:tcBorders>
              <w:left w:val="single" w:sz="4" w:space="0" w:color="000000"/>
              <w:bottom w:val="single" w:sz="4" w:space="0" w:color="000000"/>
            </w:tcBorders>
            <w:shd w:val="clear" w:color="auto" w:fill="auto"/>
          </w:tcPr>
          <w:p w14:paraId="54615F4A" w14:textId="77777777" w:rsidR="00665991" w:rsidRDefault="00665991" w:rsidP="00942C8D">
            <w:pPr>
              <w:pStyle w:val="TableText"/>
              <w:rPr>
                <w:color w:val="000000"/>
              </w:rPr>
            </w:pPr>
            <w:r>
              <w:rPr>
                <w:color w:val="000000"/>
              </w:rPr>
              <w:t>String (not null)</w:t>
            </w:r>
          </w:p>
        </w:tc>
        <w:tc>
          <w:tcPr>
            <w:tcW w:w="4337" w:type="dxa"/>
            <w:tcBorders>
              <w:left w:val="single" w:sz="4" w:space="0" w:color="000000"/>
              <w:bottom w:val="single" w:sz="4" w:space="0" w:color="000000"/>
              <w:right w:val="single" w:sz="4" w:space="0" w:color="000000"/>
            </w:tcBorders>
            <w:shd w:val="clear" w:color="auto" w:fill="auto"/>
          </w:tcPr>
          <w:p w14:paraId="369170E0" w14:textId="77777777" w:rsidR="00665991" w:rsidRDefault="00665991" w:rsidP="00942C8D">
            <w:pPr>
              <w:pStyle w:val="TableText"/>
              <w:rPr>
                <w:color w:val="000000"/>
              </w:rPr>
            </w:pPr>
            <w:r>
              <w:rPr>
                <w:color w:val="000000"/>
              </w:rPr>
              <w:t>URI of the file</w:t>
            </w:r>
          </w:p>
        </w:tc>
      </w:tr>
      <w:tr w:rsidR="00665991" w14:paraId="149004D5" w14:textId="77777777" w:rsidTr="00942C8D">
        <w:tc>
          <w:tcPr>
            <w:tcW w:w="2685" w:type="dxa"/>
            <w:tcBorders>
              <w:top w:val="single" w:sz="4" w:space="0" w:color="000000"/>
              <w:left w:val="single" w:sz="4" w:space="0" w:color="000000"/>
              <w:bottom w:val="single" w:sz="4" w:space="0" w:color="000000"/>
            </w:tcBorders>
            <w:shd w:val="clear" w:color="auto" w:fill="auto"/>
          </w:tcPr>
          <w:p w14:paraId="260B4649" w14:textId="77777777" w:rsidR="00665991" w:rsidRDefault="00665991" w:rsidP="00942C8D">
            <w:pPr>
              <w:pStyle w:val="TableText"/>
              <w:rPr>
                <w:color w:val="000000"/>
              </w:rPr>
            </w:pPr>
            <w:r>
              <w:rPr>
                <w:color w:val="000000"/>
              </w:rPr>
              <w:t>FILE_EXPIRATION</w:t>
            </w:r>
          </w:p>
        </w:tc>
        <w:tc>
          <w:tcPr>
            <w:tcW w:w="1980" w:type="dxa"/>
            <w:tcBorders>
              <w:top w:val="single" w:sz="4" w:space="0" w:color="000000"/>
              <w:left w:val="single" w:sz="4" w:space="0" w:color="000000"/>
              <w:bottom w:val="single" w:sz="4" w:space="0" w:color="000000"/>
            </w:tcBorders>
            <w:shd w:val="clear" w:color="auto" w:fill="auto"/>
          </w:tcPr>
          <w:p w14:paraId="19941E83" w14:textId="77777777" w:rsidR="00665991" w:rsidRDefault="00665991" w:rsidP="00942C8D">
            <w:pPr>
              <w:pStyle w:val="TableText"/>
              <w:rPr>
                <w:color w:val="000000"/>
              </w:rPr>
            </w:pPr>
            <w:r>
              <w:rPr>
                <w:color w:val="000000"/>
              </w:rPr>
              <w:t>Integer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62633FB6" w14:textId="77777777" w:rsidR="00665991" w:rsidRDefault="00665991" w:rsidP="00942C8D">
            <w:pPr>
              <w:pStyle w:val="TableText"/>
              <w:rPr>
                <w:color w:val="000000"/>
              </w:rPr>
            </w:pPr>
            <w:r>
              <w:rPr>
                <w:color w:val="000000"/>
              </w:rPr>
              <w:t>Time when the file on the content server is no longer valid to download.</w:t>
            </w:r>
          </w:p>
        </w:tc>
      </w:tr>
      <w:tr w:rsidR="00665991" w14:paraId="51F213AF" w14:textId="77777777" w:rsidTr="00942C8D">
        <w:tc>
          <w:tcPr>
            <w:tcW w:w="2685" w:type="dxa"/>
            <w:tcBorders>
              <w:left w:val="single" w:sz="4" w:space="0" w:color="000000"/>
              <w:bottom w:val="single" w:sz="4" w:space="0" w:color="000000"/>
            </w:tcBorders>
            <w:shd w:val="clear" w:color="auto" w:fill="auto"/>
          </w:tcPr>
          <w:p w14:paraId="74161F71" w14:textId="77777777" w:rsidR="00665991" w:rsidRDefault="00665991" w:rsidP="00942C8D">
            <w:pPr>
              <w:pStyle w:val="TableText"/>
              <w:rPr>
                <w:color w:val="000000"/>
              </w:rPr>
            </w:pPr>
            <w:r>
              <w:rPr>
                <w:color w:val="000000"/>
              </w:rPr>
              <w:t>FILEICON_EXPIRATION</w:t>
            </w:r>
          </w:p>
        </w:tc>
        <w:tc>
          <w:tcPr>
            <w:tcW w:w="1980" w:type="dxa"/>
            <w:tcBorders>
              <w:left w:val="single" w:sz="4" w:space="0" w:color="000000"/>
              <w:bottom w:val="single" w:sz="4" w:space="0" w:color="000000"/>
            </w:tcBorders>
            <w:shd w:val="clear" w:color="auto" w:fill="auto"/>
          </w:tcPr>
          <w:p w14:paraId="0FC11782" w14:textId="77777777" w:rsidR="00665991" w:rsidRDefault="00665991" w:rsidP="00942C8D">
            <w:pPr>
              <w:pStyle w:val="TableText"/>
              <w:rPr>
                <w:color w:val="000000"/>
              </w:rPr>
            </w:pPr>
            <w:r>
              <w:rPr>
                <w:color w:val="000000"/>
              </w:rPr>
              <w:t>Integer (not null)</w:t>
            </w:r>
          </w:p>
        </w:tc>
        <w:tc>
          <w:tcPr>
            <w:tcW w:w="4337" w:type="dxa"/>
            <w:tcBorders>
              <w:left w:val="single" w:sz="4" w:space="0" w:color="000000"/>
              <w:bottom w:val="single" w:sz="4" w:space="0" w:color="000000"/>
              <w:right w:val="single" w:sz="4" w:space="0" w:color="000000"/>
            </w:tcBorders>
            <w:shd w:val="clear" w:color="auto" w:fill="auto"/>
          </w:tcPr>
          <w:p w14:paraId="7DAF879A" w14:textId="77777777" w:rsidR="00665991" w:rsidRDefault="00665991" w:rsidP="00942C8D">
            <w:pPr>
              <w:pStyle w:val="TableText"/>
              <w:rPr>
                <w:color w:val="000000"/>
              </w:rPr>
            </w:pPr>
            <w:r>
              <w:rPr>
                <w:color w:val="000000"/>
              </w:rPr>
              <w:t>Time when the file icon on the content server is no longer valid to download.</w:t>
            </w:r>
          </w:p>
        </w:tc>
      </w:tr>
      <w:tr w:rsidR="00665991" w14:paraId="09BFEFAD" w14:textId="77777777" w:rsidTr="00942C8D">
        <w:tc>
          <w:tcPr>
            <w:tcW w:w="2685" w:type="dxa"/>
            <w:tcBorders>
              <w:left w:val="single" w:sz="4" w:space="0" w:color="000000"/>
              <w:bottom w:val="single" w:sz="4" w:space="0" w:color="000000"/>
            </w:tcBorders>
            <w:shd w:val="clear" w:color="auto" w:fill="auto"/>
          </w:tcPr>
          <w:p w14:paraId="4EE9FA6A" w14:textId="77777777" w:rsidR="00665991" w:rsidRDefault="00665991" w:rsidP="00942C8D">
            <w:pPr>
              <w:pStyle w:val="TableText"/>
              <w:rPr>
                <w:color w:val="000000"/>
              </w:rPr>
            </w:pPr>
            <w:r>
              <w:rPr>
                <w:color w:val="000000"/>
              </w:rPr>
              <w:t>FILENAME</w:t>
            </w:r>
          </w:p>
        </w:tc>
        <w:tc>
          <w:tcPr>
            <w:tcW w:w="1980" w:type="dxa"/>
            <w:tcBorders>
              <w:left w:val="single" w:sz="4" w:space="0" w:color="000000"/>
              <w:bottom w:val="single" w:sz="4" w:space="0" w:color="000000"/>
            </w:tcBorders>
            <w:shd w:val="clear" w:color="auto" w:fill="auto"/>
          </w:tcPr>
          <w:p w14:paraId="0138862F" w14:textId="77777777" w:rsidR="00665991" w:rsidRDefault="00665991" w:rsidP="00942C8D">
            <w:pPr>
              <w:pStyle w:val="TableText"/>
              <w:rPr>
                <w:color w:val="000000"/>
              </w:rPr>
            </w:pPr>
            <w:r>
              <w:rPr>
                <w:color w:val="000000"/>
              </w:rPr>
              <w:t>String (not null)</w:t>
            </w:r>
          </w:p>
        </w:tc>
        <w:tc>
          <w:tcPr>
            <w:tcW w:w="4337" w:type="dxa"/>
            <w:tcBorders>
              <w:left w:val="single" w:sz="4" w:space="0" w:color="000000"/>
              <w:bottom w:val="single" w:sz="4" w:space="0" w:color="000000"/>
              <w:right w:val="single" w:sz="4" w:space="0" w:color="000000"/>
            </w:tcBorders>
            <w:shd w:val="clear" w:color="auto" w:fill="auto"/>
          </w:tcPr>
          <w:p w14:paraId="70806C19" w14:textId="77777777" w:rsidR="00665991" w:rsidRDefault="00665991" w:rsidP="00942C8D">
            <w:pPr>
              <w:pStyle w:val="TableText"/>
              <w:rPr>
                <w:color w:val="000000"/>
              </w:rPr>
            </w:pPr>
            <w:r>
              <w:rPr>
                <w:color w:val="000000"/>
              </w:rPr>
              <w:t>Filename</w:t>
            </w:r>
          </w:p>
        </w:tc>
      </w:tr>
      <w:tr w:rsidR="00665991" w14:paraId="3250AD54" w14:textId="77777777" w:rsidTr="00942C8D">
        <w:tc>
          <w:tcPr>
            <w:tcW w:w="2685" w:type="dxa"/>
            <w:tcBorders>
              <w:top w:val="single" w:sz="4" w:space="0" w:color="000000"/>
              <w:left w:val="single" w:sz="4" w:space="0" w:color="000000"/>
              <w:bottom w:val="single" w:sz="4" w:space="0" w:color="000000"/>
            </w:tcBorders>
            <w:shd w:val="clear" w:color="auto" w:fill="auto"/>
          </w:tcPr>
          <w:p w14:paraId="235A70C7" w14:textId="77777777" w:rsidR="00665991" w:rsidRDefault="00665991" w:rsidP="00942C8D">
            <w:pPr>
              <w:pStyle w:val="TableText"/>
              <w:rPr>
                <w:color w:val="000000"/>
              </w:rPr>
            </w:pPr>
            <w:r>
              <w:rPr>
                <w:color w:val="000000"/>
              </w:rPr>
              <w:t>MIME_TYPE</w:t>
            </w:r>
          </w:p>
        </w:tc>
        <w:tc>
          <w:tcPr>
            <w:tcW w:w="1980" w:type="dxa"/>
            <w:tcBorders>
              <w:top w:val="single" w:sz="4" w:space="0" w:color="000000"/>
              <w:left w:val="single" w:sz="4" w:space="0" w:color="000000"/>
              <w:bottom w:val="single" w:sz="4" w:space="0" w:color="000000"/>
            </w:tcBorders>
            <w:shd w:val="clear" w:color="auto" w:fill="auto"/>
          </w:tcPr>
          <w:p w14:paraId="5FA54D38" w14:textId="77777777" w:rsidR="00665991" w:rsidRDefault="00665991" w:rsidP="00942C8D">
            <w:pPr>
              <w:pStyle w:val="TableText"/>
              <w:rPr>
                <w:color w:val="000000"/>
              </w:rPr>
            </w:pPr>
            <w:r>
              <w:rPr>
                <w:color w:val="000000"/>
              </w:rPr>
              <w:t>String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63904FC2" w14:textId="77777777" w:rsidR="00665991" w:rsidRDefault="00665991" w:rsidP="00942C8D">
            <w:pPr>
              <w:pStyle w:val="TableText"/>
              <w:rPr>
                <w:color w:val="000000"/>
                <w:lang w:eastAsia="en-US"/>
              </w:rPr>
            </w:pPr>
            <w:r>
              <w:rPr>
                <w:color w:val="000000"/>
              </w:rPr>
              <w:t>Multipurpose Internet Mail Extensions (MIME) type of message</w:t>
            </w:r>
          </w:p>
        </w:tc>
      </w:tr>
      <w:tr w:rsidR="00665991" w14:paraId="265D48D5" w14:textId="77777777" w:rsidTr="00942C8D">
        <w:tc>
          <w:tcPr>
            <w:tcW w:w="2685" w:type="dxa"/>
            <w:tcBorders>
              <w:top w:val="single" w:sz="4" w:space="0" w:color="000000"/>
              <w:left w:val="single" w:sz="4" w:space="0" w:color="000000"/>
              <w:bottom w:val="single" w:sz="4" w:space="0" w:color="000000"/>
            </w:tcBorders>
            <w:shd w:val="clear" w:color="auto" w:fill="auto"/>
          </w:tcPr>
          <w:p w14:paraId="5C163FEA" w14:textId="77777777" w:rsidR="00665991" w:rsidRDefault="00665991" w:rsidP="00942C8D">
            <w:pPr>
              <w:pStyle w:val="TableText"/>
              <w:rPr>
                <w:color w:val="000000"/>
                <w:lang w:eastAsia="en-US"/>
              </w:rPr>
            </w:pPr>
            <w:r>
              <w:rPr>
                <w:color w:val="000000"/>
                <w:lang w:eastAsia="en-US"/>
              </w:rPr>
              <w:t>FILEICON</w:t>
            </w:r>
          </w:p>
        </w:tc>
        <w:tc>
          <w:tcPr>
            <w:tcW w:w="1980" w:type="dxa"/>
            <w:tcBorders>
              <w:top w:val="single" w:sz="4" w:space="0" w:color="000000"/>
              <w:left w:val="single" w:sz="4" w:space="0" w:color="000000"/>
              <w:bottom w:val="single" w:sz="4" w:space="0" w:color="000000"/>
            </w:tcBorders>
            <w:shd w:val="clear" w:color="auto" w:fill="auto"/>
          </w:tcPr>
          <w:p w14:paraId="5C9ECA06" w14:textId="77777777" w:rsidR="00665991" w:rsidRDefault="00665991" w:rsidP="00942C8D">
            <w:pPr>
              <w:pStyle w:val="TableText"/>
              <w:rPr>
                <w:color w:val="000000"/>
                <w:lang w:eastAsia="en-US"/>
              </w:rPr>
            </w:pPr>
            <w:r>
              <w:rPr>
                <w:color w:val="000000"/>
                <w:lang w:eastAsia="en-US"/>
              </w:rPr>
              <w:t>String</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52B93619" w14:textId="77777777" w:rsidR="00665991" w:rsidRDefault="00665991" w:rsidP="00942C8D">
            <w:pPr>
              <w:pStyle w:val="TableText"/>
              <w:rPr>
                <w:color w:val="000000"/>
                <w:lang w:eastAsia="en-US"/>
              </w:rPr>
            </w:pPr>
            <w:r>
              <w:rPr>
                <w:color w:val="000000"/>
                <w:lang w:eastAsia="en-US"/>
              </w:rPr>
              <w:t>URI of the file icon</w:t>
            </w:r>
          </w:p>
        </w:tc>
      </w:tr>
      <w:tr w:rsidR="00665991" w14:paraId="17302A90" w14:textId="77777777" w:rsidTr="00942C8D">
        <w:tc>
          <w:tcPr>
            <w:tcW w:w="2685" w:type="dxa"/>
            <w:tcBorders>
              <w:top w:val="single" w:sz="4" w:space="0" w:color="000000"/>
              <w:left w:val="single" w:sz="4" w:space="0" w:color="000000"/>
              <w:bottom w:val="single" w:sz="4" w:space="0" w:color="000000"/>
            </w:tcBorders>
            <w:shd w:val="clear" w:color="auto" w:fill="auto"/>
          </w:tcPr>
          <w:p w14:paraId="63BFCE7F" w14:textId="77777777" w:rsidR="00665991" w:rsidRDefault="00665991" w:rsidP="00942C8D">
            <w:pPr>
              <w:pStyle w:val="TableText"/>
              <w:rPr>
                <w:color w:val="000000"/>
                <w:lang w:eastAsia="en-US"/>
              </w:rPr>
            </w:pPr>
            <w:r>
              <w:rPr>
                <w:color w:val="000000"/>
                <w:lang w:eastAsia="en-US"/>
              </w:rPr>
              <w:t>FILEICON_MIME_TYPE</w:t>
            </w:r>
          </w:p>
        </w:tc>
        <w:tc>
          <w:tcPr>
            <w:tcW w:w="1980" w:type="dxa"/>
            <w:tcBorders>
              <w:top w:val="single" w:sz="4" w:space="0" w:color="000000"/>
              <w:left w:val="single" w:sz="4" w:space="0" w:color="000000"/>
              <w:bottom w:val="single" w:sz="4" w:space="0" w:color="000000"/>
            </w:tcBorders>
            <w:shd w:val="clear" w:color="auto" w:fill="auto"/>
          </w:tcPr>
          <w:p w14:paraId="5061C40A" w14:textId="77777777" w:rsidR="00665991" w:rsidRDefault="00665991" w:rsidP="00942C8D">
            <w:pPr>
              <w:pStyle w:val="TableText"/>
              <w:rPr>
                <w:color w:val="000000"/>
                <w:lang w:eastAsia="en-US"/>
              </w:rPr>
            </w:pPr>
            <w:r>
              <w:rPr>
                <w:color w:val="000000"/>
                <w:lang w:eastAsia="en-US"/>
              </w:rPr>
              <w:t>String</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51AA8EAC" w14:textId="77777777" w:rsidR="00665991" w:rsidRDefault="00665991" w:rsidP="00942C8D">
            <w:pPr>
              <w:pStyle w:val="TableText"/>
              <w:rPr>
                <w:color w:val="000000"/>
              </w:rPr>
            </w:pPr>
            <w:r>
              <w:rPr>
                <w:color w:val="000000"/>
                <w:lang w:eastAsia="en-US"/>
              </w:rPr>
              <w:t>MIME type of the file icon</w:t>
            </w:r>
          </w:p>
        </w:tc>
      </w:tr>
      <w:tr w:rsidR="00665991" w14:paraId="1FC7F888" w14:textId="77777777" w:rsidTr="00942C8D">
        <w:tc>
          <w:tcPr>
            <w:tcW w:w="2685" w:type="dxa"/>
            <w:tcBorders>
              <w:top w:val="single" w:sz="4" w:space="0" w:color="000000"/>
              <w:left w:val="single" w:sz="4" w:space="0" w:color="000000"/>
              <w:bottom w:val="single" w:sz="4" w:space="0" w:color="000000"/>
            </w:tcBorders>
            <w:shd w:val="clear" w:color="auto" w:fill="auto"/>
          </w:tcPr>
          <w:p w14:paraId="2DDD9421" w14:textId="77777777" w:rsidR="00665991" w:rsidRDefault="00665991" w:rsidP="00942C8D">
            <w:pPr>
              <w:pStyle w:val="TableText"/>
              <w:rPr>
                <w:color w:val="000000"/>
              </w:rPr>
            </w:pPr>
            <w:r>
              <w:rPr>
                <w:color w:val="000000"/>
              </w:rPr>
              <w:t>DIRECTION</w:t>
            </w:r>
          </w:p>
        </w:tc>
        <w:tc>
          <w:tcPr>
            <w:tcW w:w="1980" w:type="dxa"/>
            <w:tcBorders>
              <w:top w:val="single" w:sz="4" w:space="0" w:color="000000"/>
              <w:left w:val="single" w:sz="4" w:space="0" w:color="000000"/>
              <w:bottom w:val="single" w:sz="4" w:space="0" w:color="000000"/>
            </w:tcBorders>
            <w:shd w:val="clear" w:color="auto" w:fill="auto"/>
          </w:tcPr>
          <w:p w14:paraId="28888A36" w14:textId="77777777" w:rsidR="00665991" w:rsidRDefault="00665991" w:rsidP="00942C8D">
            <w:pPr>
              <w:pStyle w:val="TableText"/>
              <w:rPr>
                <w:color w:val="000000"/>
              </w:rPr>
            </w:pPr>
            <w:r>
              <w:rPr>
                <w:color w:val="000000"/>
              </w:rPr>
              <w:t>Integer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192AF364" w14:textId="77777777" w:rsidR="00665991" w:rsidRDefault="00665991" w:rsidP="00942C8D">
            <w:pPr>
              <w:pStyle w:val="TableText"/>
              <w:rPr>
                <w:color w:val="000000"/>
              </w:rPr>
            </w:pPr>
            <w:r>
              <w:rPr>
                <w:color w:val="000000"/>
              </w:rPr>
              <w:t>Incoming transfer or outgoing transfer. See enum Direction.</w:t>
            </w:r>
          </w:p>
        </w:tc>
      </w:tr>
      <w:tr w:rsidR="00665991" w14:paraId="30150871" w14:textId="77777777" w:rsidTr="00942C8D">
        <w:tc>
          <w:tcPr>
            <w:tcW w:w="2685" w:type="dxa"/>
            <w:tcBorders>
              <w:top w:val="single" w:sz="4" w:space="0" w:color="000000"/>
              <w:left w:val="single" w:sz="4" w:space="0" w:color="000000"/>
              <w:bottom w:val="single" w:sz="4" w:space="0" w:color="000000"/>
            </w:tcBorders>
            <w:shd w:val="clear" w:color="auto" w:fill="auto"/>
          </w:tcPr>
          <w:p w14:paraId="55962B88" w14:textId="77777777" w:rsidR="00665991" w:rsidRDefault="00665991" w:rsidP="00942C8D">
            <w:pPr>
              <w:pStyle w:val="TableText"/>
              <w:rPr>
                <w:color w:val="000000"/>
              </w:rPr>
            </w:pPr>
            <w:r>
              <w:rPr>
                <w:color w:val="000000"/>
              </w:rPr>
              <w:t>FILESIZE</w:t>
            </w:r>
          </w:p>
        </w:tc>
        <w:tc>
          <w:tcPr>
            <w:tcW w:w="1980" w:type="dxa"/>
            <w:tcBorders>
              <w:top w:val="single" w:sz="4" w:space="0" w:color="000000"/>
              <w:left w:val="single" w:sz="4" w:space="0" w:color="000000"/>
              <w:bottom w:val="single" w:sz="4" w:space="0" w:color="000000"/>
            </w:tcBorders>
            <w:shd w:val="clear" w:color="auto" w:fill="auto"/>
          </w:tcPr>
          <w:p w14:paraId="7D10EE19" w14:textId="77777777" w:rsidR="00665991" w:rsidRDefault="00665991" w:rsidP="00942C8D">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0D8B324A" w14:textId="77777777" w:rsidR="00665991" w:rsidRDefault="00665991" w:rsidP="00942C8D">
            <w:pPr>
              <w:pStyle w:val="TableText"/>
              <w:rPr>
                <w:color w:val="000000"/>
              </w:rPr>
            </w:pPr>
            <w:r>
              <w:rPr>
                <w:color w:val="000000"/>
              </w:rPr>
              <w:t>File size in bytes</w:t>
            </w:r>
          </w:p>
        </w:tc>
      </w:tr>
      <w:tr w:rsidR="00665991" w14:paraId="19A248B3" w14:textId="77777777" w:rsidTr="00942C8D">
        <w:tc>
          <w:tcPr>
            <w:tcW w:w="2685" w:type="dxa"/>
            <w:tcBorders>
              <w:top w:val="single" w:sz="4" w:space="0" w:color="000000"/>
              <w:left w:val="single" w:sz="4" w:space="0" w:color="000000"/>
              <w:bottom w:val="single" w:sz="4" w:space="0" w:color="000000"/>
            </w:tcBorders>
            <w:shd w:val="clear" w:color="auto" w:fill="auto"/>
          </w:tcPr>
          <w:p w14:paraId="31F19C70" w14:textId="77777777" w:rsidR="00665991" w:rsidRDefault="00665991" w:rsidP="00942C8D">
            <w:pPr>
              <w:pStyle w:val="TableText"/>
              <w:rPr>
                <w:color w:val="000000"/>
              </w:rPr>
            </w:pPr>
            <w:r>
              <w:rPr>
                <w:color w:val="000000"/>
              </w:rPr>
              <w:t>TRANSFERRED</w:t>
            </w:r>
          </w:p>
        </w:tc>
        <w:tc>
          <w:tcPr>
            <w:tcW w:w="1980" w:type="dxa"/>
            <w:tcBorders>
              <w:top w:val="single" w:sz="4" w:space="0" w:color="000000"/>
              <w:left w:val="single" w:sz="4" w:space="0" w:color="000000"/>
              <w:bottom w:val="single" w:sz="4" w:space="0" w:color="000000"/>
            </w:tcBorders>
            <w:shd w:val="clear" w:color="auto" w:fill="auto"/>
          </w:tcPr>
          <w:p w14:paraId="1D0B2FCF" w14:textId="77777777" w:rsidR="00665991" w:rsidRDefault="00665991" w:rsidP="00942C8D">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5135D7BD" w14:textId="77777777" w:rsidR="00665991" w:rsidRDefault="00665991" w:rsidP="00942C8D">
            <w:pPr>
              <w:pStyle w:val="TableText"/>
              <w:rPr>
                <w:color w:val="000000"/>
              </w:rPr>
            </w:pPr>
            <w:r>
              <w:rPr>
                <w:color w:val="000000"/>
              </w:rPr>
              <w:t>Size transferred in bytes</w:t>
            </w:r>
          </w:p>
        </w:tc>
      </w:tr>
      <w:tr w:rsidR="00665991" w14:paraId="72A2BB19" w14:textId="77777777" w:rsidTr="00942C8D">
        <w:tc>
          <w:tcPr>
            <w:tcW w:w="2685" w:type="dxa"/>
            <w:tcBorders>
              <w:top w:val="single" w:sz="4" w:space="0" w:color="000000"/>
              <w:left w:val="single" w:sz="4" w:space="0" w:color="000000"/>
              <w:bottom w:val="single" w:sz="4" w:space="0" w:color="000000"/>
            </w:tcBorders>
            <w:shd w:val="clear" w:color="auto" w:fill="auto"/>
          </w:tcPr>
          <w:p w14:paraId="01CBC91B" w14:textId="77777777" w:rsidR="00665991" w:rsidRDefault="00665991" w:rsidP="00942C8D">
            <w:pPr>
              <w:pStyle w:val="TableText"/>
              <w:rPr>
                <w:color w:val="000000"/>
              </w:rPr>
            </w:pPr>
            <w:r>
              <w:rPr>
                <w:color w:val="000000"/>
              </w:rPr>
              <w:t>TIMESTAMP</w:t>
            </w:r>
          </w:p>
        </w:tc>
        <w:tc>
          <w:tcPr>
            <w:tcW w:w="1980" w:type="dxa"/>
            <w:tcBorders>
              <w:top w:val="single" w:sz="4" w:space="0" w:color="000000"/>
              <w:left w:val="single" w:sz="4" w:space="0" w:color="000000"/>
              <w:bottom w:val="single" w:sz="4" w:space="0" w:color="000000"/>
            </w:tcBorders>
            <w:shd w:val="clear" w:color="auto" w:fill="auto"/>
          </w:tcPr>
          <w:p w14:paraId="01EECEA1" w14:textId="77777777" w:rsidR="00665991" w:rsidRDefault="00665991" w:rsidP="00942C8D">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4179A459" w14:textId="77777777" w:rsidR="00665991" w:rsidRDefault="00665991" w:rsidP="00942C8D">
            <w:pPr>
              <w:pStyle w:val="TableText"/>
              <w:rPr>
                <w:color w:val="000000"/>
              </w:rPr>
            </w:pPr>
            <w:r>
              <w:rPr>
                <w:color w:val="000000"/>
              </w:rPr>
              <w:t>Date of the transfer</w:t>
            </w:r>
          </w:p>
        </w:tc>
      </w:tr>
      <w:tr w:rsidR="00665991" w14:paraId="52DC6C5D" w14:textId="77777777" w:rsidTr="00942C8D">
        <w:tc>
          <w:tcPr>
            <w:tcW w:w="2685" w:type="dxa"/>
            <w:tcBorders>
              <w:top w:val="single" w:sz="4" w:space="0" w:color="000000"/>
              <w:left w:val="single" w:sz="4" w:space="0" w:color="000000"/>
              <w:bottom w:val="single" w:sz="4" w:space="0" w:color="000000"/>
            </w:tcBorders>
            <w:shd w:val="clear" w:color="auto" w:fill="auto"/>
          </w:tcPr>
          <w:p w14:paraId="67F09F4C" w14:textId="77777777" w:rsidR="00665991" w:rsidRDefault="00665991" w:rsidP="00942C8D">
            <w:pPr>
              <w:pStyle w:val="TableText"/>
              <w:rPr>
                <w:color w:val="000000"/>
              </w:rPr>
            </w:pPr>
            <w:r>
              <w:rPr>
                <w:color w:val="000000"/>
              </w:rPr>
              <w:t>TIMESTAMP_SENT</w:t>
            </w:r>
          </w:p>
        </w:tc>
        <w:tc>
          <w:tcPr>
            <w:tcW w:w="1980" w:type="dxa"/>
            <w:tcBorders>
              <w:top w:val="single" w:sz="4" w:space="0" w:color="000000"/>
              <w:left w:val="single" w:sz="4" w:space="0" w:color="000000"/>
              <w:bottom w:val="single" w:sz="4" w:space="0" w:color="000000"/>
            </w:tcBorders>
            <w:shd w:val="clear" w:color="auto" w:fill="auto"/>
          </w:tcPr>
          <w:p w14:paraId="151C1222" w14:textId="77777777" w:rsidR="00665991" w:rsidRDefault="00665991" w:rsidP="00942C8D">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70F06EED" w14:textId="77777777" w:rsidR="00665991" w:rsidRDefault="00665991" w:rsidP="00942C8D">
            <w:pPr>
              <w:pStyle w:val="TableText"/>
              <w:rPr>
                <w:color w:val="000000"/>
              </w:rPr>
            </w:pPr>
            <w:r>
              <w:rPr>
                <w:color w:val="000000"/>
              </w:rPr>
              <w:t>Time when file is sent. If 0 means not sent.</w:t>
            </w:r>
          </w:p>
        </w:tc>
      </w:tr>
      <w:tr w:rsidR="00665991" w14:paraId="5618F821" w14:textId="77777777" w:rsidTr="00942C8D">
        <w:tc>
          <w:tcPr>
            <w:tcW w:w="2685" w:type="dxa"/>
            <w:tcBorders>
              <w:top w:val="single" w:sz="4" w:space="0" w:color="000000"/>
              <w:left w:val="single" w:sz="4" w:space="0" w:color="000000"/>
              <w:bottom w:val="single" w:sz="4" w:space="0" w:color="000000"/>
            </w:tcBorders>
            <w:shd w:val="clear" w:color="auto" w:fill="auto"/>
          </w:tcPr>
          <w:p w14:paraId="6D3605C6" w14:textId="77777777" w:rsidR="00665991" w:rsidRDefault="00665991" w:rsidP="00942C8D">
            <w:pPr>
              <w:pStyle w:val="TableText"/>
              <w:rPr>
                <w:color w:val="000000"/>
              </w:rPr>
            </w:pPr>
            <w:r>
              <w:rPr>
                <w:color w:val="000000"/>
              </w:rPr>
              <w:t>TIMESTAMP_DELIVERED</w:t>
            </w:r>
          </w:p>
        </w:tc>
        <w:tc>
          <w:tcPr>
            <w:tcW w:w="1980" w:type="dxa"/>
            <w:tcBorders>
              <w:top w:val="single" w:sz="4" w:space="0" w:color="000000"/>
              <w:left w:val="single" w:sz="4" w:space="0" w:color="000000"/>
              <w:bottom w:val="single" w:sz="4" w:space="0" w:color="000000"/>
            </w:tcBorders>
            <w:shd w:val="clear" w:color="auto" w:fill="auto"/>
          </w:tcPr>
          <w:p w14:paraId="4C885C8A" w14:textId="77777777" w:rsidR="00665991" w:rsidRDefault="00665991" w:rsidP="00942C8D">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2652EB48" w14:textId="77777777" w:rsidR="00665991" w:rsidRDefault="00665991" w:rsidP="00942C8D">
            <w:pPr>
              <w:pStyle w:val="TableText"/>
              <w:rPr>
                <w:color w:val="000000"/>
              </w:rPr>
            </w:pPr>
            <w:r>
              <w:rPr>
                <w:color w:val="000000"/>
              </w:rPr>
              <w:t>Time when file is delivered. If 0 means not delivered.</w:t>
            </w:r>
          </w:p>
        </w:tc>
      </w:tr>
      <w:tr w:rsidR="00665991" w14:paraId="013A5D62" w14:textId="77777777" w:rsidTr="00942C8D">
        <w:tc>
          <w:tcPr>
            <w:tcW w:w="2685" w:type="dxa"/>
            <w:tcBorders>
              <w:top w:val="single" w:sz="4" w:space="0" w:color="000000"/>
              <w:left w:val="single" w:sz="4" w:space="0" w:color="000000"/>
              <w:bottom w:val="single" w:sz="4" w:space="0" w:color="000000"/>
            </w:tcBorders>
            <w:shd w:val="clear" w:color="auto" w:fill="auto"/>
          </w:tcPr>
          <w:p w14:paraId="16F3F510" w14:textId="77777777" w:rsidR="00665991" w:rsidRDefault="00665991" w:rsidP="00942C8D">
            <w:pPr>
              <w:pStyle w:val="TableText"/>
              <w:rPr>
                <w:color w:val="000000"/>
              </w:rPr>
            </w:pPr>
            <w:r>
              <w:rPr>
                <w:color w:val="000000"/>
              </w:rPr>
              <w:t>TIMESTAMP_ DISPLAYED</w:t>
            </w:r>
          </w:p>
        </w:tc>
        <w:tc>
          <w:tcPr>
            <w:tcW w:w="1980" w:type="dxa"/>
            <w:tcBorders>
              <w:top w:val="single" w:sz="4" w:space="0" w:color="000000"/>
              <w:left w:val="single" w:sz="4" w:space="0" w:color="000000"/>
              <w:bottom w:val="single" w:sz="4" w:space="0" w:color="000000"/>
            </w:tcBorders>
            <w:shd w:val="clear" w:color="auto" w:fill="auto"/>
          </w:tcPr>
          <w:p w14:paraId="280D2FF2" w14:textId="77777777" w:rsidR="00665991" w:rsidRDefault="00665991" w:rsidP="00942C8D">
            <w:pPr>
              <w:pStyle w:val="TableText"/>
              <w:rPr>
                <w:color w:val="000000"/>
              </w:rPr>
            </w:pPr>
            <w:r>
              <w:rPr>
                <w:color w:val="000000"/>
              </w:rPr>
              <w:t>Long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1CF5152F" w14:textId="77777777" w:rsidR="00665991" w:rsidRDefault="00665991" w:rsidP="00942C8D">
            <w:pPr>
              <w:pStyle w:val="TableText"/>
              <w:rPr>
                <w:color w:val="000000"/>
              </w:rPr>
            </w:pPr>
            <w:r>
              <w:rPr>
                <w:color w:val="000000"/>
              </w:rPr>
              <w:t>Time when file is displayed.</w:t>
            </w:r>
          </w:p>
        </w:tc>
      </w:tr>
      <w:tr w:rsidR="00665991" w14:paraId="4F0D7253" w14:textId="77777777" w:rsidTr="00942C8D">
        <w:tc>
          <w:tcPr>
            <w:tcW w:w="2685" w:type="dxa"/>
            <w:tcBorders>
              <w:top w:val="single" w:sz="4" w:space="0" w:color="000000"/>
              <w:left w:val="single" w:sz="4" w:space="0" w:color="000000"/>
              <w:bottom w:val="single" w:sz="4" w:space="0" w:color="000000"/>
            </w:tcBorders>
            <w:shd w:val="clear" w:color="auto" w:fill="auto"/>
          </w:tcPr>
          <w:p w14:paraId="371D19A5" w14:textId="77777777" w:rsidR="00665991" w:rsidRDefault="00665991" w:rsidP="00942C8D">
            <w:pPr>
              <w:pStyle w:val="TableText"/>
              <w:rPr>
                <w:color w:val="000000"/>
              </w:rPr>
            </w:pPr>
            <w:r>
              <w:rPr>
                <w:color w:val="000000"/>
              </w:rPr>
              <w:t>EXPIRED_DELIVERY</w:t>
            </w:r>
          </w:p>
        </w:tc>
        <w:tc>
          <w:tcPr>
            <w:tcW w:w="1980" w:type="dxa"/>
            <w:tcBorders>
              <w:top w:val="single" w:sz="4" w:space="0" w:color="000000"/>
              <w:left w:val="single" w:sz="4" w:space="0" w:color="000000"/>
              <w:bottom w:val="single" w:sz="4" w:space="0" w:color="000000"/>
            </w:tcBorders>
            <w:shd w:val="clear" w:color="auto" w:fill="auto"/>
          </w:tcPr>
          <w:p w14:paraId="726DACC0" w14:textId="77777777" w:rsidR="00665991" w:rsidRDefault="00665991" w:rsidP="00942C8D">
            <w:pPr>
              <w:pStyle w:val="TableText"/>
              <w:rPr>
                <w:color w:val="000000"/>
              </w:rPr>
            </w:pPr>
            <w:r>
              <w:rPr>
                <w:color w:val="000000"/>
              </w:rPr>
              <w:t>Integer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748936EF" w14:textId="77777777" w:rsidR="00665991" w:rsidRDefault="00665991" w:rsidP="00942C8D">
            <w:pPr>
              <w:pStyle w:val="TableText"/>
              <w:rPr>
                <w:color w:val="000000"/>
              </w:rPr>
            </w:pPr>
            <w:r>
              <w:rPr>
                <w:color w:val="000000"/>
              </w:rPr>
              <w:t xml:space="preserve">If delivery has expired for this file. Values: 1 (true), 0 (false) </w:t>
            </w:r>
          </w:p>
        </w:tc>
      </w:tr>
      <w:tr w:rsidR="00665991" w14:paraId="454918DA" w14:textId="77777777" w:rsidTr="00942C8D">
        <w:tc>
          <w:tcPr>
            <w:tcW w:w="2685" w:type="dxa"/>
            <w:tcBorders>
              <w:left w:val="single" w:sz="4" w:space="0" w:color="000000"/>
              <w:bottom w:val="single" w:sz="4" w:space="0" w:color="000000"/>
            </w:tcBorders>
            <w:shd w:val="clear" w:color="auto" w:fill="auto"/>
          </w:tcPr>
          <w:p w14:paraId="51E7AB99" w14:textId="77777777" w:rsidR="00665991" w:rsidRDefault="00665991" w:rsidP="00942C8D">
            <w:pPr>
              <w:pStyle w:val="TableText"/>
              <w:rPr>
                <w:color w:val="000000"/>
              </w:rPr>
            </w:pPr>
            <w:r>
              <w:rPr>
                <w:color w:val="000000"/>
              </w:rPr>
              <w:t>STATE</w:t>
            </w:r>
          </w:p>
        </w:tc>
        <w:tc>
          <w:tcPr>
            <w:tcW w:w="1980" w:type="dxa"/>
            <w:tcBorders>
              <w:left w:val="single" w:sz="4" w:space="0" w:color="000000"/>
              <w:bottom w:val="single" w:sz="4" w:space="0" w:color="000000"/>
            </w:tcBorders>
            <w:shd w:val="clear" w:color="auto" w:fill="auto"/>
          </w:tcPr>
          <w:p w14:paraId="3FAEF76E" w14:textId="77777777" w:rsidR="00665991" w:rsidRDefault="00665991" w:rsidP="00942C8D">
            <w:pPr>
              <w:pStyle w:val="TableText"/>
              <w:rPr>
                <w:color w:val="000000"/>
              </w:rPr>
            </w:pPr>
            <w:r>
              <w:rPr>
                <w:color w:val="000000"/>
              </w:rPr>
              <w:t>Integer (not null)</w:t>
            </w:r>
          </w:p>
        </w:tc>
        <w:tc>
          <w:tcPr>
            <w:tcW w:w="4337" w:type="dxa"/>
            <w:tcBorders>
              <w:left w:val="single" w:sz="4" w:space="0" w:color="000000"/>
              <w:bottom w:val="single" w:sz="4" w:space="0" w:color="000000"/>
              <w:right w:val="single" w:sz="4" w:space="0" w:color="000000"/>
            </w:tcBorders>
            <w:shd w:val="clear" w:color="auto" w:fill="auto"/>
          </w:tcPr>
          <w:p w14:paraId="3657118D" w14:textId="77777777" w:rsidR="00665991" w:rsidRDefault="00665991" w:rsidP="00942C8D">
            <w:pPr>
              <w:pStyle w:val="TableText"/>
              <w:rPr>
                <w:color w:val="000000"/>
              </w:rPr>
            </w:pPr>
            <w:r>
              <w:rPr>
                <w:color w:val="000000"/>
              </w:rPr>
              <w:t>See note below for the list of states</w:t>
            </w:r>
          </w:p>
        </w:tc>
      </w:tr>
      <w:tr w:rsidR="00665991" w14:paraId="68A1ABDA" w14:textId="77777777" w:rsidTr="00942C8D">
        <w:tc>
          <w:tcPr>
            <w:tcW w:w="2685" w:type="dxa"/>
            <w:tcBorders>
              <w:top w:val="single" w:sz="4" w:space="0" w:color="000000"/>
              <w:left w:val="single" w:sz="4" w:space="0" w:color="000000"/>
              <w:bottom w:val="single" w:sz="4" w:space="0" w:color="000000"/>
            </w:tcBorders>
            <w:shd w:val="clear" w:color="auto" w:fill="auto"/>
          </w:tcPr>
          <w:p w14:paraId="204B39BD" w14:textId="77777777" w:rsidR="00665991" w:rsidRDefault="00665991" w:rsidP="00942C8D">
            <w:pPr>
              <w:pStyle w:val="TableText"/>
              <w:rPr>
                <w:color w:val="000000"/>
              </w:rPr>
            </w:pPr>
            <w:r>
              <w:rPr>
                <w:color w:val="000000"/>
              </w:rPr>
              <w:t>REASON_CODE</w:t>
            </w:r>
          </w:p>
        </w:tc>
        <w:tc>
          <w:tcPr>
            <w:tcW w:w="1980" w:type="dxa"/>
            <w:tcBorders>
              <w:top w:val="single" w:sz="4" w:space="0" w:color="000000"/>
              <w:left w:val="single" w:sz="4" w:space="0" w:color="000000"/>
              <w:bottom w:val="single" w:sz="4" w:space="0" w:color="000000"/>
            </w:tcBorders>
            <w:shd w:val="clear" w:color="auto" w:fill="auto"/>
          </w:tcPr>
          <w:p w14:paraId="00F2D9A3" w14:textId="77777777" w:rsidR="00665991" w:rsidRDefault="00665991" w:rsidP="00942C8D">
            <w:pPr>
              <w:pStyle w:val="TableText"/>
              <w:rPr>
                <w:color w:val="000000"/>
              </w:rPr>
            </w:pPr>
            <w:r>
              <w:rPr>
                <w:color w:val="000000"/>
              </w:rPr>
              <w:t>Integer (not null)</w:t>
            </w:r>
          </w:p>
        </w:tc>
        <w:tc>
          <w:tcPr>
            <w:tcW w:w="4337" w:type="dxa"/>
            <w:tcBorders>
              <w:top w:val="single" w:sz="4" w:space="0" w:color="000000"/>
              <w:left w:val="single" w:sz="4" w:space="0" w:color="000000"/>
              <w:bottom w:val="single" w:sz="4" w:space="0" w:color="000000"/>
              <w:right w:val="single" w:sz="4" w:space="0" w:color="000000"/>
            </w:tcBorders>
            <w:shd w:val="clear" w:color="auto" w:fill="auto"/>
          </w:tcPr>
          <w:p w14:paraId="7F93EABF" w14:textId="77777777" w:rsidR="00665991" w:rsidRDefault="00665991" w:rsidP="00942C8D">
            <w:pPr>
              <w:pStyle w:val="TableText"/>
              <w:rPr>
                <w:color w:val="000000"/>
              </w:rPr>
            </w:pPr>
            <w:r>
              <w:rPr>
                <w:color w:val="000000"/>
              </w:rPr>
              <w:t>Reason code associated with the file transfer state. See enum FileTransfer.ReasonCode for possible reason codes.</w:t>
            </w:r>
          </w:p>
        </w:tc>
      </w:tr>
      <w:tr w:rsidR="00665991" w14:paraId="42A87CC1" w14:textId="77777777" w:rsidTr="00942C8D">
        <w:tc>
          <w:tcPr>
            <w:tcW w:w="2685" w:type="dxa"/>
            <w:tcBorders>
              <w:left w:val="single" w:sz="4" w:space="0" w:color="000000"/>
              <w:bottom w:val="single" w:sz="4" w:space="0" w:color="000000"/>
            </w:tcBorders>
            <w:shd w:val="clear" w:color="auto" w:fill="auto"/>
          </w:tcPr>
          <w:p w14:paraId="1D4AC95A" w14:textId="77777777" w:rsidR="00665991" w:rsidRDefault="00665991" w:rsidP="00942C8D">
            <w:pPr>
              <w:pStyle w:val="TableText"/>
              <w:snapToGrid w:val="0"/>
              <w:rPr>
                <w:color w:val="000000"/>
              </w:rPr>
            </w:pPr>
            <w:r>
              <w:rPr>
                <w:color w:val="000000"/>
              </w:rPr>
              <w:t>READ_STATUS</w:t>
            </w:r>
          </w:p>
        </w:tc>
        <w:tc>
          <w:tcPr>
            <w:tcW w:w="1980" w:type="dxa"/>
            <w:tcBorders>
              <w:left w:val="single" w:sz="4" w:space="0" w:color="000000"/>
              <w:bottom w:val="single" w:sz="4" w:space="0" w:color="000000"/>
            </w:tcBorders>
            <w:shd w:val="clear" w:color="auto" w:fill="auto"/>
          </w:tcPr>
          <w:p w14:paraId="591B3E89" w14:textId="77777777" w:rsidR="00665991" w:rsidRDefault="00665991" w:rsidP="00942C8D">
            <w:pPr>
              <w:pStyle w:val="TableText"/>
              <w:snapToGrid w:val="0"/>
              <w:rPr>
                <w:color w:val="000000"/>
              </w:rPr>
            </w:pPr>
            <w:r>
              <w:rPr>
                <w:color w:val="000000"/>
              </w:rPr>
              <w:t>Integer (not null)</w:t>
            </w:r>
          </w:p>
        </w:tc>
        <w:tc>
          <w:tcPr>
            <w:tcW w:w="4337" w:type="dxa"/>
            <w:tcBorders>
              <w:left w:val="single" w:sz="4" w:space="0" w:color="000000"/>
              <w:bottom w:val="single" w:sz="4" w:space="0" w:color="000000"/>
              <w:right w:val="single" w:sz="4" w:space="0" w:color="000000"/>
            </w:tcBorders>
            <w:shd w:val="clear" w:color="auto" w:fill="auto"/>
          </w:tcPr>
          <w:p w14:paraId="053AFA7F" w14:textId="77777777" w:rsidR="00665991" w:rsidRPr="00704E8D" w:rsidRDefault="00665991" w:rsidP="00942C8D">
            <w:pPr>
              <w:pStyle w:val="TableText"/>
              <w:snapToGrid w:val="0"/>
            </w:pPr>
            <w:r>
              <w:rPr>
                <w:color w:val="000000"/>
              </w:rPr>
              <w:t>This is set on the receiver side when the message has been marked as read. See enum ReadStatus for the list of statuses.</w:t>
            </w:r>
          </w:p>
        </w:tc>
      </w:tr>
    </w:tbl>
    <w:p w14:paraId="54C6CECE" w14:textId="77777777" w:rsidR="00665991" w:rsidRDefault="00665991" w:rsidP="00665991">
      <w:pPr>
        <w:pStyle w:val="Heading4"/>
        <w:numPr>
          <w:ilvl w:val="3"/>
          <w:numId w:val="40"/>
        </w:numPr>
        <w:suppressAutoHyphens/>
      </w:pPr>
      <w:r>
        <w:t>Permissions</w:t>
      </w:r>
    </w:p>
    <w:p w14:paraId="69F894BE" w14:textId="77777777" w:rsidR="00665991" w:rsidRDefault="00665991" w:rsidP="00665991">
      <w:r>
        <w:t>Access to the File Transfer API and read acccess to the file transfer provider requires the following permissions:</w:t>
      </w:r>
    </w:p>
    <w:p w14:paraId="006F2A0C" w14:textId="77777777" w:rsidR="00665991" w:rsidRPr="00E1637E" w:rsidRDefault="00665991" w:rsidP="00665991">
      <w:pPr>
        <w:pStyle w:val="ListBullet1"/>
        <w:numPr>
          <w:ilvl w:val="0"/>
          <w:numId w:val="26"/>
        </w:numPr>
        <w:tabs>
          <w:tab w:val="clear" w:pos="680"/>
        </w:tabs>
        <w:suppressAutoHyphens/>
        <w:contextualSpacing w:val="0"/>
        <w:rPr>
          <w:color w:val="000000"/>
        </w:rPr>
      </w:pPr>
      <w:r w:rsidRPr="00704E8D">
        <w:t>com.gsma.services.</w:t>
      </w:r>
      <w:r>
        <w:t>permission</w:t>
      </w:r>
      <w:r w:rsidRPr="00704E8D">
        <w:t>.RCS</w:t>
      </w:r>
      <w:r>
        <w:t xml:space="preserve">: </w:t>
      </w:r>
      <w:r>
        <w:br/>
      </w:r>
      <w:r w:rsidRPr="00704E8D">
        <w:t xml:space="preserve">this is a </w:t>
      </w:r>
      <w:r>
        <w:t>general</w:t>
      </w:r>
      <w:r w:rsidRPr="00704E8D">
        <w:t xml:space="preserve"> permission that </w:t>
      </w:r>
      <w:r>
        <w:t>governs access</w:t>
      </w:r>
      <w:r w:rsidRPr="00704E8D">
        <w:t xml:space="preserve"> to </w:t>
      </w:r>
      <w:r>
        <w:t>RCS services</w:t>
      </w:r>
      <w:r w:rsidRPr="00704E8D">
        <w:t>.</w:t>
      </w:r>
    </w:p>
    <w:p w14:paraId="43ACCCDA" w14:textId="77777777" w:rsidR="00665991" w:rsidRDefault="00665991" w:rsidP="00665991">
      <w:pPr>
        <w:pStyle w:val="Heading4"/>
        <w:numPr>
          <w:ilvl w:val="3"/>
          <w:numId w:val="40"/>
        </w:numPr>
        <w:suppressAutoHyphens/>
        <w:rPr>
          <w:color w:val="000000"/>
        </w:rPr>
      </w:pPr>
      <w:r>
        <w:t>Package</w:t>
      </w:r>
    </w:p>
    <w:p w14:paraId="573B8D67" w14:textId="77777777" w:rsidR="00665991" w:rsidRPr="00E1637E" w:rsidRDefault="00665991" w:rsidP="00665991">
      <w:r w:rsidRPr="00E1637E">
        <w:rPr>
          <w:color w:val="000000"/>
        </w:rPr>
        <w:t xml:space="preserve">Package name </w:t>
      </w:r>
      <w:r w:rsidRPr="00704E8D">
        <w:rPr>
          <w:b/>
          <w:color w:val="000000"/>
        </w:rPr>
        <w:t>com.gsma.services.rcs.</w:t>
      </w:r>
      <w:r w:rsidRPr="000230CC">
        <w:rPr>
          <w:b/>
          <w:color w:val="000000"/>
        </w:rPr>
        <w:t>groupdelivery</w:t>
      </w:r>
    </w:p>
    <w:p w14:paraId="22AC954A" w14:textId="77777777" w:rsidR="00665991" w:rsidRPr="00704E8D" w:rsidRDefault="00665991" w:rsidP="00665991">
      <w:pPr>
        <w:pStyle w:val="Heading4"/>
        <w:numPr>
          <w:ilvl w:val="3"/>
          <w:numId w:val="40"/>
        </w:numPr>
        <w:suppressAutoHyphens/>
        <w:rPr>
          <w:b w:val="0"/>
        </w:rPr>
      </w:pPr>
      <w:r>
        <w:t>Methods and Callbacks</w:t>
      </w:r>
    </w:p>
    <w:p w14:paraId="51E80ECD" w14:textId="77777777" w:rsidR="00665991" w:rsidRDefault="00665991" w:rsidP="00665991">
      <w:r>
        <w:rPr>
          <w:lang w:eastAsia="en-US"/>
        </w:rPr>
        <w:t xml:space="preserve">Class </w:t>
      </w:r>
      <w:r w:rsidRPr="00E1637E">
        <w:rPr>
          <w:b/>
          <w:lang w:eastAsia="en-US"/>
        </w:rPr>
        <w:t>GroupDeliveryInfo</w:t>
      </w:r>
      <w:r>
        <w:rPr>
          <w:b/>
          <w:lang w:eastAsia="en-US"/>
        </w:rPr>
        <w:t>:</w:t>
      </w:r>
    </w:p>
    <w:p w14:paraId="4E8C9CEC" w14:textId="77777777" w:rsidR="00665991" w:rsidRDefault="00665991" w:rsidP="00665991">
      <w:r>
        <w:rPr>
          <w:szCs w:val="22"/>
        </w:rPr>
        <w:t>This class contains group delivery information for group chat messages and group file transfers.</w:t>
      </w:r>
    </w:p>
    <w:p w14:paraId="036CEA65" w14:textId="77777777" w:rsidR="00665991" w:rsidRDefault="00665991" w:rsidP="00665991"/>
    <w:p w14:paraId="0468E44F" w14:textId="77777777" w:rsidR="00665991" w:rsidRPr="00704E8D" w:rsidRDefault="00665991" w:rsidP="00665991">
      <w:pPr>
        <w:pStyle w:val="ListBullet1"/>
        <w:numPr>
          <w:ilvl w:val="0"/>
          <w:numId w:val="43"/>
        </w:numPr>
        <w:tabs>
          <w:tab w:val="clear" w:pos="680"/>
        </w:tabs>
        <w:suppressAutoHyphens/>
        <w:contextualSpacing w:val="0"/>
      </w:pPr>
      <w:r>
        <w:rPr>
          <w:color w:val="000000"/>
        </w:rPr>
        <w:t>Enum: states associated with the group delivery info provider.</w:t>
      </w:r>
    </w:p>
    <w:p w14:paraId="470B6658" w14:textId="77777777" w:rsidR="00665991" w:rsidRDefault="00665991" w:rsidP="00665991">
      <w:pPr>
        <w:pStyle w:val="ASN1Code"/>
        <w:ind w:left="340"/>
      </w:pPr>
      <w:r>
        <w:t>enum Status { UNSUPPORTED(0), NOT_DELIVERED(1), DELIVERED(2), DISPLAYED(3), FAILED(4) }</w:t>
      </w:r>
    </w:p>
    <w:p w14:paraId="1B6207ED" w14:textId="77777777" w:rsidR="00665991" w:rsidRDefault="00665991" w:rsidP="00665991">
      <w:pPr>
        <w:pStyle w:val="ASN1Code"/>
      </w:pPr>
    </w:p>
    <w:p w14:paraId="1AD6CD4A" w14:textId="77777777" w:rsidR="00665991" w:rsidRDefault="00665991" w:rsidP="00665991">
      <w:pPr>
        <w:pStyle w:val="ListBullet1"/>
        <w:numPr>
          <w:ilvl w:val="0"/>
          <w:numId w:val="43"/>
        </w:numPr>
        <w:tabs>
          <w:tab w:val="clear" w:pos="680"/>
        </w:tabs>
        <w:suppressAutoHyphens/>
        <w:contextualSpacing w:val="0"/>
        <w:rPr>
          <w:color w:val="000000"/>
        </w:rPr>
      </w:pPr>
      <w:r>
        <w:rPr>
          <w:color w:val="000000"/>
        </w:rPr>
        <w:t>Enum:  reason code associated with the group delivery info provider.</w:t>
      </w:r>
    </w:p>
    <w:p w14:paraId="3D8E6095" w14:textId="77777777" w:rsidR="00665991" w:rsidRPr="00704E8D" w:rsidRDefault="00665991" w:rsidP="00665991">
      <w:pPr>
        <w:pStyle w:val="ASN1Code"/>
        <w:ind w:left="340"/>
        <w:rPr>
          <w:color w:val="000000"/>
        </w:rPr>
      </w:pPr>
      <w:r w:rsidRPr="00704E8D">
        <w:rPr>
          <w:color w:val="000000"/>
        </w:rPr>
        <w:t>enum ReasonCode { UNSPECIFIED(0), FAILED_DELIVERY(1), FAILED_DISPLAY(2)}</w:t>
      </w:r>
    </w:p>
    <w:p w14:paraId="1A1BFFA9" w14:textId="77777777" w:rsidR="00665991" w:rsidRPr="00704E8D" w:rsidRDefault="00665991" w:rsidP="00665991">
      <w:pPr>
        <w:pStyle w:val="ASN1Code"/>
        <w:ind w:left="340"/>
        <w:rPr>
          <w:color w:val="000000"/>
        </w:rPr>
      </w:pPr>
    </w:p>
    <w:p w14:paraId="3F2BAD78" w14:textId="77777777" w:rsidR="00665991" w:rsidRDefault="00665991" w:rsidP="00665991">
      <w:pPr>
        <w:pStyle w:val="Heading4"/>
        <w:numPr>
          <w:ilvl w:val="3"/>
          <w:numId w:val="40"/>
        </w:numPr>
        <w:suppressAutoHyphens/>
      </w:pPr>
      <w:r>
        <w:t>Content Providers</w:t>
      </w:r>
    </w:p>
    <w:p w14:paraId="09AA9B7B" w14:textId="77777777" w:rsidR="00665991" w:rsidRPr="00704E8D" w:rsidRDefault="00665991" w:rsidP="00665991">
      <w:r>
        <w:rPr>
          <w:lang w:eastAsia="en-US"/>
        </w:rPr>
        <w:t>A content provider</w:t>
      </w:r>
      <w:r w:rsidRPr="00704E8D">
        <w:t xml:space="preserve"> is </w:t>
      </w:r>
      <w:r>
        <w:rPr>
          <w:lang w:eastAsia="en-US"/>
        </w:rPr>
        <w:t>used to store the group delivery information persistently. There</w:t>
      </w:r>
      <w:r w:rsidRPr="00704E8D">
        <w:t xml:space="preserve"> is </w:t>
      </w:r>
      <w:r>
        <w:rPr>
          <w:lang w:eastAsia="en-US"/>
        </w:rPr>
        <w:t>one entry per recipient of a group chat message or</w:t>
      </w:r>
      <w:r w:rsidRPr="00704E8D">
        <w:t xml:space="preserve"> a </w:t>
      </w:r>
      <w:r>
        <w:rPr>
          <w:lang w:eastAsia="en-US"/>
        </w:rPr>
        <w:t>group</w:t>
      </w:r>
      <w:r w:rsidRPr="00704E8D">
        <w:t xml:space="preserve"> file transfer.</w:t>
      </w:r>
    </w:p>
    <w:p w14:paraId="711B6AB6" w14:textId="77777777" w:rsidR="00665991" w:rsidRDefault="00665991" w:rsidP="00665991">
      <w:pPr>
        <w:rPr>
          <w:lang w:eastAsia="en-US"/>
        </w:rPr>
      </w:pPr>
    </w:p>
    <w:p w14:paraId="43D9CEB0" w14:textId="77777777" w:rsidR="00665991" w:rsidRDefault="00665991" w:rsidP="00665991">
      <w:r>
        <w:rPr>
          <w:lang w:eastAsia="en-US"/>
        </w:rPr>
        <w:t xml:space="preserve">Class </w:t>
      </w:r>
      <w:r w:rsidRPr="00E1637E">
        <w:rPr>
          <w:b/>
          <w:lang w:eastAsia="en-US"/>
        </w:rPr>
        <w:t>GroupDeliveryInfo</w:t>
      </w:r>
      <w:r>
        <w:rPr>
          <w:b/>
          <w:lang w:eastAsia="en-US"/>
        </w:rPr>
        <w:t>Log</w:t>
      </w:r>
      <w:r w:rsidRPr="00704E8D">
        <w:rPr>
          <w:b/>
        </w:rPr>
        <w:t>:</w:t>
      </w:r>
    </w:p>
    <w:p w14:paraId="15DB1879" w14:textId="77777777" w:rsidR="00665991" w:rsidRPr="00704E8D"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114687F7" w14:textId="77777777" w:rsidR="00665991" w:rsidRPr="00704E8D" w:rsidRDefault="00665991" w:rsidP="00665991">
      <w:pPr>
        <w:jc w:val="left"/>
      </w:pPr>
      <w:r>
        <w:rPr>
          <w:rFonts w:ascii="Courier New" w:hAnsi="Courier New" w:cs="Courier New"/>
          <w:sz w:val="20"/>
        </w:rPr>
        <w:t>static final Uri CONTENT_URI = "content://com.gsma.services.rcs.provider.groupdeliveryinfo/groupdeliveryinfo"</w:t>
      </w:r>
    </w:p>
    <w:p w14:paraId="59DAD670" w14:textId="77777777" w:rsidR="00665991" w:rsidRDefault="00665991" w:rsidP="00665991">
      <w:pPr>
        <w:jc w:val="left"/>
        <w:rPr>
          <w:szCs w:val="22"/>
        </w:rPr>
      </w:pPr>
      <w:r>
        <w:t xml:space="preserve">The “ID” column together with the “CONTACT” column below is defined as the unique primary key * but can’t be referenced </w:t>
      </w:r>
      <w:r>
        <w:t>with adding a path segment to the CONTENT_URI.</w:t>
      </w:r>
    </w:p>
    <w:p w14:paraId="3B615A02" w14:textId="77777777" w:rsidR="00665991" w:rsidRPr="00704E8D" w:rsidRDefault="00665991" w:rsidP="00665991">
      <w:pPr>
        <w:jc w:val="left"/>
        <w:rPr>
          <w:rFonts w:ascii="Courier New" w:hAnsi="Courier New"/>
          <w:sz w:val="20"/>
        </w:rPr>
      </w:pPr>
      <w:r>
        <w:rPr>
          <w:szCs w:val="22"/>
        </w:rPr>
        <w:t>Column name definition constants to be used when accessing this provider:</w:t>
      </w:r>
    </w:p>
    <w:p w14:paraId="20C6D7F8" w14:textId="77777777" w:rsidR="00665991" w:rsidRDefault="00665991" w:rsidP="00665991">
      <w:pPr>
        <w:jc w:val="left"/>
        <w:rPr>
          <w:rFonts w:ascii="Courier New" w:hAnsi="Courier New" w:cs="Courier New"/>
          <w:sz w:val="20"/>
        </w:rPr>
      </w:pPr>
      <w:r>
        <w:rPr>
          <w:rFonts w:ascii="Courier New" w:hAnsi="Courier New" w:cs="Courier New"/>
          <w:sz w:val="20"/>
        </w:rPr>
        <w:t>static final String BASECOLUMN_ID = “_id”</w:t>
      </w:r>
    </w:p>
    <w:p w14:paraId="07580563" w14:textId="77777777" w:rsidR="00665991" w:rsidRDefault="00665991" w:rsidP="00665991">
      <w:pPr>
        <w:jc w:val="left"/>
        <w:rPr>
          <w:rFonts w:ascii="Courier New" w:hAnsi="Courier New" w:cs="Courier New"/>
          <w:sz w:val="20"/>
        </w:rPr>
      </w:pPr>
      <w:r>
        <w:rPr>
          <w:rFonts w:ascii="Courier New" w:hAnsi="Courier New" w:cs="Courier New"/>
          <w:sz w:val="20"/>
        </w:rPr>
        <w:t>static final String ID = "id"</w:t>
      </w:r>
    </w:p>
    <w:p w14:paraId="56D35498" w14:textId="77777777" w:rsidR="00665991" w:rsidRDefault="00665991" w:rsidP="00665991">
      <w:pPr>
        <w:jc w:val="left"/>
        <w:rPr>
          <w:rFonts w:ascii="Courier New" w:hAnsi="Courier New" w:cs="Courier New"/>
          <w:sz w:val="20"/>
        </w:rPr>
      </w:pPr>
      <w:r>
        <w:rPr>
          <w:rFonts w:ascii="Courier New" w:hAnsi="Courier New" w:cs="Courier New"/>
          <w:sz w:val="20"/>
        </w:rPr>
        <w:t>static final String CONTACT = "contact"</w:t>
      </w:r>
    </w:p>
    <w:p w14:paraId="04613CD0" w14:textId="77777777" w:rsidR="00665991" w:rsidRDefault="00665991" w:rsidP="00665991">
      <w:pPr>
        <w:jc w:val="left"/>
        <w:rPr>
          <w:rFonts w:ascii="Courier New" w:hAnsi="Courier New" w:cs="Courier New"/>
          <w:sz w:val="20"/>
        </w:rPr>
      </w:pPr>
      <w:r>
        <w:rPr>
          <w:rFonts w:ascii="Courier New" w:hAnsi="Courier New" w:cs="Courier New"/>
          <w:sz w:val="20"/>
        </w:rPr>
        <w:t>static final String CHAT_ID = "chat_id"</w:t>
      </w:r>
    </w:p>
    <w:p w14:paraId="2166B920" w14:textId="77777777" w:rsidR="00665991" w:rsidRDefault="00665991" w:rsidP="00665991">
      <w:pPr>
        <w:jc w:val="left"/>
        <w:rPr>
          <w:rFonts w:ascii="Courier New" w:hAnsi="Courier New" w:cs="Courier New"/>
          <w:sz w:val="20"/>
        </w:rPr>
      </w:pPr>
      <w:r>
        <w:rPr>
          <w:rFonts w:ascii="Courier New" w:hAnsi="Courier New" w:cs="Courier New"/>
          <w:sz w:val="20"/>
        </w:rPr>
        <w:t>static final String TIMESTAMP_DELIVERED = "timestamp_delivered"</w:t>
      </w:r>
    </w:p>
    <w:p w14:paraId="7CD8D7FD" w14:textId="77777777" w:rsidR="00665991" w:rsidRDefault="00665991" w:rsidP="00665991">
      <w:pPr>
        <w:jc w:val="left"/>
        <w:rPr>
          <w:rFonts w:ascii="Courier New" w:hAnsi="Courier New" w:cs="Courier New"/>
          <w:sz w:val="20"/>
        </w:rPr>
      </w:pPr>
      <w:r>
        <w:rPr>
          <w:rFonts w:ascii="Courier New" w:hAnsi="Courier New" w:cs="Courier New"/>
          <w:sz w:val="20"/>
        </w:rPr>
        <w:t>static final String TIMESTAMP_DISPLAYED = "timestamp_displayed"</w:t>
      </w:r>
    </w:p>
    <w:p w14:paraId="25E2FD2C" w14:textId="77777777" w:rsidR="00665991" w:rsidRDefault="00665991" w:rsidP="00665991">
      <w:pPr>
        <w:jc w:val="left"/>
        <w:rPr>
          <w:rFonts w:ascii="Courier New" w:hAnsi="Courier New" w:cs="Courier New"/>
          <w:sz w:val="20"/>
        </w:rPr>
      </w:pPr>
      <w:r>
        <w:rPr>
          <w:rFonts w:ascii="Courier New" w:hAnsi="Courier New" w:cs="Courier New"/>
          <w:sz w:val="20"/>
        </w:rPr>
        <w:t>static final String STATUS = "status"</w:t>
      </w:r>
    </w:p>
    <w:p w14:paraId="101748FE" w14:textId="77777777" w:rsidR="00665991" w:rsidRDefault="00665991" w:rsidP="00665991">
      <w:pPr>
        <w:jc w:val="left"/>
        <w:rPr>
          <w:rFonts w:ascii="Courier New" w:hAnsi="Courier New" w:cs="Courier New"/>
          <w:sz w:val="20"/>
        </w:rPr>
      </w:pPr>
      <w:r>
        <w:rPr>
          <w:rFonts w:ascii="Courier New" w:hAnsi="Courier New" w:cs="Courier New"/>
          <w:sz w:val="20"/>
        </w:rPr>
        <w:t>static final String REASON_CODE = "reason_code"</w:t>
      </w:r>
    </w:p>
    <w:p w14:paraId="6858011A" w14:textId="77777777" w:rsidR="00665991" w:rsidRDefault="00665991" w:rsidP="00665991">
      <w:pPr>
        <w:jc w:val="left"/>
        <w:rPr>
          <w:rFonts w:ascii="Courier New" w:hAnsi="Courier New" w:cs="Courier New"/>
          <w:sz w:val="20"/>
        </w:rPr>
      </w:pPr>
    </w:p>
    <w:p w14:paraId="132F3191" w14:textId="77777777" w:rsidR="00665991" w:rsidRDefault="00665991" w:rsidP="00665991">
      <w:r>
        <w:rPr>
          <w:lang w:eastAsia="en-US"/>
        </w:rPr>
        <w:t>The content provider (common to both group chat messages and group file transfers) has the following columns:</w:t>
      </w:r>
    </w:p>
    <w:p w14:paraId="148D4977" w14:textId="77777777" w:rsidR="00665991" w:rsidRDefault="00665991" w:rsidP="00665991">
      <w:r>
        <w:t>GROUPDELIVERYINFO</w:t>
      </w:r>
    </w:p>
    <w:tbl>
      <w:tblPr>
        <w:tblW w:w="9150" w:type="dxa"/>
        <w:tblInd w:w="123" w:type="dxa"/>
        <w:tblLayout w:type="fixed"/>
        <w:tblLook w:val="0000" w:firstRow="0" w:lastRow="0" w:firstColumn="0" w:lastColumn="0" w:noHBand="0" w:noVBand="0"/>
      </w:tblPr>
      <w:tblGrid>
        <w:gridCol w:w="2685"/>
        <w:gridCol w:w="2610"/>
        <w:gridCol w:w="3855"/>
      </w:tblGrid>
      <w:tr w:rsidR="00665991" w14:paraId="4CCEFA04" w14:textId="77777777" w:rsidTr="00942C8D">
        <w:tc>
          <w:tcPr>
            <w:tcW w:w="2685" w:type="dxa"/>
            <w:tcBorders>
              <w:top w:val="single" w:sz="4" w:space="0" w:color="000000"/>
              <w:left w:val="single" w:sz="4" w:space="0" w:color="000000"/>
              <w:bottom w:val="single" w:sz="4" w:space="0" w:color="000000"/>
            </w:tcBorders>
            <w:shd w:val="clear" w:color="auto" w:fill="DE002B"/>
          </w:tcPr>
          <w:p w14:paraId="0B482024" w14:textId="77777777" w:rsidR="00665991" w:rsidRPr="00875203" w:rsidRDefault="00665991" w:rsidP="00942C8D">
            <w:pPr>
              <w:pStyle w:val="TableHeader"/>
              <w:snapToGrid w:val="0"/>
            </w:pPr>
            <w:r w:rsidRPr="00875203">
              <w:t>Data</w:t>
            </w:r>
          </w:p>
        </w:tc>
        <w:tc>
          <w:tcPr>
            <w:tcW w:w="2610" w:type="dxa"/>
            <w:tcBorders>
              <w:top w:val="single" w:sz="4" w:space="0" w:color="000000"/>
              <w:left w:val="single" w:sz="4" w:space="0" w:color="000000"/>
              <w:bottom w:val="single" w:sz="4" w:space="0" w:color="000000"/>
            </w:tcBorders>
            <w:shd w:val="clear" w:color="auto" w:fill="DE002B"/>
          </w:tcPr>
          <w:p w14:paraId="6905CA9C" w14:textId="77777777" w:rsidR="00665991" w:rsidRPr="00875203" w:rsidRDefault="00665991" w:rsidP="00942C8D">
            <w:pPr>
              <w:pStyle w:val="TableHeader"/>
              <w:snapToGrid w:val="0"/>
            </w:pPr>
            <w:r w:rsidRPr="00875203">
              <w:t>Data Type</w:t>
            </w:r>
          </w:p>
        </w:tc>
        <w:tc>
          <w:tcPr>
            <w:tcW w:w="3855" w:type="dxa"/>
            <w:tcBorders>
              <w:top w:val="single" w:sz="4" w:space="0" w:color="000000"/>
              <w:left w:val="single" w:sz="4" w:space="0" w:color="000000"/>
              <w:bottom w:val="single" w:sz="4" w:space="0" w:color="000000"/>
              <w:right w:val="single" w:sz="4" w:space="0" w:color="000000"/>
            </w:tcBorders>
            <w:shd w:val="clear" w:color="auto" w:fill="DE002B"/>
          </w:tcPr>
          <w:p w14:paraId="1E3AB218" w14:textId="77777777" w:rsidR="00665991" w:rsidRPr="00875203" w:rsidRDefault="00665991" w:rsidP="00942C8D">
            <w:pPr>
              <w:pStyle w:val="TableHeader"/>
              <w:snapToGrid w:val="0"/>
              <w:rPr>
                <w:color w:val="000000"/>
              </w:rPr>
            </w:pPr>
            <w:r w:rsidRPr="00875203">
              <w:t>Description</w:t>
            </w:r>
          </w:p>
        </w:tc>
      </w:tr>
      <w:tr w:rsidR="00665991" w14:paraId="7BA45355" w14:textId="77777777" w:rsidTr="00942C8D">
        <w:tc>
          <w:tcPr>
            <w:tcW w:w="2685" w:type="dxa"/>
            <w:tcBorders>
              <w:left w:val="single" w:sz="4" w:space="0" w:color="000000"/>
              <w:bottom w:val="single" w:sz="4" w:space="0" w:color="000000"/>
            </w:tcBorders>
            <w:shd w:val="clear" w:color="auto" w:fill="auto"/>
          </w:tcPr>
          <w:p w14:paraId="3B5A473E" w14:textId="77777777" w:rsidR="00665991" w:rsidRDefault="00665991" w:rsidP="00942C8D">
            <w:pPr>
              <w:pStyle w:val="TableText"/>
              <w:snapToGrid w:val="0"/>
              <w:rPr>
                <w:color w:val="000000"/>
              </w:rPr>
            </w:pPr>
            <w:r>
              <w:rPr>
                <w:color w:val="000000"/>
              </w:rPr>
              <w:t>BASECOLUMN_ID</w:t>
            </w:r>
          </w:p>
        </w:tc>
        <w:tc>
          <w:tcPr>
            <w:tcW w:w="2610" w:type="dxa"/>
            <w:tcBorders>
              <w:left w:val="single" w:sz="4" w:space="0" w:color="000000"/>
              <w:bottom w:val="single" w:sz="4" w:space="0" w:color="000000"/>
            </w:tcBorders>
            <w:shd w:val="clear" w:color="auto" w:fill="auto"/>
          </w:tcPr>
          <w:p w14:paraId="116BDC8F" w14:textId="77777777" w:rsidR="00665991" w:rsidRDefault="00665991" w:rsidP="00942C8D">
            <w:pPr>
              <w:pStyle w:val="TableText"/>
              <w:snapToGrid w:val="0"/>
              <w:rPr>
                <w:color w:val="000000"/>
              </w:rPr>
            </w:pPr>
            <w:r>
              <w:rPr>
                <w:color w:val="000000"/>
              </w:rPr>
              <w:t>Long (not null)</w:t>
            </w:r>
          </w:p>
        </w:tc>
        <w:tc>
          <w:tcPr>
            <w:tcW w:w="3855" w:type="dxa"/>
            <w:tcBorders>
              <w:left w:val="single" w:sz="4" w:space="0" w:color="000000"/>
              <w:bottom w:val="single" w:sz="4" w:space="0" w:color="000000"/>
              <w:right w:val="single" w:sz="4" w:space="0" w:color="000000"/>
            </w:tcBorders>
            <w:shd w:val="clear" w:color="auto" w:fill="auto"/>
          </w:tcPr>
          <w:p w14:paraId="71F914EA" w14:textId="77777777" w:rsidR="00665991" w:rsidRDefault="00665991" w:rsidP="00942C8D">
            <w:pPr>
              <w:pStyle w:val="TableText"/>
              <w:snapToGrid w:val="0"/>
              <w:rPr>
                <w:color w:val="000000"/>
              </w:rPr>
            </w:pPr>
            <w:r>
              <w:rPr>
                <w:color w:val="000000"/>
              </w:rPr>
              <w:t>Unique value</w:t>
            </w:r>
          </w:p>
        </w:tc>
      </w:tr>
      <w:tr w:rsidR="00665991" w14:paraId="50B09BDB" w14:textId="77777777" w:rsidTr="00942C8D">
        <w:tc>
          <w:tcPr>
            <w:tcW w:w="2685" w:type="dxa"/>
            <w:tcBorders>
              <w:left w:val="single" w:sz="4" w:space="0" w:color="000000"/>
              <w:bottom w:val="single" w:sz="4" w:space="0" w:color="000000"/>
            </w:tcBorders>
            <w:shd w:val="clear" w:color="auto" w:fill="auto"/>
          </w:tcPr>
          <w:p w14:paraId="6A1DEDAB" w14:textId="77777777" w:rsidR="00665991" w:rsidRDefault="00665991" w:rsidP="00942C8D">
            <w:pPr>
              <w:pStyle w:val="TableText"/>
              <w:snapToGrid w:val="0"/>
              <w:rPr>
                <w:color w:val="000000"/>
              </w:rPr>
            </w:pPr>
            <w:r>
              <w:rPr>
                <w:color w:val="000000"/>
              </w:rPr>
              <w:t>ID</w:t>
            </w:r>
          </w:p>
        </w:tc>
        <w:tc>
          <w:tcPr>
            <w:tcW w:w="2610" w:type="dxa"/>
            <w:tcBorders>
              <w:left w:val="single" w:sz="4" w:space="0" w:color="000000"/>
              <w:bottom w:val="single" w:sz="4" w:space="0" w:color="000000"/>
            </w:tcBorders>
            <w:shd w:val="clear" w:color="auto" w:fill="auto"/>
          </w:tcPr>
          <w:p w14:paraId="1933BAD3" w14:textId="77777777" w:rsidR="00665991" w:rsidRDefault="00665991" w:rsidP="00942C8D">
            <w:pPr>
              <w:pStyle w:val="TableText"/>
              <w:snapToGrid w:val="0"/>
              <w:rPr>
                <w:color w:val="000000"/>
              </w:rPr>
            </w:pPr>
            <w:r>
              <w:rPr>
                <w:color w:val="000000"/>
              </w:rPr>
              <w:t>String (part of primary key* not null)</w:t>
            </w:r>
          </w:p>
        </w:tc>
        <w:tc>
          <w:tcPr>
            <w:tcW w:w="3855" w:type="dxa"/>
            <w:tcBorders>
              <w:left w:val="single" w:sz="4" w:space="0" w:color="000000"/>
              <w:bottom w:val="single" w:sz="4" w:space="0" w:color="000000"/>
              <w:right w:val="single" w:sz="4" w:space="0" w:color="000000"/>
            </w:tcBorders>
            <w:shd w:val="clear" w:color="auto" w:fill="auto"/>
          </w:tcPr>
          <w:p w14:paraId="7092F43C" w14:textId="77777777" w:rsidR="00665991" w:rsidRDefault="00665991" w:rsidP="00942C8D">
            <w:pPr>
              <w:pStyle w:val="TableText"/>
              <w:snapToGrid w:val="0"/>
              <w:rPr>
                <w:color w:val="000000"/>
              </w:rPr>
            </w:pPr>
            <w:r>
              <w:rPr>
                <w:color w:val="000000"/>
              </w:rPr>
              <w:t>Unique Id of the chat message (“msg_id”) or file transfer (“ft_id”)</w:t>
            </w:r>
          </w:p>
        </w:tc>
      </w:tr>
      <w:tr w:rsidR="00665991" w14:paraId="357DE4A5" w14:textId="77777777" w:rsidTr="00942C8D">
        <w:tc>
          <w:tcPr>
            <w:tcW w:w="2685" w:type="dxa"/>
            <w:tcBorders>
              <w:top w:val="single" w:sz="4" w:space="0" w:color="000000"/>
              <w:left w:val="single" w:sz="4" w:space="0" w:color="000000"/>
              <w:bottom w:val="single" w:sz="4" w:space="0" w:color="000000"/>
            </w:tcBorders>
            <w:shd w:val="clear" w:color="auto" w:fill="auto"/>
          </w:tcPr>
          <w:p w14:paraId="2257F65B" w14:textId="77777777" w:rsidR="00665991" w:rsidRDefault="00665991" w:rsidP="00942C8D">
            <w:pPr>
              <w:pStyle w:val="TableText"/>
              <w:snapToGrid w:val="0"/>
              <w:rPr>
                <w:color w:val="000000"/>
              </w:rPr>
            </w:pPr>
            <w:r>
              <w:rPr>
                <w:color w:val="000000"/>
              </w:rPr>
              <w:t>CONTACT</w:t>
            </w:r>
          </w:p>
        </w:tc>
        <w:tc>
          <w:tcPr>
            <w:tcW w:w="2610" w:type="dxa"/>
            <w:tcBorders>
              <w:top w:val="single" w:sz="4" w:space="0" w:color="000000"/>
              <w:left w:val="single" w:sz="4" w:space="0" w:color="000000"/>
              <w:bottom w:val="single" w:sz="4" w:space="0" w:color="000000"/>
            </w:tcBorders>
            <w:shd w:val="clear" w:color="auto" w:fill="auto"/>
          </w:tcPr>
          <w:p w14:paraId="2392B3B6" w14:textId="77777777" w:rsidR="00665991" w:rsidRDefault="00665991" w:rsidP="00942C8D">
            <w:pPr>
              <w:pStyle w:val="TableText"/>
              <w:snapToGrid w:val="0"/>
              <w:rPr>
                <w:color w:val="000000"/>
              </w:rPr>
            </w:pPr>
            <w:r>
              <w:rPr>
                <w:color w:val="000000"/>
              </w:rPr>
              <w:t>String (part of primary key*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4E051EDD" w14:textId="77777777" w:rsidR="00665991" w:rsidRDefault="00665991" w:rsidP="00942C8D">
            <w:pPr>
              <w:pStyle w:val="TableText"/>
              <w:snapToGrid w:val="0"/>
              <w:rPr>
                <w:color w:val="000000"/>
              </w:rPr>
            </w:pPr>
            <w:r>
              <w:rPr>
                <w:color w:val="000000"/>
              </w:rPr>
              <w:t>ContactId formatted number of the remote contact of the group chat message or the group file transfer</w:t>
            </w:r>
          </w:p>
        </w:tc>
      </w:tr>
      <w:tr w:rsidR="00665991" w14:paraId="051EB7EE" w14:textId="77777777" w:rsidTr="00942C8D">
        <w:tc>
          <w:tcPr>
            <w:tcW w:w="2685" w:type="dxa"/>
            <w:tcBorders>
              <w:top w:val="single" w:sz="4" w:space="0" w:color="000000"/>
              <w:left w:val="single" w:sz="4" w:space="0" w:color="000000"/>
              <w:bottom w:val="single" w:sz="4" w:space="0" w:color="000000"/>
            </w:tcBorders>
            <w:shd w:val="clear" w:color="auto" w:fill="auto"/>
          </w:tcPr>
          <w:p w14:paraId="39B9580C" w14:textId="77777777" w:rsidR="00665991" w:rsidRDefault="00665991" w:rsidP="00942C8D">
            <w:pPr>
              <w:pStyle w:val="TableText"/>
              <w:snapToGrid w:val="0"/>
              <w:rPr>
                <w:color w:val="000000"/>
              </w:rPr>
            </w:pPr>
            <w:r>
              <w:rPr>
                <w:color w:val="000000"/>
              </w:rPr>
              <w:t>CHAT_ID</w:t>
            </w:r>
          </w:p>
        </w:tc>
        <w:tc>
          <w:tcPr>
            <w:tcW w:w="2610" w:type="dxa"/>
            <w:tcBorders>
              <w:top w:val="single" w:sz="4" w:space="0" w:color="000000"/>
              <w:left w:val="single" w:sz="4" w:space="0" w:color="000000"/>
              <w:bottom w:val="single" w:sz="4" w:space="0" w:color="000000"/>
            </w:tcBorders>
            <w:shd w:val="clear" w:color="auto" w:fill="auto"/>
          </w:tcPr>
          <w:p w14:paraId="1673907D" w14:textId="77777777" w:rsidR="00665991" w:rsidRDefault="00665991" w:rsidP="00942C8D">
            <w:pPr>
              <w:pStyle w:val="TableText"/>
              <w:snapToGrid w:val="0"/>
              <w:rPr>
                <w:color w:val="000000"/>
              </w:rPr>
            </w:pPr>
            <w:r>
              <w:rPr>
                <w:color w:val="000000"/>
              </w:rPr>
              <w:t>String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6A7AD3DD" w14:textId="77777777" w:rsidR="00665991" w:rsidRDefault="00665991" w:rsidP="00942C8D">
            <w:pPr>
              <w:pStyle w:val="TableText"/>
              <w:snapToGrid w:val="0"/>
              <w:rPr>
                <w:color w:val="000000"/>
              </w:rPr>
            </w:pPr>
            <w:r>
              <w:rPr>
                <w:color w:val="000000"/>
              </w:rPr>
              <w:t>Id of chat room</w:t>
            </w:r>
          </w:p>
        </w:tc>
      </w:tr>
      <w:tr w:rsidR="00665991" w14:paraId="26508EF6" w14:textId="77777777" w:rsidTr="00942C8D">
        <w:tc>
          <w:tcPr>
            <w:tcW w:w="2685" w:type="dxa"/>
            <w:tcBorders>
              <w:top w:val="single" w:sz="4" w:space="0" w:color="000000"/>
              <w:left w:val="single" w:sz="4" w:space="0" w:color="000000"/>
              <w:bottom w:val="single" w:sz="4" w:space="0" w:color="000000"/>
            </w:tcBorders>
            <w:shd w:val="clear" w:color="auto" w:fill="auto"/>
          </w:tcPr>
          <w:p w14:paraId="0682D57E" w14:textId="77777777" w:rsidR="00665991" w:rsidRDefault="00665991" w:rsidP="00942C8D">
            <w:pPr>
              <w:pStyle w:val="TableText"/>
              <w:snapToGrid w:val="0"/>
              <w:rPr>
                <w:color w:val="000000"/>
              </w:rPr>
            </w:pPr>
            <w:r>
              <w:rPr>
                <w:color w:val="000000"/>
              </w:rPr>
              <w:t>TIMESTAMP_DELIVERED</w:t>
            </w:r>
          </w:p>
        </w:tc>
        <w:tc>
          <w:tcPr>
            <w:tcW w:w="2610" w:type="dxa"/>
            <w:tcBorders>
              <w:top w:val="single" w:sz="4" w:space="0" w:color="000000"/>
              <w:left w:val="single" w:sz="4" w:space="0" w:color="000000"/>
              <w:bottom w:val="single" w:sz="4" w:space="0" w:color="000000"/>
            </w:tcBorders>
            <w:shd w:val="clear" w:color="auto" w:fill="auto"/>
          </w:tcPr>
          <w:p w14:paraId="644506CE" w14:textId="77777777" w:rsidR="00665991" w:rsidRDefault="00665991" w:rsidP="00942C8D">
            <w:pPr>
              <w:pStyle w:val="TableText"/>
              <w:snapToGrid w:val="0"/>
              <w:rPr>
                <w:color w:val="000000"/>
              </w:rPr>
            </w:pPr>
            <w:r>
              <w:rPr>
                <w:color w:val="000000"/>
              </w:rPr>
              <w:t>Long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47230A57" w14:textId="77777777" w:rsidR="00665991" w:rsidRDefault="00665991" w:rsidP="00942C8D">
            <w:pPr>
              <w:pStyle w:val="TableText"/>
              <w:snapToGrid w:val="0"/>
              <w:rPr>
                <w:color w:val="000000"/>
              </w:rPr>
            </w:pPr>
            <w:r>
              <w:rPr>
                <w:color w:val="000000"/>
              </w:rPr>
              <w:t>Time when message delivered. If 0 means not delivered.</w:t>
            </w:r>
          </w:p>
        </w:tc>
      </w:tr>
      <w:tr w:rsidR="00665991" w14:paraId="2ECCF6A2" w14:textId="77777777" w:rsidTr="00942C8D">
        <w:tc>
          <w:tcPr>
            <w:tcW w:w="2685" w:type="dxa"/>
            <w:tcBorders>
              <w:top w:val="single" w:sz="4" w:space="0" w:color="000000"/>
              <w:left w:val="single" w:sz="4" w:space="0" w:color="000000"/>
              <w:bottom w:val="single" w:sz="4" w:space="0" w:color="000000"/>
            </w:tcBorders>
            <w:shd w:val="clear" w:color="auto" w:fill="auto"/>
          </w:tcPr>
          <w:p w14:paraId="7B8947A9" w14:textId="77777777" w:rsidR="00665991" w:rsidRDefault="00665991" w:rsidP="00942C8D">
            <w:pPr>
              <w:pStyle w:val="TableText"/>
              <w:snapToGrid w:val="0"/>
              <w:rPr>
                <w:color w:val="000000"/>
              </w:rPr>
            </w:pPr>
            <w:r>
              <w:rPr>
                <w:color w:val="000000"/>
              </w:rPr>
              <w:t>TIMESTAMP_DISPLAYED</w:t>
            </w:r>
          </w:p>
        </w:tc>
        <w:tc>
          <w:tcPr>
            <w:tcW w:w="2610" w:type="dxa"/>
            <w:tcBorders>
              <w:top w:val="single" w:sz="4" w:space="0" w:color="000000"/>
              <w:left w:val="single" w:sz="4" w:space="0" w:color="000000"/>
              <w:bottom w:val="single" w:sz="4" w:space="0" w:color="000000"/>
            </w:tcBorders>
            <w:shd w:val="clear" w:color="auto" w:fill="auto"/>
          </w:tcPr>
          <w:p w14:paraId="5C8F057F" w14:textId="77777777" w:rsidR="00665991" w:rsidRDefault="00665991" w:rsidP="00942C8D">
            <w:pPr>
              <w:pStyle w:val="TableText"/>
              <w:snapToGrid w:val="0"/>
              <w:rPr>
                <w:color w:val="000000"/>
              </w:rPr>
            </w:pPr>
            <w:r>
              <w:rPr>
                <w:color w:val="000000"/>
              </w:rPr>
              <w:t>Long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75D2B093" w14:textId="77777777" w:rsidR="00665991" w:rsidRDefault="00665991" w:rsidP="00942C8D">
            <w:pPr>
              <w:pStyle w:val="TableText"/>
              <w:snapToGrid w:val="0"/>
              <w:rPr>
                <w:color w:val="000000"/>
              </w:rPr>
            </w:pPr>
            <w:r>
              <w:rPr>
                <w:color w:val="000000"/>
              </w:rPr>
              <w:t>Time when message displayed. If 0 means not displayed.</w:t>
            </w:r>
          </w:p>
        </w:tc>
      </w:tr>
      <w:tr w:rsidR="00665991" w14:paraId="469781D9" w14:textId="77777777" w:rsidTr="00942C8D">
        <w:tc>
          <w:tcPr>
            <w:tcW w:w="2685" w:type="dxa"/>
            <w:tcBorders>
              <w:top w:val="single" w:sz="4" w:space="0" w:color="000000"/>
              <w:left w:val="single" w:sz="4" w:space="0" w:color="000000"/>
              <w:bottom w:val="single" w:sz="4" w:space="0" w:color="000000"/>
            </w:tcBorders>
            <w:shd w:val="clear" w:color="auto" w:fill="auto"/>
          </w:tcPr>
          <w:p w14:paraId="081E68D1" w14:textId="77777777" w:rsidR="00665991" w:rsidRDefault="00665991" w:rsidP="00942C8D">
            <w:pPr>
              <w:pStyle w:val="TableText"/>
              <w:snapToGrid w:val="0"/>
              <w:rPr>
                <w:color w:val="000000"/>
              </w:rPr>
            </w:pPr>
            <w:r>
              <w:rPr>
                <w:color w:val="000000"/>
              </w:rPr>
              <w:t>STATUS</w:t>
            </w:r>
          </w:p>
        </w:tc>
        <w:tc>
          <w:tcPr>
            <w:tcW w:w="2610" w:type="dxa"/>
            <w:tcBorders>
              <w:top w:val="single" w:sz="4" w:space="0" w:color="000000"/>
              <w:left w:val="single" w:sz="4" w:space="0" w:color="000000"/>
              <w:bottom w:val="single" w:sz="4" w:space="0" w:color="000000"/>
            </w:tcBorders>
            <w:shd w:val="clear" w:color="auto" w:fill="auto"/>
          </w:tcPr>
          <w:p w14:paraId="11A7C3BD" w14:textId="77777777" w:rsidR="00665991" w:rsidRDefault="00665991" w:rsidP="00942C8D">
            <w:pPr>
              <w:pStyle w:val="TableText"/>
              <w:snapToGrid w:val="0"/>
              <w:rPr>
                <w:color w:val="000000"/>
              </w:rPr>
            </w:pPr>
            <w:r>
              <w:rPr>
                <w:color w:val="000000"/>
              </w:rPr>
              <w:t>Integer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6C0CEAC5" w14:textId="77777777" w:rsidR="00665991" w:rsidRDefault="00665991" w:rsidP="00942C8D">
            <w:pPr>
              <w:pStyle w:val="TableText"/>
              <w:snapToGrid w:val="0"/>
              <w:rPr>
                <w:color w:val="000000"/>
              </w:rPr>
            </w:pPr>
            <w:r>
              <w:rPr>
                <w:color w:val="000000"/>
              </w:rPr>
              <w:t>See enum GroupDeliveryInfo.Status for the list of statuses.</w:t>
            </w:r>
          </w:p>
        </w:tc>
      </w:tr>
      <w:tr w:rsidR="00665991" w14:paraId="0127F362" w14:textId="77777777" w:rsidTr="00942C8D">
        <w:tc>
          <w:tcPr>
            <w:tcW w:w="2685" w:type="dxa"/>
            <w:tcBorders>
              <w:top w:val="single" w:sz="4" w:space="0" w:color="000000"/>
              <w:left w:val="single" w:sz="4" w:space="0" w:color="000000"/>
              <w:bottom w:val="single" w:sz="4" w:space="0" w:color="000000"/>
            </w:tcBorders>
            <w:shd w:val="clear" w:color="auto" w:fill="auto"/>
          </w:tcPr>
          <w:p w14:paraId="3D5D4C75" w14:textId="77777777" w:rsidR="00665991" w:rsidRDefault="00665991" w:rsidP="00942C8D">
            <w:pPr>
              <w:pStyle w:val="TableText"/>
              <w:snapToGrid w:val="0"/>
              <w:rPr>
                <w:color w:val="000000"/>
              </w:rPr>
            </w:pPr>
            <w:r>
              <w:rPr>
                <w:color w:val="000000"/>
              </w:rPr>
              <w:t>REASON_CODE</w:t>
            </w:r>
          </w:p>
        </w:tc>
        <w:tc>
          <w:tcPr>
            <w:tcW w:w="2610" w:type="dxa"/>
            <w:tcBorders>
              <w:top w:val="single" w:sz="4" w:space="0" w:color="000000"/>
              <w:left w:val="single" w:sz="4" w:space="0" w:color="000000"/>
              <w:bottom w:val="single" w:sz="4" w:space="0" w:color="000000"/>
            </w:tcBorders>
            <w:shd w:val="clear" w:color="auto" w:fill="auto"/>
          </w:tcPr>
          <w:p w14:paraId="3F4AEA30" w14:textId="77777777" w:rsidR="00665991" w:rsidRDefault="00665991" w:rsidP="00942C8D">
            <w:pPr>
              <w:pStyle w:val="TableText"/>
              <w:snapToGrid w:val="0"/>
              <w:rPr>
                <w:color w:val="000000"/>
              </w:rPr>
            </w:pPr>
            <w:r>
              <w:rPr>
                <w:color w:val="000000"/>
              </w:rPr>
              <w:t>Integer (not null)</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14:paraId="38070A6E" w14:textId="77777777" w:rsidR="00665991" w:rsidRDefault="00665991" w:rsidP="00942C8D">
            <w:pPr>
              <w:pStyle w:val="TableText"/>
              <w:snapToGrid w:val="0"/>
            </w:pPr>
            <w:r>
              <w:rPr>
                <w:color w:val="000000"/>
              </w:rPr>
              <w:t>See enum GroupDeliveryInfo.ReasonCode for the list of reason codes.</w:t>
            </w:r>
          </w:p>
        </w:tc>
      </w:tr>
    </w:tbl>
    <w:p w14:paraId="74B0ACC6" w14:textId="77777777" w:rsidR="00665991" w:rsidRDefault="00665991" w:rsidP="00665991">
      <w:pPr>
        <w:pStyle w:val="Heading4"/>
        <w:numPr>
          <w:ilvl w:val="3"/>
          <w:numId w:val="40"/>
        </w:numPr>
        <w:suppressAutoHyphens/>
      </w:pPr>
      <w:r>
        <w:t>Permissions</w:t>
      </w:r>
    </w:p>
    <w:p w14:paraId="38E10E49" w14:textId="77777777" w:rsidR="00665991" w:rsidRDefault="00665991" w:rsidP="00665991">
      <w:pPr>
        <w:rPr>
          <w:color w:val="000000"/>
        </w:rPr>
      </w:pPr>
      <w:r>
        <w:t>Read access to the group delivery info provider requires the following permissions:</w:t>
      </w:r>
    </w:p>
    <w:p w14:paraId="2CEDCA2E" w14:textId="77777777" w:rsidR="00665991" w:rsidRPr="00846416" w:rsidRDefault="00665991" w:rsidP="00665991">
      <w:pPr>
        <w:pStyle w:val="ListBullet1"/>
        <w:numPr>
          <w:ilvl w:val="0"/>
          <w:numId w:val="26"/>
        </w:numPr>
        <w:tabs>
          <w:tab w:val="clear" w:pos="680"/>
        </w:tabs>
        <w:suppressAutoHyphens/>
        <w:autoSpaceDE w:val="0"/>
        <w:contextualSpacing w:val="0"/>
        <w:rPr>
          <w:color w:val="000000"/>
          <w:szCs w:val="20"/>
        </w:rPr>
      </w:pPr>
      <w:r>
        <w:rPr>
          <w:color w:val="000000"/>
        </w:rPr>
        <w:t xml:space="preserve">com.gsma.services.permission.RCS: </w:t>
      </w:r>
    </w:p>
    <w:p w14:paraId="39722160" w14:textId="77777777" w:rsidR="00665991" w:rsidRDefault="00665991" w:rsidP="00665991">
      <w:pPr>
        <w:pStyle w:val="Heading3"/>
        <w:numPr>
          <w:ilvl w:val="2"/>
          <w:numId w:val="40"/>
        </w:numPr>
        <w:suppressAutoHyphens/>
      </w:pPr>
      <w:bookmarkStart w:id="214" w:name="_Toc375229891"/>
      <w:bookmarkStart w:id="215" w:name="_Toc419808144"/>
      <w:bookmarkStart w:id="216" w:name="_Toc419808364"/>
      <w:bookmarkStart w:id="217" w:name="_Toc422836694"/>
      <w:r>
        <w:rPr>
          <w:lang w:bidi="ar-SA"/>
        </w:rPr>
        <w:t>Image Share API</w:t>
      </w:r>
      <w:bookmarkEnd w:id="214"/>
      <w:bookmarkEnd w:id="215"/>
      <w:bookmarkEnd w:id="216"/>
      <w:bookmarkEnd w:id="217"/>
    </w:p>
    <w:p w14:paraId="6A773178" w14:textId="77777777" w:rsidR="00665991" w:rsidRDefault="00665991" w:rsidP="00665991">
      <w:r>
        <w:rPr>
          <w:lang w:eastAsia="en-US"/>
        </w:rPr>
        <w:t>This API exposes all functionality related to transferring images during a Circuit Switched (CS) call via the Image Share Service. It allows:</w:t>
      </w:r>
    </w:p>
    <w:p w14:paraId="79B1C160" w14:textId="77777777" w:rsidR="00665991" w:rsidRDefault="00665991" w:rsidP="00665991">
      <w:pPr>
        <w:pStyle w:val="ListBullet1"/>
      </w:pPr>
      <w:r>
        <w:t>Send an image share request</w:t>
      </w:r>
    </w:p>
    <w:p w14:paraId="33547896" w14:textId="77777777" w:rsidR="00665991" w:rsidRDefault="00665991" w:rsidP="00665991">
      <w:pPr>
        <w:pStyle w:val="ListBullet1"/>
      </w:pPr>
      <w:r>
        <w:t>Receive notifications about an incoming image share invitation and sharing events.</w:t>
      </w:r>
    </w:p>
    <w:p w14:paraId="4AA2DDF2" w14:textId="77777777" w:rsidR="00665991" w:rsidRDefault="00665991" w:rsidP="00665991">
      <w:pPr>
        <w:pStyle w:val="ListBullet1"/>
      </w:pPr>
      <w:r>
        <w:t>Monitors an image share’s progress.</w:t>
      </w:r>
    </w:p>
    <w:p w14:paraId="65296361" w14:textId="77777777" w:rsidR="00665991" w:rsidRDefault="00665991" w:rsidP="00665991">
      <w:pPr>
        <w:pStyle w:val="ListBullet1"/>
      </w:pPr>
      <w:r>
        <w:t>Cancel an image share in progress.</w:t>
      </w:r>
    </w:p>
    <w:p w14:paraId="7FD6719A" w14:textId="77777777" w:rsidR="00665991" w:rsidRDefault="00665991" w:rsidP="00665991">
      <w:pPr>
        <w:pStyle w:val="ListBullet1"/>
      </w:pPr>
      <w:r>
        <w:t>Accept/reject an incoming image share request.</w:t>
      </w:r>
    </w:p>
    <w:p w14:paraId="60D11A54" w14:textId="77777777" w:rsidR="00665991" w:rsidRDefault="00665991" w:rsidP="00665991">
      <w:pPr>
        <w:pStyle w:val="ListBullet1"/>
      </w:pPr>
      <w:r>
        <w:t>Read configuration elements affecting image share.</w:t>
      </w:r>
    </w:p>
    <w:p w14:paraId="50EBEC3F" w14:textId="77777777" w:rsidR="00665991" w:rsidRPr="00B141F7" w:rsidRDefault="00665991" w:rsidP="00665991">
      <w:pPr>
        <w:pStyle w:val="Heading4"/>
        <w:numPr>
          <w:ilvl w:val="3"/>
          <w:numId w:val="40"/>
        </w:numPr>
        <w:suppressAutoHyphens/>
        <w:rPr>
          <w:color w:val="000000"/>
        </w:rPr>
      </w:pPr>
      <w:r>
        <w:t>Package</w:t>
      </w:r>
    </w:p>
    <w:p w14:paraId="05D2FDAA" w14:textId="77777777" w:rsidR="00665991" w:rsidRPr="00B141F7" w:rsidRDefault="00665991" w:rsidP="00665991">
      <w:r>
        <w:rPr>
          <w:color w:val="000000"/>
          <w:lang w:eastAsia="en-US"/>
        </w:rPr>
        <w:t xml:space="preserve">Package name </w:t>
      </w:r>
      <w:r>
        <w:rPr>
          <w:b/>
          <w:color w:val="000000"/>
          <w:lang w:eastAsia="en-US"/>
        </w:rPr>
        <w:t>com.gsma.services.rcs.sharing.image</w:t>
      </w:r>
    </w:p>
    <w:p w14:paraId="0A5A0EE5" w14:textId="77777777" w:rsidR="00665991" w:rsidRPr="00B141F7" w:rsidRDefault="00665991" w:rsidP="00665991">
      <w:pPr>
        <w:pStyle w:val="Heading4"/>
        <w:numPr>
          <w:ilvl w:val="3"/>
          <w:numId w:val="40"/>
        </w:numPr>
        <w:suppressAutoHyphens/>
        <w:rPr>
          <w:color w:val="000000"/>
        </w:rPr>
      </w:pPr>
      <w:r>
        <w:t>Methods and Callbacks</w:t>
      </w:r>
    </w:p>
    <w:p w14:paraId="3BFA1A25" w14:textId="77777777" w:rsidR="00665991" w:rsidRPr="00B141F7" w:rsidRDefault="00665991" w:rsidP="00665991">
      <w:r>
        <w:rPr>
          <w:color w:val="000000"/>
        </w:rPr>
        <w:t xml:space="preserve">Class </w:t>
      </w:r>
      <w:r>
        <w:rPr>
          <w:b/>
          <w:bCs/>
          <w:color w:val="000000"/>
        </w:rPr>
        <w:t>ImageSharingService</w:t>
      </w:r>
      <w:r>
        <w:rPr>
          <w:color w:val="000000"/>
        </w:rPr>
        <w:t>:</w:t>
      </w:r>
    </w:p>
    <w:p w14:paraId="04C9C4B4" w14:textId="77777777" w:rsidR="00665991" w:rsidRDefault="00665991" w:rsidP="00665991">
      <w:r>
        <w:t>This class offers the main entry point to share images during a CS call, when the call hangs up the sharing is automatically stopped. Several applications may connect/disconnect to the API.</w:t>
      </w:r>
    </w:p>
    <w:p w14:paraId="4B8BD6E7" w14:textId="77777777" w:rsidR="00665991" w:rsidRDefault="00665991" w:rsidP="00665991"/>
    <w:p w14:paraId="4EC0278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3CB8FDB9" w14:textId="77777777" w:rsidR="00665991" w:rsidRDefault="00665991" w:rsidP="00665991">
      <w:pPr>
        <w:pStyle w:val="ASN1Code"/>
        <w:ind w:left="680"/>
        <w:rPr>
          <w:color w:val="000000"/>
          <w:szCs w:val="20"/>
        </w:rPr>
      </w:pPr>
      <w:r>
        <w:rPr>
          <w:color w:val="000000"/>
        </w:rPr>
        <w:t>void connect()</w:t>
      </w:r>
    </w:p>
    <w:p w14:paraId="1FEA64F8" w14:textId="77777777" w:rsidR="00665991" w:rsidRDefault="00665991" w:rsidP="00665991">
      <w:pPr>
        <w:pStyle w:val="ASN1Code"/>
        <w:ind w:left="680"/>
        <w:rPr>
          <w:color w:val="000000"/>
          <w:szCs w:val="20"/>
        </w:rPr>
      </w:pPr>
    </w:p>
    <w:p w14:paraId="7E3051D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1EC167F9" w14:textId="77777777" w:rsidR="00665991" w:rsidRDefault="00665991" w:rsidP="00665991">
      <w:pPr>
        <w:pStyle w:val="ASN1Code"/>
        <w:ind w:left="680"/>
        <w:rPr>
          <w:color w:val="000000"/>
        </w:rPr>
      </w:pPr>
      <w:r>
        <w:rPr>
          <w:color w:val="000000"/>
        </w:rPr>
        <w:t>void disconnect()</w:t>
      </w:r>
    </w:p>
    <w:p w14:paraId="7CBE8974" w14:textId="77777777" w:rsidR="00665991" w:rsidRDefault="00665991" w:rsidP="00665991">
      <w:pPr>
        <w:pStyle w:val="ASN1Code"/>
        <w:ind w:left="680"/>
        <w:rPr>
          <w:color w:val="000000"/>
        </w:rPr>
      </w:pPr>
    </w:p>
    <w:p w14:paraId="34AC2AB7" w14:textId="77777777" w:rsidR="00665991" w:rsidRPr="00B141F7" w:rsidRDefault="00665991" w:rsidP="00665991">
      <w:pPr>
        <w:pStyle w:val="ListBullet1"/>
        <w:numPr>
          <w:ilvl w:val="0"/>
          <w:numId w:val="26"/>
        </w:numPr>
        <w:tabs>
          <w:tab w:val="clear" w:pos="680"/>
        </w:tabs>
        <w:suppressAutoHyphens/>
        <w:contextualSpacing w:val="0"/>
        <w:rPr>
          <w:color w:val="000000"/>
        </w:rPr>
      </w:pPr>
      <w:r>
        <w:rPr>
          <w:color w:val="000000"/>
        </w:rPr>
        <w:t xml:space="preserve">Method: </w:t>
      </w:r>
      <w:r>
        <w:t>Method: returns a current image sharing from its unique ID. If no ongoing ImageSharing matching the sharingId if found then a reference to a historical ImageSharing is returned so that calls to the methods on that still can be performed.</w:t>
      </w:r>
    </w:p>
    <w:p w14:paraId="4BEF86D2" w14:textId="77777777" w:rsidR="00665991" w:rsidRPr="0097106A" w:rsidRDefault="00665991" w:rsidP="00665991">
      <w:pPr>
        <w:pStyle w:val="ASN1Code"/>
        <w:ind w:left="680"/>
        <w:rPr>
          <w:color w:val="000000"/>
        </w:rPr>
      </w:pPr>
      <w:r w:rsidRPr="0097106A">
        <w:rPr>
          <w:color w:val="000000"/>
        </w:rPr>
        <w:t>ImageSharing</w:t>
      </w:r>
      <w:r w:rsidRPr="0097106A">
        <w:rPr>
          <w:color w:val="000000"/>
          <w:szCs w:val="20"/>
        </w:rPr>
        <w:t xml:space="preserve"> </w:t>
      </w:r>
      <w:r w:rsidRPr="0097106A">
        <w:rPr>
          <w:color w:val="000000"/>
        </w:rPr>
        <w:t>getImageSharing(String sharingId)</w:t>
      </w:r>
    </w:p>
    <w:p w14:paraId="3F14060C" w14:textId="77777777" w:rsidR="00665991" w:rsidRDefault="00665991" w:rsidP="00665991">
      <w:pPr>
        <w:pStyle w:val="ASN1Code"/>
        <w:ind w:left="680"/>
        <w:rPr>
          <w:color w:val="000000"/>
        </w:rPr>
      </w:pPr>
    </w:p>
    <w:p w14:paraId="7E38D97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shares an image with a contact. The parameter file contains the URI of the image to be shared </w:t>
      </w:r>
      <w:r>
        <w:rPr>
          <w:color w:val="000000"/>
          <w:lang w:eastAsia="en-US"/>
        </w:rPr>
        <w:t>(for a local or a remote image)</w:t>
      </w:r>
      <w:r>
        <w:rPr>
          <w:color w:val="000000"/>
        </w:rPr>
        <w:t>. An exception if thrown if there is no on-going CS call.</w:t>
      </w:r>
    </w:p>
    <w:p w14:paraId="65FAB125" w14:textId="77777777" w:rsidR="00665991" w:rsidRDefault="00665991" w:rsidP="00665991">
      <w:pPr>
        <w:pStyle w:val="ASN1Code"/>
        <w:ind w:left="680"/>
        <w:rPr>
          <w:color w:val="000000"/>
        </w:rPr>
      </w:pPr>
      <w:r>
        <w:rPr>
          <w:color w:val="000000"/>
        </w:rPr>
        <w:t>ImageSharing</w:t>
      </w:r>
      <w:r>
        <w:rPr>
          <w:color w:val="000000"/>
          <w:szCs w:val="20"/>
        </w:rPr>
        <w:t xml:space="preserve"> shareImage(ContactId contact, Uri file)</w:t>
      </w:r>
    </w:p>
    <w:p w14:paraId="5D6AC443" w14:textId="77777777" w:rsidR="00665991" w:rsidRDefault="00665991" w:rsidP="00665991">
      <w:pPr>
        <w:pStyle w:val="ASN1Code"/>
        <w:ind w:left="680"/>
        <w:rPr>
          <w:color w:val="000000"/>
        </w:rPr>
      </w:pPr>
    </w:p>
    <w:p w14:paraId="63F826C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configuration for image share service.</w:t>
      </w:r>
    </w:p>
    <w:p w14:paraId="41F4F52A" w14:textId="77777777" w:rsidR="00665991" w:rsidRDefault="00665991" w:rsidP="00665991">
      <w:pPr>
        <w:pStyle w:val="ASN1Code"/>
        <w:ind w:left="680"/>
        <w:rPr>
          <w:color w:val="000000"/>
          <w:szCs w:val="20"/>
        </w:rPr>
      </w:pPr>
      <w:r>
        <w:rPr>
          <w:color w:val="000000"/>
        </w:rPr>
        <w:t>ImageSharingServiceConfiguration</w:t>
      </w:r>
      <w:r>
        <w:rPr>
          <w:color w:val="000000"/>
          <w:szCs w:val="20"/>
        </w:rPr>
        <w:t xml:space="preserve"> getConfiguration()</w:t>
      </w:r>
    </w:p>
    <w:p w14:paraId="6D6E27AB" w14:textId="77777777" w:rsidR="00665991" w:rsidRDefault="00665991" w:rsidP="00665991">
      <w:pPr>
        <w:pStyle w:val="ASN1Code"/>
        <w:ind w:left="680"/>
        <w:rPr>
          <w:color w:val="000000"/>
          <w:szCs w:val="20"/>
        </w:rPr>
      </w:pPr>
    </w:p>
    <w:p w14:paraId="35F4BC0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adds a new image share invitation listener.</w:t>
      </w:r>
    </w:p>
    <w:p w14:paraId="08DE9B49" w14:textId="77777777" w:rsidR="00665991" w:rsidRDefault="00665991" w:rsidP="00665991">
      <w:pPr>
        <w:pStyle w:val="ASN1Code"/>
        <w:ind w:left="680"/>
        <w:rPr>
          <w:color w:val="000000"/>
          <w:szCs w:val="20"/>
        </w:rPr>
      </w:pPr>
      <w:r>
        <w:rPr>
          <w:color w:val="000000"/>
        </w:rPr>
        <w:t xml:space="preserve">void </w:t>
      </w:r>
      <w:r>
        <w:rPr>
          <w:color w:val="000000"/>
          <w:shd w:val="clear" w:color="auto" w:fill="FFFFFF"/>
        </w:rPr>
        <w:t>addEventListener</w:t>
      </w:r>
      <w:r>
        <w:rPr>
          <w:color w:val="000000"/>
        </w:rPr>
        <w:t>(ImageSharingListener listener)</w:t>
      </w:r>
    </w:p>
    <w:p w14:paraId="5EF7F637" w14:textId="77777777" w:rsidR="00665991" w:rsidRDefault="00665991" w:rsidP="00665991">
      <w:pPr>
        <w:pStyle w:val="ASN1Code"/>
        <w:ind w:left="680"/>
        <w:rPr>
          <w:color w:val="000000"/>
          <w:szCs w:val="20"/>
        </w:rPr>
      </w:pPr>
    </w:p>
    <w:p w14:paraId="69AD8CB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removes a new image share invitation listener.</w:t>
      </w:r>
    </w:p>
    <w:p w14:paraId="41FD6363" w14:textId="77777777" w:rsidR="00665991" w:rsidRDefault="00665991" w:rsidP="00665991">
      <w:pPr>
        <w:pStyle w:val="ASN1Code"/>
        <w:ind w:left="680"/>
        <w:rPr>
          <w:color w:val="000000"/>
          <w:szCs w:val="20"/>
        </w:rPr>
      </w:pPr>
      <w:r>
        <w:rPr>
          <w:color w:val="000000"/>
        </w:rPr>
        <w:t xml:space="preserve">void </w:t>
      </w:r>
      <w:r>
        <w:rPr>
          <w:color w:val="000000"/>
          <w:shd w:val="clear" w:color="auto" w:fill="FFFFFF"/>
        </w:rPr>
        <w:t>removeEventListener</w:t>
      </w:r>
      <w:r>
        <w:rPr>
          <w:color w:val="000000"/>
        </w:rPr>
        <w:t>(ImageSharingListener listener)</w:t>
      </w:r>
    </w:p>
    <w:p w14:paraId="30DAAB4D" w14:textId="77777777" w:rsidR="00665991" w:rsidRDefault="00665991" w:rsidP="00665991">
      <w:pPr>
        <w:pStyle w:val="ASN1Code"/>
        <w:ind w:left="680"/>
        <w:rPr>
          <w:color w:val="000000"/>
          <w:szCs w:val="20"/>
        </w:rPr>
      </w:pPr>
    </w:p>
    <w:p w14:paraId="4FEA76BF"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all image sharings from history and abort/reject corresponding sessions if such are ongoing.</w:t>
      </w:r>
    </w:p>
    <w:p w14:paraId="70DA6C0E" w14:textId="77777777" w:rsidR="00665991" w:rsidRDefault="00665991" w:rsidP="00665991">
      <w:pPr>
        <w:pStyle w:val="ASN1Code"/>
        <w:ind w:left="680"/>
        <w:rPr>
          <w:color w:val="000000"/>
          <w:szCs w:val="20"/>
        </w:rPr>
      </w:pPr>
      <w:r>
        <w:rPr>
          <w:color w:val="000000"/>
        </w:rPr>
        <w:t>void deleteImageSharings()</w:t>
      </w:r>
    </w:p>
    <w:p w14:paraId="067039CB" w14:textId="77777777" w:rsidR="00665991" w:rsidRDefault="00665991" w:rsidP="00665991">
      <w:pPr>
        <w:pStyle w:val="ASN1Code"/>
        <w:ind w:left="680"/>
        <w:rPr>
          <w:color w:val="000000"/>
          <w:szCs w:val="20"/>
        </w:rPr>
      </w:pPr>
    </w:p>
    <w:p w14:paraId="1A65D905" w14:textId="77777777" w:rsidR="00665991" w:rsidRDefault="00665991" w:rsidP="00665991">
      <w:pPr>
        <w:pStyle w:val="ListBullet1"/>
        <w:numPr>
          <w:ilvl w:val="0"/>
          <w:numId w:val="28"/>
        </w:numPr>
        <w:tabs>
          <w:tab w:val="clear" w:pos="680"/>
        </w:tabs>
        <w:suppressAutoHyphens/>
        <w:contextualSpacing w:val="0"/>
        <w:rPr>
          <w:color w:val="000000"/>
        </w:rPr>
      </w:pPr>
      <w:r>
        <w:rPr>
          <w:color w:val="000000"/>
        </w:rPr>
        <w:t>Method: deletes image sharings with a given contact from history and abort/reject corresponding sessions if such are ongoing.</w:t>
      </w:r>
    </w:p>
    <w:p w14:paraId="5043581A" w14:textId="77777777" w:rsidR="00665991" w:rsidRDefault="00665991" w:rsidP="00665991">
      <w:pPr>
        <w:pStyle w:val="ASN1Code"/>
        <w:ind w:left="680"/>
        <w:rPr>
          <w:color w:val="000000"/>
          <w:szCs w:val="20"/>
        </w:rPr>
      </w:pPr>
      <w:r>
        <w:rPr>
          <w:color w:val="000000"/>
        </w:rPr>
        <w:t>void deleteImageSharings(</w:t>
      </w:r>
      <w:r>
        <w:rPr>
          <w:color w:val="000000"/>
          <w:szCs w:val="20"/>
        </w:rPr>
        <w:t>ContactId</w:t>
      </w:r>
      <w:r>
        <w:rPr>
          <w:color w:val="000000"/>
        </w:rPr>
        <w:t xml:space="preserve"> contact)</w:t>
      </w:r>
    </w:p>
    <w:p w14:paraId="4297BBA1" w14:textId="77777777" w:rsidR="00665991" w:rsidRDefault="00665991" w:rsidP="00665991">
      <w:pPr>
        <w:pStyle w:val="ASN1Code"/>
        <w:ind w:left="680"/>
        <w:rPr>
          <w:color w:val="000000"/>
          <w:szCs w:val="20"/>
        </w:rPr>
      </w:pPr>
    </w:p>
    <w:p w14:paraId="5205F5B1" w14:textId="77777777" w:rsidR="00665991" w:rsidRDefault="00665991" w:rsidP="00665991">
      <w:pPr>
        <w:pStyle w:val="ListBullet1"/>
        <w:numPr>
          <w:ilvl w:val="0"/>
          <w:numId w:val="28"/>
        </w:numPr>
        <w:tabs>
          <w:tab w:val="clear" w:pos="680"/>
        </w:tabs>
        <w:suppressAutoHyphens/>
        <w:contextualSpacing w:val="0"/>
        <w:rPr>
          <w:color w:val="000000"/>
          <w:szCs w:val="20"/>
        </w:rPr>
      </w:pPr>
      <w:r>
        <w:rPr>
          <w:color w:val="000000"/>
        </w:rPr>
        <w:t>Method: deletes an image sharing from its sharing ID from history and abort/reject corresponding sessions if such are ongoing.</w:t>
      </w:r>
    </w:p>
    <w:p w14:paraId="49AF57D9" w14:textId="77777777" w:rsidR="00665991" w:rsidRDefault="00665991" w:rsidP="00665991">
      <w:pPr>
        <w:pStyle w:val="ASN1Code"/>
        <w:ind w:left="680"/>
        <w:rPr>
          <w:color w:val="000000"/>
        </w:rPr>
      </w:pPr>
      <w:r>
        <w:rPr>
          <w:color w:val="000000"/>
          <w:szCs w:val="20"/>
        </w:rPr>
        <w:t>void deleteImageSharing(String sharingId)</w:t>
      </w:r>
    </w:p>
    <w:p w14:paraId="66CA03C9" w14:textId="77777777" w:rsidR="00665991" w:rsidRDefault="00665991" w:rsidP="00665991">
      <w:pPr>
        <w:pStyle w:val="ASN1Code"/>
        <w:ind w:left="680"/>
        <w:rPr>
          <w:color w:val="000000"/>
        </w:rPr>
      </w:pPr>
    </w:p>
    <w:p w14:paraId="6F001BB2" w14:textId="77777777" w:rsidR="00665991" w:rsidRPr="00B141F7" w:rsidRDefault="00665991" w:rsidP="00665991">
      <w:r>
        <w:rPr>
          <w:color w:val="000000"/>
        </w:rPr>
        <w:t xml:space="preserve">Class </w:t>
      </w:r>
      <w:r>
        <w:rPr>
          <w:b/>
          <w:color w:val="000000"/>
        </w:rPr>
        <w:t>ImageSharing</w:t>
      </w:r>
      <w:r>
        <w:rPr>
          <w:color w:val="000000"/>
        </w:rPr>
        <w:t>:</w:t>
      </w:r>
    </w:p>
    <w:p w14:paraId="72336828" w14:textId="77777777" w:rsidR="00665991" w:rsidRDefault="00665991" w:rsidP="00665991">
      <w:r>
        <w:t>This class maintains the information related to an image share and offers methods to manage the sharing.</w:t>
      </w:r>
    </w:p>
    <w:p w14:paraId="392FC755" w14:textId="77777777" w:rsidR="00665991" w:rsidRDefault="00665991" w:rsidP="00665991"/>
    <w:p w14:paraId="78FEEB0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Enum: the ImageSharing state.</w:t>
      </w:r>
    </w:p>
    <w:p w14:paraId="668A917A" w14:textId="77777777" w:rsidR="00665991" w:rsidRPr="00B141F7" w:rsidRDefault="00665991" w:rsidP="00665991">
      <w:pPr>
        <w:pStyle w:val="ASN1Code"/>
        <w:ind w:left="720"/>
      </w:pPr>
      <w:r>
        <w:rPr>
          <w:color w:val="000000"/>
        </w:rPr>
        <w:t>enum State { INVITED(0), INITIATING(1), STARTED(2), ABORTED(3), FAILED(4), TRANSFERRED(5), REJECTED(6), RINGING(7), ACCEPTING(8) }</w:t>
      </w:r>
    </w:p>
    <w:p w14:paraId="6CFBE8EF" w14:textId="77777777" w:rsidR="00665991" w:rsidRDefault="00665991" w:rsidP="00665991">
      <w:pPr>
        <w:pStyle w:val="ASN1Code"/>
        <w:ind w:left="1440"/>
      </w:pPr>
    </w:p>
    <w:p w14:paraId="1723FD1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Enum: the reason code for the image sharing.</w:t>
      </w:r>
    </w:p>
    <w:p w14:paraId="5AB0C39A" w14:textId="77777777" w:rsidR="00665991" w:rsidRDefault="00665991" w:rsidP="00665991">
      <w:pPr>
        <w:pStyle w:val="ASN1Code"/>
        <w:ind w:left="680"/>
        <w:rPr>
          <w:color w:val="000000"/>
        </w:rPr>
      </w:pPr>
      <w:r>
        <w:rPr>
          <w:color w:val="000000"/>
        </w:rPr>
        <w:t>enum ReasonCode { UNSPECIFIED(0), ABORTED_BY_USER(1), ABORTED_BY_REMOTE(2), ABORTED_BY_SYSTEM(3),  REJECTED_BY_SECONDARY_DEVICE(4)</w:t>
      </w:r>
      <w:r>
        <w:rPr>
          <w:rFonts w:cs="Arial"/>
          <w:color w:val="000000"/>
        </w:rPr>
        <w:t xml:space="preserve"> , REJECTED_SPAM(5)</w:t>
      </w:r>
      <w:r>
        <w:rPr>
          <w:color w:val="000000"/>
        </w:rPr>
        <w:t>, REJECTED_BY_TIMEOUT(6) REJECTED_LOW_SPACE(7), REJECTED_MAX_SIZE(8), REJECTED_MAX_SHARING_SESSIONS(9), REJECTED_BY_USER(10), REJECTED_BY_REMOTE(11), REJECTED_BY_SYSTEM(12), FAILED_INITIATION(13), FAILED_SHARING(14), FAILED_SAVING(15) }</w:t>
      </w:r>
    </w:p>
    <w:p w14:paraId="4A4CD4E5" w14:textId="77777777" w:rsidR="00665991" w:rsidRDefault="00665991" w:rsidP="00665991">
      <w:pPr>
        <w:pStyle w:val="ASN1Code"/>
        <w:ind w:left="680"/>
        <w:rPr>
          <w:color w:val="000000"/>
        </w:rPr>
      </w:pPr>
    </w:p>
    <w:p w14:paraId="009028E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sharing ID of the image sharing.</w:t>
      </w:r>
    </w:p>
    <w:p w14:paraId="357D622F" w14:textId="77777777" w:rsidR="00665991" w:rsidRDefault="00665991" w:rsidP="00665991">
      <w:pPr>
        <w:pStyle w:val="ASN1Code"/>
        <w:ind w:left="680"/>
        <w:rPr>
          <w:color w:val="000000"/>
          <w:szCs w:val="20"/>
        </w:rPr>
      </w:pPr>
      <w:r>
        <w:rPr>
          <w:color w:val="000000"/>
        </w:rPr>
        <w:t>String getSharingId()</w:t>
      </w:r>
    </w:p>
    <w:p w14:paraId="262C7720" w14:textId="77777777" w:rsidR="00665991" w:rsidRDefault="00665991" w:rsidP="00665991">
      <w:pPr>
        <w:pStyle w:val="ASN1Code"/>
        <w:ind w:left="680"/>
        <w:rPr>
          <w:color w:val="000000"/>
          <w:szCs w:val="20"/>
        </w:rPr>
      </w:pPr>
    </w:p>
    <w:p w14:paraId="12E2C199"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remote contact.</w:t>
      </w:r>
    </w:p>
    <w:p w14:paraId="2029BC30" w14:textId="77777777" w:rsidR="00665991" w:rsidRDefault="00665991" w:rsidP="00665991">
      <w:pPr>
        <w:pStyle w:val="ASN1Code"/>
        <w:ind w:left="680"/>
        <w:rPr>
          <w:color w:val="000000"/>
          <w:szCs w:val="20"/>
        </w:rPr>
      </w:pPr>
      <w:r>
        <w:rPr>
          <w:color w:val="000000"/>
          <w:szCs w:val="20"/>
        </w:rPr>
        <w:t>ContactId</w:t>
      </w:r>
      <w:r>
        <w:rPr>
          <w:color w:val="000000"/>
        </w:rPr>
        <w:t xml:space="preserve"> getRemoteContact()</w:t>
      </w:r>
    </w:p>
    <w:p w14:paraId="7C253A5A" w14:textId="77777777" w:rsidR="00665991" w:rsidRDefault="00665991" w:rsidP="00665991">
      <w:pPr>
        <w:pStyle w:val="ASN1Code"/>
        <w:ind w:left="680"/>
        <w:rPr>
          <w:color w:val="000000"/>
          <w:szCs w:val="20"/>
        </w:rPr>
      </w:pPr>
    </w:p>
    <w:p w14:paraId="3B3C8263" w14:textId="77777777" w:rsidR="00665991" w:rsidRDefault="00665991" w:rsidP="00665991">
      <w:pPr>
        <w:pStyle w:val="ListBullet1"/>
        <w:numPr>
          <w:ilvl w:val="0"/>
          <w:numId w:val="35"/>
        </w:numPr>
        <w:tabs>
          <w:tab w:val="clear" w:pos="680"/>
        </w:tabs>
        <w:suppressAutoHyphens/>
        <w:contextualSpacing w:val="0"/>
        <w:rPr>
          <w:color w:val="000000"/>
          <w:szCs w:val="20"/>
        </w:rPr>
      </w:pPr>
      <w:r>
        <w:rPr>
          <w:color w:val="000000"/>
        </w:rPr>
        <w:t>Method: returns the URI of the file to be shared.</w:t>
      </w:r>
    </w:p>
    <w:p w14:paraId="1B62D4D4" w14:textId="77777777" w:rsidR="00665991" w:rsidRDefault="00665991" w:rsidP="00665991">
      <w:pPr>
        <w:pStyle w:val="ASN1Code"/>
        <w:ind w:left="680"/>
        <w:rPr>
          <w:color w:val="000000"/>
          <w:szCs w:val="20"/>
        </w:rPr>
      </w:pPr>
      <w:r>
        <w:rPr>
          <w:color w:val="000000"/>
          <w:szCs w:val="20"/>
        </w:rPr>
        <w:t>Uri getFile()</w:t>
      </w:r>
    </w:p>
    <w:p w14:paraId="398B79B8" w14:textId="77777777" w:rsidR="00665991" w:rsidRDefault="00665991" w:rsidP="00665991">
      <w:pPr>
        <w:pStyle w:val="ASN1Code"/>
        <w:ind w:left="680"/>
        <w:rPr>
          <w:color w:val="000000"/>
          <w:szCs w:val="20"/>
        </w:rPr>
      </w:pPr>
    </w:p>
    <w:p w14:paraId="36C9643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filename  of-the file to be shared.</w:t>
      </w:r>
    </w:p>
    <w:p w14:paraId="671703D9" w14:textId="77777777" w:rsidR="00665991" w:rsidRDefault="00665991" w:rsidP="00665991">
      <w:pPr>
        <w:pStyle w:val="ASN1Code"/>
        <w:ind w:left="680"/>
        <w:rPr>
          <w:color w:val="000000"/>
          <w:szCs w:val="20"/>
        </w:rPr>
      </w:pPr>
      <w:r>
        <w:rPr>
          <w:color w:val="000000"/>
        </w:rPr>
        <w:t>String getFileName()</w:t>
      </w:r>
    </w:p>
    <w:p w14:paraId="78FB828E" w14:textId="77777777" w:rsidR="00665991" w:rsidRDefault="00665991" w:rsidP="00665991">
      <w:pPr>
        <w:pStyle w:val="ASN1Code"/>
        <w:ind w:left="680"/>
        <w:rPr>
          <w:color w:val="000000"/>
          <w:szCs w:val="20"/>
        </w:rPr>
      </w:pPr>
    </w:p>
    <w:p w14:paraId="63CC82E9"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size of the file to be shared (in bytes).</w:t>
      </w:r>
    </w:p>
    <w:p w14:paraId="37C71244" w14:textId="77777777" w:rsidR="00665991" w:rsidRDefault="00665991" w:rsidP="00665991">
      <w:pPr>
        <w:pStyle w:val="ASN1Code"/>
        <w:ind w:left="680"/>
        <w:rPr>
          <w:color w:val="000000"/>
          <w:szCs w:val="20"/>
        </w:rPr>
      </w:pPr>
      <w:r>
        <w:rPr>
          <w:color w:val="000000"/>
        </w:rPr>
        <w:t>String getFileSize()</w:t>
      </w:r>
    </w:p>
    <w:p w14:paraId="6B148A93" w14:textId="77777777" w:rsidR="00665991" w:rsidRDefault="00665991" w:rsidP="00665991">
      <w:pPr>
        <w:pStyle w:val="ASN1Code"/>
        <w:ind w:left="680"/>
        <w:rPr>
          <w:color w:val="000000"/>
          <w:szCs w:val="20"/>
        </w:rPr>
      </w:pPr>
    </w:p>
    <w:p w14:paraId="0E151B5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MIME type of file to be shared.</w:t>
      </w:r>
    </w:p>
    <w:p w14:paraId="5AC7C9A0" w14:textId="77777777" w:rsidR="00665991" w:rsidRDefault="00665991" w:rsidP="00665991">
      <w:pPr>
        <w:pStyle w:val="ASN1Code"/>
        <w:ind w:left="680"/>
        <w:rPr>
          <w:color w:val="000000"/>
          <w:szCs w:val="20"/>
        </w:rPr>
      </w:pPr>
      <w:r>
        <w:rPr>
          <w:color w:val="000000"/>
        </w:rPr>
        <w:t>String getMimeType()</w:t>
      </w:r>
    </w:p>
    <w:p w14:paraId="3D8EEF38" w14:textId="77777777" w:rsidR="00665991" w:rsidRDefault="00665991" w:rsidP="00665991">
      <w:pPr>
        <w:pStyle w:val="ASN1Code"/>
        <w:ind w:left="680"/>
        <w:rPr>
          <w:color w:val="000000"/>
          <w:szCs w:val="20"/>
        </w:rPr>
      </w:pPr>
    </w:p>
    <w:p w14:paraId="2F7C06FE" w14:textId="77777777" w:rsidR="00665991" w:rsidRPr="00B141F7" w:rsidRDefault="00665991" w:rsidP="00665991">
      <w:pPr>
        <w:pStyle w:val="ListBullet1"/>
        <w:numPr>
          <w:ilvl w:val="0"/>
          <w:numId w:val="26"/>
        </w:numPr>
        <w:tabs>
          <w:tab w:val="clear" w:pos="680"/>
        </w:tabs>
        <w:suppressAutoHyphens/>
        <w:contextualSpacing w:val="0"/>
        <w:rPr>
          <w:color w:val="000000"/>
        </w:rPr>
      </w:pPr>
      <w:r w:rsidRPr="00B141F7">
        <w:rPr>
          <w:color w:val="000000"/>
        </w:rPr>
        <w:t xml:space="preserve">Method: </w:t>
      </w:r>
      <w:r>
        <w:t>returns the local timestamp of when the image sharing was initiated for outgoing image sharing or the local timestamp of when the image sharing invitation was received for incoming image sharings.</w:t>
      </w:r>
    </w:p>
    <w:p w14:paraId="44251B56" w14:textId="77777777" w:rsidR="00665991" w:rsidRDefault="00665991" w:rsidP="00665991">
      <w:pPr>
        <w:pStyle w:val="ASN1Code"/>
        <w:ind w:left="720"/>
        <w:rPr>
          <w:color w:val="000000"/>
        </w:rPr>
      </w:pPr>
      <w:r>
        <w:rPr>
          <w:color w:val="000000"/>
        </w:rPr>
        <w:t>long getTimeStamp()</w:t>
      </w:r>
    </w:p>
    <w:p w14:paraId="5E967CA5" w14:textId="77777777" w:rsidR="00665991" w:rsidRDefault="00665991" w:rsidP="00665991">
      <w:pPr>
        <w:pStyle w:val="ASN1Code"/>
        <w:ind w:left="720"/>
        <w:rPr>
          <w:color w:val="000000"/>
        </w:rPr>
      </w:pPr>
    </w:p>
    <w:p w14:paraId="4E38ADF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state of the image share. </w:t>
      </w:r>
    </w:p>
    <w:p w14:paraId="6F75D4E2" w14:textId="77777777" w:rsidR="00665991" w:rsidRDefault="00665991" w:rsidP="00665991">
      <w:pPr>
        <w:pStyle w:val="ASN1Code"/>
        <w:ind w:left="680"/>
        <w:rPr>
          <w:color w:val="000000"/>
        </w:rPr>
      </w:pPr>
      <w:r>
        <w:rPr>
          <w:color w:val="000000"/>
        </w:rPr>
        <w:t>State getState()</w:t>
      </w:r>
    </w:p>
    <w:p w14:paraId="1674D63E" w14:textId="77777777" w:rsidR="00665991" w:rsidRDefault="00665991" w:rsidP="00665991">
      <w:pPr>
        <w:pStyle w:val="ASN1Code"/>
        <w:ind w:left="680"/>
        <w:rPr>
          <w:color w:val="000000"/>
        </w:rPr>
      </w:pPr>
    </w:p>
    <w:p w14:paraId="1B4BD0FB"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 xml:space="preserve">Method: returns the reason code of the image share. </w:t>
      </w:r>
    </w:p>
    <w:p w14:paraId="469CF976" w14:textId="77777777" w:rsidR="00665991" w:rsidRDefault="00665991" w:rsidP="00665991">
      <w:pPr>
        <w:pStyle w:val="ASN1Code"/>
        <w:ind w:left="680"/>
        <w:rPr>
          <w:color w:val="000000"/>
          <w:szCs w:val="20"/>
        </w:rPr>
      </w:pPr>
      <w:r>
        <w:rPr>
          <w:color w:val="000000"/>
          <w:szCs w:val="20"/>
        </w:rPr>
        <w:t>ReasonCode getReasonCode()</w:t>
      </w:r>
    </w:p>
    <w:p w14:paraId="0F1AFA43" w14:textId="77777777" w:rsidR="00665991" w:rsidRDefault="00665991" w:rsidP="00665991">
      <w:pPr>
        <w:pStyle w:val="ASN1Code"/>
        <w:rPr>
          <w:color w:val="000000"/>
          <w:szCs w:val="20"/>
        </w:rPr>
      </w:pPr>
    </w:p>
    <w:p w14:paraId="18FFA06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direction of the sharing.</w:t>
      </w:r>
    </w:p>
    <w:p w14:paraId="21B85A05" w14:textId="77777777" w:rsidR="00665991" w:rsidRDefault="00665991" w:rsidP="00665991">
      <w:pPr>
        <w:pStyle w:val="ASN1Code"/>
        <w:ind w:left="680"/>
        <w:rPr>
          <w:color w:val="000000"/>
          <w:szCs w:val="20"/>
        </w:rPr>
      </w:pPr>
      <w:r>
        <w:rPr>
          <w:rFonts w:cs="Arial"/>
          <w:color w:val="000000"/>
        </w:rPr>
        <w:t>com.gsma.services.rcs</w:t>
      </w:r>
      <w:r>
        <w:rPr>
          <w:color w:val="000000"/>
        </w:rPr>
        <w:t>.</w:t>
      </w:r>
      <w:r>
        <w:t>RcsService.</w:t>
      </w:r>
      <w:r>
        <w:rPr>
          <w:color w:val="000000"/>
        </w:rPr>
        <w:t>Direction getDirection()</w:t>
      </w:r>
    </w:p>
    <w:p w14:paraId="38622ECF" w14:textId="77777777" w:rsidR="00665991" w:rsidRDefault="00665991" w:rsidP="00665991">
      <w:pPr>
        <w:pStyle w:val="ASN1Code"/>
        <w:ind w:left="680"/>
        <w:rPr>
          <w:color w:val="000000"/>
          <w:szCs w:val="20"/>
        </w:rPr>
      </w:pPr>
    </w:p>
    <w:p w14:paraId="29AA8F7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accepts image share invitation.</w:t>
      </w:r>
    </w:p>
    <w:p w14:paraId="0F4FBBE1" w14:textId="77777777" w:rsidR="00665991" w:rsidRDefault="00665991" w:rsidP="00665991">
      <w:pPr>
        <w:pStyle w:val="ASN1Code"/>
        <w:ind w:left="680"/>
        <w:rPr>
          <w:color w:val="000000"/>
          <w:szCs w:val="20"/>
        </w:rPr>
      </w:pPr>
      <w:r>
        <w:rPr>
          <w:color w:val="000000"/>
        </w:rPr>
        <w:t>void acceptInvitation()</w:t>
      </w:r>
    </w:p>
    <w:p w14:paraId="00E757D2" w14:textId="77777777" w:rsidR="00665991" w:rsidRDefault="00665991" w:rsidP="00665991">
      <w:pPr>
        <w:pStyle w:val="ASN1Code"/>
        <w:ind w:left="680"/>
        <w:rPr>
          <w:color w:val="000000"/>
          <w:szCs w:val="20"/>
        </w:rPr>
      </w:pPr>
    </w:p>
    <w:p w14:paraId="4620C5C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rejects image share invitation.</w:t>
      </w:r>
    </w:p>
    <w:p w14:paraId="7250C08E" w14:textId="77777777" w:rsidR="00665991" w:rsidRDefault="00665991" w:rsidP="00665991">
      <w:pPr>
        <w:pStyle w:val="ASN1Code"/>
        <w:ind w:left="680"/>
        <w:rPr>
          <w:color w:val="000000"/>
          <w:szCs w:val="20"/>
        </w:rPr>
      </w:pPr>
      <w:r>
        <w:rPr>
          <w:color w:val="000000"/>
        </w:rPr>
        <w:t>void rejectInvitation()</w:t>
      </w:r>
    </w:p>
    <w:p w14:paraId="1EF7FBA7" w14:textId="77777777" w:rsidR="00665991" w:rsidRDefault="00665991" w:rsidP="00665991">
      <w:pPr>
        <w:pStyle w:val="ASN1Code"/>
        <w:ind w:left="680"/>
        <w:rPr>
          <w:color w:val="000000"/>
          <w:szCs w:val="20"/>
        </w:rPr>
      </w:pPr>
    </w:p>
    <w:p w14:paraId="2A7DF71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aborts the sharing.</w:t>
      </w:r>
    </w:p>
    <w:p w14:paraId="3D7CAA0F" w14:textId="77777777" w:rsidR="00665991" w:rsidRDefault="00665991" w:rsidP="00665991">
      <w:pPr>
        <w:pStyle w:val="ASN1Code"/>
        <w:ind w:left="680"/>
        <w:rPr>
          <w:color w:val="000000"/>
          <w:szCs w:val="20"/>
        </w:rPr>
      </w:pPr>
      <w:r>
        <w:rPr>
          <w:color w:val="000000"/>
        </w:rPr>
        <w:t>void abortSharing()</w:t>
      </w:r>
    </w:p>
    <w:p w14:paraId="7294DB96" w14:textId="77777777" w:rsidR="00665991" w:rsidRDefault="00665991" w:rsidP="00665991">
      <w:pPr>
        <w:pStyle w:val="ASN1Code"/>
        <w:ind w:left="680"/>
        <w:rPr>
          <w:color w:val="000000"/>
          <w:szCs w:val="20"/>
        </w:rPr>
      </w:pPr>
    </w:p>
    <w:p w14:paraId="53B8F709" w14:textId="77777777" w:rsidR="00665991" w:rsidRPr="00B141F7" w:rsidRDefault="00665991" w:rsidP="00665991">
      <w:r>
        <w:rPr>
          <w:color w:val="000000"/>
        </w:rPr>
        <w:t xml:space="preserve">Class </w:t>
      </w:r>
      <w:r>
        <w:rPr>
          <w:b/>
          <w:color w:val="000000"/>
        </w:rPr>
        <w:t>ImageSharingListener</w:t>
      </w:r>
      <w:r>
        <w:rPr>
          <w:color w:val="000000"/>
        </w:rPr>
        <w:t>:</w:t>
      </w:r>
    </w:p>
    <w:p w14:paraId="79EA03AF" w14:textId="77777777" w:rsidR="00665991" w:rsidRDefault="00665991" w:rsidP="00665991">
      <w:r>
        <w:t>This class offers callback methods on image sharing events.</w:t>
      </w:r>
    </w:p>
    <w:p w14:paraId="219C549A" w14:textId="77777777" w:rsidR="00665991" w:rsidRDefault="00665991" w:rsidP="00665991"/>
    <w:p w14:paraId="05664D86"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callback called when the image sharing state/reasonCode has been changed</w:t>
      </w:r>
    </w:p>
    <w:p w14:paraId="40B8BC49" w14:textId="77777777" w:rsidR="00665991" w:rsidRDefault="00665991" w:rsidP="00665991">
      <w:pPr>
        <w:pStyle w:val="ASN1Code"/>
        <w:ind w:left="680"/>
        <w:rPr>
          <w:color w:val="000000"/>
          <w:szCs w:val="20"/>
        </w:rPr>
      </w:pPr>
      <w:r>
        <w:rPr>
          <w:color w:val="000000"/>
          <w:szCs w:val="20"/>
        </w:rPr>
        <w:t xml:space="preserve">void </w:t>
      </w:r>
      <w:r>
        <w:t>onStateChanged(ContactId contact, String sharingId, ImageSharing.State state, ImageSharing.ReasonCode reasonCode)</w:t>
      </w:r>
    </w:p>
    <w:p w14:paraId="0A1C159D" w14:textId="77777777" w:rsidR="00665991" w:rsidRDefault="00665991" w:rsidP="00665991">
      <w:pPr>
        <w:pStyle w:val="ASN1Code"/>
        <w:rPr>
          <w:color w:val="000000"/>
          <w:szCs w:val="20"/>
        </w:rPr>
      </w:pPr>
    </w:p>
    <w:p w14:paraId="7275DA6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callback called during the sharing progress.</w:t>
      </w:r>
    </w:p>
    <w:p w14:paraId="2E47E434" w14:textId="77777777" w:rsidR="00665991" w:rsidRDefault="00665991" w:rsidP="00665991">
      <w:pPr>
        <w:pStyle w:val="ASN1Code"/>
        <w:ind w:left="680"/>
        <w:rPr>
          <w:color w:val="000000"/>
          <w:szCs w:val="20"/>
        </w:rPr>
      </w:pPr>
      <w:r>
        <w:rPr>
          <w:color w:val="000000"/>
        </w:rPr>
        <w:t>void onProgressUpdate(</w:t>
      </w:r>
      <w:r>
        <w:t xml:space="preserve">ContactId contact, String sharingId, </w:t>
      </w:r>
      <w:r>
        <w:rPr>
          <w:color w:val="000000"/>
        </w:rPr>
        <w:t>long currentSize, long totalSize)</w:t>
      </w:r>
    </w:p>
    <w:p w14:paraId="170A6972" w14:textId="77777777" w:rsidR="00665991" w:rsidRDefault="00665991" w:rsidP="00665991">
      <w:pPr>
        <w:pStyle w:val="ASN1Code"/>
        <w:rPr>
          <w:color w:val="000000"/>
          <w:szCs w:val="20"/>
        </w:rPr>
      </w:pPr>
    </w:p>
    <w:p w14:paraId="057C09FE" w14:textId="77777777" w:rsidR="00665991" w:rsidRPr="00B141F7" w:rsidRDefault="00665991" w:rsidP="00665991">
      <w:pPr>
        <w:pStyle w:val="ListBullet1"/>
        <w:numPr>
          <w:ilvl w:val="0"/>
          <w:numId w:val="26"/>
        </w:numPr>
        <w:tabs>
          <w:tab w:val="clear" w:pos="680"/>
        </w:tabs>
        <w:suppressAutoHyphens/>
        <w:contextualSpacing w:val="0"/>
        <w:rPr>
          <w:color w:val="000000"/>
        </w:rPr>
      </w:pPr>
      <w:r w:rsidRPr="00B141F7">
        <w:rPr>
          <w:color w:val="000000"/>
        </w:rPr>
        <w:t xml:space="preserve">Method: callback called when a delete operation completed that resulted in that one or several image sharings </w:t>
      </w:r>
      <w:r>
        <w:rPr>
          <w:color w:val="000000"/>
        </w:rPr>
        <w:t>was deleted specified by the sharingIds parameter corresponding to a specific contact.</w:t>
      </w:r>
    </w:p>
    <w:p w14:paraId="02980502" w14:textId="77777777" w:rsidR="00665991" w:rsidRDefault="00665991" w:rsidP="00665991">
      <w:pPr>
        <w:pStyle w:val="ASN1Code"/>
        <w:ind w:left="680"/>
        <w:rPr>
          <w:color w:val="000000"/>
          <w:szCs w:val="20"/>
        </w:rPr>
      </w:pPr>
      <w:r>
        <w:rPr>
          <w:color w:val="000000"/>
          <w:szCs w:val="20"/>
        </w:rPr>
        <w:t>void on</w:t>
      </w:r>
      <w:r>
        <w:rPr>
          <w:color w:val="000000"/>
        </w:rPr>
        <w:t>Delete</w:t>
      </w:r>
      <w:r>
        <w:rPr>
          <w:color w:val="000000"/>
          <w:szCs w:val="20"/>
        </w:rPr>
        <w:t>d(ContactId contact, Set&lt;String&gt; sharingIds)</w:t>
      </w:r>
    </w:p>
    <w:p w14:paraId="1D04C5E4" w14:textId="77777777" w:rsidR="00665991" w:rsidRDefault="00665991" w:rsidP="00665991">
      <w:pPr>
        <w:pStyle w:val="ASN1Code"/>
        <w:ind w:left="680"/>
        <w:rPr>
          <w:color w:val="000000"/>
          <w:szCs w:val="20"/>
        </w:rPr>
      </w:pPr>
    </w:p>
    <w:p w14:paraId="5B287D17" w14:textId="77777777" w:rsidR="00665991" w:rsidRPr="00B141F7" w:rsidRDefault="00665991" w:rsidP="00665991">
      <w:r>
        <w:rPr>
          <w:color w:val="000000"/>
        </w:rPr>
        <w:t>Class</w:t>
      </w:r>
      <w:r>
        <w:rPr>
          <w:b/>
          <w:color w:val="000000"/>
        </w:rPr>
        <w:t xml:space="preserve"> </w:t>
      </w:r>
      <w:r>
        <w:rPr>
          <w:b/>
          <w:bCs/>
          <w:color w:val="000000"/>
        </w:rPr>
        <w:t>ImageSharingServiceConfiguration</w:t>
      </w:r>
      <w:r>
        <w:rPr>
          <w:color w:val="000000"/>
        </w:rPr>
        <w:t>:</w:t>
      </w:r>
    </w:p>
    <w:p w14:paraId="3B53D437" w14:textId="77777777" w:rsidR="00665991" w:rsidRDefault="00665991" w:rsidP="00665991">
      <w:r>
        <w:t>This class represents the particular configuration of the Image Sharing Service.</w:t>
      </w:r>
    </w:p>
    <w:p w14:paraId="1A011B4C" w14:textId="77777777" w:rsidR="00665991" w:rsidRDefault="00665991" w:rsidP="00665991">
      <w:pPr>
        <w:pStyle w:val="ASN1Code"/>
        <w:ind w:left="680"/>
        <w:rPr>
          <w:color w:val="000000"/>
          <w:szCs w:val="20"/>
        </w:rPr>
      </w:pPr>
    </w:p>
    <w:p w14:paraId="3780F9D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max file size of the Image Sharing configuration. It can return 0 if this value was not set by the auto-configuration server.</w:t>
      </w:r>
    </w:p>
    <w:p w14:paraId="69FE8985" w14:textId="77777777" w:rsidR="00665991" w:rsidRDefault="00665991" w:rsidP="00665991">
      <w:pPr>
        <w:pStyle w:val="ASN1Code"/>
        <w:ind w:left="680"/>
        <w:rPr>
          <w:color w:val="000000"/>
        </w:rPr>
      </w:pPr>
      <w:r>
        <w:rPr>
          <w:color w:val="000000"/>
        </w:rPr>
        <w:t>long getMaxSize()</w:t>
      </w:r>
    </w:p>
    <w:p w14:paraId="64EEA548" w14:textId="77777777" w:rsidR="00665991" w:rsidRDefault="00665991" w:rsidP="00665991">
      <w:pPr>
        <w:pStyle w:val="ASN1Code"/>
        <w:ind w:left="680"/>
      </w:pPr>
    </w:p>
    <w:p w14:paraId="32479F90" w14:textId="77777777" w:rsidR="00665991" w:rsidRDefault="00665991" w:rsidP="00665991">
      <w:pPr>
        <w:pStyle w:val="Heading4"/>
        <w:numPr>
          <w:ilvl w:val="3"/>
          <w:numId w:val="40"/>
        </w:numPr>
        <w:suppressAutoHyphens/>
      </w:pPr>
      <w:r>
        <w:t>Intents</w:t>
      </w:r>
    </w:p>
    <w:p w14:paraId="00C11A14" w14:textId="77777777" w:rsidR="00665991" w:rsidRDefault="00665991" w:rsidP="00665991">
      <w:pPr>
        <w:rPr>
          <w:rFonts w:eastAsia="Arial"/>
        </w:rPr>
      </w:pPr>
      <w:r>
        <w:t>Intent broadcasted when a new image sharing invitation has been received. This Intent contains the following extra:</w:t>
      </w:r>
      <w:r>
        <w:rPr>
          <w:rFonts w:eastAsia="Arial"/>
        </w:rPr>
        <w:t xml:space="preserve"> </w:t>
      </w:r>
    </w:p>
    <w:p w14:paraId="0B121EAD" w14:textId="77777777" w:rsidR="00665991" w:rsidRDefault="00665991" w:rsidP="00665991">
      <w:pPr>
        <w:rPr>
          <w:rFonts w:eastAsia="Arial"/>
        </w:rPr>
      </w:pPr>
    </w:p>
    <w:p w14:paraId="512F892C" w14:textId="77777777" w:rsidR="00665991" w:rsidRDefault="00665991" w:rsidP="00665991">
      <w:pPr>
        <w:pStyle w:val="Listepuces21"/>
        <w:numPr>
          <w:ilvl w:val="0"/>
          <w:numId w:val="26"/>
        </w:numPr>
        <w:rPr>
          <w:color w:val="000000"/>
        </w:rPr>
      </w:pPr>
      <w:r>
        <w:rPr>
          <w:rFonts w:eastAsia="Arial"/>
          <w:color w:val="000000"/>
        </w:rPr>
        <w:t>“</w:t>
      </w:r>
      <w:r>
        <w:rPr>
          <w:color w:val="000000"/>
        </w:rPr>
        <w:t>sharingId”: (String) unique ID of the image sharing.</w:t>
      </w:r>
    </w:p>
    <w:p w14:paraId="27AE366A" w14:textId="77777777" w:rsidR="00665991" w:rsidRDefault="00665991" w:rsidP="00665991">
      <w:pPr>
        <w:pStyle w:val="ASN1Code"/>
        <w:ind w:left="680"/>
        <w:rPr>
          <w:color w:val="000000"/>
        </w:rPr>
      </w:pPr>
      <w:r>
        <w:rPr>
          <w:color w:val="000000"/>
        </w:rPr>
        <w:t>com.gsma.services.rcs.ish.action.NEW_</w:t>
      </w:r>
      <w:r>
        <w:rPr>
          <w:rFonts w:cs="Arial"/>
          <w:color w:val="000000"/>
        </w:rPr>
        <w:t>IMAGE_SHARING</w:t>
      </w:r>
    </w:p>
    <w:p w14:paraId="616A3EFF" w14:textId="77777777" w:rsidR="00665991" w:rsidRDefault="00665991" w:rsidP="00665991">
      <w:pPr>
        <w:pStyle w:val="ASN1Code"/>
        <w:ind w:left="680"/>
        <w:rPr>
          <w:color w:val="000000"/>
        </w:rPr>
      </w:pPr>
    </w:p>
    <w:p w14:paraId="43FFA935" w14:textId="77777777" w:rsidR="00665991" w:rsidRDefault="00665991" w:rsidP="00665991">
      <w:pPr>
        <w:pStyle w:val="Heading4"/>
        <w:numPr>
          <w:ilvl w:val="3"/>
          <w:numId w:val="40"/>
        </w:numPr>
        <w:suppressAutoHyphens/>
      </w:pPr>
      <w:r>
        <w:t>Content Providers</w:t>
      </w:r>
    </w:p>
    <w:p w14:paraId="420B37A9" w14:textId="77777777" w:rsidR="00665991" w:rsidRDefault="00665991" w:rsidP="00665991">
      <w:pPr>
        <w:rPr>
          <w:lang w:eastAsia="en-US"/>
        </w:rPr>
      </w:pPr>
      <w:r>
        <w:rPr>
          <w:lang w:eastAsia="en-US"/>
        </w:rPr>
        <w:t>A content provider is used to store the image sharing history persistently. There is one entry per image sharing.</w:t>
      </w:r>
    </w:p>
    <w:p w14:paraId="43632D54" w14:textId="77777777" w:rsidR="00665991" w:rsidRDefault="00665991" w:rsidP="00665991">
      <w:pPr>
        <w:spacing w:before="240"/>
      </w:pPr>
      <w:r>
        <w:rPr>
          <w:lang w:eastAsia="en-US"/>
        </w:rPr>
        <w:t xml:space="preserve">Class </w:t>
      </w:r>
      <w:r w:rsidRPr="00E1637E">
        <w:rPr>
          <w:b/>
          <w:lang w:eastAsia="en-US"/>
        </w:rPr>
        <w:t>ImageSharingLog</w:t>
      </w:r>
      <w:r w:rsidRPr="00B141F7">
        <w:rPr>
          <w:b/>
        </w:rPr>
        <w:t>:</w:t>
      </w:r>
    </w:p>
    <w:p w14:paraId="4ECECEAD" w14:textId="77777777" w:rsidR="00665991" w:rsidRPr="00B141F7" w:rsidRDefault="00665991" w:rsidP="00665991">
      <w:pPr>
        <w:jc w:val="left"/>
        <w:rPr>
          <w:rFonts w:ascii="Courier New" w:hAnsi="Courier New"/>
          <w:sz w:val="20"/>
        </w:rPr>
      </w:pPr>
      <w:r>
        <w:t>Event log provider member id used when merging the data from this provider with other registered event log provider members data into a common cursor:</w:t>
      </w:r>
    </w:p>
    <w:p w14:paraId="6EDB908C" w14:textId="77777777" w:rsidR="00665991" w:rsidRPr="00B141F7" w:rsidRDefault="00665991" w:rsidP="00665991">
      <w:pPr>
        <w:jc w:val="left"/>
      </w:pPr>
      <w:r>
        <w:rPr>
          <w:rFonts w:ascii="Courier New" w:hAnsi="Courier New" w:cs="Courier New"/>
          <w:sz w:val="20"/>
        </w:rPr>
        <w:t>static final int HISTORYLOG_MEMBER_ID = 3</w:t>
      </w:r>
    </w:p>
    <w:p w14:paraId="7845328F" w14:textId="77777777" w:rsidR="00665991" w:rsidRPr="00B141F7"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11B180C7" w14:textId="77777777" w:rsidR="00665991" w:rsidRPr="00B141F7" w:rsidRDefault="00665991" w:rsidP="00665991">
      <w:pPr>
        <w:jc w:val="left"/>
      </w:pPr>
      <w:r>
        <w:rPr>
          <w:rFonts w:ascii="Courier New" w:hAnsi="Courier New" w:cs="Courier New"/>
          <w:sz w:val="20"/>
        </w:rPr>
        <w:t>static final Uri CONTENT_URI = "content://com.gsma.services.rcs.provider.imageshare/imageshare"</w:t>
      </w:r>
    </w:p>
    <w:p w14:paraId="61A60A43" w14:textId="77777777" w:rsidR="00665991" w:rsidRDefault="00665991" w:rsidP="00665991">
      <w:pPr>
        <w:jc w:val="left"/>
        <w:rPr>
          <w:szCs w:val="22"/>
        </w:rPr>
      </w:pPr>
      <w:r>
        <w:t>The “SHARING_ID” column is defined as the unique primary key and can be references with adding a path segment to the CONTENT_URI + “/” + &lt;primary key&gt;</w:t>
      </w:r>
    </w:p>
    <w:p w14:paraId="39E4A07B" w14:textId="77777777" w:rsidR="00665991" w:rsidRPr="00B141F7" w:rsidRDefault="00665991" w:rsidP="00665991">
      <w:pPr>
        <w:jc w:val="left"/>
        <w:rPr>
          <w:rFonts w:ascii="Courier New" w:hAnsi="Courier New"/>
          <w:sz w:val="20"/>
        </w:rPr>
      </w:pPr>
      <w:r>
        <w:rPr>
          <w:szCs w:val="22"/>
        </w:rPr>
        <w:t>Column name definition constants to be used when accessing this provider:</w:t>
      </w:r>
    </w:p>
    <w:p w14:paraId="12ED56FE"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362F0C9D" w14:textId="77777777" w:rsidR="00665991" w:rsidRDefault="00665991" w:rsidP="00665991">
      <w:pPr>
        <w:rPr>
          <w:rFonts w:ascii="Courier New" w:hAnsi="Courier New" w:cs="Courier New"/>
          <w:sz w:val="20"/>
        </w:rPr>
      </w:pPr>
      <w:r>
        <w:rPr>
          <w:rFonts w:ascii="Courier New" w:hAnsi="Courier New" w:cs="Courier New"/>
          <w:sz w:val="20"/>
        </w:rPr>
        <w:t>static final String SHARING_ID = "sharing_id"</w:t>
      </w:r>
    </w:p>
    <w:p w14:paraId="4603C1AB"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1929A6C6" w14:textId="77777777" w:rsidR="00665991" w:rsidRDefault="00665991" w:rsidP="00665991">
      <w:pPr>
        <w:rPr>
          <w:rFonts w:ascii="Courier New" w:hAnsi="Courier New" w:cs="Courier New"/>
          <w:sz w:val="20"/>
        </w:rPr>
      </w:pPr>
      <w:r>
        <w:rPr>
          <w:rFonts w:ascii="Courier New" w:hAnsi="Courier New" w:cs="Courier New"/>
          <w:sz w:val="20"/>
        </w:rPr>
        <w:t>static final String FILE = "file"</w:t>
      </w:r>
    </w:p>
    <w:p w14:paraId="6DEFB1C0" w14:textId="77777777" w:rsidR="00665991" w:rsidRDefault="00665991" w:rsidP="00665991">
      <w:pPr>
        <w:rPr>
          <w:rFonts w:ascii="Courier New" w:hAnsi="Courier New" w:cs="Courier New"/>
          <w:sz w:val="20"/>
        </w:rPr>
      </w:pPr>
      <w:r>
        <w:rPr>
          <w:rFonts w:ascii="Courier New" w:hAnsi="Courier New" w:cs="Courier New"/>
          <w:sz w:val="20"/>
        </w:rPr>
        <w:t>static final String FILENAME = "filename"</w:t>
      </w:r>
    </w:p>
    <w:p w14:paraId="1F82F8F4" w14:textId="77777777" w:rsidR="00665991" w:rsidRDefault="00665991" w:rsidP="00665991">
      <w:pPr>
        <w:rPr>
          <w:rFonts w:ascii="Courier New" w:hAnsi="Courier New" w:cs="Courier New"/>
          <w:sz w:val="20"/>
        </w:rPr>
      </w:pPr>
      <w:r>
        <w:rPr>
          <w:rFonts w:ascii="Courier New" w:hAnsi="Courier New" w:cs="Courier New"/>
          <w:sz w:val="20"/>
        </w:rPr>
        <w:t>static final String MIME_TYPE = "mime_type"</w:t>
      </w:r>
    </w:p>
    <w:p w14:paraId="7E95792F"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47570A64" w14:textId="77777777" w:rsidR="00665991" w:rsidRDefault="00665991" w:rsidP="00665991">
      <w:pPr>
        <w:rPr>
          <w:rFonts w:ascii="Courier New" w:hAnsi="Courier New" w:cs="Courier New"/>
          <w:sz w:val="20"/>
        </w:rPr>
      </w:pPr>
      <w:r>
        <w:rPr>
          <w:rFonts w:ascii="Courier New" w:hAnsi="Courier New" w:cs="Courier New"/>
          <w:sz w:val="20"/>
        </w:rPr>
        <w:t>static final String FILESIZE = "filesize"</w:t>
      </w:r>
    </w:p>
    <w:p w14:paraId="71368427" w14:textId="77777777" w:rsidR="00665991" w:rsidRDefault="00665991" w:rsidP="00665991">
      <w:pPr>
        <w:rPr>
          <w:rFonts w:ascii="Courier New" w:hAnsi="Courier New" w:cs="Courier New"/>
          <w:sz w:val="20"/>
        </w:rPr>
      </w:pPr>
      <w:r>
        <w:rPr>
          <w:rFonts w:ascii="Courier New" w:hAnsi="Courier New" w:cs="Courier New"/>
          <w:sz w:val="20"/>
        </w:rPr>
        <w:t>static final String TRANSFERRED = "transferred"</w:t>
      </w:r>
    </w:p>
    <w:p w14:paraId="5378C69A"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5B67D44A" w14:textId="77777777" w:rsidR="00665991" w:rsidRDefault="00665991" w:rsidP="00665991">
      <w:pPr>
        <w:rPr>
          <w:rFonts w:ascii="Courier New" w:hAnsi="Courier New" w:cs="Courier New"/>
          <w:sz w:val="20"/>
        </w:rPr>
      </w:pPr>
      <w:r>
        <w:rPr>
          <w:rFonts w:ascii="Courier New" w:hAnsi="Courier New" w:cs="Courier New"/>
          <w:sz w:val="20"/>
        </w:rPr>
        <w:t>static final String STATE = "state"</w:t>
      </w:r>
    </w:p>
    <w:p w14:paraId="39480CA0" w14:textId="77777777" w:rsidR="00665991" w:rsidRDefault="00665991" w:rsidP="00665991">
      <w:pPr>
        <w:rPr>
          <w:rFonts w:ascii="Courier New" w:hAnsi="Courier New" w:cs="Courier New"/>
          <w:sz w:val="20"/>
        </w:rPr>
      </w:pPr>
      <w:r>
        <w:rPr>
          <w:rFonts w:ascii="Courier New" w:hAnsi="Courier New" w:cs="Courier New"/>
          <w:sz w:val="20"/>
        </w:rPr>
        <w:t>static final String REASON_CODE = "reason_code"</w:t>
      </w:r>
    </w:p>
    <w:p w14:paraId="1C1925A0" w14:textId="77777777" w:rsidR="00665991" w:rsidRDefault="00665991" w:rsidP="00665991">
      <w:pPr>
        <w:rPr>
          <w:rFonts w:ascii="Courier New" w:hAnsi="Courier New" w:cs="Courier New"/>
          <w:sz w:val="20"/>
        </w:rPr>
      </w:pPr>
    </w:p>
    <w:p w14:paraId="0BC53A41" w14:textId="77777777" w:rsidR="00665991" w:rsidRDefault="00665991" w:rsidP="00665991">
      <w:pPr>
        <w:rPr>
          <w:lang w:eastAsia="en-US"/>
        </w:rPr>
      </w:pPr>
      <w:r>
        <w:rPr>
          <w:lang w:eastAsia="en-US"/>
        </w:rPr>
        <w:t>The content provider has the following columns:</w:t>
      </w:r>
    </w:p>
    <w:p w14:paraId="28587BE6" w14:textId="77777777" w:rsidR="00665991" w:rsidRDefault="00665991" w:rsidP="00665991">
      <w:r>
        <w:rPr>
          <w:lang w:eastAsia="en-US"/>
        </w:rPr>
        <w:t>IMAGESHARE</w:t>
      </w:r>
    </w:p>
    <w:tbl>
      <w:tblPr>
        <w:tblW w:w="0" w:type="auto"/>
        <w:tblInd w:w="123" w:type="dxa"/>
        <w:tblLayout w:type="fixed"/>
        <w:tblLook w:val="0000" w:firstRow="0" w:lastRow="0" w:firstColumn="0" w:lastColumn="0" w:noHBand="0" w:noVBand="0"/>
      </w:tblPr>
      <w:tblGrid>
        <w:gridCol w:w="2055"/>
        <w:gridCol w:w="2700"/>
        <w:gridCol w:w="4247"/>
      </w:tblGrid>
      <w:tr w:rsidR="00665991" w14:paraId="4764D20D" w14:textId="77777777" w:rsidTr="00942C8D">
        <w:trPr>
          <w:tblHeader/>
        </w:trPr>
        <w:tc>
          <w:tcPr>
            <w:tcW w:w="2055" w:type="dxa"/>
            <w:tcBorders>
              <w:top w:val="single" w:sz="4" w:space="0" w:color="000000"/>
              <w:left w:val="single" w:sz="4" w:space="0" w:color="000000"/>
              <w:bottom w:val="single" w:sz="4" w:space="0" w:color="000000"/>
            </w:tcBorders>
            <w:shd w:val="clear" w:color="auto" w:fill="DE002B"/>
          </w:tcPr>
          <w:p w14:paraId="6595E771" w14:textId="77777777" w:rsidR="00665991" w:rsidRPr="00B141F7" w:rsidRDefault="00665991" w:rsidP="00942C8D">
            <w:pPr>
              <w:pStyle w:val="TableHeader"/>
            </w:pPr>
            <w:r w:rsidRPr="00B141F7">
              <w:t>Data</w:t>
            </w:r>
          </w:p>
        </w:tc>
        <w:tc>
          <w:tcPr>
            <w:tcW w:w="2700" w:type="dxa"/>
            <w:tcBorders>
              <w:top w:val="single" w:sz="4" w:space="0" w:color="000000"/>
              <w:left w:val="single" w:sz="4" w:space="0" w:color="000000"/>
              <w:bottom w:val="single" w:sz="4" w:space="0" w:color="000000"/>
            </w:tcBorders>
            <w:shd w:val="clear" w:color="auto" w:fill="DE002B"/>
          </w:tcPr>
          <w:p w14:paraId="42DCBF6E" w14:textId="77777777" w:rsidR="00665991" w:rsidRPr="00B141F7" w:rsidRDefault="00665991" w:rsidP="00942C8D">
            <w:pPr>
              <w:pStyle w:val="TableHeader"/>
            </w:pPr>
            <w:r w:rsidRPr="00B141F7">
              <w:t>Data type</w:t>
            </w:r>
          </w:p>
        </w:tc>
        <w:tc>
          <w:tcPr>
            <w:tcW w:w="4247" w:type="dxa"/>
            <w:tcBorders>
              <w:top w:val="single" w:sz="4" w:space="0" w:color="000000"/>
              <w:left w:val="single" w:sz="4" w:space="0" w:color="000000"/>
              <w:bottom w:val="single" w:sz="4" w:space="0" w:color="000000"/>
              <w:right w:val="single" w:sz="4" w:space="0" w:color="000000"/>
            </w:tcBorders>
            <w:shd w:val="clear" w:color="auto" w:fill="DE002B"/>
          </w:tcPr>
          <w:p w14:paraId="29A8AF96" w14:textId="77777777" w:rsidR="00665991" w:rsidRPr="00B141F7" w:rsidRDefault="00665991" w:rsidP="00942C8D">
            <w:pPr>
              <w:pStyle w:val="TableHeader"/>
              <w:rPr>
                <w:color w:val="000000"/>
              </w:rPr>
            </w:pPr>
            <w:r w:rsidRPr="00B141F7">
              <w:t>Comment</w:t>
            </w:r>
          </w:p>
        </w:tc>
      </w:tr>
      <w:tr w:rsidR="00665991" w14:paraId="3579884D" w14:textId="77777777" w:rsidTr="00942C8D">
        <w:tc>
          <w:tcPr>
            <w:tcW w:w="2055" w:type="dxa"/>
            <w:tcBorders>
              <w:top w:val="single" w:sz="4" w:space="0" w:color="000000"/>
              <w:left w:val="single" w:sz="4" w:space="0" w:color="000000"/>
              <w:bottom w:val="single" w:sz="4" w:space="0" w:color="000000"/>
            </w:tcBorders>
            <w:shd w:val="clear" w:color="auto" w:fill="auto"/>
          </w:tcPr>
          <w:p w14:paraId="01DB1E49" w14:textId="77777777" w:rsidR="00665991" w:rsidRDefault="00665991" w:rsidP="00942C8D">
            <w:pPr>
              <w:pStyle w:val="TableText"/>
              <w:rPr>
                <w:color w:val="000000"/>
              </w:rPr>
            </w:pPr>
            <w:r>
              <w:rPr>
                <w:color w:val="000000"/>
              </w:rPr>
              <w:t>BASECOLUMN_ID</w:t>
            </w:r>
          </w:p>
        </w:tc>
        <w:tc>
          <w:tcPr>
            <w:tcW w:w="2700" w:type="dxa"/>
            <w:tcBorders>
              <w:top w:val="single" w:sz="4" w:space="0" w:color="000000"/>
              <w:left w:val="single" w:sz="4" w:space="0" w:color="000000"/>
              <w:bottom w:val="single" w:sz="4" w:space="0" w:color="000000"/>
            </w:tcBorders>
            <w:shd w:val="clear" w:color="auto" w:fill="auto"/>
          </w:tcPr>
          <w:p w14:paraId="4E2576AA" w14:textId="77777777" w:rsidR="00665991" w:rsidRDefault="00665991" w:rsidP="00942C8D">
            <w:pPr>
              <w:pStyle w:val="TableText"/>
              <w:rPr>
                <w:color w:val="000000"/>
              </w:rPr>
            </w:pPr>
            <w:r>
              <w:rPr>
                <w:color w:val="000000"/>
              </w:rPr>
              <w:t>Long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0E462EAE" w14:textId="77777777" w:rsidR="00665991" w:rsidRDefault="00665991" w:rsidP="00942C8D">
            <w:pPr>
              <w:pStyle w:val="TableText"/>
              <w:rPr>
                <w:color w:val="000000"/>
              </w:rPr>
            </w:pPr>
            <w:r>
              <w:rPr>
                <w:color w:val="000000"/>
              </w:rPr>
              <w:t>Unique value (even across several history log members)</w:t>
            </w:r>
          </w:p>
        </w:tc>
      </w:tr>
      <w:tr w:rsidR="00665991" w14:paraId="1B105095" w14:textId="77777777" w:rsidTr="00942C8D">
        <w:tc>
          <w:tcPr>
            <w:tcW w:w="2055" w:type="dxa"/>
            <w:tcBorders>
              <w:left w:val="single" w:sz="4" w:space="0" w:color="000000"/>
              <w:bottom w:val="single" w:sz="4" w:space="0" w:color="000000"/>
            </w:tcBorders>
            <w:shd w:val="clear" w:color="auto" w:fill="auto"/>
          </w:tcPr>
          <w:p w14:paraId="126EC991" w14:textId="77777777" w:rsidR="00665991" w:rsidRDefault="00665991" w:rsidP="00942C8D">
            <w:pPr>
              <w:pStyle w:val="TableText"/>
              <w:rPr>
                <w:color w:val="000000"/>
              </w:rPr>
            </w:pPr>
            <w:r>
              <w:rPr>
                <w:color w:val="000000"/>
              </w:rPr>
              <w:t>SHARING_ID</w:t>
            </w:r>
          </w:p>
        </w:tc>
        <w:tc>
          <w:tcPr>
            <w:tcW w:w="2700" w:type="dxa"/>
            <w:tcBorders>
              <w:left w:val="single" w:sz="4" w:space="0" w:color="000000"/>
              <w:bottom w:val="single" w:sz="4" w:space="0" w:color="000000"/>
            </w:tcBorders>
            <w:shd w:val="clear" w:color="auto" w:fill="auto"/>
          </w:tcPr>
          <w:p w14:paraId="3F37801D" w14:textId="77777777" w:rsidR="00665991" w:rsidRDefault="00665991" w:rsidP="00942C8D">
            <w:pPr>
              <w:pStyle w:val="TableText"/>
              <w:rPr>
                <w:color w:val="000000"/>
              </w:rPr>
            </w:pPr>
            <w:r>
              <w:rPr>
                <w:color w:val="000000"/>
              </w:rPr>
              <w:t>String (primary key not null)</w:t>
            </w:r>
          </w:p>
        </w:tc>
        <w:tc>
          <w:tcPr>
            <w:tcW w:w="4247" w:type="dxa"/>
            <w:tcBorders>
              <w:left w:val="single" w:sz="4" w:space="0" w:color="000000"/>
              <w:bottom w:val="single" w:sz="4" w:space="0" w:color="000000"/>
              <w:right w:val="single" w:sz="4" w:space="0" w:color="000000"/>
            </w:tcBorders>
            <w:shd w:val="clear" w:color="auto" w:fill="auto"/>
          </w:tcPr>
          <w:p w14:paraId="4F3ABA77" w14:textId="77777777" w:rsidR="00665991" w:rsidRDefault="00665991" w:rsidP="00942C8D">
            <w:pPr>
              <w:pStyle w:val="TableText"/>
              <w:rPr>
                <w:color w:val="000000"/>
              </w:rPr>
            </w:pPr>
            <w:r>
              <w:rPr>
                <w:color w:val="000000"/>
              </w:rPr>
              <w:t>Unique sharing identifier</w:t>
            </w:r>
          </w:p>
        </w:tc>
      </w:tr>
      <w:tr w:rsidR="00665991" w14:paraId="7A15D1C6" w14:textId="77777777" w:rsidTr="00942C8D">
        <w:tc>
          <w:tcPr>
            <w:tcW w:w="2055" w:type="dxa"/>
            <w:tcBorders>
              <w:top w:val="single" w:sz="4" w:space="0" w:color="000000"/>
              <w:left w:val="single" w:sz="4" w:space="0" w:color="000000"/>
              <w:bottom w:val="single" w:sz="4" w:space="0" w:color="000000"/>
            </w:tcBorders>
            <w:shd w:val="clear" w:color="auto" w:fill="auto"/>
          </w:tcPr>
          <w:p w14:paraId="5BF02670" w14:textId="77777777" w:rsidR="00665991" w:rsidRDefault="00665991" w:rsidP="00942C8D">
            <w:pPr>
              <w:pStyle w:val="TableText"/>
              <w:rPr>
                <w:color w:val="000000"/>
              </w:rPr>
            </w:pPr>
            <w:r>
              <w:rPr>
                <w:color w:val="000000"/>
              </w:rPr>
              <w:t>CONTACT</w:t>
            </w:r>
          </w:p>
        </w:tc>
        <w:tc>
          <w:tcPr>
            <w:tcW w:w="2700" w:type="dxa"/>
            <w:tcBorders>
              <w:top w:val="single" w:sz="4" w:space="0" w:color="000000"/>
              <w:left w:val="single" w:sz="4" w:space="0" w:color="000000"/>
              <w:bottom w:val="single" w:sz="4" w:space="0" w:color="000000"/>
            </w:tcBorders>
            <w:shd w:val="clear" w:color="auto" w:fill="auto"/>
          </w:tcPr>
          <w:p w14:paraId="26FF8D60" w14:textId="77777777" w:rsidR="00665991" w:rsidRDefault="00665991" w:rsidP="00942C8D">
            <w:pPr>
              <w:pStyle w:val="TableText"/>
              <w:rPr>
                <w:color w:val="000000"/>
              </w:rPr>
            </w:pPr>
            <w:r>
              <w:rPr>
                <w:color w:val="000000"/>
              </w:rPr>
              <w:t>String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34DF6AED" w14:textId="77777777" w:rsidR="00665991" w:rsidRDefault="00665991" w:rsidP="00942C8D">
            <w:pPr>
              <w:pStyle w:val="TableText"/>
              <w:rPr>
                <w:color w:val="000000"/>
              </w:rPr>
            </w:pPr>
            <w:r>
              <w:rPr>
                <w:color w:val="000000"/>
              </w:rPr>
              <w:t>ContactId formatted number of the remote contact</w:t>
            </w:r>
          </w:p>
        </w:tc>
      </w:tr>
      <w:tr w:rsidR="00665991" w14:paraId="18D11ACA" w14:textId="77777777" w:rsidTr="00942C8D">
        <w:tc>
          <w:tcPr>
            <w:tcW w:w="2055" w:type="dxa"/>
            <w:tcBorders>
              <w:left w:val="single" w:sz="4" w:space="0" w:color="000000"/>
              <w:bottom w:val="single" w:sz="4" w:space="0" w:color="000000"/>
            </w:tcBorders>
            <w:shd w:val="clear" w:color="auto" w:fill="auto"/>
          </w:tcPr>
          <w:p w14:paraId="321D844E" w14:textId="77777777" w:rsidR="00665991" w:rsidRDefault="00665991" w:rsidP="00942C8D">
            <w:pPr>
              <w:pStyle w:val="TableText"/>
              <w:rPr>
                <w:color w:val="000000"/>
              </w:rPr>
            </w:pPr>
            <w:r>
              <w:rPr>
                <w:color w:val="000000"/>
              </w:rPr>
              <w:t>FILE</w:t>
            </w:r>
          </w:p>
        </w:tc>
        <w:tc>
          <w:tcPr>
            <w:tcW w:w="2700" w:type="dxa"/>
            <w:tcBorders>
              <w:left w:val="single" w:sz="4" w:space="0" w:color="000000"/>
              <w:bottom w:val="single" w:sz="4" w:space="0" w:color="000000"/>
            </w:tcBorders>
            <w:shd w:val="clear" w:color="auto" w:fill="auto"/>
          </w:tcPr>
          <w:p w14:paraId="3169630D" w14:textId="77777777" w:rsidR="00665991" w:rsidRDefault="00665991" w:rsidP="00942C8D">
            <w:pPr>
              <w:pStyle w:val="TableText"/>
              <w:rPr>
                <w:color w:val="000000"/>
              </w:rPr>
            </w:pPr>
            <w:r>
              <w:rPr>
                <w:color w:val="000000"/>
              </w:rPr>
              <w:t>String (not null)</w:t>
            </w:r>
          </w:p>
        </w:tc>
        <w:tc>
          <w:tcPr>
            <w:tcW w:w="4247" w:type="dxa"/>
            <w:tcBorders>
              <w:left w:val="single" w:sz="4" w:space="0" w:color="000000"/>
              <w:bottom w:val="single" w:sz="4" w:space="0" w:color="000000"/>
              <w:right w:val="single" w:sz="4" w:space="0" w:color="000000"/>
            </w:tcBorders>
            <w:shd w:val="clear" w:color="auto" w:fill="auto"/>
          </w:tcPr>
          <w:p w14:paraId="3309C4D6" w14:textId="77777777" w:rsidR="00665991" w:rsidRDefault="00665991" w:rsidP="00942C8D">
            <w:pPr>
              <w:pStyle w:val="TableText"/>
              <w:rPr>
                <w:color w:val="000000"/>
              </w:rPr>
            </w:pPr>
            <w:r>
              <w:rPr>
                <w:color w:val="000000"/>
              </w:rPr>
              <w:t>URI of the file</w:t>
            </w:r>
          </w:p>
        </w:tc>
      </w:tr>
      <w:tr w:rsidR="00665991" w14:paraId="13AE32BB" w14:textId="77777777" w:rsidTr="00942C8D">
        <w:tc>
          <w:tcPr>
            <w:tcW w:w="2055" w:type="dxa"/>
            <w:tcBorders>
              <w:top w:val="single" w:sz="4" w:space="0" w:color="000000"/>
              <w:left w:val="single" w:sz="4" w:space="0" w:color="000000"/>
              <w:bottom w:val="single" w:sz="4" w:space="0" w:color="000000"/>
            </w:tcBorders>
            <w:shd w:val="clear" w:color="auto" w:fill="auto"/>
          </w:tcPr>
          <w:p w14:paraId="28FD7114" w14:textId="77777777" w:rsidR="00665991" w:rsidRDefault="00665991" w:rsidP="00942C8D">
            <w:pPr>
              <w:pStyle w:val="TableText"/>
              <w:rPr>
                <w:color w:val="000000"/>
              </w:rPr>
            </w:pPr>
            <w:r>
              <w:rPr>
                <w:color w:val="000000"/>
              </w:rPr>
              <w:t>FILENAME</w:t>
            </w:r>
          </w:p>
        </w:tc>
        <w:tc>
          <w:tcPr>
            <w:tcW w:w="2700" w:type="dxa"/>
            <w:tcBorders>
              <w:top w:val="single" w:sz="4" w:space="0" w:color="000000"/>
              <w:left w:val="single" w:sz="4" w:space="0" w:color="000000"/>
              <w:bottom w:val="single" w:sz="4" w:space="0" w:color="000000"/>
            </w:tcBorders>
            <w:shd w:val="clear" w:color="auto" w:fill="auto"/>
          </w:tcPr>
          <w:p w14:paraId="1DE7E0DD" w14:textId="77777777" w:rsidR="00665991" w:rsidRDefault="00665991" w:rsidP="00942C8D">
            <w:pPr>
              <w:pStyle w:val="TableText"/>
              <w:rPr>
                <w:color w:val="000000"/>
              </w:rPr>
            </w:pPr>
            <w:r>
              <w:rPr>
                <w:color w:val="000000"/>
              </w:rPr>
              <w:t>String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63AA3488" w14:textId="77777777" w:rsidR="00665991" w:rsidRDefault="00665991" w:rsidP="00942C8D">
            <w:pPr>
              <w:pStyle w:val="TableText"/>
              <w:rPr>
                <w:color w:val="000000"/>
              </w:rPr>
            </w:pPr>
            <w:r>
              <w:rPr>
                <w:color w:val="000000"/>
              </w:rPr>
              <w:t>Filename</w:t>
            </w:r>
          </w:p>
        </w:tc>
      </w:tr>
      <w:tr w:rsidR="00665991" w14:paraId="6AC8E611" w14:textId="77777777" w:rsidTr="00942C8D">
        <w:tc>
          <w:tcPr>
            <w:tcW w:w="2055" w:type="dxa"/>
            <w:tcBorders>
              <w:top w:val="single" w:sz="4" w:space="0" w:color="000000"/>
              <w:left w:val="single" w:sz="4" w:space="0" w:color="000000"/>
              <w:bottom w:val="single" w:sz="4" w:space="0" w:color="000000"/>
            </w:tcBorders>
            <w:shd w:val="clear" w:color="auto" w:fill="auto"/>
          </w:tcPr>
          <w:p w14:paraId="1CDCE3F0" w14:textId="77777777" w:rsidR="00665991" w:rsidRDefault="00665991" w:rsidP="00942C8D">
            <w:pPr>
              <w:pStyle w:val="TableText"/>
              <w:rPr>
                <w:color w:val="000000"/>
              </w:rPr>
            </w:pPr>
            <w:r>
              <w:rPr>
                <w:color w:val="000000"/>
              </w:rPr>
              <w:t>MIME_TYPE</w:t>
            </w:r>
          </w:p>
        </w:tc>
        <w:tc>
          <w:tcPr>
            <w:tcW w:w="2700" w:type="dxa"/>
            <w:tcBorders>
              <w:top w:val="single" w:sz="4" w:space="0" w:color="000000"/>
              <w:left w:val="single" w:sz="4" w:space="0" w:color="000000"/>
              <w:bottom w:val="single" w:sz="4" w:space="0" w:color="000000"/>
            </w:tcBorders>
            <w:shd w:val="clear" w:color="auto" w:fill="auto"/>
          </w:tcPr>
          <w:p w14:paraId="612123E9" w14:textId="77777777" w:rsidR="00665991" w:rsidRDefault="00665991" w:rsidP="00942C8D">
            <w:pPr>
              <w:pStyle w:val="TableText"/>
              <w:rPr>
                <w:color w:val="000000"/>
              </w:rPr>
            </w:pPr>
            <w:r>
              <w:rPr>
                <w:color w:val="000000"/>
              </w:rPr>
              <w:t>String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4F6B848D" w14:textId="77777777" w:rsidR="00665991" w:rsidRDefault="00665991" w:rsidP="00942C8D">
            <w:pPr>
              <w:pStyle w:val="TableText"/>
              <w:rPr>
                <w:color w:val="000000"/>
              </w:rPr>
            </w:pPr>
            <w:r>
              <w:rPr>
                <w:color w:val="000000"/>
              </w:rPr>
              <w:t>Multipurpose Internet Mail Extensions (MIME) type of file</w:t>
            </w:r>
          </w:p>
        </w:tc>
      </w:tr>
      <w:tr w:rsidR="00665991" w14:paraId="51B6CA44" w14:textId="77777777" w:rsidTr="00942C8D">
        <w:tc>
          <w:tcPr>
            <w:tcW w:w="2055" w:type="dxa"/>
            <w:tcBorders>
              <w:top w:val="single" w:sz="4" w:space="0" w:color="000000"/>
              <w:left w:val="single" w:sz="4" w:space="0" w:color="000000"/>
              <w:bottom w:val="single" w:sz="4" w:space="0" w:color="000000"/>
            </w:tcBorders>
            <w:shd w:val="clear" w:color="auto" w:fill="auto"/>
          </w:tcPr>
          <w:p w14:paraId="382F1A01" w14:textId="77777777" w:rsidR="00665991" w:rsidRDefault="00665991" w:rsidP="00942C8D">
            <w:pPr>
              <w:pStyle w:val="TableText"/>
              <w:rPr>
                <w:color w:val="000000"/>
              </w:rPr>
            </w:pPr>
            <w:r>
              <w:rPr>
                <w:color w:val="000000"/>
              </w:rPr>
              <w:t>DIRECTION</w:t>
            </w:r>
          </w:p>
        </w:tc>
        <w:tc>
          <w:tcPr>
            <w:tcW w:w="2700" w:type="dxa"/>
            <w:tcBorders>
              <w:top w:val="single" w:sz="4" w:space="0" w:color="000000"/>
              <w:left w:val="single" w:sz="4" w:space="0" w:color="000000"/>
              <w:bottom w:val="single" w:sz="4" w:space="0" w:color="000000"/>
            </w:tcBorders>
            <w:shd w:val="clear" w:color="auto" w:fill="auto"/>
          </w:tcPr>
          <w:p w14:paraId="02056DB6" w14:textId="77777777" w:rsidR="00665991" w:rsidRDefault="00665991" w:rsidP="00942C8D">
            <w:pPr>
              <w:pStyle w:val="TableText"/>
              <w:rPr>
                <w:color w:val="000000"/>
              </w:rPr>
            </w:pPr>
            <w:r>
              <w:rPr>
                <w:color w:val="000000"/>
              </w:rPr>
              <w:t>Integer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254E8E53" w14:textId="77777777" w:rsidR="00665991" w:rsidRDefault="00665991" w:rsidP="00942C8D">
            <w:pPr>
              <w:pStyle w:val="TableText"/>
              <w:rPr>
                <w:color w:val="000000"/>
              </w:rPr>
            </w:pPr>
            <w:r>
              <w:rPr>
                <w:color w:val="000000"/>
              </w:rPr>
              <w:t>Incoming sharing or outgoing sharing. See enum Direction</w:t>
            </w:r>
          </w:p>
        </w:tc>
      </w:tr>
      <w:tr w:rsidR="00665991" w14:paraId="2BD6540C" w14:textId="77777777" w:rsidTr="00942C8D">
        <w:tc>
          <w:tcPr>
            <w:tcW w:w="2055" w:type="dxa"/>
            <w:tcBorders>
              <w:top w:val="single" w:sz="4" w:space="0" w:color="000000"/>
              <w:left w:val="single" w:sz="4" w:space="0" w:color="000000"/>
              <w:bottom w:val="single" w:sz="4" w:space="0" w:color="000000"/>
            </w:tcBorders>
            <w:shd w:val="clear" w:color="auto" w:fill="auto"/>
          </w:tcPr>
          <w:p w14:paraId="6C7A6173" w14:textId="77777777" w:rsidR="00665991" w:rsidRDefault="00665991" w:rsidP="00942C8D">
            <w:pPr>
              <w:pStyle w:val="TableText"/>
              <w:rPr>
                <w:color w:val="000000"/>
              </w:rPr>
            </w:pPr>
            <w:r>
              <w:rPr>
                <w:color w:val="000000"/>
              </w:rPr>
              <w:t>FILESIZE</w:t>
            </w:r>
          </w:p>
        </w:tc>
        <w:tc>
          <w:tcPr>
            <w:tcW w:w="2700" w:type="dxa"/>
            <w:tcBorders>
              <w:top w:val="single" w:sz="4" w:space="0" w:color="000000"/>
              <w:left w:val="single" w:sz="4" w:space="0" w:color="000000"/>
              <w:bottom w:val="single" w:sz="4" w:space="0" w:color="000000"/>
            </w:tcBorders>
            <w:shd w:val="clear" w:color="auto" w:fill="auto"/>
          </w:tcPr>
          <w:p w14:paraId="2DF9754F" w14:textId="77777777" w:rsidR="00665991" w:rsidRDefault="00665991" w:rsidP="00942C8D">
            <w:pPr>
              <w:pStyle w:val="TableText"/>
              <w:rPr>
                <w:color w:val="000000"/>
              </w:rPr>
            </w:pPr>
            <w:r>
              <w:rPr>
                <w:color w:val="000000"/>
              </w:rPr>
              <w:t>Long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56162D57" w14:textId="77777777" w:rsidR="00665991" w:rsidRDefault="00665991" w:rsidP="00942C8D">
            <w:pPr>
              <w:pStyle w:val="TableText"/>
              <w:rPr>
                <w:color w:val="000000"/>
              </w:rPr>
            </w:pPr>
            <w:r>
              <w:rPr>
                <w:color w:val="000000"/>
              </w:rPr>
              <w:t>File size in bytes</w:t>
            </w:r>
          </w:p>
        </w:tc>
      </w:tr>
      <w:tr w:rsidR="00665991" w14:paraId="3BB68714" w14:textId="77777777" w:rsidTr="00942C8D">
        <w:tc>
          <w:tcPr>
            <w:tcW w:w="2055" w:type="dxa"/>
            <w:tcBorders>
              <w:top w:val="single" w:sz="4" w:space="0" w:color="000000"/>
              <w:left w:val="single" w:sz="4" w:space="0" w:color="000000"/>
              <w:bottom w:val="single" w:sz="4" w:space="0" w:color="000000"/>
            </w:tcBorders>
            <w:shd w:val="clear" w:color="auto" w:fill="auto"/>
          </w:tcPr>
          <w:p w14:paraId="58632A59" w14:textId="77777777" w:rsidR="00665991" w:rsidRDefault="00665991" w:rsidP="00942C8D">
            <w:pPr>
              <w:pStyle w:val="TableText"/>
              <w:rPr>
                <w:color w:val="000000"/>
              </w:rPr>
            </w:pPr>
            <w:r>
              <w:rPr>
                <w:color w:val="000000"/>
              </w:rPr>
              <w:t>TRANSFERRED</w:t>
            </w:r>
          </w:p>
        </w:tc>
        <w:tc>
          <w:tcPr>
            <w:tcW w:w="2700" w:type="dxa"/>
            <w:tcBorders>
              <w:top w:val="single" w:sz="4" w:space="0" w:color="000000"/>
              <w:left w:val="single" w:sz="4" w:space="0" w:color="000000"/>
              <w:bottom w:val="single" w:sz="4" w:space="0" w:color="000000"/>
            </w:tcBorders>
            <w:shd w:val="clear" w:color="auto" w:fill="auto"/>
          </w:tcPr>
          <w:p w14:paraId="6F5C77F0" w14:textId="77777777" w:rsidR="00665991" w:rsidRDefault="00665991" w:rsidP="00942C8D">
            <w:pPr>
              <w:pStyle w:val="TableText"/>
              <w:rPr>
                <w:color w:val="000000"/>
              </w:rPr>
            </w:pPr>
            <w:r>
              <w:rPr>
                <w:color w:val="000000"/>
              </w:rPr>
              <w:t>Long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497229B3" w14:textId="77777777" w:rsidR="00665991" w:rsidRDefault="00665991" w:rsidP="00942C8D">
            <w:pPr>
              <w:pStyle w:val="TableText"/>
              <w:rPr>
                <w:color w:val="000000"/>
              </w:rPr>
            </w:pPr>
            <w:r>
              <w:rPr>
                <w:color w:val="000000"/>
              </w:rPr>
              <w:t>Size transferred in bytes</w:t>
            </w:r>
          </w:p>
        </w:tc>
      </w:tr>
      <w:tr w:rsidR="00665991" w14:paraId="155891CF" w14:textId="77777777" w:rsidTr="00942C8D">
        <w:tc>
          <w:tcPr>
            <w:tcW w:w="2055" w:type="dxa"/>
            <w:tcBorders>
              <w:top w:val="single" w:sz="4" w:space="0" w:color="000000"/>
              <w:left w:val="single" w:sz="4" w:space="0" w:color="000000"/>
              <w:bottom w:val="single" w:sz="4" w:space="0" w:color="000000"/>
            </w:tcBorders>
            <w:shd w:val="clear" w:color="auto" w:fill="auto"/>
          </w:tcPr>
          <w:p w14:paraId="6468D5F1" w14:textId="77777777" w:rsidR="00665991" w:rsidRDefault="00665991" w:rsidP="00942C8D">
            <w:pPr>
              <w:pStyle w:val="TableText"/>
              <w:rPr>
                <w:color w:val="000000"/>
              </w:rPr>
            </w:pPr>
            <w:r>
              <w:rPr>
                <w:color w:val="000000"/>
              </w:rPr>
              <w:t>TIMESTAMP</w:t>
            </w:r>
          </w:p>
        </w:tc>
        <w:tc>
          <w:tcPr>
            <w:tcW w:w="2700" w:type="dxa"/>
            <w:tcBorders>
              <w:top w:val="single" w:sz="4" w:space="0" w:color="000000"/>
              <w:left w:val="single" w:sz="4" w:space="0" w:color="000000"/>
              <w:bottom w:val="single" w:sz="4" w:space="0" w:color="000000"/>
            </w:tcBorders>
            <w:shd w:val="clear" w:color="auto" w:fill="auto"/>
          </w:tcPr>
          <w:p w14:paraId="24E469ED" w14:textId="77777777" w:rsidR="00665991" w:rsidRDefault="00665991" w:rsidP="00942C8D">
            <w:pPr>
              <w:pStyle w:val="TableText"/>
              <w:rPr>
                <w:color w:val="000000"/>
              </w:rPr>
            </w:pPr>
            <w:r>
              <w:rPr>
                <w:color w:val="000000"/>
              </w:rPr>
              <w:t>Long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69C067BC" w14:textId="77777777" w:rsidR="00665991" w:rsidRDefault="00665991" w:rsidP="00942C8D">
            <w:pPr>
              <w:pStyle w:val="TableText"/>
              <w:rPr>
                <w:color w:val="000000"/>
              </w:rPr>
            </w:pPr>
            <w:r>
              <w:rPr>
                <w:color w:val="000000"/>
              </w:rPr>
              <w:t>Date of the sharing</w:t>
            </w:r>
          </w:p>
        </w:tc>
      </w:tr>
      <w:tr w:rsidR="00665991" w14:paraId="6ADCA528" w14:textId="77777777" w:rsidTr="00942C8D">
        <w:tc>
          <w:tcPr>
            <w:tcW w:w="2055" w:type="dxa"/>
            <w:tcBorders>
              <w:top w:val="single" w:sz="4" w:space="0" w:color="000000"/>
              <w:left w:val="single" w:sz="4" w:space="0" w:color="000000"/>
              <w:bottom w:val="single" w:sz="4" w:space="0" w:color="000000"/>
            </w:tcBorders>
            <w:shd w:val="clear" w:color="auto" w:fill="auto"/>
          </w:tcPr>
          <w:p w14:paraId="01DE6501" w14:textId="77777777" w:rsidR="00665991" w:rsidRDefault="00665991" w:rsidP="00942C8D">
            <w:pPr>
              <w:pStyle w:val="TableText"/>
              <w:rPr>
                <w:color w:val="000000"/>
              </w:rPr>
            </w:pPr>
            <w:r>
              <w:rPr>
                <w:color w:val="000000"/>
              </w:rPr>
              <w:t>STATE</w:t>
            </w:r>
          </w:p>
        </w:tc>
        <w:tc>
          <w:tcPr>
            <w:tcW w:w="2700" w:type="dxa"/>
            <w:tcBorders>
              <w:top w:val="single" w:sz="4" w:space="0" w:color="000000"/>
              <w:left w:val="single" w:sz="4" w:space="0" w:color="000000"/>
              <w:bottom w:val="single" w:sz="4" w:space="0" w:color="000000"/>
            </w:tcBorders>
            <w:shd w:val="clear" w:color="auto" w:fill="auto"/>
          </w:tcPr>
          <w:p w14:paraId="4BD590AF" w14:textId="77777777" w:rsidR="00665991" w:rsidRDefault="00665991" w:rsidP="00942C8D">
            <w:pPr>
              <w:pStyle w:val="TableText"/>
              <w:rPr>
                <w:color w:val="000000"/>
              </w:rPr>
            </w:pPr>
            <w:r>
              <w:rPr>
                <w:color w:val="000000"/>
              </w:rPr>
              <w:t>Integer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5B1C61B1" w14:textId="77777777" w:rsidR="00665991" w:rsidRDefault="00665991" w:rsidP="00942C8D">
            <w:pPr>
              <w:pStyle w:val="TableText"/>
              <w:rPr>
                <w:color w:val="000000"/>
              </w:rPr>
            </w:pPr>
            <w:r>
              <w:rPr>
                <w:color w:val="000000"/>
              </w:rPr>
              <w:t>See enum ImageSharing.State for the list of states</w:t>
            </w:r>
          </w:p>
        </w:tc>
      </w:tr>
      <w:tr w:rsidR="00665991" w14:paraId="6BAA8376" w14:textId="77777777" w:rsidTr="00942C8D">
        <w:tc>
          <w:tcPr>
            <w:tcW w:w="2055" w:type="dxa"/>
            <w:tcBorders>
              <w:top w:val="single" w:sz="4" w:space="0" w:color="000000"/>
              <w:left w:val="single" w:sz="4" w:space="0" w:color="000000"/>
              <w:bottom w:val="single" w:sz="4" w:space="0" w:color="000000"/>
            </w:tcBorders>
            <w:shd w:val="clear" w:color="auto" w:fill="auto"/>
          </w:tcPr>
          <w:p w14:paraId="2DB8D1EA" w14:textId="77777777" w:rsidR="00665991" w:rsidRDefault="00665991" w:rsidP="00942C8D">
            <w:pPr>
              <w:pStyle w:val="TableText"/>
              <w:snapToGrid w:val="0"/>
              <w:rPr>
                <w:color w:val="000000"/>
              </w:rPr>
            </w:pPr>
            <w:r>
              <w:rPr>
                <w:color w:val="000000"/>
              </w:rPr>
              <w:t>REASON_CODE</w:t>
            </w:r>
          </w:p>
        </w:tc>
        <w:tc>
          <w:tcPr>
            <w:tcW w:w="2700" w:type="dxa"/>
            <w:tcBorders>
              <w:top w:val="single" w:sz="4" w:space="0" w:color="000000"/>
              <w:left w:val="single" w:sz="4" w:space="0" w:color="000000"/>
              <w:bottom w:val="single" w:sz="4" w:space="0" w:color="000000"/>
            </w:tcBorders>
            <w:shd w:val="clear" w:color="auto" w:fill="auto"/>
          </w:tcPr>
          <w:p w14:paraId="2659C484" w14:textId="77777777" w:rsidR="00665991" w:rsidRDefault="00665991" w:rsidP="00942C8D">
            <w:pPr>
              <w:pStyle w:val="TableText"/>
              <w:snapToGrid w:val="0"/>
              <w:rPr>
                <w:color w:val="000000"/>
              </w:rPr>
            </w:pPr>
            <w:r>
              <w:rPr>
                <w:color w:val="000000"/>
              </w:rPr>
              <w:t>Integer (not null)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14:paraId="5CD4D2DE" w14:textId="77777777" w:rsidR="00665991" w:rsidRPr="00B141F7" w:rsidRDefault="00665991" w:rsidP="00942C8D">
            <w:pPr>
              <w:pStyle w:val="TableText"/>
              <w:snapToGrid w:val="0"/>
            </w:pPr>
            <w:r>
              <w:rPr>
                <w:color w:val="000000"/>
              </w:rPr>
              <w:t>Reason code associated with the image sharing state. enum ImageSharing.ReasonCode for the list of reason codes</w:t>
            </w:r>
          </w:p>
        </w:tc>
      </w:tr>
    </w:tbl>
    <w:p w14:paraId="07822687" w14:textId="77777777" w:rsidR="00665991" w:rsidRDefault="00665991" w:rsidP="00665991">
      <w:pPr>
        <w:pStyle w:val="Heading4"/>
        <w:numPr>
          <w:ilvl w:val="3"/>
          <w:numId w:val="40"/>
        </w:numPr>
        <w:suppressAutoHyphens/>
      </w:pPr>
      <w:r>
        <w:t>Permissions</w:t>
      </w:r>
    </w:p>
    <w:p w14:paraId="270CC8CF" w14:textId="77777777" w:rsidR="00665991" w:rsidRDefault="00665991" w:rsidP="00665991">
      <w:r>
        <w:t>Access to the Image Share API and read access to the image share provider requires the following permissions:</w:t>
      </w:r>
    </w:p>
    <w:p w14:paraId="308076C8" w14:textId="77777777" w:rsidR="00665991" w:rsidRPr="00B141F7" w:rsidRDefault="00665991" w:rsidP="00665991">
      <w:pPr>
        <w:pStyle w:val="ListBullet1"/>
        <w:numPr>
          <w:ilvl w:val="0"/>
          <w:numId w:val="26"/>
        </w:numPr>
        <w:tabs>
          <w:tab w:val="clear" w:pos="680"/>
        </w:tabs>
        <w:suppressAutoHyphens/>
        <w:contextualSpacing w:val="0"/>
      </w:pPr>
      <w:r w:rsidRPr="00B141F7">
        <w:t>com.gsma.services.</w:t>
      </w:r>
      <w:r>
        <w:t>permission</w:t>
      </w:r>
      <w:r w:rsidRPr="00B141F7">
        <w:t>.RCS</w:t>
      </w:r>
      <w:r>
        <w:t xml:space="preserve">: </w:t>
      </w:r>
      <w:r>
        <w:br/>
      </w:r>
      <w:r w:rsidRPr="00B141F7">
        <w:t xml:space="preserve">this is a </w:t>
      </w:r>
      <w:r>
        <w:t>general</w:t>
      </w:r>
      <w:r w:rsidRPr="00B141F7">
        <w:t xml:space="preserve"> permission that </w:t>
      </w:r>
      <w:r>
        <w:t>governs access</w:t>
      </w:r>
      <w:r w:rsidRPr="00B141F7">
        <w:t xml:space="preserve"> to </w:t>
      </w:r>
      <w:r>
        <w:t xml:space="preserve">RCS </w:t>
      </w:r>
      <w:r w:rsidRPr="00B141F7">
        <w:t>services.</w:t>
      </w:r>
    </w:p>
    <w:p w14:paraId="4B59985E" w14:textId="77777777" w:rsidR="00665991" w:rsidRDefault="00665991" w:rsidP="00665991">
      <w:pPr>
        <w:pStyle w:val="Heading3"/>
        <w:numPr>
          <w:ilvl w:val="2"/>
          <w:numId w:val="40"/>
        </w:numPr>
        <w:suppressAutoHyphens/>
      </w:pPr>
      <w:bookmarkStart w:id="218" w:name="_Toc375229892"/>
      <w:bookmarkStart w:id="219" w:name="_Toc419808145"/>
      <w:bookmarkStart w:id="220" w:name="_Toc419808365"/>
      <w:bookmarkStart w:id="221" w:name="_Toc422836695"/>
      <w:r>
        <w:rPr>
          <w:lang w:bidi="ar-SA"/>
        </w:rPr>
        <w:t>Video Share API</w:t>
      </w:r>
      <w:bookmarkEnd w:id="218"/>
      <w:bookmarkEnd w:id="219"/>
      <w:bookmarkEnd w:id="220"/>
      <w:bookmarkEnd w:id="221"/>
    </w:p>
    <w:p w14:paraId="47373374" w14:textId="77777777" w:rsidR="00665991" w:rsidRDefault="00665991" w:rsidP="00665991">
      <w:pPr>
        <w:pStyle w:val="NormalParagraph"/>
      </w:pPr>
      <w:r>
        <w:t>This API exposes all functionality related to sharing a live video stream during a CS call via the Video Share Service. It allows:</w:t>
      </w:r>
    </w:p>
    <w:p w14:paraId="2BBDB2CC" w14:textId="77777777" w:rsidR="00665991" w:rsidRDefault="00665991" w:rsidP="00665991">
      <w:pPr>
        <w:pStyle w:val="ListBullet1"/>
      </w:pPr>
      <w:r>
        <w:t>Send a video share request.</w:t>
      </w:r>
    </w:p>
    <w:p w14:paraId="278104CB" w14:textId="77777777" w:rsidR="00665991" w:rsidRDefault="00665991" w:rsidP="00665991">
      <w:pPr>
        <w:pStyle w:val="ListBullet1"/>
      </w:pPr>
      <w:r>
        <w:t>Receive notifications about incoming video share invitation and sharing events.</w:t>
      </w:r>
    </w:p>
    <w:p w14:paraId="1BA19A91" w14:textId="77777777" w:rsidR="00665991" w:rsidRDefault="00665991" w:rsidP="00665991">
      <w:pPr>
        <w:pStyle w:val="ListBullet1"/>
      </w:pPr>
      <w:r>
        <w:t>Cancel an on-going video share.</w:t>
      </w:r>
    </w:p>
    <w:p w14:paraId="21B376B5" w14:textId="77777777" w:rsidR="00665991" w:rsidRDefault="00665991" w:rsidP="00665991">
      <w:pPr>
        <w:pStyle w:val="ListBullet1"/>
      </w:pPr>
      <w:r>
        <w:t>Accept/reject an incoming video share request.</w:t>
      </w:r>
    </w:p>
    <w:p w14:paraId="7CDDC2E9" w14:textId="77777777" w:rsidR="00665991" w:rsidRDefault="00665991" w:rsidP="00665991">
      <w:pPr>
        <w:pStyle w:val="ListBullet1"/>
      </w:pPr>
      <w:r>
        <w:t>Read configuration elements affecting video share.</w:t>
      </w:r>
    </w:p>
    <w:p w14:paraId="628B5795" w14:textId="77777777" w:rsidR="00665991" w:rsidRDefault="00665991" w:rsidP="00665991">
      <w:pPr>
        <w:pStyle w:val="ListBullet1"/>
      </w:pPr>
      <w:r>
        <w:t>Can use an external codec for video share.</w:t>
      </w:r>
    </w:p>
    <w:p w14:paraId="16ABE18C" w14:textId="77777777" w:rsidR="00665991" w:rsidRPr="00B141F7" w:rsidRDefault="00665991" w:rsidP="00665991">
      <w:pPr>
        <w:pStyle w:val="ListBullet1"/>
      </w:pPr>
      <w:r>
        <w:t>External codec: Programmer’s externally customized codec.</w:t>
      </w:r>
    </w:p>
    <w:p w14:paraId="5AF87958" w14:textId="77777777" w:rsidR="00665991" w:rsidRDefault="00665991" w:rsidP="00665991">
      <w:pPr>
        <w:pStyle w:val="Heading4"/>
        <w:numPr>
          <w:ilvl w:val="3"/>
          <w:numId w:val="40"/>
        </w:numPr>
        <w:suppressAutoHyphens/>
      </w:pPr>
      <w:r>
        <w:t>Package</w:t>
      </w:r>
    </w:p>
    <w:p w14:paraId="09541BBC" w14:textId="77777777" w:rsidR="00665991" w:rsidRPr="00B141F7" w:rsidRDefault="00665991" w:rsidP="00665991">
      <w:pPr>
        <w:pStyle w:val="NormalParagraph"/>
        <w:rPr>
          <w:b/>
          <w:color w:val="000000"/>
        </w:rPr>
      </w:pPr>
      <w:r>
        <w:t xml:space="preserve">Package name </w:t>
      </w:r>
      <w:r>
        <w:rPr>
          <w:b/>
        </w:rPr>
        <w:t>com.gsma.services.rcs.sharing.video</w:t>
      </w:r>
    </w:p>
    <w:p w14:paraId="7AB8AAF3" w14:textId="77777777" w:rsidR="00665991" w:rsidRDefault="00665991" w:rsidP="00665991">
      <w:pPr>
        <w:pStyle w:val="Heading4"/>
        <w:numPr>
          <w:ilvl w:val="3"/>
          <w:numId w:val="40"/>
        </w:numPr>
        <w:suppressAutoHyphens/>
      </w:pPr>
      <w:r>
        <w:t xml:space="preserve">Methods and Callbacks </w:t>
      </w:r>
    </w:p>
    <w:p w14:paraId="19831A33" w14:textId="77777777" w:rsidR="00665991" w:rsidRPr="00B141F7" w:rsidRDefault="00665991" w:rsidP="00665991">
      <w:pPr>
        <w:tabs>
          <w:tab w:val="left" w:pos="680"/>
        </w:tabs>
        <w:spacing w:before="0" w:after="200" w:line="276" w:lineRule="auto"/>
        <w:ind w:left="340"/>
        <w:jc w:val="left"/>
      </w:pPr>
      <w:r>
        <w:rPr>
          <w:color w:val="000000"/>
          <w:szCs w:val="22"/>
          <w:lang w:eastAsia="ar-SA" w:bidi="ar-SA"/>
        </w:rPr>
        <w:t xml:space="preserve">Class </w:t>
      </w:r>
      <w:r>
        <w:rPr>
          <w:b/>
          <w:color w:val="000000"/>
          <w:szCs w:val="22"/>
          <w:lang w:eastAsia="ar-SA" w:bidi="ar-SA"/>
        </w:rPr>
        <w:t>VideoSharingService</w:t>
      </w:r>
      <w:r>
        <w:rPr>
          <w:color w:val="000000"/>
          <w:szCs w:val="22"/>
          <w:lang w:eastAsia="ar-SA" w:bidi="ar-SA"/>
        </w:rPr>
        <w:t>:</w:t>
      </w:r>
    </w:p>
    <w:p w14:paraId="5590DBFC" w14:textId="77777777" w:rsidR="00665991" w:rsidRDefault="00665991" w:rsidP="00665991">
      <w:pPr>
        <w:tabs>
          <w:tab w:val="left" w:pos="680"/>
        </w:tabs>
        <w:spacing w:before="0" w:after="200" w:line="276" w:lineRule="auto"/>
        <w:ind w:left="680"/>
        <w:jc w:val="left"/>
        <w:rPr>
          <w:color w:val="000000"/>
          <w:szCs w:val="22"/>
          <w:lang w:eastAsia="ar-SA" w:bidi="ar-SA"/>
        </w:rPr>
      </w:pPr>
      <w:r>
        <w:t xml:space="preserve">This class </w:t>
      </w:r>
      <w:r>
        <w:rPr>
          <w:rFonts w:eastAsia="Malgun Gothic" w:cs="Courier New"/>
          <w:szCs w:val="22"/>
          <w:lang w:eastAsia="ar-SA" w:bidi="ar-SA"/>
        </w:rPr>
        <w:t>offers</w:t>
      </w:r>
      <w:r>
        <w:t xml:space="preserve"> the main entry point to share a live video during a CS call, when the call hangs up the sharing is automatically stopped. Several applications may connect/disconnect to the API.</w:t>
      </w:r>
      <w:r>
        <w:rPr>
          <w:color w:val="000000"/>
          <w:szCs w:val="22"/>
          <w:lang w:eastAsia="ar-SA" w:bidi="ar-SA"/>
        </w:rPr>
        <w:t xml:space="preserve"> </w:t>
      </w:r>
    </w:p>
    <w:p w14:paraId="31543B00" w14:textId="77777777" w:rsidR="00665991" w:rsidRPr="00B141F7" w:rsidRDefault="00665991" w:rsidP="00665991">
      <w:pPr>
        <w:numPr>
          <w:ilvl w:val="0"/>
          <w:numId w:val="34"/>
        </w:numPr>
        <w:tabs>
          <w:tab w:val="left" w:pos="0"/>
          <w:tab w:val="left" w:pos="680"/>
        </w:tabs>
        <w:suppressAutoHyphens/>
        <w:spacing w:before="0" w:after="200" w:line="276" w:lineRule="auto"/>
        <w:ind w:left="680" w:hanging="340"/>
        <w:jc w:val="left"/>
        <w:rPr>
          <w:rFonts w:ascii="Courier New" w:hAnsi="Courier New"/>
          <w:color w:val="000000"/>
          <w:sz w:val="20"/>
        </w:rPr>
      </w:pPr>
      <w:r>
        <w:rPr>
          <w:color w:val="000000"/>
          <w:szCs w:val="22"/>
          <w:lang w:eastAsia="ar-SA" w:bidi="ar-SA"/>
        </w:rPr>
        <w:t>Method: connects to the API.</w:t>
      </w:r>
    </w:p>
    <w:p w14:paraId="07682A6C"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void connect()</w:t>
      </w:r>
    </w:p>
    <w:p w14:paraId="42302649"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4C398913" w14:textId="77777777" w:rsidR="00665991" w:rsidRPr="00B141F7" w:rsidRDefault="00665991" w:rsidP="00665991">
      <w:pPr>
        <w:numPr>
          <w:ilvl w:val="0"/>
          <w:numId w:val="34"/>
        </w:numPr>
        <w:tabs>
          <w:tab w:val="left" w:pos="0"/>
          <w:tab w:val="left" w:pos="680"/>
        </w:tabs>
        <w:suppressAutoHyphens/>
        <w:spacing w:before="0" w:after="200" w:line="276" w:lineRule="auto"/>
        <w:ind w:left="680" w:hanging="340"/>
        <w:jc w:val="left"/>
        <w:rPr>
          <w:rFonts w:ascii="Courier New" w:hAnsi="Courier New"/>
          <w:color w:val="000000"/>
          <w:sz w:val="20"/>
        </w:rPr>
      </w:pPr>
      <w:r>
        <w:rPr>
          <w:rFonts w:eastAsia="Malgun Gothic" w:cs="Courier New"/>
          <w:szCs w:val="22"/>
          <w:lang w:eastAsia="ar-SA" w:bidi="ar-SA"/>
        </w:rPr>
        <w:t>Method</w:t>
      </w:r>
      <w:r>
        <w:rPr>
          <w:color w:val="000000"/>
          <w:szCs w:val="22"/>
          <w:lang w:eastAsia="ar-SA" w:bidi="ar-SA"/>
        </w:rPr>
        <w:t>: disconnects from the API.</w:t>
      </w:r>
    </w:p>
    <w:p w14:paraId="564C6D7A"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void disconnect()</w:t>
      </w:r>
    </w:p>
    <w:p w14:paraId="4D10B76A"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15592C09" w14:textId="77777777" w:rsidR="00665991" w:rsidRPr="00B141F7" w:rsidRDefault="00665991" w:rsidP="00665991">
      <w:pPr>
        <w:numPr>
          <w:ilvl w:val="0"/>
          <w:numId w:val="34"/>
        </w:numPr>
        <w:tabs>
          <w:tab w:val="left" w:pos="0"/>
          <w:tab w:val="left" w:pos="680"/>
        </w:tabs>
        <w:suppressAutoHyphens/>
        <w:spacing w:before="0" w:after="200" w:line="276" w:lineRule="auto"/>
        <w:ind w:left="680" w:hanging="340"/>
        <w:jc w:val="left"/>
        <w:rPr>
          <w:rFonts w:ascii="Courier New" w:hAnsi="Courier New"/>
          <w:color w:val="000000"/>
          <w:sz w:val="20"/>
        </w:rPr>
      </w:pPr>
      <w:r>
        <w:rPr>
          <w:rFonts w:eastAsia="Malgun Gothic" w:cs="Courier New"/>
          <w:szCs w:val="22"/>
          <w:lang w:eastAsia="ar-SA" w:bidi="ar-SA"/>
        </w:rPr>
        <w:t>Method</w:t>
      </w:r>
      <w:r>
        <w:rPr>
          <w:color w:val="000000"/>
          <w:szCs w:val="22"/>
          <w:lang w:eastAsia="ar-SA" w:bidi="ar-SA"/>
        </w:rPr>
        <w:t>: returns a video sharing from its unique ID.</w:t>
      </w:r>
      <w:r>
        <w:rPr>
          <w:color w:val="000000"/>
        </w:rPr>
        <w:t xml:space="preserve"> If no ongoing VideoSharing matching the sharingId if found then a reference to a historical VideoSharing is returned so that calls to the methods on that still can be performed.</w:t>
      </w:r>
    </w:p>
    <w:p w14:paraId="18FB1689"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VideoSharing</w:t>
      </w:r>
      <w:r>
        <w:rPr>
          <w:rFonts w:ascii="Courier New" w:hAnsi="Courier New" w:cs="Courier New"/>
          <w:color w:val="000000"/>
          <w:sz w:val="20"/>
          <w:lang w:eastAsia="ar-SA" w:bidi="ar-SA"/>
        </w:rPr>
        <w:t xml:space="preserve"> </w:t>
      </w:r>
      <w:r>
        <w:rPr>
          <w:rFonts w:ascii="Courier New" w:hAnsi="Courier New" w:cs="Courier New"/>
          <w:color w:val="000000"/>
          <w:sz w:val="20"/>
          <w:szCs w:val="22"/>
          <w:lang w:eastAsia="ar-SA" w:bidi="ar-SA"/>
        </w:rPr>
        <w:t>getVideoSharing(String sharingId)</w:t>
      </w:r>
    </w:p>
    <w:p w14:paraId="739C4143"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4C8089B8" w14:textId="77777777" w:rsidR="00665991" w:rsidRPr="00B141F7" w:rsidRDefault="00665991" w:rsidP="00665991">
      <w:pPr>
        <w:numPr>
          <w:ilvl w:val="0"/>
          <w:numId w:val="34"/>
        </w:numPr>
        <w:tabs>
          <w:tab w:val="left" w:pos="0"/>
          <w:tab w:val="left" w:pos="680"/>
        </w:tabs>
        <w:suppressAutoHyphens/>
        <w:spacing w:before="0" w:after="200" w:line="276" w:lineRule="auto"/>
        <w:ind w:left="680" w:hanging="340"/>
        <w:jc w:val="left"/>
        <w:rPr>
          <w:rFonts w:ascii="Courier New" w:hAnsi="Courier New"/>
          <w:color w:val="000000"/>
          <w:sz w:val="20"/>
        </w:rPr>
      </w:pPr>
      <w:r>
        <w:rPr>
          <w:color w:val="000000"/>
          <w:szCs w:val="22"/>
          <w:lang w:eastAsia="ar-SA" w:bidi="ar-SA"/>
        </w:rPr>
        <w:t>Method: shares a live video stream with a contact. The parameter player contains a media player which streams over RTP the live video from the camera. The media player is an interface which permits to have a player implementation independent from the RCS API. An exception is thrown if there is no on-going CS call.</w:t>
      </w:r>
      <w:r>
        <w:rPr>
          <w:rFonts w:eastAsia="Malgun Gothic"/>
          <w:color w:val="000000"/>
          <w:szCs w:val="22"/>
          <w:lang w:eastAsia="ar-SA" w:bidi="ar-SA"/>
        </w:rPr>
        <w:t xml:space="preserve"> </w:t>
      </w:r>
      <w:r>
        <w:rPr>
          <w:rFonts w:eastAsia="Malgun Gothic"/>
          <w:szCs w:val="22"/>
          <w:lang w:eastAsia="ar-SA" w:bidi="ar-SA"/>
        </w:rPr>
        <w:t>It’s for the external codec.</w:t>
      </w:r>
    </w:p>
    <w:p w14:paraId="7A3044B6" w14:textId="77777777" w:rsidR="00665991" w:rsidRDefault="00665991" w:rsidP="00665991">
      <w:pPr>
        <w:spacing w:before="0" w:line="276" w:lineRule="auto"/>
        <w:ind w:left="680"/>
        <w:jc w:val="left"/>
        <w:rPr>
          <w:rFonts w:ascii="Courier New" w:eastAsia="Malgun Gothic" w:hAnsi="Courier New" w:cs="Courier New"/>
          <w:color w:val="000000"/>
          <w:sz w:val="20"/>
          <w:lang w:eastAsia="ar-SA" w:bidi="ar-SA"/>
        </w:rPr>
      </w:pPr>
      <w:r>
        <w:rPr>
          <w:rFonts w:ascii="Courier New" w:hAnsi="Courier New" w:cs="Courier New"/>
          <w:color w:val="000000"/>
          <w:sz w:val="20"/>
          <w:szCs w:val="22"/>
          <w:lang w:eastAsia="ar-SA" w:bidi="ar-SA"/>
        </w:rPr>
        <w:t>VideoSharing shareVideo(</w:t>
      </w:r>
      <w:r>
        <w:rPr>
          <w:rFonts w:ascii="Courier New" w:hAnsi="Courier New" w:cs="Courier New"/>
          <w:color w:val="000000"/>
          <w:sz w:val="20"/>
          <w:lang w:eastAsia="ar-SA" w:bidi="ar-SA"/>
        </w:rPr>
        <w:t>ContactId</w:t>
      </w:r>
      <w:r>
        <w:rPr>
          <w:rFonts w:ascii="Courier New" w:hAnsi="Courier New" w:cs="Courier New"/>
          <w:color w:val="000000"/>
          <w:sz w:val="20"/>
          <w:szCs w:val="22"/>
          <w:lang w:eastAsia="ar-SA" w:bidi="ar-SA"/>
        </w:rPr>
        <w:t xml:space="preserve"> contact, VideoPlayer player)</w:t>
      </w:r>
    </w:p>
    <w:p w14:paraId="28C8F766" w14:textId="77777777" w:rsidR="00665991" w:rsidRDefault="00665991" w:rsidP="00665991">
      <w:pPr>
        <w:spacing w:before="0" w:line="276" w:lineRule="auto"/>
        <w:ind w:left="680"/>
        <w:jc w:val="left"/>
        <w:rPr>
          <w:rFonts w:ascii="Courier New" w:eastAsia="Malgun Gothic" w:hAnsi="Courier New" w:cs="Courier New"/>
          <w:color w:val="000000"/>
          <w:sz w:val="20"/>
          <w:lang w:eastAsia="ar-SA" w:bidi="ar-SA"/>
        </w:rPr>
      </w:pPr>
    </w:p>
    <w:p w14:paraId="40C7D281" w14:textId="77777777" w:rsidR="00665991" w:rsidRPr="00B141F7" w:rsidRDefault="00665991" w:rsidP="00665991">
      <w:pPr>
        <w:numPr>
          <w:ilvl w:val="0"/>
          <w:numId w:val="34"/>
        </w:numPr>
        <w:tabs>
          <w:tab w:val="left" w:pos="0"/>
          <w:tab w:val="left" w:pos="680"/>
        </w:tabs>
        <w:suppressAutoHyphens/>
        <w:spacing w:before="0" w:after="200" w:line="276" w:lineRule="auto"/>
        <w:ind w:left="680" w:hanging="340"/>
        <w:jc w:val="left"/>
        <w:rPr>
          <w:rFonts w:ascii="Courier New" w:hAnsi="Courier New"/>
          <w:color w:val="000000"/>
          <w:sz w:val="20"/>
        </w:rPr>
      </w:pPr>
      <w:r>
        <w:rPr>
          <w:lang w:eastAsia="ar-SA" w:bidi="ar-SA"/>
        </w:rPr>
        <w:t xml:space="preserve">Method: returns </w:t>
      </w:r>
      <w:r>
        <w:rPr>
          <w:rFonts w:eastAsia="Malgun Gothic" w:cs="Courier New"/>
          <w:szCs w:val="22"/>
          <w:lang w:eastAsia="ar-SA" w:bidi="ar-SA"/>
        </w:rPr>
        <w:t>the</w:t>
      </w:r>
      <w:r>
        <w:rPr>
          <w:lang w:eastAsia="ar-SA" w:bidi="ar-SA"/>
        </w:rPr>
        <w:t xml:space="preserve"> configuration for video share service.</w:t>
      </w:r>
    </w:p>
    <w:p w14:paraId="4CE37F85"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VideoSharingServiceConfiguration getConfiguration()</w:t>
      </w:r>
    </w:p>
    <w:p w14:paraId="4E9FF74B"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69DEDA40" w14:textId="77777777" w:rsidR="00665991" w:rsidRPr="00B141F7" w:rsidRDefault="00665991" w:rsidP="00665991">
      <w:pPr>
        <w:numPr>
          <w:ilvl w:val="0"/>
          <w:numId w:val="34"/>
        </w:numPr>
        <w:tabs>
          <w:tab w:val="left" w:pos="0"/>
          <w:tab w:val="left" w:pos="680"/>
        </w:tabs>
        <w:suppressAutoHyphens/>
        <w:spacing w:before="0" w:after="200" w:line="276" w:lineRule="auto"/>
        <w:ind w:left="680" w:hanging="340"/>
        <w:jc w:val="left"/>
        <w:rPr>
          <w:rFonts w:ascii="Courier New" w:hAnsi="Courier New"/>
          <w:color w:val="000000"/>
          <w:sz w:val="20"/>
        </w:rPr>
      </w:pPr>
      <w:r>
        <w:rPr>
          <w:color w:val="000000"/>
          <w:szCs w:val="22"/>
          <w:lang w:eastAsia="ar-SA" w:bidi="ar-SA"/>
        </w:rPr>
        <w:t>Method: adds a video share event listener.</w:t>
      </w:r>
    </w:p>
    <w:p w14:paraId="2567B992"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 xml:space="preserve">void </w:t>
      </w:r>
      <w:r>
        <w:rPr>
          <w:rFonts w:ascii="Courier New" w:hAnsi="Courier New" w:cs="Courier New"/>
          <w:color w:val="000000"/>
          <w:sz w:val="20"/>
          <w:szCs w:val="22"/>
          <w:shd w:val="clear" w:color="auto" w:fill="FFFFFF"/>
          <w:lang w:eastAsia="ar-SA" w:bidi="ar-SA"/>
        </w:rPr>
        <w:t>addEventListener</w:t>
      </w:r>
      <w:r>
        <w:rPr>
          <w:rFonts w:ascii="Courier New" w:hAnsi="Courier New" w:cs="Courier New"/>
          <w:color w:val="000000"/>
          <w:sz w:val="20"/>
          <w:szCs w:val="22"/>
          <w:lang w:eastAsia="ar-SA" w:bidi="ar-SA"/>
        </w:rPr>
        <w:t>(VideoSharingListener listener)</w:t>
      </w:r>
    </w:p>
    <w:p w14:paraId="1746D43B"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1348AC22" w14:textId="77777777" w:rsidR="00665991" w:rsidRPr="00B141F7" w:rsidRDefault="00665991" w:rsidP="00665991">
      <w:pPr>
        <w:numPr>
          <w:ilvl w:val="0"/>
          <w:numId w:val="41"/>
        </w:numPr>
        <w:suppressAutoHyphens/>
        <w:spacing w:before="0" w:after="200" w:line="276" w:lineRule="auto"/>
        <w:jc w:val="left"/>
        <w:rPr>
          <w:rFonts w:ascii="Courier New" w:hAnsi="Courier New"/>
          <w:color w:val="000000"/>
          <w:sz w:val="20"/>
        </w:rPr>
      </w:pPr>
      <w:r>
        <w:rPr>
          <w:color w:val="000000"/>
          <w:szCs w:val="22"/>
          <w:lang w:eastAsia="ar-SA" w:bidi="ar-SA"/>
        </w:rPr>
        <w:t>Method: removes a video share event listener.</w:t>
      </w:r>
    </w:p>
    <w:p w14:paraId="66005FE1"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 xml:space="preserve">void </w:t>
      </w:r>
      <w:r>
        <w:rPr>
          <w:rFonts w:ascii="Courier New" w:hAnsi="Courier New" w:cs="Courier New"/>
          <w:color w:val="000000"/>
          <w:sz w:val="20"/>
          <w:szCs w:val="22"/>
          <w:shd w:val="clear" w:color="auto" w:fill="FFFFFF"/>
          <w:lang w:eastAsia="ar-SA" w:bidi="ar-SA"/>
        </w:rPr>
        <w:t>removeEventListener</w:t>
      </w:r>
      <w:r>
        <w:rPr>
          <w:rFonts w:ascii="Courier New" w:hAnsi="Courier New" w:cs="Courier New"/>
          <w:color w:val="000000"/>
          <w:sz w:val="20"/>
          <w:szCs w:val="22"/>
          <w:lang w:eastAsia="ar-SA" w:bidi="ar-SA"/>
        </w:rPr>
        <w:t>(VideoSharingListener listener)</w:t>
      </w:r>
    </w:p>
    <w:p w14:paraId="376B182D"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228B3D3B" w14:textId="77777777" w:rsidR="00665991" w:rsidRPr="00B141F7" w:rsidRDefault="00665991" w:rsidP="00665991">
      <w:pPr>
        <w:numPr>
          <w:ilvl w:val="0"/>
          <w:numId w:val="41"/>
        </w:numPr>
        <w:suppressAutoHyphens/>
        <w:spacing w:before="0" w:after="200" w:line="276" w:lineRule="auto"/>
        <w:jc w:val="left"/>
        <w:rPr>
          <w:rFonts w:ascii="Courier New" w:hAnsi="Courier New"/>
          <w:color w:val="000000"/>
          <w:sz w:val="20"/>
        </w:rPr>
      </w:pPr>
      <w:r>
        <w:rPr>
          <w:color w:val="000000"/>
          <w:szCs w:val="22"/>
          <w:lang w:eastAsia="ar-SA" w:bidi="ar-SA"/>
        </w:rPr>
        <w:t>Method: deletes all video sharings</w:t>
      </w:r>
      <w:r>
        <w:rPr>
          <w:color w:val="000000"/>
        </w:rPr>
        <w:t xml:space="preserve"> from history and abort/reject corresponding sessions if such are ongoing</w:t>
      </w:r>
      <w:r>
        <w:rPr>
          <w:color w:val="000000"/>
          <w:szCs w:val="22"/>
          <w:lang w:eastAsia="ar-SA" w:bidi="ar-SA"/>
        </w:rPr>
        <w:t>.</w:t>
      </w:r>
    </w:p>
    <w:p w14:paraId="52B8D3D4"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void deleteVideoSharings()</w:t>
      </w:r>
    </w:p>
    <w:p w14:paraId="17A34C3A"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6EB0093C" w14:textId="77777777" w:rsidR="00665991" w:rsidRPr="00B141F7" w:rsidRDefault="00665991" w:rsidP="00665991">
      <w:pPr>
        <w:numPr>
          <w:ilvl w:val="0"/>
          <w:numId w:val="31"/>
        </w:numPr>
        <w:suppressAutoHyphens/>
        <w:spacing w:before="0" w:after="200" w:line="276" w:lineRule="auto"/>
        <w:jc w:val="left"/>
        <w:rPr>
          <w:rFonts w:ascii="Courier New" w:hAnsi="Courier New"/>
          <w:color w:val="000000"/>
          <w:sz w:val="20"/>
        </w:rPr>
      </w:pPr>
      <w:r>
        <w:rPr>
          <w:color w:val="000000"/>
          <w:szCs w:val="22"/>
          <w:lang w:eastAsia="ar-SA" w:bidi="ar-SA"/>
        </w:rPr>
        <w:t>Method: deletes video sharings associated with a given contact from history</w:t>
      </w:r>
      <w:r>
        <w:rPr>
          <w:color w:val="000000"/>
        </w:rPr>
        <w:t xml:space="preserve"> and abort/reject corresponding sessions if such are ongoing</w:t>
      </w:r>
      <w:r>
        <w:rPr>
          <w:color w:val="000000"/>
          <w:szCs w:val="22"/>
          <w:lang w:eastAsia="ar-SA" w:bidi="ar-SA"/>
        </w:rPr>
        <w:t>.</w:t>
      </w:r>
    </w:p>
    <w:p w14:paraId="725F3D87" w14:textId="77777777" w:rsidR="00665991" w:rsidRDefault="00665991" w:rsidP="00665991">
      <w:pPr>
        <w:spacing w:before="0" w:line="276" w:lineRule="auto"/>
        <w:ind w:left="680"/>
        <w:jc w:val="left"/>
        <w:rPr>
          <w:rFonts w:ascii="Courier New" w:hAnsi="Courier New" w:cs="Courier New"/>
          <w:color w:val="000000"/>
          <w:sz w:val="20"/>
          <w:lang w:eastAsia="ar-SA" w:bidi="ar-SA"/>
        </w:rPr>
      </w:pPr>
      <w:r>
        <w:rPr>
          <w:rFonts w:ascii="Courier New" w:hAnsi="Courier New" w:cs="Courier New"/>
          <w:color w:val="000000"/>
          <w:sz w:val="20"/>
          <w:szCs w:val="22"/>
          <w:lang w:eastAsia="ar-SA" w:bidi="ar-SA"/>
        </w:rPr>
        <w:t>void deleteVideoSharings(</w:t>
      </w:r>
      <w:r>
        <w:rPr>
          <w:rFonts w:ascii="Courier New" w:hAnsi="Courier New" w:cs="Courier New"/>
          <w:color w:val="000000"/>
          <w:sz w:val="20"/>
          <w:lang w:eastAsia="ar-SA" w:bidi="ar-SA"/>
        </w:rPr>
        <w:t>ContactId</w:t>
      </w:r>
      <w:r>
        <w:rPr>
          <w:rFonts w:ascii="Courier New" w:hAnsi="Courier New" w:cs="Courier New"/>
          <w:color w:val="000000"/>
          <w:sz w:val="20"/>
          <w:szCs w:val="22"/>
          <w:lang w:eastAsia="ar-SA" w:bidi="ar-SA"/>
        </w:rPr>
        <w:t xml:space="preserve"> contact)</w:t>
      </w:r>
    </w:p>
    <w:p w14:paraId="4AC85243" w14:textId="77777777" w:rsidR="00665991" w:rsidRDefault="00665991" w:rsidP="00665991">
      <w:pPr>
        <w:spacing w:before="0" w:line="276" w:lineRule="auto"/>
        <w:ind w:left="680"/>
        <w:jc w:val="left"/>
        <w:rPr>
          <w:rFonts w:ascii="Courier New" w:hAnsi="Courier New" w:cs="Courier New"/>
          <w:color w:val="000000"/>
          <w:sz w:val="20"/>
          <w:lang w:eastAsia="ar-SA" w:bidi="ar-SA"/>
        </w:rPr>
      </w:pPr>
    </w:p>
    <w:p w14:paraId="0208B5AD" w14:textId="77777777" w:rsidR="00665991" w:rsidRPr="00B141F7" w:rsidRDefault="00665991" w:rsidP="00665991">
      <w:pPr>
        <w:numPr>
          <w:ilvl w:val="0"/>
          <w:numId w:val="31"/>
        </w:numPr>
        <w:suppressAutoHyphens/>
        <w:spacing w:before="0" w:after="200" w:line="276" w:lineRule="auto"/>
        <w:jc w:val="left"/>
        <w:rPr>
          <w:rFonts w:ascii="Courier New" w:hAnsi="Courier New"/>
          <w:color w:val="000000"/>
          <w:sz w:val="20"/>
        </w:rPr>
      </w:pPr>
      <w:r>
        <w:rPr>
          <w:color w:val="000000"/>
          <w:szCs w:val="22"/>
          <w:lang w:eastAsia="ar-SA" w:bidi="ar-SA"/>
        </w:rPr>
        <w:t>Method: deletes a videosharing from its sharing ID from history</w:t>
      </w:r>
      <w:r>
        <w:rPr>
          <w:color w:val="000000"/>
        </w:rPr>
        <w:t xml:space="preserve"> and abort/reject corresponding sessions if such are ongoing</w:t>
      </w:r>
      <w:r>
        <w:rPr>
          <w:color w:val="000000"/>
          <w:szCs w:val="22"/>
          <w:lang w:eastAsia="ar-SA" w:bidi="ar-SA"/>
        </w:rPr>
        <w:t>.</w:t>
      </w:r>
    </w:p>
    <w:p w14:paraId="232E5F74" w14:textId="77777777" w:rsidR="00665991" w:rsidRPr="00B141F7" w:rsidRDefault="00665991" w:rsidP="00665991">
      <w:pPr>
        <w:spacing w:before="0" w:line="276" w:lineRule="auto"/>
        <w:ind w:left="680"/>
        <w:jc w:val="left"/>
      </w:pPr>
      <w:r>
        <w:rPr>
          <w:rFonts w:ascii="Courier New" w:hAnsi="Courier New" w:cs="Courier New"/>
          <w:color w:val="000000"/>
          <w:sz w:val="20"/>
          <w:lang w:eastAsia="ar-SA" w:bidi="ar-SA"/>
        </w:rPr>
        <w:t>void deleteVideoSharing(String sharingId)</w:t>
      </w:r>
    </w:p>
    <w:p w14:paraId="4510A20F" w14:textId="77777777" w:rsidR="00665991" w:rsidRDefault="00665991" w:rsidP="00665991">
      <w:pPr>
        <w:pStyle w:val="NormalParagraph"/>
      </w:pPr>
    </w:p>
    <w:p w14:paraId="2A25FDC8" w14:textId="77777777" w:rsidR="00665991" w:rsidRDefault="00665991" w:rsidP="00665991">
      <w:pPr>
        <w:rPr>
          <w:color w:val="000000"/>
        </w:rPr>
      </w:pPr>
      <w:r>
        <w:rPr>
          <w:color w:val="000000"/>
        </w:rPr>
        <w:t xml:space="preserve">Class </w:t>
      </w:r>
      <w:r>
        <w:rPr>
          <w:b/>
          <w:bCs/>
          <w:color w:val="000000"/>
        </w:rPr>
        <w:t>VideoSharing</w:t>
      </w:r>
      <w:r>
        <w:rPr>
          <w:color w:val="000000"/>
        </w:rPr>
        <w:t>:</w:t>
      </w:r>
    </w:p>
    <w:p w14:paraId="0E859D74" w14:textId="77777777" w:rsidR="00665991" w:rsidRDefault="00665991" w:rsidP="00665991">
      <w:pPr>
        <w:pStyle w:val="ListContinue1"/>
        <w:ind w:left="0"/>
        <w:rPr>
          <w:color w:val="000000"/>
        </w:rPr>
      </w:pPr>
      <w:r>
        <w:rPr>
          <w:color w:val="000000"/>
        </w:rPr>
        <w:t>This class maintains the information related to a video sharing and offers methods to manage the sharing.</w:t>
      </w:r>
    </w:p>
    <w:p w14:paraId="36F61CAB" w14:textId="77777777" w:rsidR="00665991" w:rsidRPr="00B141F7" w:rsidRDefault="00665991" w:rsidP="00665991">
      <w:pPr>
        <w:pStyle w:val="ListContinue1"/>
        <w:ind w:left="720"/>
        <w:rPr>
          <w:rFonts w:ascii="Courier New" w:hAnsi="Courier New"/>
          <w:color w:val="000000"/>
        </w:rPr>
      </w:pPr>
      <w:r>
        <w:rPr>
          <w:color w:val="000000"/>
        </w:rPr>
        <w:t xml:space="preserve">public class </w:t>
      </w:r>
      <w:r>
        <w:rPr>
          <w:b/>
          <w:color w:val="000000"/>
        </w:rPr>
        <w:t>Encoding</w:t>
      </w:r>
      <w:r>
        <w:rPr>
          <w:color w:val="000000"/>
        </w:rPr>
        <w:t xml:space="preserve"> {</w:t>
      </w:r>
    </w:p>
    <w:p w14:paraId="1AB6A86F" w14:textId="77777777" w:rsidR="00665991" w:rsidRPr="00B141F7" w:rsidRDefault="00665991" w:rsidP="00665991">
      <w:pPr>
        <w:pStyle w:val="ListContinue1"/>
        <w:ind w:left="720" w:firstLine="720"/>
        <w:rPr>
          <w:color w:val="000000"/>
        </w:rPr>
      </w:pPr>
      <w:r>
        <w:rPr>
          <w:rFonts w:ascii="Courier New" w:hAnsi="Courier New" w:cs="Courier New"/>
          <w:color w:val="000000"/>
        </w:rPr>
        <w:t>static String H264 = “H264”;</w:t>
      </w:r>
    </w:p>
    <w:p w14:paraId="6C687BC5" w14:textId="77777777" w:rsidR="00665991" w:rsidRDefault="00665991" w:rsidP="00665991">
      <w:pPr>
        <w:pStyle w:val="ListContinue1"/>
        <w:ind w:left="720"/>
        <w:rPr>
          <w:color w:val="000000"/>
          <w:lang w:eastAsia="ar-SA"/>
        </w:rPr>
      </w:pPr>
      <w:r>
        <w:rPr>
          <w:color w:val="000000"/>
        </w:rPr>
        <w:t>}</w:t>
      </w:r>
    </w:p>
    <w:p w14:paraId="7F611F69" w14:textId="77777777" w:rsidR="00665991" w:rsidRDefault="00665991" w:rsidP="00665991">
      <w:pPr>
        <w:numPr>
          <w:ilvl w:val="0"/>
          <w:numId w:val="31"/>
        </w:numPr>
        <w:suppressAutoHyphens/>
        <w:spacing w:before="0" w:after="200" w:line="276" w:lineRule="auto"/>
        <w:jc w:val="left"/>
        <w:rPr>
          <w:color w:val="000000"/>
        </w:rPr>
      </w:pPr>
      <w:r>
        <w:rPr>
          <w:color w:val="000000"/>
          <w:szCs w:val="22"/>
          <w:lang w:eastAsia="ar-SA" w:bidi="ar-SA"/>
        </w:rPr>
        <w:t>Enum</w:t>
      </w:r>
      <w:r>
        <w:rPr>
          <w:color w:val="000000"/>
        </w:rPr>
        <w:t>: the VideoSharing state.</w:t>
      </w:r>
    </w:p>
    <w:p w14:paraId="4BFF003F" w14:textId="77777777" w:rsidR="00665991" w:rsidRPr="00B141F7" w:rsidRDefault="00665991" w:rsidP="00665991">
      <w:pPr>
        <w:pStyle w:val="ASN1Code"/>
        <w:ind w:left="680"/>
      </w:pPr>
      <w:r>
        <w:rPr>
          <w:color w:val="000000"/>
        </w:rPr>
        <w:t>enum State { INVITED(0), INITIATING(1), STARTED(2), ABORTED(3), FAILED(4), REJECTED(5), RINGING(6), ACCEPTING(7) }</w:t>
      </w:r>
    </w:p>
    <w:p w14:paraId="10B94988" w14:textId="77777777" w:rsidR="00665991" w:rsidRDefault="00665991" w:rsidP="00665991">
      <w:pPr>
        <w:pStyle w:val="ASN1Code"/>
      </w:pPr>
    </w:p>
    <w:p w14:paraId="2F469550" w14:textId="77777777" w:rsidR="00665991" w:rsidRDefault="00665991" w:rsidP="00665991">
      <w:pPr>
        <w:numPr>
          <w:ilvl w:val="0"/>
          <w:numId w:val="31"/>
        </w:numPr>
        <w:suppressAutoHyphens/>
        <w:spacing w:before="0" w:after="200" w:line="276" w:lineRule="auto"/>
        <w:jc w:val="left"/>
        <w:rPr>
          <w:color w:val="000000"/>
        </w:rPr>
      </w:pPr>
      <w:r>
        <w:rPr>
          <w:color w:val="000000"/>
        </w:rPr>
        <w:t>Enum: the reason code for the video sharing.</w:t>
      </w:r>
    </w:p>
    <w:p w14:paraId="41DAECAA" w14:textId="77777777" w:rsidR="00665991" w:rsidRDefault="00665991" w:rsidP="00665991">
      <w:pPr>
        <w:pStyle w:val="ASN1Code"/>
        <w:rPr>
          <w:color w:val="000000"/>
        </w:rPr>
      </w:pPr>
      <w:r>
        <w:rPr>
          <w:color w:val="000000"/>
        </w:rPr>
        <w:t>enum ReasonCode { UNSPECIFIED(0), ABORTED_BY_USER(1), ABORTED_BY_REMOTE(2), ABORTED_BY_SYSTEM(3),  REJECTED_BY_SECONDARY_DEVICE(4)</w:t>
      </w:r>
      <w:r>
        <w:rPr>
          <w:rFonts w:cs="Arial"/>
          <w:color w:val="000000"/>
        </w:rPr>
        <w:t xml:space="preserve"> , REJECTED_SPAM(5)</w:t>
      </w:r>
      <w:r>
        <w:rPr>
          <w:color w:val="000000"/>
        </w:rPr>
        <w:t>, REJECTED_MAX_SHARING_SESSIONS(6), REJECTED_BY_USER(7) REJECTED_BY_REMOTE(8), REJECTED_BY_TIMEOUT(9), REJECTED_BY_SYSTEM(10), FAILED_INITIATION(11), FAILED_SHARING(12) }</w:t>
      </w:r>
    </w:p>
    <w:p w14:paraId="06B5FDFE"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sharing ID of the video sharing.</w:t>
      </w:r>
    </w:p>
    <w:p w14:paraId="0EDDB0A6" w14:textId="77777777" w:rsidR="00665991" w:rsidRDefault="00665991" w:rsidP="00665991">
      <w:pPr>
        <w:pStyle w:val="ASN1Code"/>
        <w:ind w:left="680"/>
        <w:rPr>
          <w:color w:val="000000"/>
          <w:szCs w:val="20"/>
        </w:rPr>
      </w:pPr>
      <w:r>
        <w:rPr>
          <w:color w:val="000000"/>
        </w:rPr>
        <w:t>String getSharingId()</w:t>
      </w:r>
    </w:p>
    <w:p w14:paraId="69CE8CB2" w14:textId="77777777" w:rsidR="00665991" w:rsidRDefault="00665991" w:rsidP="00665991">
      <w:pPr>
        <w:pStyle w:val="ASN1Code"/>
        <w:ind w:left="680"/>
        <w:rPr>
          <w:color w:val="000000"/>
          <w:szCs w:val="20"/>
        </w:rPr>
      </w:pPr>
    </w:p>
    <w:p w14:paraId="33F871F0" w14:textId="77777777" w:rsidR="00665991" w:rsidRDefault="00665991" w:rsidP="00665991">
      <w:pPr>
        <w:numPr>
          <w:ilvl w:val="0"/>
          <w:numId w:val="31"/>
        </w:numPr>
        <w:suppressAutoHyphens/>
        <w:spacing w:before="0" w:after="200" w:line="276" w:lineRule="auto"/>
        <w:jc w:val="left"/>
        <w:rPr>
          <w:color w:val="000000"/>
        </w:rPr>
      </w:pPr>
      <w:r>
        <w:rPr>
          <w:color w:val="000000"/>
        </w:rPr>
        <w:t>Method: returns the remote contact.</w:t>
      </w:r>
    </w:p>
    <w:p w14:paraId="5D37E5E4" w14:textId="77777777" w:rsidR="00665991" w:rsidRPr="00B141F7" w:rsidRDefault="00665991" w:rsidP="00665991">
      <w:pPr>
        <w:pStyle w:val="ASN1Code"/>
        <w:ind w:left="680"/>
      </w:pPr>
      <w:r>
        <w:rPr>
          <w:color w:val="000000"/>
          <w:szCs w:val="20"/>
        </w:rPr>
        <w:t>ContactId</w:t>
      </w:r>
      <w:r>
        <w:rPr>
          <w:color w:val="000000"/>
        </w:rPr>
        <w:t xml:space="preserve"> getRemoteContact()</w:t>
      </w:r>
    </w:p>
    <w:p w14:paraId="447B56A3" w14:textId="77777777" w:rsidR="00665991" w:rsidRDefault="00665991" w:rsidP="00665991">
      <w:pPr>
        <w:pStyle w:val="ASN1Code"/>
        <w:rPr>
          <w:szCs w:val="20"/>
        </w:rPr>
      </w:pPr>
    </w:p>
    <w:p w14:paraId="4AB779E4" w14:textId="77777777" w:rsidR="00665991" w:rsidRPr="00B141F7" w:rsidRDefault="00665991" w:rsidP="00665991">
      <w:pPr>
        <w:numPr>
          <w:ilvl w:val="0"/>
          <w:numId w:val="31"/>
        </w:numPr>
        <w:suppressAutoHyphens/>
        <w:spacing w:before="0" w:after="200" w:line="276" w:lineRule="auto"/>
        <w:jc w:val="left"/>
        <w:rPr>
          <w:color w:val="000000"/>
        </w:rPr>
      </w:pPr>
      <w:r>
        <w:t>Method: get the remote video descriptor in case the video share direction is incoming, the local video descriptor in use in case of outgoing direction.</w:t>
      </w:r>
    </w:p>
    <w:p w14:paraId="7BCBEF06" w14:textId="77777777" w:rsidR="00665991" w:rsidRDefault="00665991" w:rsidP="00665991">
      <w:pPr>
        <w:pStyle w:val="ASN1Code"/>
        <w:ind w:left="720"/>
      </w:pPr>
      <w:r>
        <w:rPr>
          <w:rFonts w:eastAsia="Malgun Gothic"/>
          <w:color w:val="000000"/>
        </w:rPr>
        <w:t>VideoDescriptor getVideoDescriptor()</w:t>
      </w:r>
    </w:p>
    <w:p w14:paraId="599DB928" w14:textId="77777777" w:rsidR="00665991" w:rsidRDefault="00665991" w:rsidP="00665991">
      <w:pPr>
        <w:pStyle w:val="ASN1Code"/>
      </w:pPr>
    </w:p>
    <w:p w14:paraId="12D516AA"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state of the video share. </w:t>
      </w:r>
    </w:p>
    <w:p w14:paraId="13D33726" w14:textId="77777777" w:rsidR="00665991" w:rsidRDefault="00665991" w:rsidP="00665991">
      <w:pPr>
        <w:pStyle w:val="ASN1Code"/>
        <w:ind w:left="720"/>
        <w:rPr>
          <w:color w:val="000000"/>
        </w:rPr>
      </w:pPr>
      <w:r>
        <w:rPr>
          <w:color w:val="000000"/>
        </w:rPr>
        <w:t>State getState()</w:t>
      </w:r>
    </w:p>
    <w:p w14:paraId="28F779E8" w14:textId="77777777" w:rsidR="00665991" w:rsidRDefault="00665991" w:rsidP="00665991">
      <w:pPr>
        <w:pStyle w:val="ASN1Code"/>
        <w:ind w:left="720"/>
        <w:rPr>
          <w:color w:val="000000"/>
        </w:rPr>
      </w:pPr>
    </w:p>
    <w:p w14:paraId="390C8F99" w14:textId="77777777" w:rsidR="00665991" w:rsidRDefault="00665991" w:rsidP="00665991">
      <w:pPr>
        <w:numPr>
          <w:ilvl w:val="0"/>
          <w:numId w:val="31"/>
        </w:numPr>
        <w:suppressAutoHyphens/>
        <w:spacing w:before="0" w:after="200" w:line="276" w:lineRule="auto"/>
        <w:jc w:val="left"/>
      </w:pPr>
      <w:r w:rsidRPr="00B141F7">
        <w:rPr>
          <w:color w:val="000000"/>
        </w:rPr>
        <w:t xml:space="preserve">Method: returns </w:t>
      </w:r>
      <w:r>
        <w:t>the reason code of the video sharing.</w:t>
      </w:r>
    </w:p>
    <w:p w14:paraId="31EDC403" w14:textId="77777777" w:rsidR="00665991" w:rsidRDefault="00665991" w:rsidP="00665991">
      <w:pPr>
        <w:pStyle w:val="ASN1Code"/>
        <w:ind w:left="680"/>
      </w:pPr>
      <w:r>
        <w:t>ReasonCode getReasonCode()</w:t>
      </w:r>
    </w:p>
    <w:p w14:paraId="0985825B" w14:textId="77777777" w:rsidR="00665991" w:rsidRDefault="00665991" w:rsidP="00665991">
      <w:pPr>
        <w:pStyle w:val="ASN1Code"/>
        <w:ind w:left="680"/>
      </w:pPr>
    </w:p>
    <w:p w14:paraId="61E699AD"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direction of the sharing:</w:t>
      </w:r>
    </w:p>
    <w:p w14:paraId="66A259A9" w14:textId="77777777" w:rsidR="00665991" w:rsidRDefault="00665991" w:rsidP="00665991">
      <w:pPr>
        <w:pStyle w:val="ASN1Code"/>
        <w:ind w:left="720"/>
        <w:rPr>
          <w:color w:val="000000"/>
          <w:szCs w:val="20"/>
        </w:rPr>
      </w:pPr>
      <w:r>
        <w:rPr>
          <w:rFonts w:cs="Arial"/>
          <w:color w:val="000000"/>
        </w:rPr>
        <w:t>com.gsma.services.rcs</w:t>
      </w:r>
      <w:r>
        <w:rPr>
          <w:color w:val="000000"/>
        </w:rPr>
        <w:t>.</w:t>
      </w:r>
      <w:r>
        <w:t>RcsService.</w:t>
      </w:r>
      <w:r>
        <w:rPr>
          <w:color w:val="000000"/>
        </w:rPr>
        <w:t>Direction getDirection()</w:t>
      </w:r>
    </w:p>
    <w:p w14:paraId="7D56A419" w14:textId="77777777" w:rsidR="00665991" w:rsidRDefault="00665991" w:rsidP="00665991">
      <w:pPr>
        <w:pStyle w:val="ASN1Code"/>
        <w:ind w:left="680"/>
        <w:rPr>
          <w:color w:val="000000"/>
          <w:szCs w:val="20"/>
        </w:rPr>
      </w:pPr>
    </w:p>
    <w:p w14:paraId="7FE24F03" w14:textId="77777777" w:rsidR="00665991" w:rsidRPr="00B141F7" w:rsidRDefault="00665991" w:rsidP="00665991">
      <w:pPr>
        <w:pStyle w:val="ListBullet1"/>
        <w:numPr>
          <w:ilvl w:val="0"/>
          <w:numId w:val="34"/>
        </w:numPr>
        <w:tabs>
          <w:tab w:val="clear" w:pos="680"/>
          <w:tab w:val="left" w:pos="0"/>
        </w:tabs>
        <w:suppressAutoHyphens/>
        <w:ind w:left="680" w:hanging="340"/>
        <w:contextualSpacing w:val="0"/>
        <w:rPr>
          <w:color w:val="000000"/>
        </w:rPr>
      </w:pPr>
      <w:r>
        <w:rPr>
          <w:color w:val="000000"/>
        </w:rPr>
        <w:t>Method: accepts video share invitation with a given renderer.</w:t>
      </w:r>
      <w:r>
        <w:rPr>
          <w:rFonts w:eastAsia="Malgun Gothic"/>
          <w:color w:val="000000"/>
        </w:rPr>
        <w:t xml:space="preserve"> </w:t>
      </w:r>
      <w:r>
        <w:rPr>
          <w:rFonts w:eastAsia="Malgun Gothic"/>
        </w:rPr>
        <w:t>It’s for the external codec.</w:t>
      </w:r>
    </w:p>
    <w:p w14:paraId="27FE10B7" w14:textId="77777777" w:rsidR="00665991" w:rsidRDefault="00665991" w:rsidP="00665991">
      <w:pPr>
        <w:pStyle w:val="ASN1Code"/>
        <w:ind w:left="720"/>
        <w:rPr>
          <w:color w:val="000000"/>
          <w:szCs w:val="20"/>
        </w:rPr>
      </w:pPr>
      <w:r>
        <w:rPr>
          <w:color w:val="000000"/>
        </w:rPr>
        <w:t>void acceptInvitation(</w:t>
      </w:r>
      <w:r>
        <w:rPr>
          <w:rFonts w:eastAsia="Malgun Gothic"/>
          <w:color w:val="000000"/>
        </w:rPr>
        <w:t>VideoPlayer player</w:t>
      </w:r>
      <w:r>
        <w:rPr>
          <w:color w:val="000000"/>
        </w:rPr>
        <w:t>)</w:t>
      </w:r>
    </w:p>
    <w:p w14:paraId="58D4023D" w14:textId="77777777" w:rsidR="00665991" w:rsidRDefault="00665991" w:rsidP="00665991">
      <w:pPr>
        <w:pStyle w:val="ASN1Code"/>
        <w:ind w:left="680"/>
        <w:rPr>
          <w:color w:val="000000"/>
          <w:szCs w:val="20"/>
        </w:rPr>
      </w:pPr>
    </w:p>
    <w:p w14:paraId="5866BC1E"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rejects </w:t>
      </w:r>
      <w:r>
        <w:rPr>
          <w:color w:val="000000"/>
          <w:szCs w:val="22"/>
          <w:lang w:eastAsia="ar-SA" w:bidi="ar-SA"/>
        </w:rPr>
        <w:t>video</w:t>
      </w:r>
      <w:r>
        <w:rPr>
          <w:color w:val="000000"/>
        </w:rPr>
        <w:t xml:space="preserve"> share invitation.</w:t>
      </w:r>
    </w:p>
    <w:p w14:paraId="784BC28E" w14:textId="77777777" w:rsidR="00665991" w:rsidRDefault="00665991" w:rsidP="00665991">
      <w:pPr>
        <w:pStyle w:val="ASN1Code"/>
        <w:ind w:left="680"/>
        <w:rPr>
          <w:color w:val="000000"/>
          <w:szCs w:val="20"/>
        </w:rPr>
      </w:pPr>
      <w:r>
        <w:rPr>
          <w:color w:val="000000"/>
        </w:rPr>
        <w:t>void rejectInvitation()</w:t>
      </w:r>
    </w:p>
    <w:p w14:paraId="0D73C4DD" w14:textId="77777777" w:rsidR="00665991" w:rsidRDefault="00665991" w:rsidP="00665991">
      <w:pPr>
        <w:pStyle w:val="ASN1Code"/>
        <w:ind w:left="680"/>
        <w:rPr>
          <w:color w:val="000000"/>
          <w:szCs w:val="20"/>
        </w:rPr>
      </w:pPr>
    </w:p>
    <w:p w14:paraId="2D540EC1"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aborts</w:t>
      </w:r>
      <w:r>
        <w:rPr>
          <w:color w:val="000000"/>
        </w:rPr>
        <w:t xml:space="preserve"> the sharing.</w:t>
      </w:r>
    </w:p>
    <w:p w14:paraId="0CC6CBFF" w14:textId="77777777" w:rsidR="00665991" w:rsidRDefault="00665991" w:rsidP="00665991">
      <w:pPr>
        <w:pStyle w:val="ASN1Code"/>
        <w:ind w:left="680"/>
        <w:rPr>
          <w:rFonts w:eastAsia="Malgun Gothic"/>
          <w:color w:val="000000"/>
        </w:rPr>
      </w:pPr>
      <w:r>
        <w:rPr>
          <w:color w:val="000000"/>
        </w:rPr>
        <w:t>void abortSharing()</w:t>
      </w:r>
    </w:p>
    <w:p w14:paraId="418CACDC" w14:textId="77777777" w:rsidR="00665991" w:rsidRDefault="00665991" w:rsidP="00665991">
      <w:pPr>
        <w:pStyle w:val="ASN1Code"/>
        <w:ind w:left="680"/>
        <w:rPr>
          <w:rFonts w:eastAsia="Malgun Gothic"/>
          <w:color w:val="000000"/>
        </w:rPr>
      </w:pPr>
    </w:p>
    <w:p w14:paraId="4CD048BE" w14:textId="77777777" w:rsidR="00665991" w:rsidRPr="00B141F7" w:rsidRDefault="00665991" w:rsidP="00665991">
      <w:pPr>
        <w:numPr>
          <w:ilvl w:val="0"/>
          <w:numId w:val="31"/>
        </w:numPr>
        <w:suppressAutoHyphens/>
        <w:spacing w:before="0" w:after="200" w:line="276" w:lineRule="auto"/>
        <w:jc w:val="left"/>
        <w:rPr>
          <w:color w:val="000000"/>
        </w:rPr>
      </w:pPr>
      <w:r w:rsidRPr="00B141F7">
        <w:rPr>
          <w:color w:val="000000"/>
        </w:rPr>
        <w:t xml:space="preserve">Method: </w:t>
      </w:r>
      <w:r>
        <w:t>returns the encoding of the video sharing.</w:t>
      </w:r>
    </w:p>
    <w:p w14:paraId="6D836C2D" w14:textId="77777777" w:rsidR="00665991" w:rsidRDefault="00665991" w:rsidP="00665991">
      <w:pPr>
        <w:pStyle w:val="ASN1Code"/>
        <w:ind w:left="720"/>
        <w:rPr>
          <w:color w:val="000000"/>
        </w:rPr>
      </w:pPr>
      <w:r>
        <w:rPr>
          <w:color w:val="000000"/>
        </w:rPr>
        <w:t>String getVideoEncoding()</w:t>
      </w:r>
    </w:p>
    <w:p w14:paraId="65D9DB4E" w14:textId="77777777" w:rsidR="00665991" w:rsidRDefault="00665991" w:rsidP="00665991">
      <w:pPr>
        <w:pStyle w:val="ASN1Code"/>
        <w:rPr>
          <w:color w:val="000000"/>
        </w:rPr>
      </w:pPr>
    </w:p>
    <w:p w14:paraId="71BF1AF8" w14:textId="77777777" w:rsidR="00665991" w:rsidRPr="00B141F7" w:rsidRDefault="00665991" w:rsidP="00665991">
      <w:pPr>
        <w:pStyle w:val="ListBullet1"/>
        <w:numPr>
          <w:ilvl w:val="0"/>
          <w:numId w:val="26"/>
        </w:numPr>
        <w:tabs>
          <w:tab w:val="clear" w:pos="680"/>
        </w:tabs>
        <w:suppressAutoHyphens/>
        <w:contextualSpacing w:val="0"/>
        <w:rPr>
          <w:color w:val="000000"/>
        </w:rPr>
      </w:pPr>
      <w:r w:rsidRPr="00B141F7">
        <w:rPr>
          <w:color w:val="000000"/>
        </w:rPr>
        <w:t xml:space="preserve">Method: </w:t>
      </w:r>
      <w:r>
        <w:t>returns the local timestamp of when the video sharing was initiated for outgoing video sharing or the local timestamp of when the video sharing invitation was received for incoming video sharings.</w:t>
      </w:r>
    </w:p>
    <w:p w14:paraId="4B7AA1EA" w14:textId="77777777" w:rsidR="00665991" w:rsidRDefault="00665991" w:rsidP="00665991">
      <w:pPr>
        <w:pStyle w:val="ASN1Code"/>
        <w:ind w:left="720"/>
        <w:rPr>
          <w:color w:val="000000"/>
        </w:rPr>
      </w:pPr>
      <w:r>
        <w:rPr>
          <w:color w:val="000000"/>
        </w:rPr>
        <w:t>long getTimeStamp()</w:t>
      </w:r>
    </w:p>
    <w:p w14:paraId="3AA277BB" w14:textId="77777777" w:rsidR="00665991" w:rsidRDefault="00665991" w:rsidP="00665991">
      <w:pPr>
        <w:pStyle w:val="ASN1Code"/>
        <w:rPr>
          <w:color w:val="000000"/>
        </w:rPr>
      </w:pPr>
    </w:p>
    <w:p w14:paraId="05D82617" w14:textId="77777777" w:rsidR="00665991" w:rsidRPr="00B141F7" w:rsidRDefault="00665991" w:rsidP="00665991">
      <w:pPr>
        <w:pStyle w:val="ListBullet1"/>
        <w:numPr>
          <w:ilvl w:val="0"/>
          <w:numId w:val="26"/>
        </w:numPr>
        <w:tabs>
          <w:tab w:val="clear" w:pos="680"/>
        </w:tabs>
        <w:suppressAutoHyphens/>
        <w:contextualSpacing w:val="0"/>
        <w:rPr>
          <w:color w:val="000000"/>
        </w:rPr>
      </w:pPr>
      <w:r w:rsidRPr="00B141F7">
        <w:rPr>
          <w:color w:val="000000"/>
        </w:rPr>
        <w:t xml:space="preserve">Method: </w:t>
      </w:r>
      <w:r>
        <w:t>returns the duration of the video sharing in milliseconds.</w:t>
      </w:r>
    </w:p>
    <w:p w14:paraId="5039FC13" w14:textId="77777777" w:rsidR="00665991" w:rsidRDefault="00665991" w:rsidP="00665991">
      <w:pPr>
        <w:pStyle w:val="ASN1Code"/>
        <w:ind w:left="720"/>
        <w:rPr>
          <w:color w:val="000000"/>
          <w:szCs w:val="20"/>
        </w:rPr>
      </w:pPr>
      <w:r>
        <w:rPr>
          <w:color w:val="000000"/>
        </w:rPr>
        <w:t>long getDuration()</w:t>
      </w:r>
    </w:p>
    <w:p w14:paraId="5B8835D3" w14:textId="77777777" w:rsidR="00665991" w:rsidRDefault="00665991" w:rsidP="00665991">
      <w:pPr>
        <w:pStyle w:val="ASN1Code"/>
        <w:ind w:left="680"/>
        <w:rPr>
          <w:color w:val="000000"/>
          <w:szCs w:val="20"/>
        </w:rPr>
      </w:pPr>
    </w:p>
    <w:p w14:paraId="1385C017" w14:textId="77777777" w:rsidR="00665991" w:rsidRDefault="00665991" w:rsidP="00665991">
      <w:pPr>
        <w:rPr>
          <w:color w:val="000000"/>
        </w:rPr>
      </w:pPr>
      <w:r>
        <w:rPr>
          <w:color w:val="000000"/>
        </w:rPr>
        <w:t xml:space="preserve">Class </w:t>
      </w:r>
      <w:r>
        <w:rPr>
          <w:b/>
          <w:color w:val="000000"/>
        </w:rPr>
        <w:t>VideoSharingListener</w:t>
      </w:r>
      <w:r>
        <w:rPr>
          <w:color w:val="000000"/>
        </w:rPr>
        <w:t>:</w:t>
      </w:r>
    </w:p>
    <w:p w14:paraId="0D26DD11" w14:textId="77777777" w:rsidR="00665991" w:rsidRDefault="00665991" w:rsidP="00665991">
      <w:pPr>
        <w:pStyle w:val="ListContinue1"/>
        <w:ind w:left="0"/>
        <w:rPr>
          <w:color w:val="000000"/>
        </w:rPr>
      </w:pPr>
      <w:r>
        <w:rPr>
          <w:color w:val="000000"/>
        </w:rPr>
        <w:t>This class offers callback methods on video sharing events.</w:t>
      </w:r>
    </w:p>
    <w:p w14:paraId="26FB9D2F" w14:textId="77777777" w:rsidR="00665991" w:rsidRPr="00B141F7" w:rsidRDefault="00665991" w:rsidP="00665991">
      <w:pPr>
        <w:numPr>
          <w:ilvl w:val="0"/>
          <w:numId w:val="31"/>
        </w:numPr>
        <w:suppressAutoHyphens/>
        <w:spacing w:before="0" w:after="200" w:line="276" w:lineRule="auto"/>
        <w:jc w:val="left"/>
        <w:rPr>
          <w:color w:val="000000"/>
        </w:rPr>
      </w:pPr>
      <w:r>
        <w:rPr>
          <w:color w:val="000000"/>
        </w:rPr>
        <w:t xml:space="preserve">Method : </w:t>
      </w:r>
      <w:r>
        <w:t>Callback called when the sharing state/reasonCode is changed</w:t>
      </w:r>
      <w:r>
        <w:rPr>
          <w:rFonts w:eastAsia="Malgun Gothic"/>
        </w:rPr>
        <w:t>.</w:t>
      </w:r>
    </w:p>
    <w:p w14:paraId="1DC9DCE8" w14:textId="77777777" w:rsidR="00665991" w:rsidRDefault="00665991" w:rsidP="00665991">
      <w:pPr>
        <w:pStyle w:val="ASN1Code"/>
        <w:ind w:left="720"/>
        <w:rPr>
          <w:color w:val="000000"/>
          <w:szCs w:val="20"/>
        </w:rPr>
      </w:pPr>
      <w:r>
        <w:rPr>
          <w:color w:val="000000"/>
          <w:szCs w:val="20"/>
        </w:rPr>
        <w:t>void onStateChanged(</w:t>
      </w:r>
      <w:r>
        <w:t xml:space="preserve">ContactId contact, </w:t>
      </w:r>
      <w:r>
        <w:rPr>
          <w:color w:val="000000"/>
          <w:szCs w:val="20"/>
        </w:rPr>
        <w:t>String sharingId, VideoSharing.State state, VideoSharing.ReasonCode reasonCode)</w:t>
      </w:r>
    </w:p>
    <w:p w14:paraId="642C7909" w14:textId="77777777" w:rsidR="00665991" w:rsidRDefault="00665991" w:rsidP="00665991">
      <w:pPr>
        <w:pStyle w:val="ASN1Code"/>
        <w:ind w:left="720"/>
        <w:rPr>
          <w:color w:val="000000"/>
          <w:szCs w:val="20"/>
        </w:rPr>
      </w:pPr>
    </w:p>
    <w:p w14:paraId="192C366C" w14:textId="77777777" w:rsidR="00665991" w:rsidRPr="00B141F7" w:rsidRDefault="00665991" w:rsidP="00665991">
      <w:pPr>
        <w:pStyle w:val="ListBullet1"/>
        <w:numPr>
          <w:ilvl w:val="0"/>
          <w:numId w:val="26"/>
        </w:numPr>
        <w:tabs>
          <w:tab w:val="clear" w:pos="680"/>
        </w:tabs>
        <w:suppressAutoHyphens/>
        <w:contextualSpacing w:val="0"/>
        <w:rPr>
          <w:color w:val="000000"/>
        </w:rPr>
      </w:pPr>
      <w:r w:rsidRPr="00B141F7">
        <w:rPr>
          <w:color w:val="000000"/>
        </w:rPr>
        <w:t xml:space="preserve">Method: </w:t>
      </w:r>
      <w:r w:rsidRPr="00B141F7">
        <w:t xml:space="preserve">callback called when a </w:t>
      </w:r>
      <w:r w:rsidRPr="00B141F7">
        <w:rPr>
          <w:color w:val="000000"/>
        </w:rPr>
        <w:t xml:space="preserve">delete operation completed that resulted in that one or several video sharings </w:t>
      </w:r>
      <w:r>
        <w:rPr>
          <w:color w:val="000000"/>
        </w:rPr>
        <w:t>was deleted specified by the sharingIds parameter corresponding to a specific contact.</w:t>
      </w:r>
    </w:p>
    <w:p w14:paraId="50309324" w14:textId="77777777" w:rsidR="00665991" w:rsidRDefault="00665991" w:rsidP="00665991">
      <w:pPr>
        <w:pStyle w:val="ASN1Code"/>
        <w:ind w:left="680"/>
        <w:rPr>
          <w:color w:val="000000"/>
          <w:szCs w:val="20"/>
        </w:rPr>
      </w:pPr>
      <w:r>
        <w:rPr>
          <w:color w:val="000000"/>
          <w:szCs w:val="20"/>
        </w:rPr>
        <w:t>void on</w:t>
      </w:r>
      <w:r>
        <w:rPr>
          <w:color w:val="000000"/>
        </w:rPr>
        <w:t>Delete</w:t>
      </w:r>
      <w:r>
        <w:rPr>
          <w:color w:val="000000"/>
          <w:szCs w:val="20"/>
        </w:rPr>
        <w:t>d(ContactId contact, Set&lt;String&gt; sharingIds)</w:t>
      </w:r>
    </w:p>
    <w:p w14:paraId="7289B7F9" w14:textId="77777777" w:rsidR="00665991" w:rsidRPr="00B141F7" w:rsidRDefault="00665991" w:rsidP="00665991">
      <w:pPr>
        <w:pStyle w:val="ASN1Code"/>
        <w:ind w:left="680"/>
      </w:pPr>
    </w:p>
    <w:p w14:paraId="2863BAE1" w14:textId="77777777" w:rsidR="00665991" w:rsidRDefault="00665991" w:rsidP="00665991">
      <w:r>
        <w:t xml:space="preserve">Class </w:t>
      </w:r>
      <w:r>
        <w:rPr>
          <w:b/>
        </w:rPr>
        <w:t>VideoDescriptor</w:t>
      </w:r>
      <w:r>
        <w:t>:</w:t>
      </w:r>
    </w:p>
    <w:p w14:paraId="1505011D" w14:textId="77777777" w:rsidR="00665991" w:rsidRDefault="00665991" w:rsidP="00665991">
      <w:pPr>
        <w:pStyle w:val="ListContinue1"/>
        <w:ind w:left="0"/>
        <w:rPr>
          <w:bCs/>
        </w:rPr>
      </w:pPr>
      <w:r>
        <w:t>Class represents an object for video share parameters.</w:t>
      </w:r>
    </w:p>
    <w:p w14:paraId="7C0871ED" w14:textId="77777777" w:rsidR="00665991" w:rsidRDefault="00665991" w:rsidP="00665991">
      <w:pPr>
        <w:pStyle w:val="ListBullet1"/>
        <w:numPr>
          <w:ilvl w:val="0"/>
          <w:numId w:val="28"/>
        </w:numPr>
        <w:tabs>
          <w:tab w:val="clear" w:pos="680"/>
        </w:tabs>
        <w:suppressAutoHyphens/>
        <w:ind w:left="0" w:firstLine="0"/>
        <w:contextualSpacing w:val="0"/>
      </w:pPr>
      <w:r>
        <w:rPr>
          <w:bCs/>
        </w:rPr>
        <w:t>Constructor: public constructor of a VideoDescriptor.</w:t>
      </w:r>
    </w:p>
    <w:p w14:paraId="6B077A5F" w14:textId="77777777" w:rsidR="00665991" w:rsidRDefault="00665991" w:rsidP="00665991">
      <w:pPr>
        <w:pStyle w:val="ASN1Code"/>
        <w:ind w:left="680"/>
      </w:pPr>
      <w:r>
        <w:t>VideoDescriptor(int width, int height)</w:t>
      </w:r>
    </w:p>
    <w:p w14:paraId="18EE704C" w14:textId="77777777" w:rsidR="00665991" w:rsidRDefault="00665991" w:rsidP="00665991">
      <w:pPr>
        <w:pStyle w:val="ASN1Code"/>
        <w:ind w:left="680"/>
      </w:pPr>
    </w:p>
    <w:p w14:paraId="0E56C8BD" w14:textId="77777777" w:rsidR="00665991" w:rsidRDefault="00665991" w:rsidP="00665991">
      <w:pPr>
        <w:pStyle w:val="ListBullet1"/>
        <w:numPr>
          <w:ilvl w:val="0"/>
          <w:numId w:val="28"/>
        </w:numPr>
        <w:tabs>
          <w:tab w:val="clear" w:pos="680"/>
        </w:tabs>
        <w:suppressAutoHyphens/>
        <w:ind w:left="0" w:firstLine="0"/>
        <w:contextualSpacing w:val="0"/>
      </w:pPr>
      <w:r>
        <w:rPr>
          <w:bCs/>
        </w:rPr>
        <w:t xml:space="preserve">Method: </w:t>
      </w:r>
      <w:r>
        <w:rPr>
          <w:lang w:eastAsia="bn-BD" w:bidi="bn-BD"/>
        </w:rPr>
        <w:t>returns the width of video frame.</w:t>
      </w:r>
    </w:p>
    <w:p w14:paraId="325FA5D2" w14:textId="77777777" w:rsidR="00665991" w:rsidRDefault="00665991" w:rsidP="00665991">
      <w:pPr>
        <w:pStyle w:val="ASN1Code"/>
        <w:ind w:left="680"/>
      </w:pPr>
      <w:r>
        <w:t>int getWidth()</w:t>
      </w:r>
    </w:p>
    <w:p w14:paraId="1A6934BF" w14:textId="77777777" w:rsidR="00665991" w:rsidRDefault="00665991" w:rsidP="00665991">
      <w:pPr>
        <w:pStyle w:val="ASN1Code"/>
        <w:ind w:left="680"/>
      </w:pPr>
    </w:p>
    <w:p w14:paraId="5119337D" w14:textId="77777777" w:rsidR="00665991" w:rsidRDefault="00665991" w:rsidP="00665991">
      <w:pPr>
        <w:pStyle w:val="ListBullet1"/>
        <w:numPr>
          <w:ilvl w:val="0"/>
          <w:numId w:val="28"/>
        </w:numPr>
        <w:tabs>
          <w:tab w:val="clear" w:pos="680"/>
        </w:tabs>
        <w:suppressAutoHyphens/>
        <w:ind w:left="0" w:firstLine="0"/>
        <w:contextualSpacing w:val="0"/>
      </w:pPr>
      <w:r>
        <w:rPr>
          <w:bCs/>
        </w:rPr>
        <w:t xml:space="preserve">Method: </w:t>
      </w:r>
      <w:r>
        <w:rPr>
          <w:lang w:eastAsia="bn-BD" w:bidi="bn-BD"/>
        </w:rPr>
        <w:t>returns the height of video frame.</w:t>
      </w:r>
    </w:p>
    <w:p w14:paraId="4ED933C7" w14:textId="77777777" w:rsidR="00665991" w:rsidRDefault="00665991" w:rsidP="00665991">
      <w:pPr>
        <w:pStyle w:val="ASN1Code"/>
        <w:ind w:left="680"/>
        <w:rPr>
          <w:rFonts w:eastAsia="Malgun Gothic"/>
        </w:rPr>
      </w:pPr>
      <w:r>
        <w:t>int getHeight()</w:t>
      </w:r>
    </w:p>
    <w:p w14:paraId="7DA42C4F" w14:textId="77777777" w:rsidR="00665991" w:rsidRPr="00B141F7" w:rsidRDefault="00665991" w:rsidP="00665991">
      <w:pPr>
        <w:pStyle w:val="ASN1Code"/>
        <w:rPr>
          <w:color w:val="000000"/>
        </w:rPr>
      </w:pPr>
    </w:p>
    <w:p w14:paraId="1E44DCCB" w14:textId="77777777" w:rsidR="00665991" w:rsidRDefault="00665991" w:rsidP="00665991">
      <w:pPr>
        <w:rPr>
          <w:color w:val="000000"/>
        </w:rPr>
      </w:pPr>
      <w:r>
        <w:rPr>
          <w:color w:val="000000"/>
        </w:rPr>
        <w:t xml:space="preserve">abstract Class </w:t>
      </w:r>
      <w:r>
        <w:rPr>
          <w:b/>
          <w:color w:val="000000"/>
        </w:rPr>
        <w:t>VideoPlayer</w:t>
      </w:r>
      <w:r>
        <w:rPr>
          <w:color w:val="000000"/>
        </w:rPr>
        <w:t>:</w:t>
      </w:r>
    </w:p>
    <w:p w14:paraId="52D72898" w14:textId="77777777" w:rsidR="00665991" w:rsidRDefault="00665991" w:rsidP="00665991">
      <w:pPr>
        <w:pStyle w:val="ListContinue1"/>
        <w:ind w:left="0"/>
        <w:rPr>
          <w:color w:val="000000"/>
        </w:rPr>
      </w:pPr>
      <w:r>
        <w:rPr>
          <w:color w:val="000000"/>
        </w:rPr>
        <w:t>This class offers an interface to manage the video player instance independently of the RCS service. The video player is implemented on the application side.</w:t>
      </w:r>
    </w:p>
    <w:p w14:paraId="233D28AF" w14:textId="77777777" w:rsidR="00665991" w:rsidRDefault="00665991" w:rsidP="00665991">
      <w:pPr>
        <w:numPr>
          <w:ilvl w:val="0"/>
          <w:numId w:val="31"/>
        </w:numPr>
        <w:suppressAutoHyphens/>
        <w:spacing w:before="0" w:after="200" w:line="276" w:lineRule="auto"/>
        <w:jc w:val="left"/>
        <w:rPr>
          <w:rFonts w:eastAsia="Malgun Gothic"/>
          <w:color w:val="000000"/>
        </w:rPr>
      </w:pPr>
      <w:r>
        <w:rPr>
          <w:color w:val="000000"/>
        </w:rPr>
        <w:t xml:space="preserve">Method: </w:t>
      </w:r>
      <w:r>
        <w:rPr>
          <w:color w:val="000000"/>
          <w:szCs w:val="22"/>
          <w:lang w:eastAsia="ar-SA" w:bidi="ar-SA"/>
        </w:rPr>
        <w:t>returns</w:t>
      </w:r>
      <w:r>
        <w:rPr>
          <w:color w:val="000000"/>
        </w:rPr>
        <w:t xml:space="preserve"> the </w:t>
      </w:r>
      <w:r>
        <w:rPr>
          <w:rFonts w:eastAsia="Malgun Gothic"/>
          <w:color w:val="000000"/>
        </w:rPr>
        <w:t>codec information, remoteHost, remotePort as a result of codec negotiation. The orientation ID a value between 1 and 15 arbitrarily chosen by the sender, as defined in RFC5285.</w:t>
      </w:r>
    </w:p>
    <w:p w14:paraId="7C4E96C4" w14:textId="77777777" w:rsidR="00665991" w:rsidRPr="00B141F7" w:rsidRDefault="00665991" w:rsidP="00665991">
      <w:pPr>
        <w:pStyle w:val="ASN1Code"/>
        <w:ind w:left="680"/>
      </w:pPr>
      <w:r>
        <w:rPr>
          <w:rFonts w:eastAsia="Malgun Gothic"/>
          <w:color w:val="000000"/>
        </w:rPr>
        <w:t>void</w:t>
      </w:r>
      <w:r>
        <w:rPr>
          <w:color w:val="000000"/>
        </w:rPr>
        <w:t xml:space="preserve"> </w:t>
      </w:r>
      <w:r>
        <w:rPr>
          <w:rFonts w:ascii="Batang" w:eastAsia="Batang" w:hAnsi="Batang" w:cs="Batang"/>
          <w:color w:val="000000"/>
        </w:rPr>
        <w:t>s</w:t>
      </w:r>
      <w:r>
        <w:rPr>
          <w:color w:val="000000"/>
        </w:rPr>
        <w:t>et</w:t>
      </w:r>
      <w:r>
        <w:rPr>
          <w:rFonts w:eastAsia="Malgun Gothic"/>
          <w:color w:val="000000"/>
        </w:rPr>
        <w:t>RemoteInfo</w:t>
      </w:r>
      <w:r>
        <w:rPr>
          <w:color w:val="000000"/>
        </w:rPr>
        <w:t>(</w:t>
      </w:r>
      <w:r>
        <w:rPr>
          <w:rFonts w:eastAsia="Malgun Gothic"/>
          <w:color w:val="000000"/>
        </w:rPr>
        <w:t>VideoCodec codec, String remoteHost, int remotePort, int orientationId</w:t>
      </w:r>
      <w:r>
        <w:rPr>
          <w:color w:val="000000"/>
        </w:rPr>
        <w:t>)</w:t>
      </w:r>
    </w:p>
    <w:p w14:paraId="6DFACB32" w14:textId="77777777" w:rsidR="00665991" w:rsidRDefault="00665991" w:rsidP="00665991">
      <w:pPr>
        <w:pStyle w:val="ASN1Code"/>
        <w:ind w:left="680"/>
      </w:pPr>
    </w:p>
    <w:p w14:paraId="49522FE1"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local RTP port used to stream video.</w:t>
      </w:r>
    </w:p>
    <w:p w14:paraId="7103A82C" w14:textId="77777777" w:rsidR="00665991" w:rsidRDefault="00665991" w:rsidP="00665991">
      <w:pPr>
        <w:pStyle w:val="ASN1Code"/>
        <w:ind w:left="680"/>
        <w:rPr>
          <w:color w:val="000000"/>
        </w:rPr>
      </w:pPr>
      <w:r>
        <w:rPr>
          <w:color w:val="000000"/>
        </w:rPr>
        <w:t>int getLocalRtpPort()</w:t>
      </w:r>
    </w:p>
    <w:p w14:paraId="34578D3B" w14:textId="77777777" w:rsidR="00665991" w:rsidRDefault="00665991" w:rsidP="00665991">
      <w:pPr>
        <w:pStyle w:val="ASN1Code"/>
        <w:ind w:left="680"/>
        <w:rPr>
          <w:color w:val="000000"/>
        </w:rPr>
      </w:pPr>
    </w:p>
    <w:p w14:paraId="1DD1E3FB"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gets </w:t>
      </w:r>
      <w:r>
        <w:rPr>
          <w:color w:val="000000"/>
          <w:szCs w:val="22"/>
          <w:lang w:eastAsia="ar-SA" w:bidi="ar-SA"/>
        </w:rPr>
        <w:t>the</w:t>
      </w:r>
      <w:r>
        <w:rPr>
          <w:color w:val="000000"/>
        </w:rPr>
        <w:t xml:space="preserve"> Video Codec</w:t>
      </w:r>
    </w:p>
    <w:p w14:paraId="1823DBF8" w14:textId="77777777" w:rsidR="00665991" w:rsidRDefault="00665991" w:rsidP="00665991">
      <w:pPr>
        <w:pStyle w:val="ASN1Code"/>
        <w:ind w:left="680"/>
        <w:rPr>
          <w:color w:val="000000"/>
        </w:rPr>
      </w:pPr>
      <w:r>
        <w:rPr>
          <w:color w:val="000000"/>
          <w:szCs w:val="20"/>
        </w:rPr>
        <w:t>VideoCodec getCodec()</w:t>
      </w:r>
    </w:p>
    <w:p w14:paraId="32BA6D05" w14:textId="77777777" w:rsidR="00665991" w:rsidRDefault="00665991" w:rsidP="00665991">
      <w:pPr>
        <w:pStyle w:val="ASN1Code"/>
        <w:ind w:left="680"/>
        <w:rPr>
          <w:color w:val="000000"/>
        </w:rPr>
      </w:pPr>
    </w:p>
    <w:p w14:paraId="34F52DF0" w14:textId="77777777" w:rsidR="00665991" w:rsidRDefault="00665991" w:rsidP="00665991">
      <w:pPr>
        <w:numPr>
          <w:ilvl w:val="0"/>
          <w:numId w:val="31"/>
        </w:numPr>
        <w:suppressAutoHyphens/>
        <w:spacing w:before="0" w:after="200" w:line="276" w:lineRule="auto"/>
        <w:jc w:val="left"/>
        <w:rPr>
          <w:color w:val="000000"/>
        </w:rPr>
      </w:pPr>
      <w:r>
        <w:rPr>
          <w:color w:val="000000"/>
        </w:rPr>
        <w:t>Method: returns the list of codecs supported by the player.</w:t>
      </w:r>
    </w:p>
    <w:p w14:paraId="3CF010DA" w14:textId="77777777" w:rsidR="00665991" w:rsidRDefault="00665991" w:rsidP="00665991">
      <w:pPr>
        <w:pStyle w:val="ASN1Code"/>
        <w:ind w:left="680"/>
        <w:rPr>
          <w:color w:val="000000"/>
          <w:szCs w:val="20"/>
        </w:rPr>
      </w:pPr>
      <w:r>
        <w:rPr>
          <w:color w:val="000000"/>
        </w:rPr>
        <w:t>VideoCodec[] getSupportedCodecs()</w:t>
      </w:r>
    </w:p>
    <w:p w14:paraId="60C34BAB" w14:textId="77777777" w:rsidR="00665991" w:rsidRDefault="00665991" w:rsidP="00665991">
      <w:pPr>
        <w:pStyle w:val="ASN1Code"/>
        <w:rPr>
          <w:color w:val="000000"/>
          <w:szCs w:val="20"/>
        </w:rPr>
      </w:pPr>
    </w:p>
    <w:p w14:paraId="3F3ABC1C" w14:textId="77777777" w:rsidR="00665991" w:rsidRDefault="00665991" w:rsidP="00665991">
      <w:pPr>
        <w:rPr>
          <w:color w:val="000000"/>
        </w:rPr>
      </w:pPr>
      <w:r>
        <w:rPr>
          <w:color w:val="000000"/>
        </w:rPr>
        <w:t xml:space="preserve">Class </w:t>
      </w:r>
      <w:r>
        <w:rPr>
          <w:b/>
          <w:color w:val="000000"/>
        </w:rPr>
        <w:t>VideoCodec</w:t>
      </w:r>
      <w:r>
        <w:rPr>
          <w:color w:val="000000"/>
        </w:rPr>
        <w:t>:</w:t>
      </w:r>
    </w:p>
    <w:p w14:paraId="4B4F419B" w14:textId="77777777" w:rsidR="00665991" w:rsidRPr="007C3D32" w:rsidRDefault="00665991" w:rsidP="00665991">
      <w:pPr>
        <w:pStyle w:val="ListContinue1"/>
        <w:ind w:left="0"/>
      </w:pPr>
      <w:r>
        <w:rPr>
          <w:color w:val="000000"/>
        </w:rPr>
        <w:t>This class maintains the information related to a video codec.</w:t>
      </w:r>
    </w:p>
    <w:p w14:paraId="3A94C36E" w14:textId="77777777" w:rsidR="00665991" w:rsidRDefault="00665991" w:rsidP="00665991">
      <w:pPr>
        <w:pStyle w:val="ListBullet1"/>
        <w:numPr>
          <w:ilvl w:val="0"/>
          <w:numId w:val="34"/>
        </w:numPr>
        <w:tabs>
          <w:tab w:val="clear" w:pos="680"/>
          <w:tab w:val="left" w:pos="0"/>
        </w:tabs>
        <w:suppressAutoHyphens/>
        <w:ind w:left="680" w:hanging="340"/>
        <w:contextualSpacing w:val="0"/>
        <w:rPr>
          <w:rFonts w:eastAsia="Malgun Gothic"/>
        </w:rPr>
      </w:pPr>
      <w:r>
        <w:t>Constructor : public constructor of a Video</w:t>
      </w:r>
      <w:r>
        <w:rPr>
          <w:rFonts w:eastAsia="Malgun Gothic"/>
        </w:rPr>
        <w:t>Codec</w:t>
      </w:r>
      <w:r>
        <w:t>.</w:t>
      </w:r>
    </w:p>
    <w:p w14:paraId="781A30EB" w14:textId="77777777" w:rsidR="00665991" w:rsidRDefault="00665991" w:rsidP="00665991">
      <w:pPr>
        <w:pStyle w:val="ASN1Code"/>
        <w:ind w:left="680"/>
      </w:pPr>
      <w:r>
        <w:rPr>
          <w:rFonts w:eastAsia="Malgun Gothic"/>
        </w:rPr>
        <w:t>VideoCodec(String encoding, int payload, int clockRate, int frameRate, int bitRate, int width, int height, String parameters)</w:t>
      </w:r>
    </w:p>
    <w:p w14:paraId="1FD39F09" w14:textId="77777777" w:rsidR="00665991" w:rsidRDefault="00665991" w:rsidP="00665991">
      <w:pPr>
        <w:pStyle w:val="ASN1Code"/>
        <w:ind w:left="680"/>
      </w:pPr>
    </w:p>
    <w:p w14:paraId="1488D2E5"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encoding name (e.g. H264).</w:t>
      </w:r>
    </w:p>
    <w:p w14:paraId="600F5EA0" w14:textId="77777777" w:rsidR="00665991" w:rsidRDefault="00665991" w:rsidP="00665991">
      <w:pPr>
        <w:pStyle w:val="ASN1Code"/>
        <w:ind w:left="680"/>
        <w:rPr>
          <w:color w:val="000000"/>
          <w:szCs w:val="20"/>
        </w:rPr>
      </w:pPr>
      <w:r>
        <w:rPr>
          <w:color w:val="000000"/>
        </w:rPr>
        <w:t>String getEncoding()</w:t>
      </w:r>
    </w:p>
    <w:p w14:paraId="48AE0C3F" w14:textId="77777777" w:rsidR="00665991" w:rsidRDefault="00665991" w:rsidP="00665991">
      <w:pPr>
        <w:pStyle w:val="ASN1Code"/>
        <w:ind w:left="680"/>
        <w:rPr>
          <w:color w:val="000000"/>
          <w:szCs w:val="20"/>
        </w:rPr>
      </w:pPr>
    </w:p>
    <w:p w14:paraId="5818AAD8"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codec payload type (e.g. 96).</w:t>
      </w:r>
    </w:p>
    <w:p w14:paraId="455F1821" w14:textId="77777777" w:rsidR="00665991" w:rsidRDefault="00665991" w:rsidP="00665991">
      <w:pPr>
        <w:pStyle w:val="ASN1Code"/>
        <w:ind w:left="680"/>
        <w:rPr>
          <w:color w:val="000000"/>
          <w:szCs w:val="20"/>
        </w:rPr>
      </w:pPr>
      <w:r>
        <w:rPr>
          <w:color w:val="000000"/>
        </w:rPr>
        <w:t>int getPayloadType()</w:t>
      </w:r>
    </w:p>
    <w:p w14:paraId="6C2D86E6" w14:textId="77777777" w:rsidR="00665991" w:rsidRDefault="00665991" w:rsidP="00665991">
      <w:pPr>
        <w:pStyle w:val="ASN1Code"/>
        <w:ind w:left="680"/>
        <w:rPr>
          <w:color w:val="000000"/>
          <w:szCs w:val="20"/>
        </w:rPr>
      </w:pPr>
    </w:p>
    <w:p w14:paraId="299D0863"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codec clock rate (e.g. 90000).</w:t>
      </w:r>
    </w:p>
    <w:p w14:paraId="085787EC" w14:textId="77777777" w:rsidR="00665991" w:rsidRDefault="00665991" w:rsidP="00665991">
      <w:pPr>
        <w:pStyle w:val="ASN1Code"/>
        <w:ind w:left="680"/>
        <w:rPr>
          <w:color w:val="000000"/>
          <w:szCs w:val="20"/>
        </w:rPr>
      </w:pPr>
      <w:r>
        <w:rPr>
          <w:color w:val="000000"/>
        </w:rPr>
        <w:t>int getClockRate()</w:t>
      </w:r>
    </w:p>
    <w:p w14:paraId="210626ED" w14:textId="77777777" w:rsidR="00665991" w:rsidRDefault="00665991" w:rsidP="00665991">
      <w:pPr>
        <w:pStyle w:val="ASN1Code"/>
        <w:ind w:left="680"/>
        <w:rPr>
          <w:color w:val="000000"/>
          <w:szCs w:val="20"/>
        </w:rPr>
      </w:pPr>
    </w:p>
    <w:p w14:paraId="041022CD"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codec frame rate (e.g. 10).</w:t>
      </w:r>
    </w:p>
    <w:p w14:paraId="7A13B7A2" w14:textId="77777777" w:rsidR="00665991" w:rsidRDefault="00665991" w:rsidP="00665991">
      <w:pPr>
        <w:pStyle w:val="ASN1Code"/>
        <w:ind w:left="680"/>
        <w:rPr>
          <w:color w:val="000000"/>
          <w:szCs w:val="20"/>
        </w:rPr>
      </w:pPr>
      <w:r>
        <w:rPr>
          <w:color w:val="000000"/>
        </w:rPr>
        <w:t>int getFrameRate()</w:t>
      </w:r>
    </w:p>
    <w:p w14:paraId="6178C5A6" w14:textId="77777777" w:rsidR="00665991" w:rsidRDefault="00665991" w:rsidP="00665991">
      <w:pPr>
        <w:pStyle w:val="ASN1Code"/>
        <w:ind w:left="680"/>
        <w:rPr>
          <w:color w:val="000000"/>
          <w:szCs w:val="20"/>
        </w:rPr>
      </w:pPr>
    </w:p>
    <w:p w14:paraId="71435E9F"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codec bit rate (e.g. 64000).</w:t>
      </w:r>
    </w:p>
    <w:p w14:paraId="4091FA7D" w14:textId="77777777" w:rsidR="00665991" w:rsidRDefault="00665991" w:rsidP="00665991">
      <w:pPr>
        <w:pStyle w:val="ASN1Code"/>
        <w:ind w:left="680"/>
        <w:rPr>
          <w:color w:val="000000"/>
          <w:szCs w:val="20"/>
        </w:rPr>
      </w:pPr>
      <w:r>
        <w:rPr>
          <w:color w:val="000000"/>
        </w:rPr>
        <w:t>int getBitRate()</w:t>
      </w:r>
    </w:p>
    <w:p w14:paraId="3B4369A6" w14:textId="77777777" w:rsidR="00665991" w:rsidRDefault="00665991" w:rsidP="00665991">
      <w:pPr>
        <w:pStyle w:val="ASN1Code"/>
        <w:ind w:left="680"/>
        <w:rPr>
          <w:color w:val="000000"/>
          <w:szCs w:val="20"/>
        </w:rPr>
      </w:pPr>
    </w:p>
    <w:p w14:paraId="2438CFC9"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video frame width (e.g. 176).</w:t>
      </w:r>
    </w:p>
    <w:p w14:paraId="32881AA0" w14:textId="77777777" w:rsidR="00665991" w:rsidRDefault="00665991" w:rsidP="00665991">
      <w:pPr>
        <w:pStyle w:val="ASN1Code"/>
        <w:ind w:left="680"/>
        <w:rPr>
          <w:color w:val="000000"/>
        </w:rPr>
      </w:pPr>
      <w:r>
        <w:rPr>
          <w:color w:val="000000"/>
        </w:rPr>
        <w:t>int getWidth()</w:t>
      </w:r>
    </w:p>
    <w:p w14:paraId="2A724657" w14:textId="77777777" w:rsidR="00665991" w:rsidRDefault="00665991" w:rsidP="00665991">
      <w:pPr>
        <w:pStyle w:val="ASN1Code"/>
        <w:ind w:left="680"/>
        <w:rPr>
          <w:color w:val="000000"/>
        </w:rPr>
      </w:pPr>
    </w:p>
    <w:p w14:paraId="7D0145C1"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w:t>
      </w:r>
      <w:r>
        <w:rPr>
          <w:color w:val="000000"/>
          <w:szCs w:val="22"/>
          <w:lang w:eastAsia="ar-SA" w:bidi="ar-SA"/>
        </w:rPr>
        <w:t>returns</w:t>
      </w:r>
      <w:r>
        <w:rPr>
          <w:color w:val="000000"/>
        </w:rPr>
        <w:t xml:space="preserve"> the video frame height (e.g. 144).</w:t>
      </w:r>
    </w:p>
    <w:p w14:paraId="34DDE843" w14:textId="77777777" w:rsidR="00665991" w:rsidRDefault="00665991" w:rsidP="00665991">
      <w:pPr>
        <w:pStyle w:val="ASN1Code"/>
        <w:ind w:left="680"/>
        <w:rPr>
          <w:color w:val="000000"/>
        </w:rPr>
      </w:pPr>
      <w:r>
        <w:rPr>
          <w:color w:val="000000"/>
        </w:rPr>
        <w:t>int getHeight()</w:t>
      </w:r>
    </w:p>
    <w:p w14:paraId="40242297" w14:textId="77777777" w:rsidR="00665991" w:rsidRDefault="00665991" w:rsidP="00665991">
      <w:pPr>
        <w:pStyle w:val="ASN1Code"/>
        <w:ind w:left="680"/>
        <w:rPr>
          <w:color w:val="000000"/>
        </w:rPr>
      </w:pPr>
    </w:p>
    <w:p w14:paraId="454FC2F0" w14:textId="77777777" w:rsidR="00665991" w:rsidRDefault="00665991" w:rsidP="00665991">
      <w:pPr>
        <w:pStyle w:val="ListBullet1"/>
        <w:numPr>
          <w:ilvl w:val="0"/>
          <w:numId w:val="32"/>
        </w:numPr>
        <w:tabs>
          <w:tab w:val="clear" w:pos="680"/>
        </w:tabs>
        <w:suppressAutoHyphens/>
        <w:contextualSpacing w:val="0"/>
        <w:rPr>
          <w:szCs w:val="20"/>
        </w:rPr>
      </w:pPr>
      <w:r>
        <w:t xml:space="preserve">Method: Returns the list of codec parameters (e.g. profile-level-id, packetization-mode). Parameters are are semicolon separated. </w:t>
      </w:r>
    </w:p>
    <w:p w14:paraId="1FF640FD" w14:textId="77777777" w:rsidR="00665991" w:rsidRPr="007C3D32" w:rsidRDefault="00665991" w:rsidP="00665991">
      <w:pPr>
        <w:pStyle w:val="ASN1Code"/>
        <w:ind w:left="680"/>
        <w:rPr>
          <w:color w:val="000000"/>
        </w:rPr>
      </w:pPr>
      <w:r>
        <w:rPr>
          <w:szCs w:val="20"/>
        </w:rPr>
        <w:t xml:space="preserve">String </w:t>
      </w:r>
      <w:r>
        <w:t>getParameters</w:t>
      </w:r>
      <w:r>
        <w:rPr>
          <w:szCs w:val="20"/>
        </w:rPr>
        <w:t>()</w:t>
      </w:r>
    </w:p>
    <w:p w14:paraId="4527EE8B" w14:textId="77777777" w:rsidR="00665991" w:rsidRDefault="00665991" w:rsidP="00665991">
      <w:pPr>
        <w:pStyle w:val="ASN1Code"/>
        <w:ind w:left="680"/>
        <w:rPr>
          <w:color w:val="000000"/>
          <w:szCs w:val="20"/>
        </w:rPr>
      </w:pPr>
    </w:p>
    <w:p w14:paraId="27F73306" w14:textId="77777777" w:rsidR="00665991" w:rsidRDefault="00665991" w:rsidP="00665991">
      <w:pPr>
        <w:rPr>
          <w:color w:val="000000"/>
        </w:rPr>
      </w:pPr>
      <w:r>
        <w:rPr>
          <w:color w:val="000000"/>
        </w:rPr>
        <w:t xml:space="preserve">Class </w:t>
      </w:r>
      <w:r>
        <w:rPr>
          <w:b/>
          <w:bCs/>
          <w:color w:val="000000"/>
        </w:rPr>
        <w:t>VideoSharingServiceConfiguration</w:t>
      </w:r>
      <w:r>
        <w:rPr>
          <w:color w:val="000000"/>
        </w:rPr>
        <w:t>:</w:t>
      </w:r>
    </w:p>
    <w:p w14:paraId="516D2F91" w14:textId="77777777" w:rsidR="00665991" w:rsidRDefault="00665991" w:rsidP="00665991">
      <w:pPr>
        <w:pStyle w:val="ListContinue1"/>
        <w:ind w:left="0"/>
        <w:rPr>
          <w:color w:val="000000"/>
        </w:rPr>
      </w:pPr>
      <w:r>
        <w:rPr>
          <w:color w:val="000000"/>
        </w:rPr>
        <w:t>This class represents the particular configuration of Video Sharing Service.</w:t>
      </w:r>
    </w:p>
    <w:p w14:paraId="64C6A4F7" w14:textId="77777777" w:rsidR="00665991" w:rsidRDefault="00665991" w:rsidP="00665991">
      <w:pPr>
        <w:numPr>
          <w:ilvl w:val="0"/>
          <w:numId w:val="31"/>
        </w:numPr>
        <w:suppressAutoHyphens/>
        <w:spacing w:before="0" w:after="200" w:line="276" w:lineRule="auto"/>
        <w:jc w:val="left"/>
        <w:rPr>
          <w:color w:val="000000"/>
        </w:rPr>
      </w:pPr>
      <w:r>
        <w:rPr>
          <w:color w:val="000000"/>
        </w:rPr>
        <w:t xml:space="preserve">Method: returns the maximum authorized duration of the content that can be shared in a VSH </w:t>
      </w:r>
      <w:r>
        <w:rPr>
          <w:color w:val="000000"/>
          <w:szCs w:val="22"/>
          <w:lang w:eastAsia="ar-SA" w:bidi="ar-SA"/>
        </w:rPr>
        <w:t>session</w:t>
      </w:r>
      <w:r>
        <w:rPr>
          <w:color w:val="000000"/>
        </w:rPr>
        <w:t>. It can return zero if this value was not set by the auto-configuration server.</w:t>
      </w:r>
    </w:p>
    <w:p w14:paraId="33B38906" w14:textId="77777777" w:rsidR="00665991" w:rsidRDefault="00665991" w:rsidP="00665991">
      <w:pPr>
        <w:pStyle w:val="ASN1Code"/>
        <w:ind w:left="680"/>
        <w:rPr>
          <w:color w:val="000000"/>
        </w:rPr>
      </w:pPr>
      <w:r>
        <w:rPr>
          <w:color w:val="000000"/>
        </w:rPr>
        <w:t>long getMaxTime()</w:t>
      </w:r>
    </w:p>
    <w:p w14:paraId="099C773C" w14:textId="77777777" w:rsidR="00665991" w:rsidRPr="007C3D32" w:rsidRDefault="00665991" w:rsidP="00665991">
      <w:pPr>
        <w:pStyle w:val="ASN1Code"/>
        <w:ind w:left="680"/>
      </w:pPr>
    </w:p>
    <w:p w14:paraId="5296FA49" w14:textId="77777777" w:rsidR="00665991" w:rsidRDefault="00665991" w:rsidP="00665991">
      <w:pPr>
        <w:pStyle w:val="Heading4"/>
        <w:numPr>
          <w:ilvl w:val="3"/>
          <w:numId w:val="40"/>
        </w:numPr>
        <w:suppressAutoHyphens/>
      </w:pPr>
      <w:r>
        <w:t>Intents</w:t>
      </w:r>
    </w:p>
    <w:p w14:paraId="050C92EC" w14:textId="77777777" w:rsidR="00665991" w:rsidRDefault="00665991" w:rsidP="00665991">
      <w:pPr>
        <w:pStyle w:val="NormalParagraph"/>
        <w:rPr>
          <w:rFonts w:eastAsia="Arial"/>
        </w:rPr>
      </w:pPr>
      <w:r>
        <w:t>Intent broadcasted when a new video sharing invitation has been received. This Intent contains the following extra:</w:t>
      </w:r>
    </w:p>
    <w:p w14:paraId="4E6D1763" w14:textId="77777777" w:rsidR="00665991" w:rsidRPr="007C3D32" w:rsidRDefault="00665991" w:rsidP="00665991">
      <w:pPr>
        <w:numPr>
          <w:ilvl w:val="0"/>
          <w:numId w:val="31"/>
        </w:numPr>
        <w:suppressAutoHyphens/>
        <w:spacing w:before="0" w:after="200" w:line="276" w:lineRule="auto"/>
        <w:jc w:val="left"/>
        <w:rPr>
          <w:color w:val="000000"/>
        </w:rPr>
      </w:pPr>
      <w:r>
        <w:rPr>
          <w:rFonts w:eastAsia="Arial"/>
        </w:rPr>
        <w:t xml:space="preserve"> </w:t>
      </w:r>
      <w:r>
        <w:rPr>
          <w:rFonts w:eastAsia="Arial"/>
          <w:color w:val="000000"/>
        </w:rPr>
        <w:t>“</w:t>
      </w:r>
      <w:r>
        <w:rPr>
          <w:color w:val="000000"/>
        </w:rPr>
        <w:t>sharingId”:</w:t>
      </w:r>
      <w:r>
        <w:t xml:space="preserve"> unique ID of the sharing.</w:t>
      </w:r>
    </w:p>
    <w:p w14:paraId="4A271EE2" w14:textId="77777777" w:rsidR="00665991" w:rsidRDefault="00665991" w:rsidP="00665991">
      <w:pPr>
        <w:pStyle w:val="ASN1Code"/>
        <w:ind w:left="680"/>
        <w:rPr>
          <w:rFonts w:cs="Arial"/>
          <w:color w:val="000000"/>
        </w:rPr>
      </w:pPr>
      <w:r>
        <w:rPr>
          <w:color w:val="000000"/>
        </w:rPr>
        <w:t>com.gsma.services.rcs.vsh.action.NEW_</w:t>
      </w:r>
      <w:r>
        <w:rPr>
          <w:rFonts w:cs="Arial"/>
          <w:color w:val="000000"/>
        </w:rPr>
        <w:t>VIDEO_SHARING</w:t>
      </w:r>
    </w:p>
    <w:p w14:paraId="59D8AFD9" w14:textId="77777777" w:rsidR="00665991" w:rsidRDefault="00665991" w:rsidP="00665991">
      <w:pPr>
        <w:pStyle w:val="ASN1Code"/>
        <w:ind w:left="680"/>
      </w:pPr>
    </w:p>
    <w:p w14:paraId="68DEF950" w14:textId="77777777" w:rsidR="00665991" w:rsidRDefault="00665991" w:rsidP="00665991">
      <w:pPr>
        <w:pStyle w:val="Heading4"/>
        <w:numPr>
          <w:ilvl w:val="3"/>
          <w:numId w:val="40"/>
        </w:numPr>
        <w:suppressAutoHyphens/>
      </w:pPr>
      <w:r>
        <w:t>Content Providers</w:t>
      </w:r>
    </w:p>
    <w:p w14:paraId="4D0F57F7" w14:textId="77777777" w:rsidR="00665991" w:rsidRDefault="00665991" w:rsidP="00665991">
      <w:pPr>
        <w:pStyle w:val="NormalParagraph"/>
      </w:pPr>
      <w:r>
        <w:t>A content provider is used to store the video sharing history persistently. There is one entry per video sharing.</w:t>
      </w:r>
    </w:p>
    <w:p w14:paraId="60AE79C4" w14:textId="77777777" w:rsidR="00665991" w:rsidRDefault="00665991" w:rsidP="00665991">
      <w:r>
        <w:t xml:space="preserve">Class </w:t>
      </w:r>
      <w:r w:rsidRPr="00E1637E">
        <w:rPr>
          <w:b/>
        </w:rPr>
        <w:t>VideoSharingLog</w:t>
      </w:r>
      <w:r>
        <w:t>:</w:t>
      </w:r>
    </w:p>
    <w:p w14:paraId="208248A5" w14:textId="77777777" w:rsidR="00665991" w:rsidRPr="007C3D32" w:rsidRDefault="00665991" w:rsidP="00665991">
      <w:pPr>
        <w:jc w:val="left"/>
        <w:rPr>
          <w:rFonts w:ascii="Courier New" w:hAnsi="Courier New"/>
          <w:sz w:val="20"/>
        </w:rPr>
      </w:pPr>
      <w:r>
        <w:t>Event log provider member id used when merging the data from this provider with other registered event log provider members data into a common cursor:</w:t>
      </w:r>
    </w:p>
    <w:p w14:paraId="41299FC2" w14:textId="77777777" w:rsidR="00665991" w:rsidRPr="007C3D32" w:rsidRDefault="00665991" w:rsidP="00665991">
      <w:pPr>
        <w:jc w:val="left"/>
      </w:pPr>
      <w:r>
        <w:rPr>
          <w:rFonts w:ascii="Courier New" w:hAnsi="Courier New" w:cs="Courier New"/>
          <w:sz w:val="20"/>
        </w:rPr>
        <w:t>static final int HISTORYLOG_MEMBER_ID = 4</w:t>
      </w:r>
    </w:p>
    <w:p w14:paraId="74E2A9B1" w14:textId="77777777" w:rsidR="00665991" w:rsidRPr="007C3D32"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3694F1CC" w14:textId="77777777" w:rsidR="00665991" w:rsidRPr="007C3D32" w:rsidRDefault="00665991" w:rsidP="00665991">
      <w:pPr>
        <w:jc w:val="left"/>
      </w:pPr>
      <w:r>
        <w:rPr>
          <w:rFonts w:ascii="Courier New" w:hAnsi="Courier New" w:cs="Courier New"/>
          <w:sz w:val="20"/>
        </w:rPr>
        <w:t>static final Uri CONTENT_URI = "content://com.gsma.services.rcs.provider.videoshare/videoshare"</w:t>
      </w:r>
    </w:p>
    <w:p w14:paraId="0B0CFAC0" w14:textId="77777777" w:rsidR="00665991" w:rsidRDefault="00665991" w:rsidP="00665991">
      <w:pPr>
        <w:jc w:val="left"/>
        <w:rPr>
          <w:szCs w:val="22"/>
        </w:rPr>
      </w:pPr>
      <w:r>
        <w:t>The “SHARING_ID” column below is defined as the unique primary key and can be references with adding a path segment to the CONTENT_URI + “/” + &lt;primary key&gt;</w:t>
      </w:r>
    </w:p>
    <w:p w14:paraId="0BFC50D9" w14:textId="77777777" w:rsidR="00665991" w:rsidRPr="007C3D32" w:rsidRDefault="00665991" w:rsidP="00665991">
      <w:pPr>
        <w:jc w:val="left"/>
        <w:rPr>
          <w:rFonts w:ascii="Courier New" w:hAnsi="Courier New"/>
          <w:sz w:val="20"/>
        </w:rPr>
      </w:pPr>
      <w:r>
        <w:rPr>
          <w:szCs w:val="22"/>
        </w:rPr>
        <w:t>Column name definition constants to be used when accessing this provider:</w:t>
      </w:r>
    </w:p>
    <w:p w14:paraId="69B6580A"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135C7537" w14:textId="77777777" w:rsidR="00665991" w:rsidRDefault="00665991" w:rsidP="00665991">
      <w:pPr>
        <w:rPr>
          <w:rFonts w:ascii="Courier New" w:hAnsi="Courier New" w:cs="Courier New"/>
          <w:sz w:val="20"/>
        </w:rPr>
      </w:pPr>
      <w:r>
        <w:rPr>
          <w:rFonts w:ascii="Courier New" w:hAnsi="Courier New" w:cs="Courier New"/>
          <w:sz w:val="20"/>
        </w:rPr>
        <w:t>static final String SHARING_ID = "sharing_id"</w:t>
      </w:r>
    </w:p>
    <w:p w14:paraId="5D0982F0"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50F127B9"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4E8DCBAF"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30CBCC7F" w14:textId="77777777" w:rsidR="00665991" w:rsidRDefault="00665991" w:rsidP="00665991">
      <w:pPr>
        <w:rPr>
          <w:rFonts w:ascii="Courier New" w:hAnsi="Courier New" w:cs="Courier New"/>
          <w:sz w:val="20"/>
        </w:rPr>
      </w:pPr>
      <w:r>
        <w:rPr>
          <w:rFonts w:ascii="Courier New" w:hAnsi="Courier New" w:cs="Courier New"/>
          <w:sz w:val="20"/>
        </w:rPr>
        <w:t>static final String STATE = "state"</w:t>
      </w:r>
    </w:p>
    <w:p w14:paraId="1570E866" w14:textId="77777777" w:rsidR="00665991" w:rsidRDefault="00665991" w:rsidP="00665991">
      <w:pPr>
        <w:rPr>
          <w:rFonts w:ascii="Courier New" w:hAnsi="Courier New" w:cs="Courier New"/>
          <w:sz w:val="20"/>
        </w:rPr>
      </w:pPr>
      <w:r>
        <w:rPr>
          <w:rFonts w:ascii="Courier New" w:hAnsi="Courier New" w:cs="Courier New"/>
          <w:sz w:val="20"/>
        </w:rPr>
        <w:t>static final String REASON_CODE = "reason_code"</w:t>
      </w:r>
    </w:p>
    <w:p w14:paraId="279056BD" w14:textId="77777777" w:rsidR="00665991" w:rsidRDefault="00665991" w:rsidP="00665991">
      <w:pPr>
        <w:rPr>
          <w:rFonts w:ascii="Courier New" w:hAnsi="Courier New" w:cs="Courier New"/>
          <w:sz w:val="20"/>
        </w:rPr>
      </w:pPr>
      <w:r>
        <w:rPr>
          <w:rFonts w:ascii="Courier New" w:hAnsi="Courier New" w:cs="Courier New"/>
          <w:sz w:val="20"/>
        </w:rPr>
        <w:t>static final String DURATION = "duration"</w:t>
      </w:r>
    </w:p>
    <w:p w14:paraId="675C67A6" w14:textId="77777777" w:rsidR="00665991" w:rsidRDefault="00665991" w:rsidP="00665991">
      <w:pPr>
        <w:rPr>
          <w:rFonts w:ascii="Courier New" w:hAnsi="Courier New" w:cs="Courier New"/>
          <w:sz w:val="20"/>
        </w:rPr>
      </w:pPr>
      <w:r>
        <w:rPr>
          <w:rFonts w:ascii="Courier New" w:hAnsi="Courier New" w:cs="Courier New"/>
          <w:sz w:val="20"/>
        </w:rPr>
        <w:t>static final String VIDEO_ENCODING = "video_encoding"</w:t>
      </w:r>
    </w:p>
    <w:p w14:paraId="5F014716" w14:textId="77777777" w:rsidR="00665991" w:rsidRDefault="00665991" w:rsidP="00665991">
      <w:pPr>
        <w:rPr>
          <w:rFonts w:ascii="Courier New" w:hAnsi="Courier New" w:cs="Courier New"/>
          <w:sz w:val="20"/>
        </w:rPr>
      </w:pPr>
      <w:r>
        <w:rPr>
          <w:rFonts w:ascii="Courier New" w:hAnsi="Courier New" w:cs="Courier New"/>
          <w:sz w:val="20"/>
        </w:rPr>
        <w:t>static final String WIDTH = "width"</w:t>
      </w:r>
    </w:p>
    <w:p w14:paraId="4F10F387" w14:textId="77777777" w:rsidR="00665991" w:rsidRDefault="00665991" w:rsidP="00665991">
      <w:pPr>
        <w:rPr>
          <w:rFonts w:ascii="Courier New" w:hAnsi="Courier New" w:cs="Courier New"/>
          <w:sz w:val="20"/>
        </w:rPr>
      </w:pPr>
      <w:r>
        <w:rPr>
          <w:rFonts w:ascii="Courier New" w:hAnsi="Courier New" w:cs="Courier New"/>
          <w:sz w:val="20"/>
        </w:rPr>
        <w:t>static final String HEIGHT = "height"</w:t>
      </w:r>
    </w:p>
    <w:p w14:paraId="585B6865" w14:textId="77777777" w:rsidR="00665991" w:rsidRDefault="00665991" w:rsidP="00665991">
      <w:pPr>
        <w:rPr>
          <w:rFonts w:ascii="Courier New" w:hAnsi="Courier New" w:cs="Courier New"/>
          <w:sz w:val="20"/>
        </w:rPr>
      </w:pPr>
    </w:p>
    <w:p w14:paraId="45C0C92D" w14:textId="77777777" w:rsidR="00665991" w:rsidRDefault="00665991" w:rsidP="00665991">
      <w:pPr>
        <w:pStyle w:val="NormalParagraph"/>
      </w:pPr>
      <w:r>
        <w:t>The content provider has the following columns:</w:t>
      </w:r>
    </w:p>
    <w:p w14:paraId="0FF29F10" w14:textId="77777777" w:rsidR="00665991" w:rsidRDefault="00665991" w:rsidP="00665991">
      <w:pPr>
        <w:pStyle w:val="NormalParagraph"/>
      </w:pPr>
      <w:r>
        <w:t>VIDEOSHARE</w:t>
      </w:r>
    </w:p>
    <w:tbl>
      <w:tblPr>
        <w:tblW w:w="9193" w:type="dxa"/>
        <w:tblInd w:w="108" w:type="dxa"/>
        <w:tblLayout w:type="fixed"/>
        <w:tblLook w:val="0000" w:firstRow="0" w:lastRow="0" w:firstColumn="0" w:lastColumn="0" w:noHBand="0" w:noVBand="0"/>
      </w:tblPr>
      <w:tblGrid>
        <w:gridCol w:w="2070"/>
        <w:gridCol w:w="2700"/>
        <w:gridCol w:w="4423"/>
      </w:tblGrid>
      <w:tr w:rsidR="00665991" w14:paraId="2659FB30" w14:textId="77777777" w:rsidTr="00942C8D">
        <w:trPr>
          <w:cantSplit/>
          <w:trHeight w:val="352"/>
          <w:tblHeader/>
        </w:trPr>
        <w:tc>
          <w:tcPr>
            <w:tcW w:w="2070" w:type="dxa"/>
            <w:tcBorders>
              <w:top w:val="single" w:sz="4" w:space="0" w:color="000000"/>
              <w:left w:val="single" w:sz="4" w:space="0" w:color="000000"/>
              <w:bottom w:val="single" w:sz="4" w:space="0" w:color="000000"/>
            </w:tcBorders>
            <w:shd w:val="clear" w:color="auto" w:fill="C00000"/>
          </w:tcPr>
          <w:p w14:paraId="69CCE8E0" w14:textId="77777777" w:rsidR="00665991" w:rsidRPr="007C3D32" w:rsidRDefault="00665991" w:rsidP="00942C8D">
            <w:pPr>
              <w:pStyle w:val="TableHeader"/>
              <w:snapToGrid w:val="0"/>
            </w:pPr>
            <w:r w:rsidRPr="007C3D32">
              <w:t>Data</w:t>
            </w:r>
          </w:p>
        </w:tc>
        <w:tc>
          <w:tcPr>
            <w:tcW w:w="2700" w:type="dxa"/>
            <w:tcBorders>
              <w:top w:val="single" w:sz="4" w:space="0" w:color="000000"/>
              <w:left w:val="single" w:sz="4" w:space="0" w:color="000000"/>
              <w:bottom w:val="single" w:sz="4" w:space="0" w:color="000000"/>
            </w:tcBorders>
            <w:shd w:val="clear" w:color="auto" w:fill="C00000"/>
          </w:tcPr>
          <w:p w14:paraId="750EBED3" w14:textId="77777777" w:rsidR="00665991" w:rsidRPr="007C3D32" w:rsidRDefault="00665991" w:rsidP="00942C8D">
            <w:pPr>
              <w:pStyle w:val="TableHeader"/>
              <w:snapToGrid w:val="0"/>
            </w:pPr>
            <w:r w:rsidRPr="007C3D32">
              <w:t>Data type</w:t>
            </w:r>
          </w:p>
        </w:tc>
        <w:tc>
          <w:tcPr>
            <w:tcW w:w="4423" w:type="dxa"/>
            <w:tcBorders>
              <w:top w:val="single" w:sz="4" w:space="0" w:color="000000"/>
              <w:left w:val="single" w:sz="4" w:space="0" w:color="000000"/>
              <w:bottom w:val="single" w:sz="4" w:space="0" w:color="000000"/>
              <w:right w:val="single" w:sz="4" w:space="0" w:color="000000"/>
            </w:tcBorders>
            <w:shd w:val="clear" w:color="auto" w:fill="C00000"/>
          </w:tcPr>
          <w:p w14:paraId="51BBA29B" w14:textId="77777777" w:rsidR="00665991" w:rsidRPr="007C3D32" w:rsidRDefault="00665991" w:rsidP="00942C8D">
            <w:pPr>
              <w:pStyle w:val="TableHeader"/>
              <w:snapToGrid w:val="0"/>
              <w:rPr>
                <w:color w:val="000000"/>
              </w:rPr>
            </w:pPr>
            <w:r w:rsidRPr="007C3D32">
              <w:t>Comment</w:t>
            </w:r>
          </w:p>
        </w:tc>
      </w:tr>
      <w:tr w:rsidR="00665991" w14:paraId="07A367EE" w14:textId="77777777" w:rsidTr="00942C8D">
        <w:trPr>
          <w:trHeight w:val="339"/>
        </w:trPr>
        <w:tc>
          <w:tcPr>
            <w:tcW w:w="2070" w:type="dxa"/>
            <w:tcBorders>
              <w:top w:val="single" w:sz="4" w:space="0" w:color="000000"/>
              <w:left w:val="single" w:sz="4" w:space="0" w:color="000000"/>
              <w:bottom w:val="single" w:sz="4" w:space="0" w:color="000000"/>
            </w:tcBorders>
            <w:shd w:val="clear" w:color="auto" w:fill="auto"/>
          </w:tcPr>
          <w:p w14:paraId="650622F9" w14:textId="77777777" w:rsidR="00665991" w:rsidRDefault="00665991" w:rsidP="00942C8D">
            <w:pPr>
              <w:pStyle w:val="TableText"/>
              <w:rPr>
                <w:color w:val="000000"/>
              </w:rPr>
            </w:pPr>
            <w:r>
              <w:rPr>
                <w:color w:val="000000"/>
              </w:rPr>
              <w:t>BASECOLUMN_ID</w:t>
            </w:r>
          </w:p>
        </w:tc>
        <w:tc>
          <w:tcPr>
            <w:tcW w:w="2700" w:type="dxa"/>
            <w:tcBorders>
              <w:top w:val="single" w:sz="4" w:space="0" w:color="000000"/>
              <w:left w:val="single" w:sz="4" w:space="0" w:color="000000"/>
              <w:bottom w:val="single" w:sz="4" w:space="0" w:color="000000"/>
            </w:tcBorders>
            <w:shd w:val="clear" w:color="auto" w:fill="auto"/>
          </w:tcPr>
          <w:p w14:paraId="37788FB0" w14:textId="77777777" w:rsidR="00665991" w:rsidRDefault="00665991" w:rsidP="00942C8D">
            <w:pPr>
              <w:pStyle w:val="TableText"/>
              <w:rPr>
                <w:color w:val="000000"/>
              </w:rPr>
            </w:pPr>
            <w:r>
              <w:rPr>
                <w:color w:val="000000"/>
              </w:rPr>
              <w:t>Long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272D15A0" w14:textId="77777777" w:rsidR="00665991" w:rsidRDefault="00665991" w:rsidP="00942C8D">
            <w:pPr>
              <w:pStyle w:val="TableText"/>
              <w:rPr>
                <w:color w:val="000000"/>
              </w:rPr>
            </w:pPr>
            <w:r>
              <w:rPr>
                <w:color w:val="000000"/>
              </w:rPr>
              <w:t>Unique value (even across several history log members)</w:t>
            </w:r>
          </w:p>
        </w:tc>
      </w:tr>
      <w:tr w:rsidR="00665991" w14:paraId="61E3CB25" w14:textId="77777777" w:rsidTr="00942C8D">
        <w:trPr>
          <w:trHeight w:val="339"/>
        </w:trPr>
        <w:tc>
          <w:tcPr>
            <w:tcW w:w="2070" w:type="dxa"/>
            <w:tcBorders>
              <w:left w:val="single" w:sz="4" w:space="0" w:color="000000"/>
              <w:bottom w:val="single" w:sz="4" w:space="0" w:color="000000"/>
            </w:tcBorders>
            <w:shd w:val="clear" w:color="auto" w:fill="auto"/>
          </w:tcPr>
          <w:p w14:paraId="22D6CFE8" w14:textId="77777777" w:rsidR="00665991" w:rsidRDefault="00665991" w:rsidP="00942C8D">
            <w:pPr>
              <w:pStyle w:val="TableText"/>
              <w:snapToGrid w:val="0"/>
              <w:jc w:val="both"/>
              <w:rPr>
                <w:color w:val="000000"/>
              </w:rPr>
            </w:pPr>
            <w:r>
              <w:rPr>
                <w:color w:val="000000"/>
              </w:rPr>
              <w:t>SHARING_ID</w:t>
            </w:r>
          </w:p>
        </w:tc>
        <w:tc>
          <w:tcPr>
            <w:tcW w:w="2700" w:type="dxa"/>
            <w:tcBorders>
              <w:left w:val="single" w:sz="4" w:space="0" w:color="000000"/>
              <w:bottom w:val="single" w:sz="4" w:space="0" w:color="000000"/>
            </w:tcBorders>
            <w:shd w:val="clear" w:color="auto" w:fill="auto"/>
          </w:tcPr>
          <w:p w14:paraId="25F2C4D5" w14:textId="77777777" w:rsidR="00665991" w:rsidRDefault="00665991" w:rsidP="00942C8D">
            <w:pPr>
              <w:pStyle w:val="TableText"/>
              <w:snapToGrid w:val="0"/>
              <w:rPr>
                <w:color w:val="000000"/>
              </w:rPr>
            </w:pPr>
            <w:r>
              <w:rPr>
                <w:color w:val="000000"/>
              </w:rPr>
              <w:t>String (primary key not null)</w:t>
            </w:r>
          </w:p>
        </w:tc>
        <w:tc>
          <w:tcPr>
            <w:tcW w:w="4423" w:type="dxa"/>
            <w:tcBorders>
              <w:left w:val="single" w:sz="4" w:space="0" w:color="000000"/>
              <w:bottom w:val="single" w:sz="4" w:space="0" w:color="000000"/>
              <w:right w:val="single" w:sz="4" w:space="0" w:color="000000"/>
            </w:tcBorders>
            <w:shd w:val="clear" w:color="auto" w:fill="auto"/>
          </w:tcPr>
          <w:p w14:paraId="6D75F924" w14:textId="77777777" w:rsidR="00665991" w:rsidRDefault="00665991" w:rsidP="00942C8D">
            <w:pPr>
              <w:pStyle w:val="TableText"/>
              <w:snapToGrid w:val="0"/>
              <w:rPr>
                <w:color w:val="000000"/>
              </w:rPr>
            </w:pPr>
            <w:r>
              <w:rPr>
                <w:color w:val="000000"/>
              </w:rPr>
              <w:t>Unique sharing identifier</w:t>
            </w:r>
          </w:p>
        </w:tc>
      </w:tr>
      <w:tr w:rsidR="00665991" w14:paraId="2D8EDB25" w14:textId="77777777" w:rsidTr="00942C8D">
        <w:trPr>
          <w:trHeight w:val="609"/>
        </w:trPr>
        <w:tc>
          <w:tcPr>
            <w:tcW w:w="2070" w:type="dxa"/>
            <w:tcBorders>
              <w:top w:val="single" w:sz="4" w:space="0" w:color="000000"/>
              <w:left w:val="single" w:sz="4" w:space="0" w:color="000000"/>
              <w:bottom w:val="single" w:sz="4" w:space="0" w:color="000000"/>
            </w:tcBorders>
            <w:shd w:val="clear" w:color="auto" w:fill="auto"/>
          </w:tcPr>
          <w:p w14:paraId="7AF52806" w14:textId="77777777" w:rsidR="00665991" w:rsidRDefault="00665991" w:rsidP="00942C8D">
            <w:pPr>
              <w:pStyle w:val="TableText"/>
              <w:snapToGrid w:val="0"/>
              <w:rPr>
                <w:color w:val="000000"/>
              </w:rPr>
            </w:pPr>
            <w:r>
              <w:rPr>
                <w:color w:val="000000"/>
              </w:rPr>
              <w:t>CONTACT</w:t>
            </w:r>
          </w:p>
        </w:tc>
        <w:tc>
          <w:tcPr>
            <w:tcW w:w="2700" w:type="dxa"/>
            <w:tcBorders>
              <w:top w:val="single" w:sz="4" w:space="0" w:color="000000"/>
              <w:left w:val="single" w:sz="4" w:space="0" w:color="000000"/>
              <w:bottom w:val="single" w:sz="4" w:space="0" w:color="000000"/>
            </w:tcBorders>
            <w:shd w:val="clear" w:color="auto" w:fill="auto"/>
          </w:tcPr>
          <w:p w14:paraId="2A0D695D" w14:textId="77777777" w:rsidR="00665991" w:rsidRDefault="00665991" w:rsidP="00942C8D">
            <w:pPr>
              <w:pStyle w:val="TableText"/>
              <w:snapToGrid w:val="0"/>
              <w:rPr>
                <w:color w:val="000000"/>
              </w:rPr>
            </w:pPr>
            <w:r>
              <w:rPr>
                <w:color w:val="000000"/>
              </w:rPr>
              <w:t>String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5F8FDFF0" w14:textId="77777777" w:rsidR="00665991" w:rsidRDefault="00665991" w:rsidP="00942C8D">
            <w:pPr>
              <w:pStyle w:val="TableText"/>
              <w:snapToGrid w:val="0"/>
              <w:rPr>
                <w:color w:val="000000"/>
              </w:rPr>
            </w:pPr>
            <w:r>
              <w:rPr>
                <w:color w:val="000000"/>
              </w:rPr>
              <w:t>ContactId formatted number of the remote contact</w:t>
            </w:r>
          </w:p>
        </w:tc>
      </w:tr>
      <w:tr w:rsidR="00665991" w14:paraId="6B4E2577" w14:textId="77777777" w:rsidTr="00942C8D">
        <w:trPr>
          <w:trHeight w:val="596"/>
        </w:trPr>
        <w:tc>
          <w:tcPr>
            <w:tcW w:w="2070" w:type="dxa"/>
            <w:tcBorders>
              <w:top w:val="single" w:sz="4" w:space="0" w:color="000000"/>
              <w:left w:val="single" w:sz="4" w:space="0" w:color="000000"/>
              <w:bottom w:val="single" w:sz="4" w:space="0" w:color="000000"/>
            </w:tcBorders>
            <w:shd w:val="clear" w:color="auto" w:fill="auto"/>
          </w:tcPr>
          <w:p w14:paraId="5C79F5ED" w14:textId="77777777" w:rsidR="00665991" w:rsidRDefault="00665991" w:rsidP="00942C8D">
            <w:pPr>
              <w:pStyle w:val="TableText"/>
              <w:snapToGrid w:val="0"/>
              <w:rPr>
                <w:color w:val="000000"/>
              </w:rPr>
            </w:pPr>
            <w:r>
              <w:rPr>
                <w:color w:val="000000"/>
              </w:rPr>
              <w:t>DIRECTION</w:t>
            </w:r>
          </w:p>
        </w:tc>
        <w:tc>
          <w:tcPr>
            <w:tcW w:w="2700" w:type="dxa"/>
            <w:tcBorders>
              <w:top w:val="single" w:sz="4" w:space="0" w:color="000000"/>
              <w:left w:val="single" w:sz="4" w:space="0" w:color="000000"/>
              <w:bottom w:val="single" w:sz="4" w:space="0" w:color="000000"/>
            </w:tcBorders>
            <w:shd w:val="clear" w:color="auto" w:fill="auto"/>
          </w:tcPr>
          <w:p w14:paraId="4DDC7CFB" w14:textId="77777777" w:rsidR="00665991" w:rsidRDefault="00665991" w:rsidP="00942C8D">
            <w:pPr>
              <w:pStyle w:val="TableText"/>
              <w:snapToGrid w:val="0"/>
              <w:rPr>
                <w:color w:val="000000"/>
              </w:rPr>
            </w:pPr>
            <w:r>
              <w:rPr>
                <w:color w:val="000000"/>
              </w:rPr>
              <w:t>Integer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1EB39B01" w14:textId="77777777" w:rsidR="00665991" w:rsidRDefault="00665991" w:rsidP="00942C8D">
            <w:pPr>
              <w:pStyle w:val="TableText"/>
              <w:snapToGrid w:val="0"/>
              <w:rPr>
                <w:color w:val="000000"/>
              </w:rPr>
            </w:pPr>
            <w:r>
              <w:rPr>
                <w:color w:val="000000"/>
              </w:rPr>
              <w:t>Incoming sharing or outgoing sharing. See enum Direction</w:t>
            </w:r>
          </w:p>
        </w:tc>
      </w:tr>
      <w:tr w:rsidR="00665991" w14:paraId="1FF2B583" w14:textId="77777777" w:rsidTr="00942C8D">
        <w:trPr>
          <w:trHeight w:val="352"/>
        </w:trPr>
        <w:tc>
          <w:tcPr>
            <w:tcW w:w="2070" w:type="dxa"/>
            <w:tcBorders>
              <w:top w:val="single" w:sz="4" w:space="0" w:color="000000"/>
              <w:left w:val="single" w:sz="4" w:space="0" w:color="000000"/>
              <w:bottom w:val="single" w:sz="4" w:space="0" w:color="000000"/>
            </w:tcBorders>
            <w:shd w:val="clear" w:color="auto" w:fill="auto"/>
          </w:tcPr>
          <w:p w14:paraId="30003799" w14:textId="77777777" w:rsidR="00665991" w:rsidRDefault="00665991" w:rsidP="00942C8D">
            <w:pPr>
              <w:pStyle w:val="TableText"/>
              <w:snapToGrid w:val="0"/>
              <w:rPr>
                <w:color w:val="000000"/>
              </w:rPr>
            </w:pPr>
            <w:r>
              <w:rPr>
                <w:color w:val="000000"/>
              </w:rPr>
              <w:t>TIMESTAMP</w:t>
            </w:r>
          </w:p>
        </w:tc>
        <w:tc>
          <w:tcPr>
            <w:tcW w:w="2700" w:type="dxa"/>
            <w:tcBorders>
              <w:top w:val="single" w:sz="4" w:space="0" w:color="000000"/>
              <w:left w:val="single" w:sz="4" w:space="0" w:color="000000"/>
              <w:bottom w:val="single" w:sz="4" w:space="0" w:color="000000"/>
            </w:tcBorders>
            <w:shd w:val="clear" w:color="auto" w:fill="auto"/>
          </w:tcPr>
          <w:p w14:paraId="1361BBAE" w14:textId="77777777" w:rsidR="00665991" w:rsidRDefault="00665991" w:rsidP="00942C8D">
            <w:pPr>
              <w:pStyle w:val="TableText"/>
              <w:snapToGrid w:val="0"/>
              <w:rPr>
                <w:color w:val="000000"/>
              </w:rPr>
            </w:pPr>
            <w:r>
              <w:rPr>
                <w:color w:val="000000"/>
              </w:rPr>
              <w:t>Long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2769C68C" w14:textId="77777777" w:rsidR="00665991" w:rsidRDefault="00665991" w:rsidP="00942C8D">
            <w:pPr>
              <w:pStyle w:val="TableText"/>
              <w:snapToGrid w:val="0"/>
              <w:rPr>
                <w:color w:val="000000"/>
              </w:rPr>
            </w:pPr>
            <w:r>
              <w:rPr>
                <w:color w:val="000000"/>
              </w:rPr>
              <w:t>Date of the sharing</w:t>
            </w:r>
          </w:p>
        </w:tc>
      </w:tr>
      <w:tr w:rsidR="00665991" w14:paraId="4B2736E4" w14:textId="77777777" w:rsidTr="00942C8D">
        <w:trPr>
          <w:trHeight w:val="609"/>
        </w:trPr>
        <w:tc>
          <w:tcPr>
            <w:tcW w:w="2070" w:type="dxa"/>
            <w:tcBorders>
              <w:top w:val="single" w:sz="4" w:space="0" w:color="000000"/>
              <w:left w:val="single" w:sz="4" w:space="0" w:color="000000"/>
              <w:bottom w:val="single" w:sz="4" w:space="0" w:color="000000"/>
            </w:tcBorders>
            <w:shd w:val="clear" w:color="auto" w:fill="auto"/>
          </w:tcPr>
          <w:p w14:paraId="3D2A3576" w14:textId="77777777" w:rsidR="00665991" w:rsidRDefault="00665991" w:rsidP="00942C8D">
            <w:pPr>
              <w:pStyle w:val="TableText"/>
              <w:snapToGrid w:val="0"/>
              <w:rPr>
                <w:color w:val="000000"/>
              </w:rPr>
            </w:pPr>
            <w:r w:rsidRPr="007C3D32">
              <w:rPr>
                <w:color w:val="000000"/>
              </w:rPr>
              <w:t>STATE</w:t>
            </w:r>
          </w:p>
        </w:tc>
        <w:tc>
          <w:tcPr>
            <w:tcW w:w="2700" w:type="dxa"/>
            <w:tcBorders>
              <w:top w:val="single" w:sz="4" w:space="0" w:color="000000"/>
              <w:left w:val="single" w:sz="4" w:space="0" w:color="000000"/>
              <w:bottom w:val="single" w:sz="4" w:space="0" w:color="000000"/>
            </w:tcBorders>
            <w:shd w:val="clear" w:color="auto" w:fill="auto"/>
          </w:tcPr>
          <w:p w14:paraId="1751C5AA" w14:textId="77777777" w:rsidR="00665991" w:rsidRDefault="00665991" w:rsidP="00942C8D">
            <w:pPr>
              <w:pStyle w:val="TableText"/>
              <w:snapToGrid w:val="0"/>
              <w:rPr>
                <w:color w:val="000000"/>
              </w:rPr>
            </w:pPr>
            <w:r>
              <w:rPr>
                <w:color w:val="000000"/>
              </w:rPr>
              <w:t>Integer (not null)</w:t>
            </w:r>
          </w:p>
        </w:tc>
        <w:tc>
          <w:tcPr>
            <w:tcW w:w="4423" w:type="dxa"/>
            <w:tcBorders>
              <w:top w:val="single" w:sz="4" w:space="0" w:color="000000"/>
              <w:left w:val="single" w:sz="4" w:space="0" w:color="000000"/>
              <w:bottom w:val="single" w:sz="4" w:space="0" w:color="000000"/>
              <w:right w:val="single" w:sz="4" w:space="0" w:color="000000"/>
            </w:tcBorders>
            <w:shd w:val="clear" w:color="auto" w:fill="auto"/>
          </w:tcPr>
          <w:p w14:paraId="3718BD69" w14:textId="77777777" w:rsidR="00665991" w:rsidRDefault="00665991" w:rsidP="00942C8D">
            <w:pPr>
              <w:pStyle w:val="TableText"/>
              <w:snapToGrid w:val="0"/>
              <w:rPr>
                <w:color w:val="000000"/>
              </w:rPr>
            </w:pPr>
            <w:r>
              <w:rPr>
                <w:color w:val="000000"/>
              </w:rPr>
              <w:t>See enum VideoSharing.State for the list of states</w:t>
            </w:r>
          </w:p>
        </w:tc>
      </w:tr>
      <w:tr w:rsidR="00665991" w14:paraId="775B4294" w14:textId="77777777" w:rsidTr="00942C8D">
        <w:trPr>
          <w:trHeight w:val="928"/>
        </w:trPr>
        <w:tc>
          <w:tcPr>
            <w:tcW w:w="2070" w:type="dxa"/>
            <w:tcBorders>
              <w:left w:val="single" w:sz="4" w:space="0" w:color="000000"/>
              <w:bottom w:val="single" w:sz="4" w:space="0" w:color="000000"/>
            </w:tcBorders>
            <w:shd w:val="clear" w:color="auto" w:fill="auto"/>
          </w:tcPr>
          <w:p w14:paraId="3A71A930" w14:textId="77777777" w:rsidR="00665991" w:rsidRDefault="00665991" w:rsidP="00942C8D">
            <w:pPr>
              <w:pStyle w:val="TableText"/>
              <w:snapToGrid w:val="0"/>
              <w:rPr>
                <w:color w:val="000000"/>
              </w:rPr>
            </w:pPr>
            <w:r>
              <w:rPr>
                <w:color w:val="000000"/>
              </w:rPr>
              <w:t>REASON_CODE</w:t>
            </w:r>
          </w:p>
        </w:tc>
        <w:tc>
          <w:tcPr>
            <w:tcW w:w="2700" w:type="dxa"/>
            <w:tcBorders>
              <w:left w:val="single" w:sz="4" w:space="0" w:color="000000"/>
              <w:bottom w:val="single" w:sz="4" w:space="0" w:color="000000"/>
            </w:tcBorders>
            <w:shd w:val="clear" w:color="auto" w:fill="auto"/>
          </w:tcPr>
          <w:p w14:paraId="3574608B" w14:textId="77777777" w:rsidR="00665991" w:rsidRDefault="00665991" w:rsidP="00942C8D">
            <w:pPr>
              <w:pStyle w:val="TableText"/>
              <w:snapToGrid w:val="0"/>
              <w:rPr>
                <w:color w:val="000000"/>
              </w:rPr>
            </w:pPr>
            <w:r>
              <w:rPr>
                <w:color w:val="000000"/>
              </w:rPr>
              <w:t>Integer (not null)</w:t>
            </w:r>
          </w:p>
        </w:tc>
        <w:tc>
          <w:tcPr>
            <w:tcW w:w="4423" w:type="dxa"/>
            <w:tcBorders>
              <w:left w:val="single" w:sz="4" w:space="0" w:color="000000"/>
              <w:bottom w:val="single" w:sz="4" w:space="0" w:color="000000"/>
              <w:right w:val="single" w:sz="4" w:space="0" w:color="000000"/>
            </w:tcBorders>
            <w:shd w:val="clear" w:color="auto" w:fill="auto"/>
          </w:tcPr>
          <w:p w14:paraId="4CA8809F" w14:textId="77777777" w:rsidR="00665991" w:rsidRDefault="00665991" w:rsidP="00942C8D">
            <w:pPr>
              <w:pStyle w:val="TableText"/>
              <w:snapToGrid w:val="0"/>
              <w:rPr>
                <w:color w:val="000000"/>
              </w:rPr>
            </w:pPr>
            <w:r>
              <w:rPr>
                <w:color w:val="000000"/>
              </w:rPr>
              <w:t>Reason code associated with the video sharing state. See enum VideoSharing.ReasonCode for the list of reason codes</w:t>
            </w:r>
          </w:p>
        </w:tc>
      </w:tr>
      <w:tr w:rsidR="00665991" w14:paraId="4DD5F986" w14:textId="77777777" w:rsidTr="00942C8D">
        <w:trPr>
          <w:trHeight w:val="609"/>
        </w:trPr>
        <w:tc>
          <w:tcPr>
            <w:tcW w:w="2070" w:type="dxa"/>
            <w:tcBorders>
              <w:left w:val="single" w:sz="4" w:space="0" w:color="000000"/>
              <w:bottom w:val="single" w:sz="4" w:space="0" w:color="000000"/>
            </w:tcBorders>
            <w:shd w:val="clear" w:color="auto" w:fill="auto"/>
          </w:tcPr>
          <w:p w14:paraId="03161A69" w14:textId="77777777" w:rsidR="00665991" w:rsidRDefault="00665991" w:rsidP="00942C8D">
            <w:pPr>
              <w:pStyle w:val="TableText"/>
              <w:snapToGrid w:val="0"/>
              <w:rPr>
                <w:color w:val="000000"/>
              </w:rPr>
            </w:pPr>
            <w:r>
              <w:rPr>
                <w:color w:val="000000"/>
              </w:rPr>
              <w:t>DURATION</w:t>
            </w:r>
          </w:p>
        </w:tc>
        <w:tc>
          <w:tcPr>
            <w:tcW w:w="2700" w:type="dxa"/>
            <w:tcBorders>
              <w:left w:val="single" w:sz="4" w:space="0" w:color="000000"/>
              <w:bottom w:val="single" w:sz="4" w:space="0" w:color="000000"/>
            </w:tcBorders>
            <w:shd w:val="clear" w:color="auto" w:fill="auto"/>
          </w:tcPr>
          <w:p w14:paraId="01FFDE54" w14:textId="77777777" w:rsidR="00665991" w:rsidRDefault="00665991" w:rsidP="00942C8D">
            <w:pPr>
              <w:pStyle w:val="TableText"/>
              <w:snapToGrid w:val="0"/>
              <w:rPr>
                <w:color w:val="000000"/>
              </w:rPr>
            </w:pPr>
            <w:r>
              <w:rPr>
                <w:color w:val="000000"/>
              </w:rPr>
              <w:t>Long (not null)</w:t>
            </w:r>
          </w:p>
        </w:tc>
        <w:tc>
          <w:tcPr>
            <w:tcW w:w="4423" w:type="dxa"/>
            <w:tcBorders>
              <w:left w:val="single" w:sz="4" w:space="0" w:color="000000"/>
              <w:bottom w:val="single" w:sz="4" w:space="0" w:color="000000"/>
              <w:right w:val="single" w:sz="4" w:space="0" w:color="000000"/>
            </w:tcBorders>
            <w:shd w:val="clear" w:color="auto" w:fill="auto"/>
          </w:tcPr>
          <w:p w14:paraId="5000E820" w14:textId="77777777" w:rsidR="00665991" w:rsidRDefault="00665991" w:rsidP="00942C8D">
            <w:pPr>
              <w:pStyle w:val="TableText"/>
              <w:snapToGrid w:val="0"/>
              <w:rPr>
                <w:color w:val="000000"/>
              </w:rPr>
            </w:pPr>
            <w:r>
              <w:rPr>
                <w:color w:val="000000"/>
              </w:rPr>
              <w:t>Duration of the sharing in milliseconds. The value is only set at the end of the sharing.</w:t>
            </w:r>
          </w:p>
        </w:tc>
      </w:tr>
      <w:tr w:rsidR="00665991" w14:paraId="130523C3" w14:textId="77777777" w:rsidTr="00942C8D">
        <w:trPr>
          <w:trHeight w:val="339"/>
        </w:trPr>
        <w:tc>
          <w:tcPr>
            <w:tcW w:w="2070" w:type="dxa"/>
            <w:tcBorders>
              <w:left w:val="single" w:sz="4" w:space="0" w:color="000000"/>
              <w:bottom w:val="single" w:sz="4" w:space="0" w:color="000000"/>
            </w:tcBorders>
            <w:shd w:val="clear" w:color="auto" w:fill="auto"/>
          </w:tcPr>
          <w:p w14:paraId="24D25D14" w14:textId="77777777" w:rsidR="00665991" w:rsidRDefault="00665991" w:rsidP="00942C8D">
            <w:pPr>
              <w:pStyle w:val="TableText"/>
              <w:snapToGrid w:val="0"/>
              <w:rPr>
                <w:color w:val="000000"/>
              </w:rPr>
            </w:pPr>
            <w:r>
              <w:rPr>
                <w:color w:val="000000"/>
              </w:rPr>
              <w:t>VIDEO_ENCODING</w:t>
            </w:r>
          </w:p>
        </w:tc>
        <w:tc>
          <w:tcPr>
            <w:tcW w:w="2700" w:type="dxa"/>
            <w:tcBorders>
              <w:left w:val="single" w:sz="4" w:space="0" w:color="000000"/>
              <w:bottom w:val="single" w:sz="4" w:space="0" w:color="000000"/>
            </w:tcBorders>
            <w:shd w:val="clear" w:color="auto" w:fill="auto"/>
          </w:tcPr>
          <w:p w14:paraId="3549821C" w14:textId="77777777" w:rsidR="00665991" w:rsidRDefault="00665991" w:rsidP="00942C8D">
            <w:pPr>
              <w:pStyle w:val="TableText"/>
              <w:snapToGrid w:val="0"/>
              <w:rPr>
                <w:color w:val="000000"/>
              </w:rPr>
            </w:pPr>
            <w:r>
              <w:rPr>
                <w:color w:val="000000"/>
              </w:rPr>
              <w:t>String</w:t>
            </w:r>
          </w:p>
        </w:tc>
        <w:tc>
          <w:tcPr>
            <w:tcW w:w="4423" w:type="dxa"/>
            <w:tcBorders>
              <w:left w:val="single" w:sz="4" w:space="0" w:color="000000"/>
              <w:bottom w:val="single" w:sz="4" w:space="0" w:color="000000"/>
              <w:right w:val="single" w:sz="4" w:space="0" w:color="000000"/>
            </w:tcBorders>
            <w:shd w:val="clear" w:color="auto" w:fill="auto"/>
          </w:tcPr>
          <w:p w14:paraId="60114EB3" w14:textId="77777777" w:rsidR="00665991" w:rsidRDefault="00665991" w:rsidP="00942C8D">
            <w:pPr>
              <w:pStyle w:val="TableText"/>
              <w:snapToGrid w:val="0"/>
              <w:rPr>
                <w:color w:val="000000"/>
              </w:rPr>
            </w:pPr>
            <w:r>
              <w:rPr>
                <w:color w:val="000000"/>
              </w:rPr>
              <w:t>Encoding of the shared video</w:t>
            </w:r>
          </w:p>
        </w:tc>
      </w:tr>
      <w:tr w:rsidR="00665991" w14:paraId="24244AEE" w14:textId="77777777" w:rsidTr="00942C8D">
        <w:trPr>
          <w:trHeight w:val="339"/>
        </w:trPr>
        <w:tc>
          <w:tcPr>
            <w:tcW w:w="2070" w:type="dxa"/>
            <w:tcBorders>
              <w:left w:val="single" w:sz="4" w:space="0" w:color="000000"/>
              <w:bottom w:val="single" w:sz="4" w:space="0" w:color="000000"/>
            </w:tcBorders>
            <w:shd w:val="clear" w:color="auto" w:fill="auto"/>
          </w:tcPr>
          <w:p w14:paraId="4739B78C" w14:textId="77777777" w:rsidR="00665991" w:rsidRDefault="00665991" w:rsidP="00942C8D">
            <w:pPr>
              <w:pStyle w:val="TableText"/>
              <w:snapToGrid w:val="0"/>
              <w:rPr>
                <w:color w:val="000000"/>
              </w:rPr>
            </w:pPr>
            <w:r>
              <w:rPr>
                <w:color w:val="000000"/>
              </w:rPr>
              <w:t>WIDTH</w:t>
            </w:r>
          </w:p>
        </w:tc>
        <w:tc>
          <w:tcPr>
            <w:tcW w:w="2700" w:type="dxa"/>
            <w:tcBorders>
              <w:left w:val="single" w:sz="4" w:space="0" w:color="000000"/>
              <w:bottom w:val="single" w:sz="4" w:space="0" w:color="000000"/>
            </w:tcBorders>
            <w:shd w:val="clear" w:color="auto" w:fill="auto"/>
          </w:tcPr>
          <w:p w14:paraId="0C43492F" w14:textId="77777777" w:rsidR="00665991" w:rsidRDefault="00665991" w:rsidP="00942C8D">
            <w:pPr>
              <w:pStyle w:val="TableText"/>
              <w:snapToGrid w:val="0"/>
              <w:rPr>
                <w:color w:val="000000"/>
              </w:rPr>
            </w:pPr>
            <w:r>
              <w:rPr>
                <w:color w:val="000000"/>
              </w:rPr>
              <w:t>Integer (not null)</w:t>
            </w:r>
          </w:p>
        </w:tc>
        <w:tc>
          <w:tcPr>
            <w:tcW w:w="4423" w:type="dxa"/>
            <w:tcBorders>
              <w:left w:val="single" w:sz="4" w:space="0" w:color="000000"/>
              <w:bottom w:val="single" w:sz="4" w:space="0" w:color="000000"/>
              <w:right w:val="single" w:sz="4" w:space="0" w:color="000000"/>
            </w:tcBorders>
            <w:shd w:val="clear" w:color="auto" w:fill="auto"/>
          </w:tcPr>
          <w:p w14:paraId="0C5B42F4" w14:textId="77777777" w:rsidR="00665991" w:rsidRDefault="00665991" w:rsidP="00942C8D">
            <w:pPr>
              <w:pStyle w:val="TableText"/>
              <w:snapToGrid w:val="0"/>
              <w:rPr>
                <w:color w:val="000000"/>
              </w:rPr>
            </w:pPr>
            <w:r>
              <w:rPr>
                <w:color w:val="000000"/>
              </w:rPr>
              <w:t>Width of the shared video</w:t>
            </w:r>
          </w:p>
        </w:tc>
      </w:tr>
      <w:tr w:rsidR="00665991" w14:paraId="4718F34A" w14:textId="77777777" w:rsidTr="00942C8D">
        <w:trPr>
          <w:trHeight w:val="339"/>
        </w:trPr>
        <w:tc>
          <w:tcPr>
            <w:tcW w:w="2070" w:type="dxa"/>
            <w:tcBorders>
              <w:left w:val="single" w:sz="4" w:space="0" w:color="000000"/>
              <w:bottom w:val="single" w:sz="4" w:space="0" w:color="000000"/>
            </w:tcBorders>
            <w:shd w:val="clear" w:color="auto" w:fill="auto"/>
          </w:tcPr>
          <w:p w14:paraId="1F5B6075" w14:textId="77777777" w:rsidR="00665991" w:rsidRDefault="00665991" w:rsidP="00942C8D">
            <w:pPr>
              <w:pStyle w:val="TableText"/>
              <w:snapToGrid w:val="0"/>
              <w:rPr>
                <w:color w:val="000000"/>
              </w:rPr>
            </w:pPr>
            <w:r>
              <w:rPr>
                <w:color w:val="000000"/>
              </w:rPr>
              <w:t>HEIGHT</w:t>
            </w:r>
          </w:p>
        </w:tc>
        <w:tc>
          <w:tcPr>
            <w:tcW w:w="2700" w:type="dxa"/>
            <w:tcBorders>
              <w:left w:val="single" w:sz="4" w:space="0" w:color="000000"/>
              <w:bottom w:val="single" w:sz="4" w:space="0" w:color="000000"/>
            </w:tcBorders>
            <w:shd w:val="clear" w:color="auto" w:fill="auto"/>
          </w:tcPr>
          <w:p w14:paraId="0F9033BC" w14:textId="77777777" w:rsidR="00665991" w:rsidRDefault="00665991" w:rsidP="00942C8D">
            <w:pPr>
              <w:pStyle w:val="TableText"/>
              <w:snapToGrid w:val="0"/>
              <w:rPr>
                <w:color w:val="000000"/>
              </w:rPr>
            </w:pPr>
            <w:r>
              <w:rPr>
                <w:color w:val="000000"/>
              </w:rPr>
              <w:t>Integer (not null)</w:t>
            </w:r>
          </w:p>
        </w:tc>
        <w:tc>
          <w:tcPr>
            <w:tcW w:w="4423" w:type="dxa"/>
            <w:tcBorders>
              <w:left w:val="single" w:sz="4" w:space="0" w:color="000000"/>
              <w:bottom w:val="single" w:sz="4" w:space="0" w:color="000000"/>
              <w:right w:val="single" w:sz="4" w:space="0" w:color="000000"/>
            </w:tcBorders>
            <w:shd w:val="clear" w:color="auto" w:fill="auto"/>
          </w:tcPr>
          <w:p w14:paraId="2A1D74DC" w14:textId="77777777" w:rsidR="00665991" w:rsidRPr="007C3D32" w:rsidRDefault="00665991" w:rsidP="00942C8D">
            <w:pPr>
              <w:pStyle w:val="TableText"/>
              <w:snapToGrid w:val="0"/>
            </w:pPr>
            <w:r>
              <w:rPr>
                <w:color w:val="000000"/>
              </w:rPr>
              <w:t>Height of the shared video</w:t>
            </w:r>
          </w:p>
        </w:tc>
      </w:tr>
    </w:tbl>
    <w:p w14:paraId="233A2FC8" w14:textId="77777777" w:rsidR="00665991" w:rsidRDefault="00665991" w:rsidP="00665991">
      <w:pPr>
        <w:keepNext/>
      </w:pPr>
    </w:p>
    <w:p w14:paraId="0A47D397" w14:textId="77777777" w:rsidR="00665991" w:rsidRPr="007C3D32" w:rsidRDefault="00665991" w:rsidP="00665991">
      <w:pPr>
        <w:pStyle w:val="Heading4"/>
        <w:numPr>
          <w:ilvl w:val="3"/>
          <w:numId w:val="40"/>
        </w:numPr>
        <w:suppressAutoHyphens/>
      </w:pPr>
      <w:r>
        <w:t>Permissions</w:t>
      </w:r>
    </w:p>
    <w:p w14:paraId="008D09B9" w14:textId="77777777" w:rsidR="00665991" w:rsidRDefault="00665991" w:rsidP="00665991">
      <w:pPr>
        <w:pStyle w:val="NormalParagraph"/>
      </w:pPr>
      <w:r>
        <w:t>Access to the Video Share API and read access to the video share provider requires the following permissions:</w:t>
      </w:r>
    </w:p>
    <w:p w14:paraId="3DBAA4B8" w14:textId="77777777" w:rsidR="00665991" w:rsidRDefault="00665991" w:rsidP="00665991">
      <w:pPr>
        <w:pStyle w:val="ListBullet1"/>
        <w:numPr>
          <w:ilvl w:val="0"/>
          <w:numId w:val="23"/>
        </w:numPr>
        <w:tabs>
          <w:tab w:val="clear" w:pos="680"/>
        </w:tabs>
        <w:suppressAutoHyphens/>
        <w:ind w:left="720" w:hanging="360"/>
        <w:contextualSpacing w:val="0"/>
      </w:pPr>
      <w:r>
        <w:t xml:space="preserve">com.gsma.services.permission.RCS: </w:t>
      </w:r>
      <w:r>
        <w:br/>
        <w:t>this is a general permission that governs access to RCS services.</w:t>
      </w:r>
    </w:p>
    <w:p w14:paraId="3C4E0E9F" w14:textId="77777777" w:rsidR="00665991" w:rsidRDefault="00665991" w:rsidP="00665991">
      <w:pPr>
        <w:pStyle w:val="Heading3"/>
        <w:numPr>
          <w:ilvl w:val="2"/>
          <w:numId w:val="40"/>
        </w:numPr>
        <w:suppressAutoHyphens/>
      </w:pPr>
      <w:bookmarkStart w:id="222" w:name="_Toc375229893"/>
      <w:bookmarkStart w:id="223" w:name="_Toc419808146"/>
      <w:bookmarkStart w:id="224" w:name="_Toc419808366"/>
      <w:bookmarkStart w:id="225" w:name="_Toc422836696"/>
      <w:r>
        <w:rPr>
          <w:lang w:bidi="ar-SA"/>
        </w:rPr>
        <w:t>Geoloc Share API</w:t>
      </w:r>
      <w:bookmarkEnd w:id="222"/>
      <w:bookmarkEnd w:id="223"/>
      <w:bookmarkEnd w:id="224"/>
      <w:bookmarkEnd w:id="225"/>
    </w:p>
    <w:p w14:paraId="1993BEA8" w14:textId="77777777" w:rsidR="00665991" w:rsidRDefault="00665991" w:rsidP="00665991">
      <w:r>
        <w:rPr>
          <w:lang w:eastAsia="en-US"/>
        </w:rPr>
        <w:t>This API exposes all functionality related to share a geoloc during a CS call via the Geoloc Share Service. It allows to:</w:t>
      </w:r>
    </w:p>
    <w:p w14:paraId="54060527" w14:textId="77777777" w:rsidR="00665991" w:rsidRDefault="00665991" w:rsidP="00665991">
      <w:pPr>
        <w:pStyle w:val="ListBullet1"/>
      </w:pPr>
      <w:r>
        <w:t>Send a geoloc share request</w:t>
      </w:r>
    </w:p>
    <w:p w14:paraId="06008602" w14:textId="77777777" w:rsidR="00665991" w:rsidRDefault="00665991" w:rsidP="00665991">
      <w:pPr>
        <w:pStyle w:val="ListBullet1"/>
      </w:pPr>
      <w:r>
        <w:t>Receive notifications about incoming geoloc share invitation.</w:t>
      </w:r>
    </w:p>
    <w:p w14:paraId="5D21B039" w14:textId="77777777" w:rsidR="00665991" w:rsidRDefault="00665991" w:rsidP="00665991">
      <w:pPr>
        <w:pStyle w:val="ListBullet1"/>
      </w:pPr>
      <w:r>
        <w:t>Monitors a geoloc share’s progress.</w:t>
      </w:r>
    </w:p>
    <w:p w14:paraId="70726F11" w14:textId="77777777" w:rsidR="00665991" w:rsidRDefault="00665991" w:rsidP="00665991">
      <w:pPr>
        <w:pStyle w:val="ListBullet1"/>
      </w:pPr>
      <w:r>
        <w:t>Cancel a geoloc share in progress.</w:t>
      </w:r>
    </w:p>
    <w:p w14:paraId="711BE2BF" w14:textId="77777777" w:rsidR="00665991" w:rsidRDefault="00665991" w:rsidP="00665991">
      <w:pPr>
        <w:pStyle w:val="ListBullet1"/>
        <w:rPr>
          <w:lang w:eastAsia="en-US"/>
        </w:rPr>
      </w:pPr>
      <w:r>
        <w:t>Accept/reject an incoming geoloc share request.</w:t>
      </w:r>
    </w:p>
    <w:p w14:paraId="55D6B817" w14:textId="77777777" w:rsidR="00665991" w:rsidRDefault="00665991" w:rsidP="00665991">
      <w:r>
        <w:rPr>
          <w:lang w:eastAsia="en-US"/>
        </w:rPr>
        <w:t>A geoloc contains the following information:</w:t>
      </w:r>
    </w:p>
    <w:p w14:paraId="29612A31" w14:textId="77777777" w:rsidR="00665991" w:rsidRDefault="00665991" w:rsidP="00665991">
      <w:pPr>
        <w:pStyle w:val="ListBullet1"/>
      </w:pPr>
      <w:r>
        <w:t>a label associated to the geoloc info</w:t>
      </w:r>
    </w:p>
    <w:p w14:paraId="0F9C597E" w14:textId="77777777" w:rsidR="00665991" w:rsidRDefault="00665991" w:rsidP="00665991">
      <w:pPr>
        <w:pStyle w:val="ListBullet1"/>
      </w:pPr>
      <w:r>
        <w:t>latitude</w:t>
      </w:r>
    </w:p>
    <w:p w14:paraId="7C21F962" w14:textId="77777777" w:rsidR="00665991" w:rsidRDefault="00665991" w:rsidP="00665991">
      <w:pPr>
        <w:pStyle w:val="ListBullet1"/>
      </w:pPr>
      <w:r>
        <w:t>longitude</w:t>
      </w:r>
    </w:p>
    <w:p w14:paraId="3E6910CC" w14:textId="77777777" w:rsidR="00665991" w:rsidRDefault="00665991" w:rsidP="00665991">
      <w:pPr>
        <w:pStyle w:val="ListBullet1"/>
      </w:pPr>
      <w:r>
        <w:t>accuracy of the geoloc info (in meter)</w:t>
      </w:r>
    </w:p>
    <w:p w14:paraId="5FB64709" w14:textId="77777777" w:rsidR="00665991" w:rsidRDefault="00665991" w:rsidP="00665991">
      <w:pPr>
        <w:pStyle w:val="ListBullet1"/>
        <w:rPr>
          <w:lang w:eastAsia="en-US"/>
        </w:rPr>
      </w:pPr>
      <w:r>
        <w:t>an expiration date of the geoloc info</w:t>
      </w:r>
    </w:p>
    <w:p w14:paraId="6ED017CE" w14:textId="77777777" w:rsidR="00665991" w:rsidRDefault="00665991" w:rsidP="00665991">
      <w:r>
        <w:rPr>
          <w:lang w:eastAsia="en-US"/>
        </w:rPr>
        <w:t>The shared geoloc is displayed to the end user and also stored in sthe Chat log in order to be displayed afterwards from the “Show us in a map” service.</w:t>
      </w:r>
    </w:p>
    <w:p w14:paraId="402E3D7C" w14:textId="77777777" w:rsidR="00665991" w:rsidRDefault="00665991" w:rsidP="00665991">
      <w:pPr>
        <w:pStyle w:val="Heading4"/>
        <w:numPr>
          <w:ilvl w:val="3"/>
          <w:numId w:val="40"/>
        </w:numPr>
        <w:suppressAutoHyphens/>
      </w:pPr>
      <w:r>
        <w:t>Package</w:t>
      </w:r>
    </w:p>
    <w:p w14:paraId="48F99D6E" w14:textId="77777777" w:rsidR="00665991" w:rsidRDefault="00665991" w:rsidP="00665991">
      <w:r>
        <w:rPr>
          <w:lang w:eastAsia="en-US"/>
        </w:rPr>
        <w:t>Package name com.gsma.services.rcs.sharing.geoloc</w:t>
      </w:r>
    </w:p>
    <w:p w14:paraId="2B196791" w14:textId="77777777" w:rsidR="00665991" w:rsidRPr="007C3D32" w:rsidRDefault="00665991" w:rsidP="00665991">
      <w:pPr>
        <w:pStyle w:val="Heading4"/>
        <w:numPr>
          <w:ilvl w:val="3"/>
          <w:numId w:val="40"/>
        </w:numPr>
        <w:suppressAutoHyphens/>
        <w:rPr>
          <w:color w:val="000000"/>
        </w:rPr>
      </w:pPr>
      <w:r>
        <w:t>Methods and Callbacks</w:t>
      </w:r>
    </w:p>
    <w:p w14:paraId="08A70104" w14:textId="77777777" w:rsidR="00665991" w:rsidRDefault="00665991" w:rsidP="00665991">
      <w:r>
        <w:rPr>
          <w:bCs/>
          <w:color w:val="000000"/>
        </w:rPr>
        <w:t>Class</w:t>
      </w:r>
      <w:r>
        <w:rPr>
          <w:b/>
          <w:bCs/>
          <w:color w:val="000000"/>
        </w:rPr>
        <w:t xml:space="preserve"> GeolocSharingService:</w:t>
      </w:r>
    </w:p>
    <w:p w14:paraId="09DEBA0B" w14:textId="77777777" w:rsidR="00665991" w:rsidRDefault="00665991" w:rsidP="00665991">
      <w:r>
        <w:t>This class offers the main entry point to share a geoloc during a CS call, when the call hangs up the sharing is automatically stopped. Several applications may connect/disconnect to the API.</w:t>
      </w:r>
    </w:p>
    <w:p w14:paraId="4093E554" w14:textId="77777777" w:rsidR="00665991" w:rsidRDefault="00665991" w:rsidP="00665991"/>
    <w:p w14:paraId="04D19D3D" w14:textId="77777777" w:rsidR="00665991" w:rsidRDefault="00665991" w:rsidP="00665991">
      <w:pPr>
        <w:pStyle w:val="ListBullet1"/>
        <w:numPr>
          <w:ilvl w:val="0"/>
          <w:numId w:val="33"/>
        </w:numPr>
        <w:tabs>
          <w:tab w:val="clear" w:pos="680"/>
        </w:tabs>
        <w:suppressAutoHyphens/>
        <w:ind w:left="720"/>
        <w:contextualSpacing w:val="0"/>
      </w:pPr>
      <w:r>
        <w:t>Method: connects to the API.</w:t>
      </w:r>
    </w:p>
    <w:p w14:paraId="7889D8D7" w14:textId="77777777" w:rsidR="00665991" w:rsidRDefault="00665991" w:rsidP="00665991">
      <w:pPr>
        <w:pStyle w:val="ASN1Code"/>
        <w:ind w:left="720"/>
        <w:rPr>
          <w:color w:val="000000"/>
        </w:rPr>
      </w:pPr>
      <w:r>
        <w:t>void connect()</w:t>
      </w:r>
    </w:p>
    <w:p w14:paraId="5B50AC56" w14:textId="77777777" w:rsidR="00665991" w:rsidRDefault="00665991" w:rsidP="00665991">
      <w:pPr>
        <w:ind w:left="992" w:hanging="283"/>
        <w:rPr>
          <w:rFonts w:ascii="Courier New" w:hAnsi="Courier New" w:cs="Courier New"/>
          <w:color w:val="000000"/>
          <w:sz w:val="20"/>
        </w:rPr>
      </w:pPr>
    </w:p>
    <w:p w14:paraId="40F03F60" w14:textId="77777777" w:rsidR="00665991" w:rsidRDefault="00665991" w:rsidP="00665991">
      <w:pPr>
        <w:pStyle w:val="ListBullet1"/>
        <w:numPr>
          <w:ilvl w:val="0"/>
          <w:numId w:val="33"/>
        </w:numPr>
        <w:tabs>
          <w:tab w:val="clear" w:pos="680"/>
        </w:tabs>
        <w:suppressAutoHyphens/>
        <w:ind w:left="720"/>
        <w:contextualSpacing w:val="0"/>
      </w:pPr>
      <w:r>
        <w:t xml:space="preserve">Method: disconnects </w:t>
      </w:r>
      <w:r w:rsidRPr="007C3D32">
        <w:t>from</w:t>
      </w:r>
      <w:r>
        <w:t xml:space="preserve"> the API.</w:t>
      </w:r>
    </w:p>
    <w:p w14:paraId="5BBC2170" w14:textId="77777777" w:rsidR="00665991" w:rsidRPr="007C3D32" w:rsidRDefault="00665991" w:rsidP="00665991">
      <w:pPr>
        <w:pStyle w:val="ASN1Code"/>
        <w:ind w:left="720"/>
      </w:pPr>
      <w:r>
        <w:t>void disconnect()</w:t>
      </w:r>
    </w:p>
    <w:p w14:paraId="5B5B9E2D"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returns</w:t>
      </w:r>
      <w:r>
        <w:t xml:space="preserve"> a cur</w:t>
      </w:r>
      <w:r w:rsidRPr="007C3D32">
        <w:t>rent geoloc sharing from its unique ID.</w:t>
      </w:r>
      <w:r>
        <w:rPr>
          <w:color w:val="000000"/>
        </w:rPr>
        <w:t xml:space="preserve"> If no ongoing GeolocSharing matching the sharingId if found then a reference to a historical GeiolocSharing is returned so that calls to the methods on that still can be performed.</w:t>
      </w:r>
    </w:p>
    <w:p w14:paraId="64D0120A" w14:textId="77777777" w:rsidR="00665991" w:rsidRDefault="00665991" w:rsidP="00665991">
      <w:pPr>
        <w:pStyle w:val="ASN1Code"/>
        <w:ind w:left="720"/>
        <w:rPr>
          <w:color w:val="000000"/>
        </w:rPr>
      </w:pPr>
      <w:r>
        <w:t>GeolocSharing getGeolocSharing(String sharingId)</w:t>
      </w:r>
    </w:p>
    <w:p w14:paraId="1D5106D7" w14:textId="77777777" w:rsidR="00665991" w:rsidRDefault="00665991" w:rsidP="00665991">
      <w:pPr>
        <w:ind w:left="992" w:hanging="283"/>
        <w:rPr>
          <w:rFonts w:ascii="Courier New" w:hAnsi="Courier New" w:cs="Courier New"/>
          <w:color w:val="000000"/>
          <w:sz w:val="20"/>
        </w:rPr>
      </w:pPr>
    </w:p>
    <w:p w14:paraId="48802D96"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shares</w:t>
      </w:r>
      <w:r>
        <w:t xml:space="preserve"> a geoloc with a contact. An exception is thrown if there is no ongoing CS call.</w:t>
      </w:r>
    </w:p>
    <w:p w14:paraId="7861B845" w14:textId="77777777" w:rsidR="00665991" w:rsidRDefault="00665991" w:rsidP="00665991">
      <w:pPr>
        <w:pStyle w:val="ASN1Code"/>
        <w:ind w:left="720"/>
        <w:rPr>
          <w:color w:val="000000"/>
        </w:rPr>
      </w:pPr>
      <w:r>
        <w:t>GeolocSharing shareGeoloc(</w:t>
      </w:r>
      <w:r>
        <w:rPr>
          <w:color w:val="000000"/>
          <w:szCs w:val="20"/>
        </w:rPr>
        <w:t>ContactId</w:t>
      </w:r>
      <w:r>
        <w:t xml:space="preserve"> contact, Geoloc geoloc)</w:t>
      </w:r>
    </w:p>
    <w:p w14:paraId="57E714AB" w14:textId="77777777" w:rsidR="00665991" w:rsidRDefault="00665991" w:rsidP="00665991">
      <w:pPr>
        <w:ind w:left="992" w:hanging="283"/>
        <w:rPr>
          <w:rFonts w:ascii="Courier New" w:hAnsi="Courier New" w:cs="Courier New"/>
          <w:color w:val="000000"/>
          <w:sz w:val="20"/>
        </w:rPr>
      </w:pPr>
    </w:p>
    <w:p w14:paraId="5710C9A6"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adds</w:t>
      </w:r>
      <w:r>
        <w:t xml:space="preserve"> a new geoloc sharing invitation listener.</w:t>
      </w:r>
    </w:p>
    <w:p w14:paraId="3A14C3DD" w14:textId="77777777" w:rsidR="00665991" w:rsidRDefault="00665991" w:rsidP="00665991">
      <w:pPr>
        <w:pStyle w:val="ASN1Code"/>
        <w:ind w:left="720"/>
        <w:rPr>
          <w:color w:val="000000"/>
        </w:rPr>
      </w:pPr>
      <w:r>
        <w:t>void addEventListener(GeolocSharingListener listener)</w:t>
      </w:r>
    </w:p>
    <w:p w14:paraId="49AAD7F7" w14:textId="77777777" w:rsidR="00665991" w:rsidRDefault="00665991" w:rsidP="00665991">
      <w:pPr>
        <w:ind w:left="992" w:hanging="283"/>
        <w:rPr>
          <w:rFonts w:ascii="Courier New" w:hAnsi="Courier New" w:cs="Courier New"/>
          <w:color w:val="000000"/>
          <w:sz w:val="20"/>
        </w:rPr>
      </w:pPr>
    </w:p>
    <w:p w14:paraId="3A2C0109"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removes</w:t>
      </w:r>
      <w:r>
        <w:t xml:space="preserve"> a new geoloc sharing invitation listener.</w:t>
      </w:r>
    </w:p>
    <w:p w14:paraId="45309C19" w14:textId="77777777" w:rsidR="00665991" w:rsidRDefault="00665991" w:rsidP="00665991">
      <w:pPr>
        <w:pStyle w:val="ASN1Code"/>
        <w:ind w:left="720"/>
      </w:pPr>
      <w:r>
        <w:t>void removeEventListener(GeolocSharingListener listener)</w:t>
      </w:r>
    </w:p>
    <w:p w14:paraId="74E13F26" w14:textId="77777777" w:rsidR="00665991" w:rsidRDefault="00665991" w:rsidP="00665991">
      <w:pPr>
        <w:pStyle w:val="ASN1Code"/>
        <w:ind w:left="720"/>
      </w:pPr>
    </w:p>
    <w:p w14:paraId="00408D5E" w14:textId="77777777" w:rsidR="00665991" w:rsidRDefault="00665991" w:rsidP="00665991">
      <w:pPr>
        <w:pStyle w:val="ListBullet1"/>
        <w:numPr>
          <w:ilvl w:val="0"/>
          <w:numId w:val="33"/>
        </w:numPr>
        <w:tabs>
          <w:tab w:val="clear" w:pos="680"/>
        </w:tabs>
        <w:suppressAutoHyphens/>
        <w:ind w:left="720"/>
        <w:contextualSpacing w:val="0"/>
      </w:pPr>
      <w:r>
        <w:t>Method: deletes all geoloc sharings</w:t>
      </w:r>
      <w:r>
        <w:rPr>
          <w:color w:val="000000"/>
        </w:rPr>
        <w:t xml:space="preserve"> from history and abort/reject corresponding sessions if such are ongoing</w:t>
      </w:r>
      <w:r>
        <w:t>.</w:t>
      </w:r>
    </w:p>
    <w:p w14:paraId="477C0CAA" w14:textId="77777777" w:rsidR="00665991" w:rsidRDefault="00665991" w:rsidP="00665991">
      <w:pPr>
        <w:pStyle w:val="ASN1Code"/>
        <w:ind w:left="720"/>
        <w:rPr>
          <w:color w:val="000000"/>
          <w:szCs w:val="20"/>
        </w:rPr>
      </w:pPr>
      <w:r>
        <w:t>void deleteGeolocSharings()</w:t>
      </w:r>
    </w:p>
    <w:p w14:paraId="7CFEB477" w14:textId="77777777" w:rsidR="00665991" w:rsidRDefault="00665991" w:rsidP="00665991">
      <w:pPr>
        <w:pStyle w:val="ASN1Code"/>
        <w:ind w:left="680"/>
        <w:rPr>
          <w:color w:val="000000"/>
          <w:szCs w:val="20"/>
        </w:rPr>
      </w:pPr>
    </w:p>
    <w:p w14:paraId="525E383C"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deletes</w:t>
      </w:r>
      <w:r>
        <w:t xml:space="preserve"> geoloc sharings with a given contact</w:t>
      </w:r>
      <w:r>
        <w:rPr>
          <w:color w:val="000000"/>
        </w:rPr>
        <w:t xml:space="preserve"> from history and abort/reject corresponding sessions if such are ongoing</w:t>
      </w:r>
      <w:r>
        <w:t>.</w:t>
      </w:r>
    </w:p>
    <w:p w14:paraId="03A02B25" w14:textId="77777777" w:rsidR="00665991" w:rsidRDefault="00665991" w:rsidP="00665991">
      <w:pPr>
        <w:pStyle w:val="ASN1Code"/>
        <w:ind w:left="720"/>
        <w:rPr>
          <w:color w:val="000000"/>
          <w:szCs w:val="20"/>
        </w:rPr>
      </w:pPr>
      <w:r>
        <w:t>void deleteGeolocSharings(</w:t>
      </w:r>
      <w:r>
        <w:rPr>
          <w:color w:val="000000"/>
          <w:szCs w:val="20"/>
        </w:rPr>
        <w:t>ContactId</w:t>
      </w:r>
      <w:r>
        <w:t xml:space="preserve"> contact)</w:t>
      </w:r>
    </w:p>
    <w:p w14:paraId="32A3D9A6" w14:textId="77777777" w:rsidR="00665991" w:rsidRDefault="00665991" w:rsidP="00665991">
      <w:pPr>
        <w:pStyle w:val="ASN1Code"/>
        <w:ind w:left="680"/>
        <w:rPr>
          <w:color w:val="000000"/>
          <w:szCs w:val="20"/>
        </w:rPr>
      </w:pPr>
    </w:p>
    <w:p w14:paraId="52E1796A"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deletes</w:t>
      </w:r>
      <w:r>
        <w:t xml:space="preserve"> a geoloc sharing from its sharing ID</w:t>
      </w:r>
      <w:r>
        <w:rPr>
          <w:color w:val="000000"/>
        </w:rPr>
        <w:t xml:space="preserve"> from history and abort/reject corresponding sessions if such are ongoing</w:t>
      </w:r>
      <w:r>
        <w:t>.</w:t>
      </w:r>
    </w:p>
    <w:p w14:paraId="2EFBB59E" w14:textId="77777777" w:rsidR="00665991" w:rsidRDefault="00665991" w:rsidP="00665991">
      <w:pPr>
        <w:pStyle w:val="ASN1Code"/>
        <w:ind w:left="720"/>
      </w:pPr>
      <w:r>
        <w:t>void deleteGeolocSharing(String sharingId)</w:t>
      </w:r>
    </w:p>
    <w:p w14:paraId="09734DA3" w14:textId="77777777" w:rsidR="00665991" w:rsidRDefault="00665991" w:rsidP="00665991">
      <w:pPr>
        <w:pStyle w:val="ASN1Code"/>
      </w:pPr>
    </w:p>
    <w:p w14:paraId="27761486" w14:textId="77777777" w:rsidR="00665991" w:rsidRDefault="00665991" w:rsidP="00665991">
      <w:r>
        <w:rPr>
          <w:bCs/>
          <w:color w:val="000000"/>
        </w:rPr>
        <w:t>Class</w:t>
      </w:r>
      <w:r>
        <w:rPr>
          <w:b/>
          <w:bCs/>
          <w:color w:val="000000"/>
        </w:rPr>
        <w:t xml:space="preserve"> GeolocSharing:</w:t>
      </w:r>
    </w:p>
    <w:p w14:paraId="77FE15E5" w14:textId="77777777" w:rsidR="00665991" w:rsidRPr="007C3D32" w:rsidRDefault="00665991" w:rsidP="00665991">
      <w:pPr>
        <w:rPr>
          <w:color w:val="000000"/>
        </w:rPr>
      </w:pPr>
      <w:r>
        <w:t>This class maintains the information related to a geoloc sharing and offers methods to manage the sharing.</w:t>
      </w:r>
    </w:p>
    <w:p w14:paraId="699ADB63" w14:textId="77777777" w:rsidR="00665991" w:rsidRDefault="00665991" w:rsidP="00665991">
      <w:pPr>
        <w:rPr>
          <w:color w:val="000000"/>
        </w:rPr>
      </w:pPr>
    </w:p>
    <w:p w14:paraId="74DF6610" w14:textId="77777777" w:rsidR="00665991" w:rsidRDefault="00665991" w:rsidP="00665991">
      <w:pPr>
        <w:pStyle w:val="ListBullet1"/>
        <w:numPr>
          <w:ilvl w:val="0"/>
          <w:numId w:val="33"/>
        </w:numPr>
        <w:tabs>
          <w:tab w:val="clear" w:pos="680"/>
        </w:tabs>
        <w:suppressAutoHyphens/>
        <w:ind w:left="720"/>
        <w:contextualSpacing w:val="0"/>
      </w:pPr>
      <w:r>
        <w:t xml:space="preserve">Enum: the </w:t>
      </w:r>
      <w:r w:rsidRPr="007C3D32">
        <w:t>GeolocationSharing</w:t>
      </w:r>
      <w:r>
        <w:t xml:space="preserve"> state.</w:t>
      </w:r>
    </w:p>
    <w:p w14:paraId="395B72BE" w14:textId="77777777" w:rsidR="00665991" w:rsidRDefault="00665991" w:rsidP="00665991">
      <w:pPr>
        <w:pStyle w:val="ASN1Code"/>
        <w:ind w:left="720"/>
      </w:pPr>
      <w:r>
        <w:t>enum State { INVITED(0), INITIATING(1), STARTED(2), ABORTED(3), FAILED(4), TRANSFERRED(5), REJECTED(6), RINGING(7), ACCEPTING(8) }</w:t>
      </w:r>
    </w:p>
    <w:p w14:paraId="044DB17A" w14:textId="77777777" w:rsidR="00665991" w:rsidRDefault="00665991" w:rsidP="00665991">
      <w:pPr>
        <w:pStyle w:val="ASN1Code"/>
        <w:ind w:left="720"/>
      </w:pPr>
    </w:p>
    <w:p w14:paraId="339E4F9E" w14:textId="77777777" w:rsidR="00665991" w:rsidRDefault="00665991" w:rsidP="00665991">
      <w:pPr>
        <w:pStyle w:val="ListBullet1"/>
        <w:numPr>
          <w:ilvl w:val="0"/>
          <w:numId w:val="33"/>
        </w:numPr>
        <w:tabs>
          <w:tab w:val="clear" w:pos="680"/>
        </w:tabs>
        <w:suppressAutoHyphens/>
        <w:ind w:left="720"/>
        <w:contextualSpacing w:val="0"/>
      </w:pPr>
      <w:r>
        <w:t xml:space="preserve">Enum: the </w:t>
      </w:r>
      <w:r w:rsidRPr="007C3D32">
        <w:t>reason</w:t>
      </w:r>
      <w:r>
        <w:t xml:space="preserve"> code for the GeolocationSharing</w:t>
      </w:r>
    </w:p>
    <w:p w14:paraId="5B612003" w14:textId="77777777" w:rsidR="00665991" w:rsidRDefault="00665991" w:rsidP="00665991">
      <w:pPr>
        <w:pStyle w:val="ASN1Code"/>
        <w:ind w:left="720"/>
      </w:pPr>
      <w:r>
        <w:t>enum ReasonCode { UNSPECIFIED(0), ABORTED_BY_USER(1), ABORTED_BY_REMOTE(2), ABORTED_BY_SYSTEM(3), REJECTED_BY_SECONDARY_DEVICE(4)</w:t>
      </w:r>
      <w:r w:rsidRPr="007C3D32">
        <w:rPr>
          <w:color w:val="000000"/>
        </w:rPr>
        <w:t>, REJECTED_</w:t>
      </w:r>
      <w:r>
        <w:rPr>
          <w:rFonts w:cs="Arial"/>
          <w:color w:val="000000"/>
        </w:rPr>
        <w:t>SPAM(5)</w:t>
      </w:r>
      <w:r>
        <w:t>, REJECTED_MAX_SHARING_SESSIONS(6), REJECTED_BY_USER(7),  REJECTED_BY_REMOTE(8), REJECTED_</w:t>
      </w:r>
      <w:r>
        <w:rPr>
          <w:color w:val="000000"/>
        </w:rPr>
        <w:t>BY_TIMEOUT</w:t>
      </w:r>
      <w:r>
        <w:t>(9), REJECTED_BY_SYSTEM(10), FAILED_INITIATION(11), FAILED_SHARING(12) }</w:t>
      </w:r>
    </w:p>
    <w:p w14:paraId="3815F519" w14:textId="77777777" w:rsidR="00665991" w:rsidRDefault="00665991" w:rsidP="00665991">
      <w:pPr>
        <w:pStyle w:val="ASN1Code"/>
        <w:ind w:left="720"/>
      </w:pPr>
    </w:p>
    <w:p w14:paraId="3D688A09" w14:textId="77777777" w:rsidR="00665991" w:rsidRDefault="00665991" w:rsidP="00665991">
      <w:pPr>
        <w:pStyle w:val="ListBullet1"/>
        <w:numPr>
          <w:ilvl w:val="0"/>
          <w:numId w:val="33"/>
        </w:numPr>
        <w:tabs>
          <w:tab w:val="clear" w:pos="680"/>
        </w:tabs>
        <w:suppressAutoHyphens/>
        <w:ind w:left="720"/>
        <w:contextualSpacing w:val="0"/>
      </w:pPr>
      <w:r>
        <w:t>Method: returns the sharing ID of the geoloc sharing.</w:t>
      </w:r>
    </w:p>
    <w:p w14:paraId="6E845FD2" w14:textId="77777777" w:rsidR="00665991" w:rsidRPr="007C3D32" w:rsidRDefault="00665991" w:rsidP="00665991">
      <w:pPr>
        <w:pStyle w:val="ASN1Code"/>
        <w:ind w:left="720"/>
        <w:rPr>
          <w:color w:val="000000"/>
        </w:rPr>
      </w:pPr>
      <w:r>
        <w:t>String getSharingId()</w:t>
      </w:r>
    </w:p>
    <w:p w14:paraId="675CF259" w14:textId="77777777" w:rsidR="00665991" w:rsidRDefault="00665991" w:rsidP="00665991">
      <w:pPr>
        <w:pStyle w:val="ASN1Code"/>
        <w:ind w:left="720"/>
        <w:rPr>
          <w:color w:val="000000"/>
        </w:rPr>
      </w:pPr>
    </w:p>
    <w:p w14:paraId="73CA324C" w14:textId="77777777" w:rsidR="00665991" w:rsidRDefault="00665991" w:rsidP="00665991">
      <w:pPr>
        <w:pStyle w:val="ListBullet1"/>
        <w:numPr>
          <w:ilvl w:val="0"/>
          <w:numId w:val="33"/>
        </w:numPr>
        <w:tabs>
          <w:tab w:val="clear" w:pos="680"/>
        </w:tabs>
        <w:suppressAutoHyphens/>
        <w:ind w:left="720"/>
        <w:contextualSpacing w:val="0"/>
        <w:rPr>
          <w:color w:val="000000"/>
        </w:rPr>
      </w:pPr>
      <w:r>
        <w:t xml:space="preserve">Method: </w:t>
      </w:r>
      <w:r w:rsidRPr="007C3D32">
        <w:t>returns</w:t>
      </w:r>
      <w:r>
        <w:t xml:space="preserve"> the remote contact.</w:t>
      </w:r>
    </w:p>
    <w:p w14:paraId="2EF87204" w14:textId="77777777" w:rsidR="00665991" w:rsidRPr="007C3D32" w:rsidRDefault="00665991" w:rsidP="00665991">
      <w:pPr>
        <w:pStyle w:val="ASN1Code"/>
        <w:ind w:left="720"/>
        <w:rPr>
          <w:color w:val="000000"/>
        </w:rPr>
      </w:pPr>
      <w:r>
        <w:rPr>
          <w:color w:val="000000"/>
          <w:szCs w:val="20"/>
        </w:rPr>
        <w:t>ContactId</w:t>
      </w:r>
      <w:r>
        <w:t xml:space="preserve"> getRemoteContact()</w:t>
      </w:r>
    </w:p>
    <w:p w14:paraId="0C3AC638" w14:textId="77777777" w:rsidR="00665991" w:rsidRDefault="00665991" w:rsidP="00665991">
      <w:pPr>
        <w:pStyle w:val="ASN1Code"/>
        <w:ind w:left="720"/>
        <w:rPr>
          <w:color w:val="000000"/>
        </w:rPr>
      </w:pPr>
    </w:p>
    <w:p w14:paraId="45D2FFC0"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returns</w:t>
      </w:r>
      <w:r>
        <w:t xml:space="preserve"> the geoloc info to be shared.</w:t>
      </w:r>
    </w:p>
    <w:p w14:paraId="4AAA4570" w14:textId="77777777" w:rsidR="00665991" w:rsidRPr="007C3D32" w:rsidRDefault="00665991" w:rsidP="00665991">
      <w:pPr>
        <w:pStyle w:val="ASN1Code"/>
        <w:ind w:left="720"/>
        <w:rPr>
          <w:color w:val="000000"/>
        </w:rPr>
      </w:pPr>
      <w:r>
        <w:t>Geoloc getGeoloc()</w:t>
      </w:r>
    </w:p>
    <w:p w14:paraId="0136A79E" w14:textId="77777777" w:rsidR="00665991" w:rsidRDefault="00665991" w:rsidP="00665991">
      <w:pPr>
        <w:pStyle w:val="ASN1Code"/>
        <w:ind w:left="720"/>
        <w:rPr>
          <w:color w:val="000000"/>
        </w:rPr>
      </w:pPr>
    </w:p>
    <w:p w14:paraId="28C90848" w14:textId="77777777" w:rsidR="00665991" w:rsidRPr="007C3D32" w:rsidRDefault="00665991" w:rsidP="00665991">
      <w:pPr>
        <w:pStyle w:val="ListBullet1"/>
        <w:numPr>
          <w:ilvl w:val="0"/>
          <w:numId w:val="26"/>
        </w:numPr>
        <w:tabs>
          <w:tab w:val="clear" w:pos="680"/>
        </w:tabs>
        <w:suppressAutoHyphens/>
        <w:contextualSpacing w:val="0"/>
        <w:rPr>
          <w:color w:val="000000"/>
        </w:rPr>
      </w:pPr>
      <w:r w:rsidRPr="007C3D32">
        <w:rPr>
          <w:color w:val="000000"/>
        </w:rPr>
        <w:t xml:space="preserve">Method: </w:t>
      </w:r>
      <w:r>
        <w:t xml:space="preserve">returns </w:t>
      </w:r>
      <w:r w:rsidRPr="007C3D32">
        <w:t>the</w:t>
      </w:r>
      <w:r>
        <w:t xml:space="preserve"> local timestamp of when the geoloc sharing was initiated for outgoing geoloc sharing or the local timestamp of when the geoloc sharing invitation was received for incoming geoloc sharings.</w:t>
      </w:r>
    </w:p>
    <w:p w14:paraId="434F6841" w14:textId="77777777" w:rsidR="00665991" w:rsidRDefault="00665991" w:rsidP="00665991">
      <w:pPr>
        <w:pStyle w:val="ASN1Code"/>
        <w:ind w:left="720"/>
        <w:rPr>
          <w:color w:val="000000"/>
        </w:rPr>
      </w:pPr>
      <w:r>
        <w:rPr>
          <w:color w:val="000000"/>
        </w:rPr>
        <w:t>long getTimeStamp()</w:t>
      </w:r>
    </w:p>
    <w:p w14:paraId="585F707F" w14:textId="77777777" w:rsidR="00665991" w:rsidRDefault="00665991" w:rsidP="00665991">
      <w:pPr>
        <w:pStyle w:val="ASN1Code"/>
        <w:ind w:left="720"/>
        <w:rPr>
          <w:color w:val="000000"/>
        </w:rPr>
      </w:pPr>
    </w:p>
    <w:p w14:paraId="606BA96D" w14:textId="77777777" w:rsidR="00665991" w:rsidRDefault="00665991" w:rsidP="00665991">
      <w:pPr>
        <w:pStyle w:val="ListBullet1"/>
        <w:numPr>
          <w:ilvl w:val="0"/>
          <w:numId w:val="33"/>
        </w:numPr>
        <w:tabs>
          <w:tab w:val="clear" w:pos="680"/>
        </w:tabs>
        <w:suppressAutoHyphens/>
        <w:ind w:left="720"/>
        <w:contextualSpacing w:val="0"/>
      </w:pPr>
      <w:r>
        <w:t xml:space="preserve">Method: returns the </w:t>
      </w:r>
      <w:r w:rsidRPr="007C3D32">
        <w:t>state</w:t>
      </w:r>
      <w:r>
        <w:t xml:space="preserve"> of the geoloc sharing. </w:t>
      </w:r>
    </w:p>
    <w:p w14:paraId="1D4FAD04" w14:textId="77777777" w:rsidR="00665991" w:rsidRPr="007C3D32" w:rsidRDefault="00665991" w:rsidP="00665991">
      <w:pPr>
        <w:pStyle w:val="ASN1Code"/>
        <w:ind w:left="720"/>
        <w:rPr>
          <w:color w:val="000000"/>
        </w:rPr>
      </w:pPr>
      <w:r>
        <w:t>State getState()</w:t>
      </w:r>
    </w:p>
    <w:p w14:paraId="14AD33F2" w14:textId="77777777" w:rsidR="00665991" w:rsidRDefault="00665991" w:rsidP="00665991">
      <w:pPr>
        <w:pStyle w:val="ASN1Code"/>
        <w:ind w:left="720"/>
        <w:rPr>
          <w:color w:val="000000"/>
        </w:rPr>
      </w:pPr>
    </w:p>
    <w:p w14:paraId="53AE74F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reason code of the geoloc sharing.</w:t>
      </w:r>
    </w:p>
    <w:p w14:paraId="66C9644B" w14:textId="77777777" w:rsidR="00665991" w:rsidRDefault="00665991" w:rsidP="00665991">
      <w:pPr>
        <w:pStyle w:val="ASN1Code"/>
        <w:ind w:left="720"/>
        <w:rPr>
          <w:color w:val="000000"/>
        </w:rPr>
      </w:pPr>
      <w:r>
        <w:rPr>
          <w:color w:val="000000"/>
          <w:szCs w:val="20"/>
        </w:rPr>
        <w:t>ReasonCode getReasonCode()</w:t>
      </w:r>
    </w:p>
    <w:p w14:paraId="57197F2A" w14:textId="77777777" w:rsidR="00665991" w:rsidRDefault="00665991" w:rsidP="00665991">
      <w:pPr>
        <w:pStyle w:val="ASN1Code"/>
        <w:ind w:left="720"/>
        <w:rPr>
          <w:color w:val="000000"/>
        </w:rPr>
      </w:pPr>
    </w:p>
    <w:p w14:paraId="08305A02"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returns</w:t>
      </w:r>
      <w:r>
        <w:t xml:space="preserve"> the direction of the sharing: </w:t>
      </w:r>
    </w:p>
    <w:p w14:paraId="41F9B9D8" w14:textId="77777777" w:rsidR="00665991" w:rsidRPr="007C3D32" w:rsidRDefault="00665991" w:rsidP="00665991">
      <w:pPr>
        <w:pStyle w:val="ASN1Code"/>
        <w:ind w:left="720"/>
        <w:rPr>
          <w:color w:val="000000"/>
        </w:rPr>
      </w:pPr>
      <w:r>
        <w:rPr>
          <w:rFonts w:cs="Arial"/>
        </w:rPr>
        <w:t>com.gsma.services.rcs</w:t>
      </w:r>
      <w:r>
        <w:t>.RcsService.Direction getDirection()</w:t>
      </w:r>
    </w:p>
    <w:p w14:paraId="245B7960" w14:textId="77777777" w:rsidR="00665991" w:rsidRDefault="00665991" w:rsidP="00665991">
      <w:pPr>
        <w:pStyle w:val="ASN1Code"/>
        <w:ind w:left="720"/>
        <w:rPr>
          <w:color w:val="000000"/>
        </w:rPr>
      </w:pPr>
    </w:p>
    <w:p w14:paraId="644C0C8C"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sidRPr="007C3D32">
        <w:t>accepts</w:t>
      </w:r>
      <w:r>
        <w:t xml:space="preserve"> geoloc sharing invitation.</w:t>
      </w:r>
    </w:p>
    <w:p w14:paraId="548A4B4C" w14:textId="77777777" w:rsidR="00665991" w:rsidRPr="007C3D32" w:rsidRDefault="00665991" w:rsidP="00665991">
      <w:pPr>
        <w:pStyle w:val="ASN1Code"/>
        <w:ind w:left="720"/>
        <w:rPr>
          <w:color w:val="000000"/>
        </w:rPr>
      </w:pPr>
      <w:r>
        <w:t>void acceptInvitation()</w:t>
      </w:r>
    </w:p>
    <w:p w14:paraId="587786CA" w14:textId="77777777" w:rsidR="00665991" w:rsidRDefault="00665991" w:rsidP="00665991">
      <w:pPr>
        <w:pStyle w:val="ASN1Code"/>
        <w:ind w:left="720"/>
        <w:rPr>
          <w:color w:val="000000"/>
        </w:rPr>
      </w:pPr>
    </w:p>
    <w:p w14:paraId="7C7AC799" w14:textId="77777777" w:rsidR="00665991" w:rsidRDefault="00665991" w:rsidP="00665991">
      <w:pPr>
        <w:pStyle w:val="ListBullet1"/>
        <w:numPr>
          <w:ilvl w:val="0"/>
          <w:numId w:val="33"/>
        </w:numPr>
        <w:tabs>
          <w:tab w:val="clear" w:pos="680"/>
        </w:tabs>
        <w:suppressAutoHyphens/>
        <w:ind w:left="720"/>
        <w:contextualSpacing w:val="0"/>
      </w:pPr>
      <w:r>
        <w:t>Method: rejects geoloc sharing invitation.</w:t>
      </w:r>
    </w:p>
    <w:p w14:paraId="0D483F15" w14:textId="77777777" w:rsidR="00665991" w:rsidRPr="007C3D32" w:rsidRDefault="00665991" w:rsidP="00665991">
      <w:pPr>
        <w:pStyle w:val="ASN1Code"/>
        <w:ind w:left="720"/>
        <w:rPr>
          <w:color w:val="000000"/>
        </w:rPr>
      </w:pPr>
      <w:r>
        <w:t>void rejectInvitation()</w:t>
      </w:r>
    </w:p>
    <w:p w14:paraId="27A8BDE8" w14:textId="77777777" w:rsidR="00665991" w:rsidRDefault="00665991" w:rsidP="00665991">
      <w:pPr>
        <w:pStyle w:val="ASN1Code"/>
        <w:ind w:left="720"/>
        <w:rPr>
          <w:color w:val="000000"/>
        </w:rPr>
      </w:pPr>
    </w:p>
    <w:p w14:paraId="0F8A2661" w14:textId="77777777" w:rsidR="00665991" w:rsidRDefault="00665991" w:rsidP="00665991">
      <w:pPr>
        <w:pStyle w:val="ListBullet1"/>
        <w:numPr>
          <w:ilvl w:val="0"/>
          <w:numId w:val="33"/>
        </w:numPr>
        <w:tabs>
          <w:tab w:val="clear" w:pos="680"/>
        </w:tabs>
        <w:suppressAutoHyphens/>
        <w:ind w:left="720"/>
        <w:contextualSpacing w:val="0"/>
      </w:pPr>
      <w:r>
        <w:t>Method: aborts the sharing.</w:t>
      </w:r>
    </w:p>
    <w:p w14:paraId="41EF1A73" w14:textId="77777777" w:rsidR="00665991" w:rsidRDefault="00665991" w:rsidP="00665991">
      <w:pPr>
        <w:pStyle w:val="ASN1Code"/>
        <w:ind w:left="720"/>
        <w:rPr>
          <w:color w:val="000000"/>
        </w:rPr>
      </w:pPr>
      <w:r>
        <w:t>void abortSharing()</w:t>
      </w:r>
    </w:p>
    <w:p w14:paraId="0CD684FF" w14:textId="77777777" w:rsidR="00665991" w:rsidRDefault="00665991" w:rsidP="00665991">
      <w:pPr>
        <w:rPr>
          <w:color w:val="000000"/>
          <w:sz w:val="20"/>
        </w:rPr>
      </w:pPr>
    </w:p>
    <w:p w14:paraId="1CB8EE99" w14:textId="77777777" w:rsidR="00665991" w:rsidRDefault="00665991" w:rsidP="00665991">
      <w:r>
        <w:rPr>
          <w:bCs/>
          <w:color w:val="000000"/>
        </w:rPr>
        <w:t>Class</w:t>
      </w:r>
      <w:r>
        <w:rPr>
          <w:b/>
          <w:bCs/>
          <w:color w:val="000000"/>
        </w:rPr>
        <w:t xml:space="preserve"> GeolocSharingListener:</w:t>
      </w:r>
    </w:p>
    <w:p w14:paraId="7DA633C0" w14:textId="77777777" w:rsidR="00665991" w:rsidRPr="007C3D32" w:rsidRDefault="00665991" w:rsidP="00665991">
      <w:pPr>
        <w:rPr>
          <w:color w:val="000000"/>
        </w:rPr>
      </w:pPr>
      <w:r>
        <w:t>This class offers callback methods on geoloc sharing events.</w:t>
      </w:r>
    </w:p>
    <w:p w14:paraId="6C1C5A96" w14:textId="77777777" w:rsidR="00665991" w:rsidRDefault="00665991" w:rsidP="00665991">
      <w:pPr>
        <w:rPr>
          <w:color w:val="000000"/>
        </w:rPr>
      </w:pPr>
    </w:p>
    <w:p w14:paraId="16CC26DA" w14:textId="77777777" w:rsidR="00665991" w:rsidRDefault="00665991" w:rsidP="00665991">
      <w:pPr>
        <w:pStyle w:val="ListBullet1"/>
        <w:numPr>
          <w:ilvl w:val="0"/>
          <w:numId w:val="33"/>
        </w:numPr>
        <w:tabs>
          <w:tab w:val="clear" w:pos="680"/>
        </w:tabs>
        <w:suppressAutoHyphens/>
        <w:ind w:left="720"/>
        <w:contextualSpacing w:val="0"/>
      </w:pPr>
      <w:r>
        <w:rPr>
          <w:bCs/>
        </w:rPr>
        <w:t xml:space="preserve">Method: callback </w:t>
      </w:r>
      <w:r w:rsidRPr="007C3D32">
        <w:t>called</w:t>
      </w:r>
      <w:r>
        <w:rPr>
          <w:bCs/>
        </w:rPr>
        <w:t xml:space="preserve"> when the geoloc sharing state is changed.</w:t>
      </w:r>
    </w:p>
    <w:p w14:paraId="30FB4480" w14:textId="77777777" w:rsidR="00665991" w:rsidRDefault="00665991" w:rsidP="00665991">
      <w:pPr>
        <w:pStyle w:val="ASN1Code"/>
        <w:ind w:left="720" w:hanging="14"/>
        <w:rPr>
          <w:color w:val="000000"/>
        </w:rPr>
      </w:pPr>
      <w:r>
        <w:t>void onStateChanged(ContactId contact, String sharingId, GeolocationSharing.State state, GeolocSharing.ReasonCode reasonCode)</w:t>
      </w:r>
    </w:p>
    <w:p w14:paraId="327FAB08" w14:textId="77777777" w:rsidR="00665991" w:rsidRDefault="00665991" w:rsidP="00665991">
      <w:pPr>
        <w:ind w:left="709" w:hanging="283"/>
        <w:rPr>
          <w:rFonts w:ascii="Courier New" w:hAnsi="Courier New" w:cs="Courier New"/>
          <w:color w:val="000000"/>
          <w:sz w:val="20"/>
        </w:rPr>
      </w:pPr>
    </w:p>
    <w:p w14:paraId="66D12526" w14:textId="77777777" w:rsidR="00665991" w:rsidRDefault="00665991" w:rsidP="00665991">
      <w:pPr>
        <w:pStyle w:val="ListBullet1"/>
        <w:numPr>
          <w:ilvl w:val="0"/>
          <w:numId w:val="33"/>
        </w:numPr>
        <w:tabs>
          <w:tab w:val="clear" w:pos="680"/>
        </w:tabs>
        <w:suppressAutoHyphens/>
        <w:ind w:left="720"/>
        <w:contextualSpacing w:val="0"/>
      </w:pPr>
      <w:r>
        <w:t xml:space="preserve">Method: </w:t>
      </w:r>
      <w:r>
        <w:rPr>
          <w:bCs/>
        </w:rPr>
        <w:t>callback</w:t>
      </w:r>
      <w:r>
        <w:t xml:space="preserve"> </w:t>
      </w:r>
      <w:r w:rsidRPr="007C3D32">
        <w:t>called</w:t>
      </w:r>
      <w:r>
        <w:t xml:space="preserve"> during the sharing progress.</w:t>
      </w:r>
    </w:p>
    <w:p w14:paraId="008B1B72" w14:textId="77777777" w:rsidR="00665991" w:rsidRDefault="00665991" w:rsidP="00665991">
      <w:pPr>
        <w:pStyle w:val="ASN1Code"/>
        <w:ind w:left="720"/>
      </w:pPr>
      <w:r>
        <w:t>void onProgressUpdate(ContactId contact, String sharingId, long currentSize, long totalSize)</w:t>
      </w:r>
    </w:p>
    <w:p w14:paraId="73A88275" w14:textId="77777777" w:rsidR="00665991" w:rsidRDefault="00665991" w:rsidP="00665991">
      <w:pPr>
        <w:pStyle w:val="ASN1Code"/>
        <w:ind w:left="720"/>
      </w:pPr>
    </w:p>
    <w:p w14:paraId="22A1BC7E" w14:textId="77777777" w:rsidR="00665991" w:rsidRPr="007C3D32" w:rsidRDefault="00665991" w:rsidP="00665991">
      <w:pPr>
        <w:pStyle w:val="ListBullet1"/>
        <w:numPr>
          <w:ilvl w:val="0"/>
          <w:numId w:val="26"/>
        </w:numPr>
        <w:tabs>
          <w:tab w:val="clear" w:pos="680"/>
        </w:tabs>
        <w:suppressAutoHyphens/>
        <w:contextualSpacing w:val="0"/>
        <w:rPr>
          <w:color w:val="000000"/>
        </w:rPr>
      </w:pPr>
      <w:r w:rsidRPr="007C3D32">
        <w:rPr>
          <w:color w:val="000000"/>
        </w:rPr>
        <w:t xml:space="preserve">Method: </w:t>
      </w:r>
      <w:r w:rsidRPr="007C3D32">
        <w:t xml:space="preserve">callback called when a </w:t>
      </w:r>
      <w:r w:rsidRPr="007C3D32">
        <w:rPr>
          <w:color w:val="000000"/>
        </w:rPr>
        <w:t xml:space="preserve">delete operation completed that resulted in that one or several geoloc sharings </w:t>
      </w:r>
      <w:r>
        <w:rPr>
          <w:color w:val="000000"/>
        </w:rPr>
        <w:t>was deleted specified by the sharingIds parameter corresponding to a specific contact.</w:t>
      </w:r>
    </w:p>
    <w:p w14:paraId="31C8E1B3" w14:textId="77777777" w:rsidR="00665991" w:rsidRDefault="00665991" w:rsidP="00665991">
      <w:pPr>
        <w:pStyle w:val="ASN1Code"/>
        <w:ind w:left="680"/>
        <w:rPr>
          <w:color w:val="000000"/>
        </w:rPr>
      </w:pPr>
      <w:r>
        <w:rPr>
          <w:color w:val="000000"/>
          <w:szCs w:val="20"/>
        </w:rPr>
        <w:t>void on</w:t>
      </w:r>
      <w:r>
        <w:rPr>
          <w:color w:val="000000"/>
        </w:rPr>
        <w:t>Delete</w:t>
      </w:r>
      <w:r>
        <w:rPr>
          <w:color w:val="000000"/>
          <w:szCs w:val="20"/>
        </w:rPr>
        <w:t>d(ContactId contact, Set&lt;String&gt; sharingIds)</w:t>
      </w:r>
    </w:p>
    <w:p w14:paraId="02876526" w14:textId="77777777" w:rsidR="00665991" w:rsidRDefault="00665991" w:rsidP="00665991">
      <w:pPr>
        <w:pStyle w:val="ASN1Code"/>
        <w:ind w:left="720"/>
        <w:rPr>
          <w:color w:val="000000"/>
        </w:rPr>
      </w:pPr>
    </w:p>
    <w:p w14:paraId="1F402378" w14:textId="77777777" w:rsidR="00665991" w:rsidRDefault="00665991" w:rsidP="00665991">
      <w:pPr>
        <w:pStyle w:val="Heading4"/>
        <w:numPr>
          <w:ilvl w:val="3"/>
          <w:numId w:val="40"/>
        </w:numPr>
        <w:suppressAutoHyphens/>
      </w:pPr>
      <w:r>
        <w:t>Intents</w:t>
      </w:r>
    </w:p>
    <w:p w14:paraId="7A9D8311" w14:textId="77777777" w:rsidR="00665991" w:rsidRDefault="00665991" w:rsidP="00665991">
      <w:pPr>
        <w:rPr>
          <w:rFonts w:eastAsia="Arial"/>
        </w:rPr>
      </w:pPr>
      <w:r>
        <w:rPr>
          <w:lang w:eastAsia="en-US"/>
        </w:rPr>
        <w:t>Intent broadcasted when a new geoloc sharing invitation has been received. This Intent contains the following extras:</w:t>
      </w:r>
    </w:p>
    <w:p w14:paraId="07BA172B" w14:textId="77777777" w:rsidR="00665991" w:rsidRDefault="00665991" w:rsidP="00665991">
      <w:pPr>
        <w:pStyle w:val="Listepuces21"/>
        <w:numPr>
          <w:ilvl w:val="0"/>
          <w:numId w:val="33"/>
        </w:numPr>
      </w:pPr>
      <w:r>
        <w:rPr>
          <w:rFonts w:eastAsia="Arial"/>
        </w:rPr>
        <w:t>“</w:t>
      </w:r>
      <w:r>
        <w:t>sharingId”: unique ID of the geoloc sharing.</w:t>
      </w:r>
    </w:p>
    <w:p w14:paraId="091786FE" w14:textId="77777777" w:rsidR="00665991" w:rsidRPr="007C3D32" w:rsidRDefault="00665991" w:rsidP="00665991">
      <w:pPr>
        <w:pStyle w:val="ASN1Code"/>
        <w:ind w:left="720"/>
      </w:pPr>
      <w:r>
        <w:t>com.gsma.services.rcs.gsh.action.NEW_GEOLOC</w:t>
      </w:r>
      <w:r>
        <w:rPr>
          <w:lang w:eastAsia="en-US"/>
        </w:rPr>
        <w:t>_SHARING</w:t>
      </w:r>
    </w:p>
    <w:p w14:paraId="66A284DB" w14:textId="77777777" w:rsidR="00665991" w:rsidRDefault="00665991" w:rsidP="00665991">
      <w:pPr>
        <w:pStyle w:val="Heading4"/>
        <w:numPr>
          <w:ilvl w:val="3"/>
          <w:numId w:val="40"/>
        </w:numPr>
        <w:suppressAutoHyphens/>
      </w:pPr>
      <w:r>
        <w:t>Content Providers</w:t>
      </w:r>
    </w:p>
    <w:p w14:paraId="03CFA373" w14:textId="77777777" w:rsidR="00665991" w:rsidRDefault="00665991" w:rsidP="00665991">
      <w:pPr>
        <w:rPr>
          <w:szCs w:val="22"/>
        </w:rPr>
      </w:pPr>
      <w:r>
        <w:t>A content provider is used to store the geolocation sharing history persistently. There is one entry per geolocation sharing.</w:t>
      </w:r>
    </w:p>
    <w:p w14:paraId="4FBE16BE" w14:textId="77777777" w:rsidR="00665991" w:rsidRPr="00E1637E" w:rsidRDefault="00665991" w:rsidP="00665991">
      <w:pPr>
        <w:rPr>
          <w:szCs w:val="22"/>
        </w:rPr>
      </w:pPr>
    </w:p>
    <w:p w14:paraId="4A7B580E" w14:textId="77777777" w:rsidR="00665991" w:rsidRDefault="00665991" w:rsidP="00665991">
      <w:r>
        <w:rPr>
          <w:lang w:eastAsia="en-US"/>
        </w:rPr>
        <w:t xml:space="preserve">Class </w:t>
      </w:r>
      <w:r w:rsidRPr="00E1637E">
        <w:rPr>
          <w:b/>
          <w:lang w:eastAsia="en-US"/>
        </w:rPr>
        <w:t>GeolocSharingLog</w:t>
      </w:r>
      <w:r w:rsidRPr="007C3D32">
        <w:rPr>
          <w:b/>
        </w:rPr>
        <w:t>:</w:t>
      </w:r>
    </w:p>
    <w:p w14:paraId="78EDF38A" w14:textId="77777777" w:rsidR="00665991" w:rsidRPr="007C3D32" w:rsidRDefault="00665991" w:rsidP="00665991">
      <w:pPr>
        <w:jc w:val="left"/>
        <w:rPr>
          <w:rFonts w:ascii="Courier New" w:hAnsi="Courier New"/>
          <w:sz w:val="20"/>
        </w:rPr>
      </w:pPr>
      <w:r>
        <w:t>Event log provider member id used when merging the data from this provider with other registered event log provider members data into a common cursor:</w:t>
      </w:r>
    </w:p>
    <w:p w14:paraId="5BA4E8E5" w14:textId="77777777" w:rsidR="00665991" w:rsidRPr="007C3D32" w:rsidRDefault="00665991" w:rsidP="00665991">
      <w:pPr>
        <w:jc w:val="left"/>
      </w:pPr>
      <w:r>
        <w:rPr>
          <w:rFonts w:ascii="Courier New" w:hAnsi="Courier New" w:cs="Courier New"/>
          <w:sz w:val="20"/>
        </w:rPr>
        <w:t>static final int HISTORYLOG_MEMBER_ID = 5</w:t>
      </w:r>
    </w:p>
    <w:p w14:paraId="60878B75" w14:textId="77777777" w:rsidR="00665991" w:rsidRPr="007C3D32" w:rsidRDefault="00665991" w:rsidP="00665991">
      <w:pPr>
        <w:jc w:val="left"/>
        <w:rPr>
          <w:rFonts w:ascii="Courier New" w:hAnsi="Courier New"/>
          <w:sz w:val="20"/>
        </w:rPr>
      </w:pPr>
      <w:r>
        <w:t>URI constant to be able to query the provider data (Note that only read operations are supported since exposing write operations would conflict with the fact that the stack is performing write operations internally to keep the data matching the current situation):</w:t>
      </w:r>
    </w:p>
    <w:p w14:paraId="4AFDE16B" w14:textId="77777777" w:rsidR="00665991" w:rsidRPr="007C3D32" w:rsidRDefault="00665991" w:rsidP="00665991">
      <w:pPr>
        <w:jc w:val="left"/>
      </w:pPr>
      <w:r>
        <w:rPr>
          <w:rFonts w:ascii="Courier New" w:hAnsi="Courier New" w:cs="Courier New"/>
          <w:sz w:val="20"/>
        </w:rPr>
        <w:t>static final Uri CONTENT_URI = "content://com.gsma.services.rcs.provider.geolocshare/geolocshare"</w:t>
      </w:r>
    </w:p>
    <w:p w14:paraId="08BD9E84" w14:textId="77777777" w:rsidR="00665991" w:rsidRDefault="00665991" w:rsidP="00665991">
      <w:pPr>
        <w:jc w:val="left"/>
        <w:rPr>
          <w:szCs w:val="22"/>
        </w:rPr>
      </w:pPr>
      <w:r>
        <w:t>The “SHARING_ID” column below is defined as the unique primary key and can be references with adding a path segment to the CONTENT_URI + “/” + &lt;primary key&gt;</w:t>
      </w:r>
    </w:p>
    <w:p w14:paraId="6D76DCDB" w14:textId="77777777" w:rsidR="00665991" w:rsidRPr="007C3D32" w:rsidRDefault="00665991" w:rsidP="00665991">
      <w:pPr>
        <w:jc w:val="left"/>
        <w:rPr>
          <w:rFonts w:ascii="Courier New" w:hAnsi="Courier New"/>
          <w:sz w:val="20"/>
        </w:rPr>
      </w:pPr>
      <w:r>
        <w:rPr>
          <w:szCs w:val="22"/>
        </w:rPr>
        <w:t>Column name definition constants to be used when accessing this provider:</w:t>
      </w:r>
    </w:p>
    <w:p w14:paraId="0403B287"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1CE486FD" w14:textId="77777777" w:rsidR="00665991" w:rsidRDefault="00665991" w:rsidP="00665991">
      <w:pPr>
        <w:rPr>
          <w:rFonts w:ascii="Courier New" w:hAnsi="Courier New" w:cs="Courier New"/>
          <w:sz w:val="20"/>
        </w:rPr>
      </w:pPr>
      <w:r>
        <w:rPr>
          <w:rFonts w:ascii="Courier New" w:hAnsi="Courier New" w:cs="Courier New"/>
          <w:sz w:val="20"/>
        </w:rPr>
        <w:t>static final String SHARING_ID = "sharing_id"</w:t>
      </w:r>
    </w:p>
    <w:p w14:paraId="061B5641"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61C8B3E2" w14:textId="77777777" w:rsidR="00665991" w:rsidRDefault="00665991" w:rsidP="00665991">
      <w:pPr>
        <w:rPr>
          <w:rFonts w:ascii="Courier New" w:hAnsi="Courier New" w:cs="Courier New"/>
          <w:sz w:val="20"/>
        </w:rPr>
      </w:pPr>
      <w:r>
        <w:rPr>
          <w:rFonts w:ascii="Courier New" w:hAnsi="Courier New" w:cs="Courier New"/>
          <w:sz w:val="20"/>
        </w:rPr>
        <w:t>static final String CONTENT = "content"</w:t>
      </w:r>
    </w:p>
    <w:p w14:paraId="6BA9CEC0" w14:textId="77777777" w:rsidR="00665991" w:rsidRDefault="00665991" w:rsidP="00665991">
      <w:pPr>
        <w:rPr>
          <w:rFonts w:ascii="Courier New" w:hAnsi="Courier New" w:cs="Courier New"/>
          <w:sz w:val="20"/>
        </w:rPr>
      </w:pPr>
      <w:r>
        <w:rPr>
          <w:rFonts w:ascii="Courier New" w:hAnsi="Courier New" w:cs="Courier New"/>
          <w:sz w:val="20"/>
        </w:rPr>
        <w:t>static final String MIME_TYPE = "mime_type"</w:t>
      </w:r>
    </w:p>
    <w:p w14:paraId="6C6D79EF"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3EEBAC1A"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72363909" w14:textId="77777777" w:rsidR="00665991" w:rsidRDefault="00665991" w:rsidP="00665991">
      <w:pPr>
        <w:rPr>
          <w:rFonts w:ascii="Courier New" w:hAnsi="Courier New" w:cs="Courier New"/>
          <w:sz w:val="20"/>
        </w:rPr>
      </w:pPr>
      <w:r>
        <w:rPr>
          <w:rFonts w:ascii="Courier New" w:hAnsi="Courier New" w:cs="Courier New"/>
          <w:sz w:val="20"/>
        </w:rPr>
        <w:t>static final String STATE = "state"</w:t>
      </w:r>
    </w:p>
    <w:p w14:paraId="2536F513" w14:textId="77777777" w:rsidR="00665991" w:rsidRPr="007C3D32" w:rsidRDefault="00665991" w:rsidP="00665991">
      <w:r>
        <w:rPr>
          <w:rFonts w:ascii="Courier New" w:hAnsi="Courier New" w:cs="Courier New"/>
          <w:sz w:val="20"/>
        </w:rPr>
        <w:t>static final String REASON_CODE = "reason_code"</w:t>
      </w:r>
    </w:p>
    <w:p w14:paraId="48649578" w14:textId="77777777" w:rsidR="00665991" w:rsidRDefault="00665991" w:rsidP="00665991">
      <w:r>
        <w:t>The content provider has the following columns:</w:t>
      </w:r>
    </w:p>
    <w:p w14:paraId="55C705F1" w14:textId="77777777" w:rsidR="00665991" w:rsidRDefault="00665991" w:rsidP="00665991">
      <w:r>
        <w:t>GEOLOCSHARE</w:t>
      </w:r>
    </w:p>
    <w:tbl>
      <w:tblPr>
        <w:tblW w:w="9150" w:type="dxa"/>
        <w:tblInd w:w="108" w:type="dxa"/>
        <w:tblLayout w:type="fixed"/>
        <w:tblLook w:val="0000" w:firstRow="0" w:lastRow="0" w:firstColumn="0" w:lastColumn="0" w:noHBand="0" w:noVBand="0"/>
      </w:tblPr>
      <w:tblGrid>
        <w:gridCol w:w="1980"/>
        <w:gridCol w:w="2250"/>
        <w:gridCol w:w="4920"/>
      </w:tblGrid>
      <w:tr w:rsidR="00665991" w14:paraId="7E584DB3" w14:textId="77777777" w:rsidTr="00942C8D">
        <w:trPr>
          <w:trHeight w:val="480"/>
          <w:tblHeader/>
        </w:trPr>
        <w:tc>
          <w:tcPr>
            <w:tcW w:w="1980" w:type="dxa"/>
            <w:tcBorders>
              <w:top w:val="single" w:sz="4" w:space="0" w:color="000000"/>
              <w:left w:val="single" w:sz="4" w:space="0" w:color="000000"/>
              <w:bottom w:val="single" w:sz="4" w:space="0" w:color="000000"/>
            </w:tcBorders>
            <w:shd w:val="clear" w:color="auto" w:fill="DE002B"/>
          </w:tcPr>
          <w:p w14:paraId="4F3BD73A" w14:textId="77777777" w:rsidR="00665991" w:rsidRPr="007C3D32" w:rsidRDefault="00665991" w:rsidP="00942C8D">
            <w:pPr>
              <w:pStyle w:val="TableHeader"/>
              <w:snapToGrid w:val="0"/>
              <w:ind w:left="720"/>
            </w:pPr>
            <w:r w:rsidRPr="007C3D32">
              <w:t>Data</w:t>
            </w:r>
          </w:p>
        </w:tc>
        <w:tc>
          <w:tcPr>
            <w:tcW w:w="2250" w:type="dxa"/>
            <w:tcBorders>
              <w:top w:val="single" w:sz="4" w:space="0" w:color="000000"/>
              <w:left w:val="single" w:sz="4" w:space="0" w:color="000000"/>
              <w:bottom w:val="single" w:sz="4" w:space="0" w:color="000000"/>
            </w:tcBorders>
            <w:shd w:val="clear" w:color="auto" w:fill="DE002B"/>
          </w:tcPr>
          <w:p w14:paraId="45BC9C65" w14:textId="77777777" w:rsidR="00665991" w:rsidRPr="007C3D32" w:rsidRDefault="00665991" w:rsidP="00942C8D">
            <w:pPr>
              <w:pStyle w:val="TableHeader"/>
              <w:snapToGrid w:val="0"/>
              <w:ind w:left="720"/>
              <w:jc w:val="both"/>
            </w:pPr>
            <w:r w:rsidRPr="007C3D32">
              <w:t>Data type</w:t>
            </w:r>
          </w:p>
        </w:tc>
        <w:tc>
          <w:tcPr>
            <w:tcW w:w="4920" w:type="dxa"/>
            <w:tcBorders>
              <w:top w:val="single" w:sz="4" w:space="0" w:color="000000"/>
              <w:left w:val="single" w:sz="4" w:space="0" w:color="000000"/>
              <w:bottom w:val="single" w:sz="4" w:space="0" w:color="000000"/>
              <w:right w:val="single" w:sz="4" w:space="0" w:color="000000"/>
            </w:tcBorders>
            <w:shd w:val="clear" w:color="auto" w:fill="DE002B"/>
          </w:tcPr>
          <w:p w14:paraId="6FC89DBD" w14:textId="77777777" w:rsidR="00665991" w:rsidRPr="007C3D32" w:rsidRDefault="00665991" w:rsidP="00942C8D">
            <w:pPr>
              <w:pStyle w:val="TableHeader"/>
              <w:snapToGrid w:val="0"/>
              <w:ind w:left="720"/>
              <w:rPr>
                <w:color w:val="000000"/>
              </w:rPr>
            </w:pPr>
            <w:r w:rsidRPr="007C3D32">
              <w:t>Comment</w:t>
            </w:r>
          </w:p>
        </w:tc>
      </w:tr>
      <w:tr w:rsidR="00665991" w14:paraId="05AD42AF" w14:textId="77777777" w:rsidTr="00942C8D">
        <w:tc>
          <w:tcPr>
            <w:tcW w:w="1980" w:type="dxa"/>
            <w:tcBorders>
              <w:top w:val="single" w:sz="4" w:space="0" w:color="000000"/>
              <w:left w:val="single" w:sz="4" w:space="0" w:color="000000"/>
              <w:bottom w:val="single" w:sz="4" w:space="0" w:color="000000"/>
            </w:tcBorders>
            <w:shd w:val="clear" w:color="auto" w:fill="auto"/>
          </w:tcPr>
          <w:p w14:paraId="1CA9B78D" w14:textId="77777777" w:rsidR="00665991" w:rsidRDefault="00665991" w:rsidP="00942C8D">
            <w:pPr>
              <w:pStyle w:val="TableText"/>
              <w:rPr>
                <w:color w:val="000000"/>
              </w:rPr>
            </w:pPr>
            <w:r>
              <w:rPr>
                <w:color w:val="000000"/>
              </w:rPr>
              <w:t>BASECOLUMN_ID</w:t>
            </w:r>
          </w:p>
        </w:tc>
        <w:tc>
          <w:tcPr>
            <w:tcW w:w="2250" w:type="dxa"/>
            <w:tcBorders>
              <w:top w:val="single" w:sz="4" w:space="0" w:color="000000"/>
              <w:left w:val="single" w:sz="4" w:space="0" w:color="000000"/>
              <w:bottom w:val="single" w:sz="4" w:space="0" w:color="000000"/>
            </w:tcBorders>
            <w:shd w:val="clear" w:color="auto" w:fill="auto"/>
          </w:tcPr>
          <w:p w14:paraId="35F368E0" w14:textId="77777777" w:rsidR="00665991" w:rsidRDefault="00665991" w:rsidP="00942C8D">
            <w:pPr>
              <w:pStyle w:val="TableText"/>
              <w:rPr>
                <w:color w:val="000000"/>
              </w:rPr>
            </w:pPr>
            <w:r>
              <w:rPr>
                <w:color w:val="000000"/>
              </w:rPr>
              <w:t>Long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560B2C3F" w14:textId="77777777" w:rsidR="00665991" w:rsidRDefault="00665991" w:rsidP="00942C8D">
            <w:pPr>
              <w:pStyle w:val="TableText"/>
            </w:pPr>
            <w:r>
              <w:rPr>
                <w:color w:val="000000"/>
              </w:rPr>
              <w:t>Unique value (even across several history log members)</w:t>
            </w:r>
          </w:p>
        </w:tc>
      </w:tr>
      <w:tr w:rsidR="00665991" w14:paraId="389274A0" w14:textId="77777777" w:rsidTr="00942C8D">
        <w:tc>
          <w:tcPr>
            <w:tcW w:w="1980" w:type="dxa"/>
            <w:tcBorders>
              <w:left w:val="single" w:sz="4" w:space="0" w:color="000000"/>
              <w:bottom w:val="single" w:sz="4" w:space="0" w:color="000000"/>
            </w:tcBorders>
            <w:shd w:val="clear" w:color="auto" w:fill="auto"/>
          </w:tcPr>
          <w:p w14:paraId="62E3E639" w14:textId="77777777" w:rsidR="00665991" w:rsidRDefault="00665991" w:rsidP="00942C8D">
            <w:pPr>
              <w:pStyle w:val="TableText"/>
              <w:snapToGrid w:val="0"/>
            </w:pPr>
            <w:r>
              <w:t>SHARING_ID</w:t>
            </w:r>
          </w:p>
        </w:tc>
        <w:tc>
          <w:tcPr>
            <w:tcW w:w="2250" w:type="dxa"/>
            <w:tcBorders>
              <w:left w:val="single" w:sz="4" w:space="0" w:color="000000"/>
              <w:bottom w:val="single" w:sz="4" w:space="0" w:color="000000"/>
            </w:tcBorders>
            <w:shd w:val="clear" w:color="auto" w:fill="auto"/>
          </w:tcPr>
          <w:p w14:paraId="5C0410D1" w14:textId="77777777" w:rsidR="00665991" w:rsidRDefault="00665991" w:rsidP="00942C8D">
            <w:pPr>
              <w:pStyle w:val="TableText"/>
              <w:snapToGrid w:val="0"/>
            </w:pPr>
            <w:r>
              <w:t>String (primary key not null)</w:t>
            </w:r>
          </w:p>
        </w:tc>
        <w:tc>
          <w:tcPr>
            <w:tcW w:w="4920" w:type="dxa"/>
            <w:tcBorders>
              <w:left w:val="single" w:sz="4" w:space="0" w:color="000000"/>
              <w:bottom w:val="single" w:sz="4" w:space="0" w:color="000000"/>
              <w:right w:val="single" w:sz="4" w:space="0" w:color="000000"/>
            </w:tcBorders>
            <w:shd w:val="clear" w:color="auto" w:fill="auto"/>
          </w:tcPr>
          <w:p w14:paraId="23060249" w14:textId="77777777" w:rsidR="00665991" w:rsidRDefault="00665991" w:rsidP="00942C8D">
            <w:pPr>
              <w:pStyle w:val="TableText"/>
              <w:snapToGrid w:val="0"/>
            </w:pPr>
            <w:r>
              <w:t>Unique sharing identifier</w:t>
            </w:r>
          </w:p>
        </w:tc>
      </w:tr>
      <w:tr w:rsidR="00665991" w14:paraId="2CC2B652" w14:textId="77777777" w:rsidTr="00942C8D">
        <w:tc>
          <w:tcPr>
            <w:tcW w:w="1980" w:type="dxa"/>
            <w:tcBorders>
              <w:top w:val="single" w:sz="4" w:space="0" w:color="000000"/>
              <w:left w:val="single" w:sz="4" w:space="0" w:color="000000"/>
              <w:bottom w:val="single" w:sz="4" w:space="0" w:color="000000"/>
            </w:tcBorders>
            <w:shd w:val="clear" w:color="auto" w:fill="auto"/>
          </w:tcPr>
          <w:p w14:paraId="6590EA40" w14:textId="77777777" w:rsidR="00665991" w:rsidRDefault="00665991" w:rsidP="00942C8D">
            <w:pPr>
              <w:pStyle w:val="TableText"/>
              <w:snapToGrid w:val="0"/>
            </w:pPr>
            <w:r>
              <w:t>CONTACT</w:t>
            </w:r>
          </w:p>
        </w:tc>
        <w:tc>
          <w:tcPr>
            <w:tcW w:w="2250" w:type="dxa"/>
            <w:tcBorders>
              <w:top w:val="single" w:sz="4" w:space="0" w:color="000000"/>
              <w:left w:val="single" w:sz="4" w:space="0" w:color="000000"/>
              <w:bottom w:val="single" w:sz="4" w:space="0" w:color="000000"/>
            </w:tcBorders>
            <w:shd w:val="clear" w:color="auto" w:fill="auto"/>
          </w:tcPr>
          <w:p w14:paraId="03778813" w14:textId="77777777" w:rsidR="00665991" w:rsidRPr="007C3D32" w:rsidRDefault="00665991" w:rsidP="00942C8D">
            <w:pPr>
              <w:pStyle w:val="TableText"/>
              <w:snapToGrid w:val="0"/>
              <w:rPr>
                <w:color w:val="000000"/>
              </w:rPr>
            </w:pPr>
            <w:r>
              <w:t>String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1BABE6D2" w14:textId="77777777" w:rsidR="00665991" w:rsidRDefault="00665991" w:rsidP="00942C8D">
            <w:pPr>
              <w:pStyle w:val="TableText"/>
              <w:snapToGrid w:val="0"/>
            </w:pPr>
            <w:r>
              <w:rPr>
                <w:color w:val="000000"/>
              </w:rPr>
              <w:t>ContactId formatted number of the remote contact</w:t>
            </w:r>
          </w:p>
        </w:tc>
      </w:tr>
      <w:tr w:rsidR="00665991" w14:paraId="4DA520BD" w14:textId="77777777" w:rsidTr="00942C8D">
        <w:tc>
          <w:tcPr>
            <w:tcW w:w="1980" w:type="dxa"/>
            <w:tcBorders>
              <w:top w:val="single" w:sz="4" w:space="0" w:color="000000"/>
              <w:left w:val="single" w:sz="4" w:space="0" w:color="000000"/>
              <w:bottom w:val="single" w:sz="4" w:space="0" w:color="000000"/>
            </w:tcBorders>
            <w:shd w:val="clear" w:color="auto" w:fill="auto"/>
          </w:tcPr>
          <w:p w14:paraId="44D92BD3" w14:textId="77777777" w:rsidR="00665991" w:rsidRDefault="00665991" w:rsidP="00942C8D">
            <w:pPr>
              <w:pStyle w:val="TableText"/>
              <w:snapToGrid w:val="0"/>
            </w:pPr>
            <w:r>
              <w:t>CONTENT</w:t>
            </w:r>
          </w:p>
        </w:tc>
        <w:tc>
          <w:tcPr>
            <w:tcW w:w="2250" w:type="dxa"/>
            <w:tcBorders>
              <w:top w:val="single" w:sz="4" w:space="0" w:color="000000"/>
              <w:left w:val="single" w:sz="4" w:space="0" w:color="000000"/>
              <w:bottom w:val="single" w:sz="4" w:space="0" w:color="000000"/>
            </w:tcBorders>
            <w:shd w:val="clear" w:color="auto" w:fill="auto"/>
          </w:tcPr>
          <w:p w14:paraId="5A7314CB" w14:textId="77777777" w:rsidR="00665991" w:rsidRDefault="00665991" w:rsidP="00942C8D">
            <w:pPr>
              <w:pStyle w:val="TableText"/>
              <w:snapToGrid w:val="0"/>
            </w:pPr>
            <w:r>
              <w:t>String</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0BF1931B" w14:textId="77777777" w:rsidR="00665991" w:rsidRDefault="00665991" w:rsidP="00942C8D">
            <w:pPr>
              <w:pStyle w:val="TableText"/>
              <w:snapToGrid w:val="0"/>
            </w:pPr>
            <w:r>
              <w:t>The geolocation stored as a String parseable with the Geoloc(String) constructor .</w:t>
            </w:r>
          </w:p>
        </w:tc>
      </w:tr>
      <w:tr w:rsidR="00665991" w14:paraId="51B1ADFD" w14:textId="77777777" w:rsidTr="00942C8D">
        <w:tc>
          <w:tcPr>
            <w:tcW w:w="1980" w:type="dxa"/>
            <w:tcBorders>
              <w:top w:val="single" w:sz="4" w:space="0" w:color="000000"/>
              <w:left w:val="single" w:sz="4" w:space="0" w:color="000000"/>
              <w:bottom w:val="single" w:sz="4" w:space="0" w:color="000000"/>
            </w:tcBorders>
            <w:shd w:val="clear" w:color="auto" w:fill="auto"/>
          </w:tcPr>
          <w:p w14:paraId="52E5D9C3" w14:textId="77777777" w:rsidR="00665991" w:rsidRDefault="00665991" w:rsidP="00942C8D">
            <w:pPr>
              <w:pStyle w:val="TableText"/>
              <w:snapToGrid w:val="0"/>
            </w:pPr>
            <w:r>
              <w:t>MIME_TYPE</w:t>
            </w:r>
          </w:p>
        </w:tc>
        <w:tc>
          <w:tcPr>
            <w:tcW w:w="2250" w:type="dxa"/>
            <w:tcBorders>
              <w:top w:val="single" w:sz="4" w:space="0" w:color="000000"/>
              <w:left w:val="single" w:sz="4" w:space="0" w:color="000000"/>
              <w:bottom w:val="single" w:sz="4" w:space="0" w:color="000000"/>
            </w:tcBorders>
            <w:shd w:val="clear" w:color="auto" w:fill="auto"/>
          </w:tcPr>
          <w:p w14:paraId="56DFE548" w14:textId="77777777" w:rsidR="00665991" w:rsidRPr="007C3D32" w:rsidRDefault="00665991" w:rsidP="00942C8D">
            <w:pPr>
              <w:pStyle w:val="TableText"/>
              <w:snapToGrid w:val="0"/>
              <w:rPr>
                <w:color w:val="000000"/>
              </w:rPr>
            </w:pPr>
            <w:r>
              <w:t>String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666BD405" w14:textId="77777777" w:rsidR="00665991" w:rsidRDefault="00665991" w:rsidP="00942C8D">
            <w:pPr>
              <w:pStyle w:val="TableText"/>
              <w:snapToGrid w:val="0"/>
            </w:pPr>
            <w:r>
              <w:rPr>
                <w:color w:val="000000"/>
              </w:rPr>
              <w:t>Multipurpose Internet Mail Extensions (MIME) type of the geoloc (typically “application/geoloc” as to be compatible with Chat.Message.Mimetype.GEOLOC)</w:t>
            </w:r>
          </w:p>
        </w:tc>
      </w:tr>
      <w:tr w:rsidR="00665991" w14:paraId="36BC0372" w14:textId="77777777" w:rsidTr="00942C8D">
        <w:tc>
          <w:tcPr>
            <w:tcW w:w="1980" w:type="dxa"/>
            <w:tcBorders>
              <w:top w:val="single" w:sz="4" w:space="0" w:color="000000"/>
              <w:left w:val="single" w:sz="4" w:space="0" w:color="000000"/>
              <w:bottom w:val="single" w:sz="4" w:space="0" w:color="000000"/>
            </w:tcBorders>
            <w:shd w:val="clear" w:color="auto" w:fill="auto"/>
          </w:tcPr>
          <w:p w14:paraId="286CAB83" w14:textId="77777777" w:rsidR="00665991" w:rsidRDefault="00665991" w:rsidP="00942C8D">
            <w:pPr>
              <w:pStyle w:val="TableText"/>
              <w:snapToGrid w:val="0"/>
            </w:pPr>
            <w:r>
              <w:t>DIRECTION</w:t>
            </w:r>
          </w:p>
        </w:tc>
        <w:tc>
          <w:tcPr>
            <w:tcW w:w="2250" w:type="dxa"/>
            <w:tcBorders>
              <w:top w:val="single" w:sz="4" w:space="0" w:color="000000"/>
              <w:left w:val="single" w:sz="4" w:space="0" w:color="000000"/>
              <w:bottom w:val="single" w:sz="4" w:space="0" w:color="000000"/>
            </w:tcBorders>
            <w:shd w:val="clear" w:color="auto" w:fill="auto"/>
          </w:tcPr>
          <w:p w14:paraId="6BFC89F1" w14:textId="77777777" w:rsidR="00665991" w:rsidRDefault="00665991" w:rsidP="00942C8D">
            <w:pPr>
              <w:pStyle w:val="TableText"/>
              <w:snapToGrid w:val="0"/>
            </w:pPr>
            <w:r>
              <w:t>Integer</w:t>
            </w:r>
            <w:r>
              <w:rPr>
                <w:color w:val="000000"/>
              </w:rPr>
              <w:t xml:space="preserve">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5244DC15" w14:textId="77777777" w:rsidR="00665991" w:rsidRDefault="00665991" w:rsidP="00942C8D">
            <w:pPr>
              <w:pStyle w:val="TableText"/>
              <w:snapToGrid w:val="0"/>
            </w:pPr>
            <w:r>
              <w:t>Direction of sharing. See enum Direction.</w:t>
            </w:r>
          </w:p>
        </w:tc>
      </w:tr>
      <w:tr w:rsidR="00665991" w14:paraId="1F8A09BF" w14:textId="77777777" w:rsidTr="00942C8D">
        <w:tc>
          <w:tcPr>
            <w:tcW w:w="1980" w:type="dxa"/>
            <w:tcBorders>
              <w:top w:val="single" w:sz="4" w:space="0" w:color="000000"/>
              <w:left w:val="single" w:sz="4" w:space="0" w:color="000000"/>
              <w:bottom w:val="single" w:sz="4" w:space="0" w:color="000000"/>
            </w:tcBorders>
            <w:shd w:val="clear" w:color="auto" w:fill="auto"/>
          </w:tcPr>
          <w:p w14:paraId="65DD02E1" w14:textId="77777777" w:rsidR="00665991" w:rsidRDefault="00665991" w:rsidP="00942C8D">
            <w:pPr>
              <w:pStyle w:val="TableText"/>
              <w:snapToGrid w:val="0"/>
            </w:pPr>
            <w:r>
              <w:t>TIMESTAMP</w:t>
            </w:r>
          </w:p>
        </w:tc>
        <w:tc>
          <w:tcPr>
            <w:tcW w:w="2250" w:type="dxa"/>
            <w:tcBorders>
              <w:top w:val="single" w:sz="4" w:space="0" w:color="000000"/>
              <w:left w:val="single" w:sz="4" w:space="0" w:color="000000"/>
              <w:bottom w:val="single" w:sz="4" w:space="0" w:color="000000"/>
            </w:tcBorders>
            <w:shd w:val="clear" w:color="auto" w:fill="auto"/>
          </w:tcPr>
          <w:p w14:paraId="6AC4631A" w14:textId="77777777" w:rsidR="00665991" w:rsidRDefault="00665991" w:rsidP="00942C8D">
            <w:pPr>
              <w:pStyle w:val="TableText"/>
              <w:snapToGrid w:val="0"/>
            </w:pPr>
            <w:r>
              <w:t>Long</w:t>
            </w:r>
            <w:r>
              <w:rPr>
                <w:color w:val="000000"/>
              </w:rPr>
              <w:t xml:space="preserve">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0B1AD5D5" w14:textId="77777777" w:rsidR="00665991" w:rsidRDefault="00665991" w:rsidP="00942C8D">
            <w:pPr>
              <w:pStyle w:val="TableText"/>
              <w:snapToGrid w:val="0"/>
            </w:pPr>
            <w:r>
              <w:t>Date of the sharing</w:t>
            </w:r>
          </w:p>
        </w:tc>
      </w:tr>
      <w:tr w:rsidR="00665991" w14:paraId="41BE5A33" w14:textId="77777777" w:rsidTr="00942C8D">
        <w:tc>
          <w:tcPr>
            <w:tcW w:w="1980" w:type="dxa"/>
            <w:tcBorders>
              <w:top w:val="single" w:sz="4" w:space="0" w:color="000000"/>
              <w:left w:val="single" w:sz="4" w:space="0" w:color="000000"/>
              <w:bottom w:val="single" w:sz="4" w:space="0" w:color="000000"/>
            </w:tcBorders>
            <w:shd w:val="clear" w:color="auto" w:fill="auto"/>
          </w:tcPr>
          <w:p w14:paraId="0DA4B52A" w14:textId="77777777" w:rsidR="00665991" w:rsidRDefault="00665991" w:rsidP="00942C8D">
            <w:pPr>
              <w:pStyle w:val="TableText"/>
              <w:snapToGrid w:val="0"/>
            </w:pPr>
            <w:r>
              <w:t>STATE</w:t>
            </w:r>
          </w:p>
        </w:tc>
        <w:tc>
          <w:tcPr>
            <w:tcW w:w="2250" w:type="dxa"/>
            <w:tcBorders>
              <w:top w:val="single" w:sz="4" w:space="0" w:color="000000"/>
              <w:left w:val="single" w:sz="4" w:space="0" w:color="000000"/>
              <w:bottom w:val="single" w:sz="4" w:space="0" w:color="000000"/>
            </w:tcBorders>
            <w:shd w:val="clear" w:color="auto" w:fill="auto"/>
          </w:tcPr>
          <w:p w14:paraId="02C6B865" w14:textId="77777777" w:rsidR="00665991" w:rsidRDefault="00665991" w:rsidP="00942C8D">
            <w:pPr>
              <w:pStyle w:val="TableText"/>
              <w:snapToGrid w:val="0"/>
            </w:pPr>
            <w:r>
              <w:t>Integer</w:t>
            </w:r>
            <w:r>
              <w:rPr>
                <w:color w:val="000000"/>
              </w:rPr>
              <w:t xml:space="preserve"> (not null)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1C9CADA5" w14:textId="77777777" w:rsidR="00665991" w:rsidRDefault="00665991" w:rsidP="00942C8D">
            <w:pPr>
              <w:pStyle w:val="TableText"/>
              <w:snapToGrid w:val="0"/>
            </w:pPr>
            <w:r>
              <w:t xml:space="preserve">See enum </w:t>
            </w:r>
            <w:r>
              <w:rPr>
                <w:rFonts w:cs="Courier New"/>
              </w:rPr>
              <w:t>GeolocSharing.State</w:t>
            </w:r>
            <w:r>
              <w:t xml:space="preserve"> for valid states</w:t>
            </w:r>
          </w:p>
        </w:tc>
      </w:tr>
      <w:tr w:rsidR="00665991" w14:paraId="304320B8" w14:textId="77777777" w:rsidTr="00942C8D">
        <w:tc>
          <w:tcPr>
            <w:tcW w:w="1980" w:type="dxa"/>
            <w:tcBorders>
              <w:left w:val="single" w:sz="4" w:space="0" w:color="000000"/>
              <w:bottom w:val="single" w:sz="4" w:space="0" w:color="000000"/>
            </w:tcBorders>
            <w:shd w:val="clear" w:color="auto" w:fill="auto"/>
          </w:tcPr>
          <w:p w14:paraId="3E973D68" w14:textId="77777777" w:rsidR="00665991" w:rsidRDefault="00665991" w:rsidP="00942C8D">
            <w:pPr>
              <w:pStyle w:val="TableText"/>
              <w:snapToGrid w:val="0"/>
            </w:pPr>
            <w:r>
              <w:t>REASON_CODE</w:t>
            </w:r>
          </w:p>
        </w:tc>
        <w:tc>
          <w:tcPr>
            <w:tcW w:w="2250" w:type="dxa"/>
            <w:tcBorders>
              <w:left w:val="single" w:sz="4" w:space="0" w:color="000000"/>
              <w:bottom w:val="single" w:sz="4" w:space="0" w:color="000000"/>
            </w:tcBorders>
            <w:shd w:val="clear" w:color="auto" w:fill="auto"/>
          </w:tcPr>
          <w:p w14:paraId="4B1B8151" w14:textId="77777777" w:rsidR="00665991" w:rsidRDefault="00665991" w:rsidP="00942C8D">
            <w:pPr>
              <w:pStyle w:val="TableText"/>
              <w:snapToGrid w:val="0"/>
            </w:pPr>
            <w:r>
              <w:t>Integer</w:t>
            </w:r>
            <w:r>
              <w:rPr>
                <w:color w:val="000000"/>
              </w:rPr>
              <w:t xml:space="preserve"> (not null)</w:t>
            </w:r>
          </w:p>
        </w:tc>
        <w:tc>
          <w:tcPr>
            <w:tcW w:w="4920" w:type="dxa"/>
            <w:tcBorders>
              <w:left w:val="single" w:sz="4" w:space="0" w:color="000000"/>
              <w:bottom w:val="single" w:sz="4" w:space="0" w:color="000000"/>
              <w:right w:val="single" w:sz="4" w:space="0" w:color="000000"/>
            </w:tcBorders>
            <w:shd w:val="clear" w:color="auto" w:fill="auto"/>
          </w:tcPr>
          <w:p w14:paraId="793CE5A7" w14:textId="77777777" w:rsidR="00665991" w:rsidRDefault="00665991" w:rsidP="00942C8D">
            <w:pPr>
              <w:pStyle w:val="TableText"/>
              <w:snapToGrid w:val="0"/>
            </w:pPr>
            <w:r>
              <w:t xml:space="preserve">See enum </w:t>
            </w:r>
            <w:r>
              <w:rPr>
                <w:rFonts w:cs="Courier New"/>
              </w:rPr>
              <w:t>GeolocSharing.</w:t>
            </w:r>
            <w:r w:rsidRPr="007C3D32">
              <w:t>ReasonCode</w:t>
            </w:r>
            <w:r>
              <w:t xml:space="preserve"> for valid reason codes</w:t>
            </w:r>
          </w:p>
        </w:tc>
      </w:tr>
    </w:tbl>
    <w:p w14:paraId="1A4AFFCC" w14:textId="77777777" w:rsidR="00665991" w:rsidRDefault="00665991" w:rsidP="00665991">
      <w:pPr>
        <w:pStyle w:val="Heading4"/>
        <w:numPr>
          <w:ilvl w:val="3"/>
          <w:numId w:val="40"/>
        </w:numPr>
        <w:suppressAutoHyphens/>
      </w:pPr>
      <w:r>
        <w:t>Permissions</w:t>
      </w:r>
    </w:p>
    <w:p w14:paraId="4A43FD7D" w14:textId="77777777" w:rsidR="00665991" w:rsidRDefault="00665991" w:rsidP="00665991">
      <w:r>
        <w:t>Geoloc Share is a convenience mechanism to allow geolocation information to be delivered in a chat message. From the perspective of a client receiving such events, the permissions are no different from those relating to any other chat message. On the sending side, permissions are defined that govern the ability of a client to access geolocation information, and to send that information via the Geoloc Share mechanism.</w:t>
      </w:r>
    </w:p>
    <w:p w14:paraId="2D609015" w14:textId="77777777" w:rsidR="00665991" w:rsidRPr="007C3D32" w:rsidRDefault="00665991" w:rsidP="00665991">
      <w:pPr>
        <w:rPr>
          <w:color w:val="000000"/>
        </w:rPr>
      </w:pPr>
      <w:r>
        <w:t>Access to the Geoloc API is requires the following permissions:</w:t>
      </w:r>
    </w:p>
    <w:p w14:paraId="6C84502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android.permission.ACCESS_FINE_LOCATION: this is the standard Android permission that governs whether or not the app is entitled to access fine-grained geolocation information such as might be available from GPS.</w:t>
      </w:r>
    </w:p>
    <w:p w14:paraId="2B035F1A" w14:textId="77777777" w:rsidR="00665991" w:rsidRPr="007C3D32" w:rsidRDefault="00665991" w:rsidP="00665991">
      <w:pPr>
        <w:pStyle w:val="ListBullet1"/>
        <w:numPr>
          <w:ilvl w:val="0"/>
          <w:numId w:val="26"/>
        </w:numPr>
        <w:tabs>
          <w:tab w:val="clear" w:pos="680"/>
        </w:tabs>
        <w:suppressAutoHyphens/>
        <w:contextualSpacing w:val="0"/>
      </w:pPr>
      <w:r>
        <w:rPr>
          <w:color w:val="000000"/>
        </w:rPr>
        <w:t>android.permission.ACCESS_COARSE_LOCATION: this is the standard Android permission that governs whether or not the app is entitled to access coarse-grained geolocation information such as might be available from CellID or WiFi sources.</w:t>
      </w:r>
    </w:p>
    <w:p w14:paraId="3B64432F" w14:textId="77777777" w:rsidR="00665991" w:rsidRPr="007C3D32" w:rsidRDefault="00665991" w:rsidP="00665991">
      <w:pPr>
        <w:pStyle w:val="ListBullet1"/>
        <w:numPr>
          <w:ilvl w:val="0"/>
          <w:numId w:val="26"/>
        </w:numPr>
        <w:tabs>
          <w:tab w:val="clear" w:pos="680"/>
        </w:tabs>
        <w:suppressAutoHyphens/>
        <w:contextualSpacing w:val="0"/>
      </w:pPr>
      <w:r w:rsidRPr="007C3D32">
        <w:t>com.gsma.services.</w:t>
      </w:r>
      <w:r>
        <w:t>permission</w:t>
      </w:r>
      <w:r w:rsidRPr="007C3D32">
        <w:t>.RCS</w:t>
      </w:r>
      <w:r>
        <w:t xml:space="preserve">: </w:t>
      </w:r>
      <w:r>
        <w:br/>
      </w:r>
      <w:r w:rsidRPr="007C3D32">
        <w:t xml:space="preserve">this is a </w:t>
      </w:r>
      <w:r>
        <w:t>general</w:t>
      </w:r>
      <w:r w:rsidRPr="007C3D32">
        <w:t xml:space="preserve"> permission that governs access to </w:t>
      </w:r>
      <w:r>
        <w:t>RCS  services and</w:t>
      </w:r>
      <w:r w:rsidRPr="007C3D32">
        <w:t xml:space="preserve"> read </w:t>
      </w:r>
      <w:r>
        <w:t xml:space="preserve">access to </w:t>
      </w:r>
      <w:r w:rsidRPr="007C3D32">
        <w:t xml:space="preserve">the </w:t>
      </w:r>
      <w:r>
        <w:t>geoloc</w:t>
      </w:r>
      <w:r w:rsidRPr="007C3D32">
        <w:t xml:space="preserve"> share provider</w:t>
      </w:r>
      <w:r>
        <w:t xml:space="preserve"> </w:t>
      </w:r>
      <w:r w:rsidRPr="007C3D32">
        <w:t>.</w:t>
      </w:r>
    </w:p>
    <w:p w14:paraId="10723AA5" w14:textId="77777777" w:rsidR="00665991" w:rsidRDefault="00665991" w:rsidP="00665991">
      <w:pPr>
        <w:pStyle w:val="Heading3"/>
        <w:numPr>
          <w:ilvl w:val="2"/>
          <w:numId w:val="40"/>
        </w:numPr>
        <w:suppressAutoHyphens/>
      </w:pPr>
      <w:bookmarkStart w:id="226" w:name="_Toc375229894"/>
      <w:bookmarkStart w:id="227" w:name="_Toc419808147"/>
      <w:bookmarkStart w:id="228" w:name="_Toc419808367"/>
      <w:bookmarkStart w:id="229" w:name="_Toc422836697"/>
      <w:r>
        <w:t>Contact API</w:t>
      </w:r>
      <w:bookmarkEnd w:id="226"/>
      <w:bookmarkEnd w:id="227"/>
      <w:bookmarkEnd w:id="228"/>
      <w:bookmarkEnd w:id="229"/>
    </w:p>
    <w:p w14:paraId="094073E2" w14:textId="77777777" w:rsidR="00665991" w:rsidRDefault="00665991" w:rsidP="00665991">
      <w:r>
        <w:t xml:space="preserve">There is already an Android API to manage contacts of the local address book, see Android package </w:t>
      </w:r>
      <w:r>
        <w:rPr>
          <w:b/>
        </w:rPr>
        <w:t xml:space="preserve">android.provider.ContactsContract. </w:t>
      </w:r>
      <w:r>
        <w:t>This API offers additional methods to:</w:t>
      </w:r>
    </w:p>
    <w:p w14:paraId="08AA5176" w14:textId="77777777" w:rsidR="00665991" w:rsidRDefault="00665991" w:rsidP="00665991">
      <w:pPr>
        <w:pStyle w:val="ListBullet1"/>
      </w:pPr>
      <w:r>
        <w:t>Add RCS info in the local address book,</w:t>
      </w:r>
    </w:p>
    <w:p w14:paraId="0903E3BA" w14:textId="77777777" w:rsidR="00665991" w:rsidRDefault="00665991" w:rsidP="00665991">
      <w:pPr>
        <w:pStyle w:val="ListBullet1"/>
      </w:pPr>
      <w:r>
        <w:t>Extract RCS info from the local address book.</w:t>
      </w:r>
    </w:p>
    <w:p w14:paraId="75441176" w14:textId="77777777" w:rsidR="00665991" w:rsidRPr="007C3D32" w:rsidRDefault="00665991" w:rsidP="00665991">
      <w:pPr>
        <w:pStyle w:val="Heading4"/>
        <w:numPr>
          <w:ilvl w:val="3"/>
          <w:numId w:val="40"/>
        </w:numPr>
        <w:suppressAutoHyphens/>
        <w:rPr>
          <w:color w:val="000000"/>
        </w:rPr>
      </w:pPr>
      <w:r>
        <w:t>Package</w:t>
      </w:r>
    </w:p>
    <w:p w14:paraId="4F5ED33A" w14:textId="77777777" w:rsidR="00665991" w:rsidRPr="007C3D32" w:rsidRDefault="00665991" w:rsidP="00665991">
      <w:r>
        <w:rPr>
          <w:color w:val="000000"/>
          <w:lang w:eastAsia="en-US"/>
        </w:rPr>
        <w:t xml:space="preserve">Package name </w:t>
      </w:r>
      <w:r>
        <w:rPr>
          <w:b/>
          <w:color w:val="000000"/>
          <w:lang w:eastAsia="en-US"/>
        </w:rPr>
        <w:t>com.gsma.services.rcs.contact</w:t>
      </w:r>
    </w:p>
    <w:p w14:paraId="03DA3F8D" w14:textId="77777777" w:rsidR="00665991" w:rsidRPr="007C3D32" w:rsidRDefault="00665991" w:rsidP="00665991">
      <w:pPr>
        <w:pStyle w:val="Heading4"/>
        <w:numPr>
          <w:ilvl w:val="3"/>
          <w:numId w:val="40"/>
        </w:numPr>
        <w:suppressAutoHyphens/>
        <w:rPr>
          <w:color w:val="000000"/>
        </w:rPr>
      </w:pPr>
      <w:r>
        <w:t>Methods and Callbacks</w:t>
      </w:r>
    </w:p>
    <w:p w14:paraId="66C4B1C7" w14:textId="77777777" w:rsidR="00665991" w:rsidRPr="007C3D32" w:rsidRDefault="00665991" w:rsidP="00665991">
      <w:r>
        <w:rPr>
          <w:color w:val="000000"/>
        </w:rPr>
        <w:t xml:space="preserve">Class </w:t>
      </w:r>
      <w:r>
        <w:rPr>
          <w:b/>
          <w:color w:val="000000"/>
        </w:rPr>
        <w:t>ContactService</w:t>
      </w:r>
      <w:r>
        <w:rPr>
          <w:color w:val="000000"/>
        </w:rPr>
        <w:t>:</w:t>
      </w:r>
    </w:p>
    <w:p w14:paraId="22E509EB" w14:textId="77777777" w:rsidR="00665991" w:rsidRDefault="00665991" w:rsidP="00665991">
      <w:r>
        <w:t>This class offers methods to extract RCS info associated to contacts from the local address book.</w:t>
      </w:r>
    </w:p>
    <w:p w14:paraId="47BA420E" w14:textId="77777777" w:rsidR="00665991" w:rsidRDefault="00665991" w:rsidP="00665991"/>
    <w:p w14:paraId="4F84EA1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3914D6AF" w14:textId="77777777" w:rsidR="00665991" w:rsidRDefault="00665991" w:rsidP="00665991">
      <w:pPr>
        <w:pStyle w:val="ASN1Code"/>
        <w:ind w:left="680"/>
        <w:rPr>
          <w:color w:val="000000"/>
          <w:szCs w:val="20"/>
        </w:rPr>
      </w:pPr>
      <w:r>
        <w:rPr>
          <w:color w:val="000000"/>
        </w:rPr>
        <w:t>void connect()</w:t>
      </w:r>
    </w:p>
    <w:p w14:paraId="6F7CD41C" w14:textId="77777777" w:rsidR="00665991" w:rsidRDefault="00665991" w:rsidP="00665991">
      <w:pPr>
        <w:pStyle w:val="ASN1Code"/>
        <w:ind w:left="680"/>
        <w:rPr>
          <w:color w:val="000000"/>
          <w:szCs w:val="20"/>
        </w:rPr>
      </w:pPr>
    </w:p>
    <w:p w14:paraId="22E21C8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576D1F50" w14:textId="77777777" w:rsidR="00665991" w:rsidRDefault="00665991" w:rsidP="00665991">
      <w:pPr>
        <w:pStyle w:val="ASN1Code"/>
        <w:ind w:left="680"/>
        <w:rPr>
          <w:color w:val="000000"/>
          <w:szCs w:val="20"/>
        </w:rPr>
      </w:pPr>
      <w:r>
        <w:rPr>
          <w:color w:val="000000"/>
        </w:rPr>
        <w:t>void disconnect()</w:t>
      </w:r>
    </w:p>
    <w:p w14:paraId="105729B7" w14:textId="77777777" w:rsidR="00665991" w:rsidRDefault="00665991" w:rsidP="00665991">
      <w:pPr>
        <w:pStyle w:val="ASN1Code"/>
        <w:ind w:left="680"/>
        <w:rPr>
          <w:color w:val="000000"/>
          <w:szCs w:val="20"/>
        </w:rPr>
      </w:pPr>
    </w:p>
    <w:p w14:paraId="7AE8094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list of RCS contacts.</w:t>
      </w:r>
    </w:p>
    <w:p w14:paraId="32B9B52D" w14:textId="77777777" w:rsidR="00665991" w:rsidRDefault="00665991" w:rsidP="00665991">
      <w:pPr>
        <w:pStyle w:val="ASN1Code"/>
        <w:ind w:left="680"/>
        <w:rPr>
          <w:color w:val="000000"/>
        </w:rPr>
      </w:pPr>
      <w:r>
        <w:rPr>
          <w:color w:val="000000"/>
        </w:rPr>
        <w:t>Set&lt;RcsContact&gt; getRcsContacts()</w:t>
      </w:r>
    </w:p>
    <w:p w14:paraId="19684FE6" w14:textId="77777777" w:rsidR="00665991" w:rsidRDefault="00665991" w:rsidP="00665991">
      <w:pPr>
        <w:pStyle w:val="ASN1Code"/>
        <w:ind w:left="680"/>
        <w:rPr>
          <w:color w:val="000000"/>
        </w:rPr>
      </w:pPr>
    </w:p>
    <w:p w14:paraId="51CDE825" w14:textId="77777777" w:rsidR="00665991" w:rsidRPr="007C3D32" w:rsidRDefault="00665991" w:rsidP="00665991">
      <w:pPr>
        <w:pStyle w:val="ListBullet1"/>
        <w:numPr>
          <w:ilvl w:val="0"/>
          <w:numId w:val="26"/>
        </w:numPr>
        <w:tabs>
          <w:tab w:val="clear" w:pos="680"/>
        </w:tabs>
        <w:suppressAutoHyphens/>
        <w:contextualSpacing w:val="0"/>
        <w:rPr>
          <w:rFonts w:ascii="Courier New" w:hAnsi="Courier New"/>
          <w:color w:val="000000"/>
        </w:rPr>
      </w:pPr>
      <w:r>
        <w:rPr>
          <w:color w:val="000000"/>
        </w:rPr>
        <w:t xml:space="preserve">Method: </w:t>
      </w:r>
      <w:r>
        <w:t xml:space="preserve">Returns the RCS contact infos from its contact ID (i.e. MSISDN) </w:t>
      </w:r>
    </w:p>
    <w:p w14:paraId="634FB91E" w14:textId="77777777" w:rsidR="00665991" w:rsidRPr="007C3D32" w:rsidRDefault="00665991" w:rsidP="00665991">
      <w:pPr>
        <w:pStyle w:val="PreformattedText"/>
        <w:ind w:left="680"/>
        <w:rPr>
          <w:color w:val="000000"/>
        </w:rPr>
      </w:pPr>
      <w:r>
        <w:rPr>
          <w:rFonts w:ascii="Courier New" w:hAnsi="Courier New" w:cs="Courier New"/>
          <w:color w:val="000000"/>
        </w:rPr>
        <w:t>RcsContact getRcsContact(ContactId contact)</w:t>
      </w:r>
    </w:p>
    <w:p w14:paraId="047DA066" w14:textId="77777777" w:rsidR="00665991" w:rsidRDefault="00665991" w:rsidP="00665991">
      <w:pPr>
        <w:pStyle w:val="ASN1Code"/>
        <w:ind w:left="680"/>
        <w:rPr>
          <w:color w:val="000000"/>
          <w:szCs w:val="20"/>
        </w:rPr>
      </w:pPr>
    </w:p>
    <w:p w14:paraId="627F1D2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list of contacts online (i.e. registered).</w:t>
      </w:r>
    </w:p>
    <w:p w14:paraId="418D5E0B" w14:textId="77777777" w:rsidR="00665991" w:rsidRDefault="00665991" w:rsidP="00665991">
      <w:pPr>
        <w:pStyle w:val="ASN1Code"/>
        <w:ind w:left="680"/>
        <w:rPr>
          <w:color w:val="000000"/>
          <w:szCs w:val="20"/>
        </w:rPr>
      </w:pPr>
      <w:r>
        <w:rPr>
          <w:color w:val="000000"/>
        </w:rPr>
        <w:t>Set&lt;RcsContact&gt; getRcsContactsOnline()</w:t>
      </w:r>
    </w:p>
    <w:p w14:paraId="675DAAC7" w14:textId="77777777" w:rsidR="00665991" w:rsidRDefault="00665991" w:rsidP="00665991">
      <w:pPr>
        <w:pStyle w:val="ASN1Code"/>
        <w:ind w:left="680"/>
        <w:rPr>
          <w:color w:val="000000"/>
          <w:szCs w:val="20"/>
        </w:rPr>
      </w:pPr>
    </w:p>
    <w:p w14:paraId="0F6D8BE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list of contacts supporting a given extension or service ID (i.e. capability).</w:t>
      </w:r>
    </w:p>
    <w:p w14:paraId="789C0CAE" w14:textId="77777777" w:rsidR="00665991" w:rsidRDefault="00665991" w:rsidP="00665991">
      <w:pPr>
        <w:pStyle w:val="ASN1Code"/>
        <w:ind w:left="680"/>
        <w:rPr>
          <w:color w:val="000000"/>
          <w:szCs w:val="20"/>
        </w:rPr>
      </w:pPr>
      <w:r>
        <w:rPr>
          <w:color w:val="000000"/>
        </w:rPr>
        <w:t>Set&lt;RcsContact&gt; getRcsContactsSupporting(String serviceId)</w:t>
      </w:r>
    </w:p>
    <w:p w14:paraId="159F562A" w14:textId="77777777" w:rsidR="00665991" w:rsidRDefault="00665991" w:rsidP="00665991">
      <w:pPr>
        <w:pStyle w:val="ASN1Code"/>
        <w:ind w:left="680"/>
        <w:rPr>
          <w:color w:val="000000"/>
          <w:szCs w:val="20"/>
        </w:rPr>
      </w:pPr>
    </w:p>
    <w:p w14:paraId="1CB952E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block a contact.</w:t>
      </w:r>
    </w:p>
    <w:p w14:paraId="0CAEA3B1" w14:textId="77777777" w:rsidR="00665991" w:rsidRDefault="00665991" w:rsidP="00665991">
      <w:pPr>
        <w:pStyle w:val="ASN1Code"/>
        <w:ind w:left="680"/>
        <w:rPr>
          <w:color w:val="000000"/>
          <w:szCs w:val="20"/>
        </w:rPr>
      </w:pPr>
      <w:r>
        <w:rPr>
          <w:color w:val="000000"/>
        </w:rPr>
        <w:t>void blockContact(ContactId contact)</w:t>
      </w:r>
    </w:p>
    <w:p w14:paraId="22CA781F" w14:textId="77777777" w:rsidR="00665991" w:rsidRDefault="00665991" w:rsidP="00665991">
      <w:pPr>
        <w:pStyle w:val="ASN1Code"/>
        <w:ind w:left="680"/>
        <w:rPr>
          <w:color w:val="000000"/>
          <w:szCs w:val="20"/>
        </w:rPr>
      </w:pPr>
    </w:p>
    <w:p w14:paraId="4C6F074A"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unblock a contact.</w:t>
      </w:r>
    </w:p>
    <w:p w14:paraId="5A778D67" w14:textId="77777777" w:rsidR="00665991" w:rsidRDefault="00665991" w:rsidP="00665991">
      <w:pPr>
        <w:pStyle w:val="ASN1Code"/>
        <w:ind w:left="680"/>
        <w:rPr>
          <w:color w:val="000000"/>
          <w:szCs w:val="20"/>
        </w:rPr>
      </w:pPr>
      <w:r>
        <w:rPr>
          <w:color w:val="000000"/>
        </w:rPr>
        <w:t>void unblockContact(ContactId contact)</w:t>
      </w:r>
    </w:p>
    <w:p w14:paraId="37789B5C" w14:textId="77777777" w:rsidR="00665991" w:rsidRDefault="00665991" w:rsidP="00665991">
      <w:pPr>
        <w:pStyle w:val="ASN1Code"/>
        <w:rPr>
          <w:color w:val="000000"/>
          <w:szCs w:val="20"/>
        </w:rPr>
      </w:pPr>
    </w:p>
    <w:p w14:paraId="28ECE453" w14:textId="77777777" w:rsidR="00665991" w:rsidRPr="007C3D32" w:rsidRDefault="00665991" w:rsidP="00665991">
      <w:r>
        <w:rPr>
          <w:color w:val="000000"/>
        </w:rPr>
        <w:t xml:space="preserve">Class </w:t>
      </w:r>
      <w:r>
        <w:rPr>
          <w:b/>
          <w:color w:val="000000"/>
        </w:rPr>
        <w:t>ContactUtil</w:t>
      </w:r>
      <w:r>
        <w:rPr>
          <w:color w:val="000000"/>
        </w:rPr>
        <w:t>:</w:t>
      </w:r>
    </w:p>
    <w:p w14:paraId="23001E12" w14:textId="77777777" w:rsidR="00665991" w:rsidRDefault="00665991" w:rsidP="00665991">
      <w:r>
        <w:t>This class offers utility methods to verify and format contact identifier.</w:t>
      </w:r>
    </w:p>
    <w:p w14:paraId="568E4AD1" w14:textId="77777777" w:rsidR="00665991" w:rsidRDefault="00665991" w:rsidP="00665991"/>
    <w:p w14:paraId="2BD90932" w14:textId="77777777" w:rsidR="00665991" w:rsidRPr="007C3D32" w:rsidRDefault="00665991" w:rsidP="00665991">
      <w:pPr>
        <w:pStyle w:val="ListBullet1"/>
      </w:pPr>
      <w:r w:rsidRPr="007C3D32">
        <w:t xml:space="preserve">Method: get </w:t>
      </w:r>
      <w:r>
        <w:t>a singleton</w:t>
      </w:r>
      <w:r w:rsidRPr="007C3D32">
        <w:t xml:space="preserve"> instance of </w:t>
      </w:r>
      <w:r>
        <w:t>ContactUtil</w:t>
      </w:r>
      <w:r w:rsidRPr="007C3D32">
        <w:t>.</w:t>
      </w:r>
    </w:p>
    <w:p w14:paraId="404291C4" w14:textId="77777777" w:rsidR="00665991" w:rsidRDefault="00665991" w:rsidP="00665991">
      <w:pPr>
        <w:pStyle w:val="ASN1Code"/>
        <w:ind w:left="720"/>
        <w:rPr>
          <w:color w:val="000000"/>
        </w:rPr>
      </w:pPr>
      <w:r w:rsidRPr="007C3D32">
        <w:t xml:space="preserve">static </w:t>
      </w:r>
      <w:r>
        <w:t>ContactUtil</w:t>
      </w:r>
      <w:r w:rsidRPr="007C3D32">
        <w:t xml:space="preserve"> getInstance(Context </w:t>
      </w:r>
      <w:r>
        <w:t>ctx)</w:t>
      </w:r>
    </w:p>
    <w:p w14:paraId="54DED46F" w14:textId="77777777" w:rsidR="00665991" w:rsidRDefault="00665991" w:rsidP="00665991">
      <w:pPr>
        <w:pStyle w:val="ASN1Code"/>
        <w:ind w:left="680"/>
        <w:rPr>
          <w:color w:val="000000"/>
          <w:szCs w:val="20"/>
        </w:rPr>
      </w:pPr>
    </w:p>
    <w:p w14:paraId="0388841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true if the given contactId have the syntax of valid RCS contactId.If the string is too short (1 digit at least), too long (more than 15 digits) or contains illegal characters (valid characters are digits, space, ‘-‘, leading ‘+’) then it returns false. </w:t>
      </w:r>
      <w:r w:rsidRPr="00DD51F2">
        <w:rPr>
          <w:color w:val="000000"/>
        </w:rPr>
        <w:t>A</w:t>
      </w:r>
      <w:r>
        <w:rPr>
          <w:color w:val="000000"/>
        </w:rPr>
        <w:t>n</w:t>
      </w:r>
      <w:r w:rsidRPr="00DD51F2">
        <w:rPr>
          <w:color w:val="000000"/>
        </w:rPr>
        <w:t xml:space="preserve"> RcsPermissionDeniedException is thrown if the mobile country code failed to be read and is required to validate the contact.</w:t>
      </w:r>
    </w:p>
    <w:p w14:paraId="273F1635" w14:textId="77777777" w:rsidR="00665991" w:rsidRDefault="00665991" w:rsidP="00665991">
      <w:pPr>
        <w:pStyle w:val="ASN1Code"/>
        <w:ind w:left="720"/>
        <w:rPr>
          <w:color w:val="000000"/>
        </w:rPr>
      </w:pPr>
      <w:r>
        <w:rPr>
          <w:color w:val="000000"/>
        </w:rPr>
        <w:t>boolean isValidContact(String contact)</w:t>
      </w:r>
    </w:p>
    <w:p w14:paraId="3A43B22A" w14:textId="77777777" w:rsidR="00665991" w:rsidRDefault="00665991" w:rsidP="00665991">
      <w:pPr>
        <w:pStyle w:val="ASN1Code"/>
        <w:ind w:left="720"/>
        <w:rPr>
          <w:color w:val="000000"/>
        </w:rPr>
      </w:pPr>
    </w:p>
    <w:p w14:paraId="5216D6F7" w14:textId="77777777" w:rsidR="00665991" w:rsidRDefault="00665991" w:rsidP="00665991">
      <w:pPr>
        <w:pStyle w:val="ListBullet1"/>
        <w:rPr>
          <w:color w:val="000000"/>
          <w:szCs w:val="20"/>
        </w:rPr>
      </w:pPr>
      <w:r w:rsidRPr="007C3D32">
        <w:t>Method:</w:t>
      </w:r>
      <w:r>
        <w:rPr>
          <w:color w:val="000000"/>
        </w:rPr>
        <w:t xml:space="preserve"> formats the given contact to uniquely represent a RCS contact. If the input string is not valid - as can be tested with the method isValidContact() - then IllegalArgumentException</w:t>
      </w:r>
      <w:r w:rsidRPr="007C3D32">
        <w:rPr>
          <w:color w:val="000000"/>
        </w:rPr>
        <w:t xml:space="preserve"> is thrown else a valid ContactId is returned.</w:t>
      </w:r>
      <w:r>
        <w:rPr>
          <w:color w:val="000000"/>
        </w:rPr>
        <w:t xml:space="preserve"> </w:t>
      </w:r>
      <w:r w:rsidRPr="00DD51F2">
        <w:rPr>
          <w:color w:val="000000"/>
        </w:rPr>
        <w:t>A</w:t>
      </w:r>
      <w:r>
        <w:rPr>
          <w:color w:val="000000"/>
        </w:rPr>
        <w:t>n</w:t>
      </w:r>
      <w:r w:rsidRPr="00DD51F2">
        <w:rPr>
          <w:color w:val="000000"/>
        </w:rPr>
        <w:t xml:space="preserve"> RcsPermissionDeniedException is thrown if the mobile country code failed to be read and is required to </w:t>
      </w:r>
      <w:r>
        <w:rPr>
          <w:color w:val="000000"/>
        </w:rPr>
        <w:t>format</w:t>
      </w:r>
      <w:r w:rsidRPr="00DD51F2">
        <w:rPr>
          <w:color w:val="000000"/>
        </w:rPr>
        <w:t xml:space="preserve"> the contact.</w:t>
      </w:r>
    </w:p>
    <w:p w14:paraId="5141962D" w14:textId="77777777" w:rsidR="00665991" w:rsidRDefault="00665991" w:rsidP="00665991">
      <w:pPr>
        <w:pStyle w:val="ASN1Code"/>
        <w:ind w:left="720"/>
        <w:rPr>
          <w:color w:val="000000"/>
          <w:szCs w:val="20"/>
        </w:rPr>
      </w:pPr>
      <w:r>
        <w:rPr>
          <w:color w:val="000000"/>
          <w:szCs w:val="20"/>
        </w:rPr>
        <w:t xml:space="preserve">ContactId formatContact(String contact) </w:t>
      </w:r>
    </w:p>
    <w:p w14:paraId="5C2B0B05" w14:textId="77777777" w:rsidR="00665991" w:rsidRDefault="00665991" w:rsidP="00665991">
      <w:pPr>
        <w:pStyle w:val="ASN1Code"/>
        <w:ind w:left="720"/>
        <w:rPr>
          <w:color w:val="000000"/>
          <w:szCs w:val="20"/>
        </w:rPr>
      </w:pPr>
    </w:p>
    <w:p w14:paraId="7A52B460" w14:textId="77777777" w:rsidR="00665991" w:rsidRPr="007229EB" w:rsidRDefault="00665991" w:rsidP="00665991">
      <w:pPr>
        <w:pStyle w:val="ListBullet1"/>
        <w:numPr>
          <w:ilvl w:val="0"/>
          <w:numId w:val="26"/>
        </w:numPr>
        <w:tabs>
          <w:tab w:val="clear" w:pos="680"/>
        </w:tabs>
        <w:suppressAutoHyphens/>
        <w:contextualSpacing w:val="0"/>
        <w:rPr>
          <w:color w:val="000000"/>
        </w:rPr>
      </w:pPr>
      <w:r>
        <w:rPr>
          <w:color w:val="000000"/>
        </w:rPr>
        <w:t>Method:</w:t>
      </w:r>
      <w:r>
        <w:t xml:space="preserve"> returns the user Country Code.</w:t>
      </w:r>
      <w:r w:rsidRPr="007229EB">
        <w:t xml:space="preserve"> </w:t>
      </w:r>
      <w:r w:rsidRPr="00DD51F2">
        <w:t>A</w:t>
      </w:r>
      <w:r>
        <w:t>n</w:t>
      </w:r>
      <w:r w:rsidRPr="00DD51F2">
        <w:t xml:space="preserve"> RcsPermissionDeniedException is thrown if the mobile country code failed to be read.</w:t>
      </w:r>
    </w:p>
    <w:p w14:paraId="51DEC6DA" w14:textId="77777777" w:rsidR="00665991" w:rsidRDefault="00665991" w:rsidP="00665991">
      <w:pPr>
        <w:pStyle w:val="ASN1Code"/>
        <w:ind w:left="720" w:hanging="360"/>
        <w:rPr>
          <w:color w:val="000000"/>
        </w:rPr>
      </w:pPr>
      <w:r>
        <w:rPr>
          <w:color w:val="000000"/>
        </w:rPr>
        <w:tab/>
      </w:r>
      <w:r>
        <w:rPr>
          <w:color w:val="000000"/>
        </w:rPr>
        <w:t xml:space="preserve">String </w:t>
      </w:r>
      <w:r>
        <w:rPr>
          <w:rFonts w:eastAsia="Times New Roman"/>
          <w:color w:val="000000"/>
          <w:szCs w:val="20"/>
        </w:rPr>
        <w:t>getMyCountryCode</w:t>
      </w:r>
      <w:r>
        <w:rPr>
          <w:color w:val="000000"/>
        </w:rPr>
        <w:t>()</w:t>
      </w:r>
    </w:p>
    <w:p w14:paraId="6A7F7C53" w14:textId="77777777" w:rsidR="00665991" w:rsidRDefault="00665991" w:rsidP="00665991">
      <w:pPr>
        <w:pStyle w:val="ASN1Code"/>
        <w:rPr>
          <w:color w:val="000000"/>
        </w:rPr>
      </w:pPr>
    </w:p>
    <w:p w14:paraId="37D161E8"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w:t>
      </w:r>
      <w:r>
        <w:t xml:space="preserve"> returns the user Country Area Code</w:t>
      </w:r>
      <w:r>
        <w:t xml:space="preserve"> or null if it does not exist. </w:t>
      </w:r>
      <w:r w:rsidRPr="00DD51F2">
        <w:t>A</w:t>
      </w:r>
      <w:r>
        <w:t>n</w:t>
      </w:r>
      <w:r w:rsidRPr="00DD51F2">
        <w:t xml:space="preserve"> RcsPermissionDeniedException is thrown if the mobile country code failed to be read.</w:t>
      </w:r>
    </w:p>
    <w:p w14:paraId="76A5CE61" w14:textId="77777777" w:rsidR="00665991" w:rsidRDefault="00665991" w:rsidP="00665991">
      <w:pPr>
        <w:pStyle w:val="ASN1Code"/>
        <w:rPr>
          <w:color w:val="000000"/>
        </w:rPr>
      </w:pPr>
      <w:r>
        <w:rPr>
          <w:color w:val="000000"/>
        </w:rPr>
        <w:tab/>
        <w:t xml:space="preserve">String </w:t>
      </w:r>
      <w:r>
        <w:rPr>
          <w:rFonts w:eastAsia="Times New Roman"/>
          <w:color w:val="000000"/>
          <w:szCs w:val="20"/>
        </w:rPr>
        <w:t>getMyCountryAreaCode</w:t>
      </w:r>
      <w:r>
        <w:rPr>
          <w:color w:val="000000"/>
        </w:rPr>
        <w:t>()</w:t>
      </w:r>
    </w:p>
    <w:p w14:paraId="51EB5BEB" w14:textId="77777777" w:rsidR="00665991" w:rsidRDefault="00665991" w:rsidP="00665991">
      <w:pPr>
        <w:pStyle w:val="ASN1Code"/>
        <w:rPr>
          <w:color w:val="000000"/>
        </w:rPr>
      </w:pPr>
    </w:p>
    <w:p w14:paraId="4D3229CD" w14:textId="77777777" w:rsidR="00665991" w:rsidRPr="00DD51F2" w:rsidRDefault="00665991" w:rsidP="00665991">
      <w:pPr>
        <w:pStyle w:val="ListBullet1"/>
        <w:numPr>
          <w:ilvl w:val="0"/>
          <w:numId w:val="26"/>
        </w:numPr>
        <w:tabs>
          <w:tab w:val="clear" w:pos="680"/>
        </w:tabs>
        <w:suppressAutoHyphens/>
        <w:contextualSpacing w:val="0"/>
      </w:pPr>
      <w:r w:rsidRPr="00EF1531">
        <w:t>Method: checks if the my country code is defined.</w:t>
      </w:r>
    </w:p>
    <w:p w14:paraId="187A78BD" w14:textId="77777777" w:rsidR="00665991" w:rsidRDefault="00665991" w:rsidP="00665991">
      <w:pPr>
        <w:pStyle w:val="ASN1Code"/>
        <w:ind w:left="720" w:hanging="360"/>
        <w:rPr>
          <w:color w:val="000000"/>
        </w:rPr>
      </w:pPr>
      <w:r w:rsidRPr="00DD51F2">
        <w:rPr>
          <w:color w:val="000000"/>
        </w:rPr>
        <w:tab/>
        <w:t>boolean isMyCountryCodeDefined()</w:t>
      </w:r>
    </w:p>
    <w:p w14:paraId="2D76A747" w14:textId="77777777" w:rsidR="00665991" w:rsidRDefault="00665991" w:rsidP="00665991">
      <w:pPr>
        <w:pStyle w:val="ASN1Code"/>
        <w:rPr>
          <w:color w:val="000000"/>
        </w:rPr>
      </w:pPr>
    </w:p>
    <w:p w14:paraId="3BFC269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get the vCard of a contact. </w:t>
      </w:r>
      <w:r>
        <w:rPr>
          <w:color w:val="000000"/>
        </w:rPr>
        <w:t xml:space="preserve">The contact parameter contains the database URI of the contact in the native address book. The method returns a Uri to the visit card. The visit card filename has the file extension “.vcf” and is generated from the native address book vCard URI (see Android SDK attribute </w:t>
      </w:r>
      <w:r>
        <w:rPr>
          <w:rFonts w:ascii="Courier New" w:hAnsi="Courier New" w:cs="Courier New"/>
          <w:color w:val="000000"/>
          <w:sz w:val="20"/>
        </w:rPr>
        <w:t>ContactsContract.Contacts.CONTENT_VCARD_URI</w:t>
      </w:r>
      <w:r>
        <w:rPr>
          <w:color w:val="000000"/>
        </w:rPr>
        <w:t xml:space="preserve"> which returns the referenced contact formatted as a vCard when opened through </w:t>
      </w:r>
      <w:r>
        <w:rPr>
          <w:rFonts w:ascii="Courier New" w:hAnsi="Courier New" w:cs="Courier New"/>
          <w:color w:val="000000"/>
          <w:sz w:val="20"/>
        </w:rPr>
        <w:t>openAssetFileDescriptor(Uri, String)</w:t>
      </w:r>
      <w:r>
        <w:rPr>
          <w:color w:val="000000"/>
        </w:rPr>
        <w:t>).</w:t>
      </w:r>
    </w:p>
    <w:p w14:paraId="53620404" w14:textId="77777777" w:rsidR="00665991" w:rsidRDefault="00665991" w:rsidP="00665991">
      <w:pPr>
        <w:pStyle w:val="ASN1Code"/>
        <w:ind w:left="680"/>
        <w:rPr>
          <w:color w:val="000000"/>
          <w:szCs w:val="20"/>
        </w:rPr>
      </w:pPr>
      <w:r>
        <w:rPr>
          <w:color w:val="000000"/>
        </w:rPr>
        <w:t>Uri getVCard(Uri contact)</w:t>
      </w:r>
    </w:p>
    <w:p w14:paraId="7240E305" w14:textId="77777777" w:rsidR="00665991" w:rsidRDefault="00665991" w:rsidP="00665991">
      <w:pPr>
        <w:pStyle w:val="ASN1Code"/>
        <w:ind w:left="680"/>
        <w:rPr>
          <w:color w:val="000000"/>
          <w:szCs w:val="20"/>
        </w:rPr>
      </w:pPr>
    </w:p>
    <w:p w14:paraId="3E52214A" w14:textId="77777777" w:rsidR="00665991" w:rsidRDefault="00665991" w:rsidP="00665991">
      <w:pPr>
        <w:pStyle w:val="ASN1Code"/>
        <w:ind w:left="720"/>
        <w:rPr>
          <w:color w:val="000000"/>
          <w:szCs w:val="20"/>
        </w:rPr>
      </w:pPr>
    </w:p>
    <w:p w14:paraId="6FD3F211" w14:textId="77777777" w:rsidR="00665991" w:rsidRPr="007C3D32" w:rsidRDefault="00665991" w:rsidP="00665991">
      <w:pPr>
        <w:pStyle w:val="NormalParagraph"/>
      </w:pPr>
      <w:r w:rsidRPr="007C3D32">
        <w:rPr>
          <w:color w:val="000000"/>
        </w:rPr>
        <w:t xml:space="preserve">Class </w:t>
      </w:r>
      <w:r w:rsidRPr="007C3D32">
        <w:rPr>
          <w:b/>
          <w:color w:val="000000"/>
        </w:rPr>
        <w:t>ContactId:</w:t>
      </w:r>
    </w:p>
    <w:p w14:paraId="30FA5C61" w14:textId="77777777" w:rsidR="00665991" w:rsidRDefault="00665991" w:rsidP="00665991">
      <w:pPr>
        <w:rPr>
          <w:lang w:eastAsia="en-US"/>
        </w:rPr>
      </w:pPr>
      <w:r>
        <w:t>This class represents a formatted and valid contact number. All normal java object methods are supported for this class like toString(), equals(), hashCode()…</w:t>
      </w:r>
    </w:p>
    <w:p w14:paraId="0FB6C5CA" w14:textId="77777777" w:rsidR="00665991" w:rsidRPr="007C3D32" w:rsidRDefault="00665991" w:rsidP="00665991"/>
    <w:p w14:paraId="71CE93F9" w14:textId="77777777" w:rsidR="00665991" w:rsidRPr="007C3D32" w:rsidRDefault="00665991" w:rsidP="00665991">
      <w:pPr>
        <w:pStyle w:val="NOTE"/>
      </w:pPr>
      <w:r w:rsidRPr="007C3D32">
        <w:t>NOTE : the contact format is the international representation of the phone number “&lt;CC&gt;&lt;NDC&gt;&lt;SN&gt;” with:</w:t>
      </w:r>
    </w:p>
    <w:p w14:paraId="1D0F9D23" w14:textId="77777777" w:rsidR="00665991" w:rsidRPr="007C3D32" w:rsidRDefault="00665991" w:rsidP="00665991">
      <w:pPr>
        <w:pStyle w:val="NOTE"/>
        <w:ind w:left="2642"/>
      </w:pPr>
      <w:r w:rsidRPr="007C3D32">
        <w:t>CC : the country code with a leading ‘+’ character</w:t>
      </w:r>
    </w:p>
    <w:p w14:paraId="7B0C0DEB" w14:textId="77777777" w:rsidR="00665991" w:rsidRPr="007C3D32" w:rsidRDefault="00665991" w:rsidP="00665991">
      <w:pPr>
        <w:pStyle w:val="NOTE"/>
        <w:ind w:left="2642"/>
      </w:pPr>
      <w:r w:rsidRPr="007C3D32">
        <w:t>NDC : the national destination code</w:t>
      </w:r>
    </w:p>
    <w:p w14:paraId="187EF825" w14:textId="77777777" w:rsidR="00665991" w:rsidRPr="007C3D32" w:rsidRDefault="00665991" w:rsidP="00665991">
      <w:pPr>
        <w:pStyle w:val="NOTE"/>
        <w:ind w:left="2642"/>
      </w:pPr>
      <w:r w:rsidRPr="007C3D32">
        <w:t>SN: the subscriber number</w:t>
      </w:r>
    </w:p>
    <w:p w14:paraId="5A025C03" w14:textId="77777777" w:rsidR="00665991" w:rsidRDefault="00665991" w:rsidP="00665991">
      <w:r w:rsidRPr="007C3D32">
        <w:t>All these codes CC, NDC, SN are digits. If this number needs to be displayed in the UI with some particular UI formatting, it is in the scope of UI code to format that. This class will never hold specific UI formatted numbers since they need to be unique.</w:t>
      </w:r>
    </w:p>
    <w:p w14:paraId="2790BE40" w14:textId="77777777" w:rsidR="00665991" w:rsidRDefault="00665991" w:rsidP="00665991"/>
    <w:p w14:paraId="76DF6AF3" w14:textId="77777777" w:rsidR="00665991" w:rsidRPr="007C3D32" w:rsidRDefault="00665991" w:rsidP="00665991">
      <w:r>
        <w:rPr>
          <w:color w:val="000000"/>
        </w:rPr>
        <w:t xml:space="preserve">Class </w:t>
      </w:r>
      <w:r>
        <w:rPr>
          <w:b/>
          <w:bCs/>
          <w:color w:val="000000"/>
        </w:rPr>
        <w:t>Rcs</w:t>
      </w:r>
      <w:r>
        <w:rPr>
          <w:b/>
          <w:color w:val="000000"/>
        </w:rPr>
        <w:t>Contact</w:t>
      </w:r>
      <w:r>
        <w:rPr>
          <w:color w:val="000000"/>
        </w:rPr>
        <w:t>:</w:t>
      </w:r>
    </w:p>
    <w:p w14:paraId="7416D3FA" w14:textId="77777777" w:rsidR="00665991" w:rsidRDefault="00665991" w:rsidP="00665991">
      <w:r>
        <w:t>This class maintains the information related to a RCS contact.</w:t>
      </w:r>
    </w:p>
    <w:p w14:paraId="2ACF06A6" w14:textId="77777777" w:rsidR="00665991" w:rsidRDefault="00665991" w:rsidP="00665991"/>
    <w:p w14:paraId="633EC646"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canonical contact ID (i.e. MSISDN).</w:t>
      </w:r>
    </w:p>
    <w:p w14:paraId="7A495F91" w14:textId="77777777" w:rsidR="00665991" w:rsidRDefault="00665991" w:rsidP="00665991">
      <w:pPr>
        <w:pStyle w:val="ASN1Code"/>
        <w:ind w:left="680"/>
        <w:rPr>
          <w:color w:val="000000"/>
        </w:rPr>
      </w:pPr>
      <w:r>
        <w:rPr>
          <w:color w:val="000000"/>
          <w:szCs w:val="20"/>
        </w:rPr>
        <w:t>ContactId getContactId()</w:t>
      </w:r>
    </w:p>
    <w:p w14:paraId="6BE42C58" w14:textId="77777777" w:rsidR="00665991" w:rsidRDefault="00665991" w:rsidP="00665991">
      <w:pPr>
        <w:pStyle w:val="ASN1Code"/>
        <w:ind w:left="680"/>
        <w:rPr>
          <w:color w:val="000000"/>
        </w:rPr>
      </w:pPr>
    </w:p>
    <w:p w14:paraId="2B8610C0" w14:textId="77777777" w:rsidR="00665991" w:rsidRDefault="00665991" w:rsidP="00665991">
      <w:pPr>
        <w:pStyle w:val="ListBullet1"/>
        <w:numPr>
          <w:ilvl w:val="0"/>
          <w:numId w:val="25"/>
        </w:numPr>
        <w:tabs>
          <w:tab w:val="clear" w:pos="680"/>
        </w:tabs>
        <w:suppressAutoHyphens/>
        <w:contextualSpacing w:val="0"/>
        <w:rPr>
          <w:color w:val="000000"/>
          <w:szCs w:val="20"/>
        </w:rPr>
      </w:pPr>
      <w:r>
        <w:rPr>
          <w:color w:val="000000"/>
        </w:rPr>
        <w:t>Method: returns the displayname associated to the contact.</w:t>
      </w:r>
    </w:p>
    <w:p w14:paraId="513D5510" w14:textId="77777777" w:rsidR="00665991" w:rsidRDefault="00665991" w:rsidP="00665991">
      <w:pPr>
        <w:pStyle w:val="ASN1Code"/>
        <w:ind w:left="680"/>
        <w:rPr>
          <w:color w:val="000000"/>
          <w:szCs w:val="20"/>
        </w:rPr>
      </w:pPr>
      <w:r>
        <w:rPr>
          <w:color w:val="000000"/>
          <w:szCs w:val="20"/>
        </w:rPr>
        <w:t>String getDisplayName()</w:t>
      </w:r>
    </w:p>
    <w:p w14:paraId="38F5334F" w14:textId="77777777" w:rsidR="00665991" w:rsidRDefault="00665991" w:rsidP="00665991">
      <w:pPr>
        <w:pStyle w:val="ASN1Code"/>
        <w:ind w:left="680"/>
        <w:rPr>
          <w:color w:val="000000"/>
          <w:szCs w:val="20"/>
        </w:rPr>
      </w:pPr>
    </w:p>
    <w:p w14:paraId="31BE3824"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capabilities associated to the contact.</w:t>
      </w:r>
    </w:p>
    <w:p w14:paraId="697C79C5" w14:textId="77777777" w:rsidR="00665991" w:rsidRDefault="00665991" w:rsidP="00665991">
      <w:pPr>
        <w:pStyle w:val="ASN1Code"/>
        <w:ind w:left="680"/>
        <w:rPr>
          <w:color w:val="000000"/>
          <w:szCs w:val="20"/>
        </w:rPr>
      </w:pPr>
      <w:r>
        <w:rPr>
          <w:color w:val="000000"/>
        </w:rPr>
        <w:t>Capabilities getCapabilities()</w:t>
      </w:r>
    </w:p>
    <w:p w14:paraId="67585959" w14:textId="77777777" w:rsidR="00665991" w:rsidRDefault="00665991" w:rsidP="00665991">
      <w:pPr>
        <w:pStyle w:val="ASN1Code"/>
        <w:ind w:left="680"/>
        <w:rPr>
          <w:color w:val="000000"/>
          <w:szCs w:val="20"/>
        </w:rPr>
      </w:pPr>
    </w:p>
    <w:p w14:paraId="4368A2E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is contact online (i.e. registered to the service platform).</w:t>
      </w:r>
    </w:p>
    <w:p w14:paraId="203EE751" w14:textId="77777777" w:rsidR="00665991" w:rsidRDefault="00665991" w:rsidP="00665991">
      <w:pPr>
        <w:pStyle w:val="ASN1Code"/>
        <w:ind w:left="680"/>
        <w:rPr>
          <w:color w:val="000000"/>
        </w:rPr>
      </w:pPr>
      <w:r>
        <w:rPr>
          <w:color w:val="000000"/>
        </w:rPr>
        <w:t>boolean isOnline()</w:t>
      </w:r>
    </w:p>
    <w:p w14:paraId="283CCF04" w14:textId="77777777" w:rsidR="00665991" w:rsidRDefault="00665991" w:rsidP="00665991">
      <w:pPr>
        <w:pStyle w:val="ASN1Code"/>
        <w:ind w:left="680"/>
        <w:rPr>
          <w:color w:val="000000"/>
        </w:rPr>
      </w:pPr>
    </w:p>
    <w:p w14:paraId="3FDE95F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is contact blocked.</w:t>
      </w:r>
    </w:p>
    <w:p w14:paraId="592BB91C" w14:textId="77777777" w:rsidR="00665991" w:rsidRDefault="00665991" w:rsidP="00665991">
      <w:pPr>
        <w:pStyle w:val="ASN1Code"/>
        <w:ind w:left="680"/>
        <w:rPr>
          <w:color w:val="000000"/>
        </w:rPr>
      </w:pPr>
      <w:r>
        <w:rPr>
          <w:color w:val="000000"/>
        </w:rPr>
        <w:t>boolean isBlocked()</w:t>
      </w:r>
    </w:p>
    <w:p w14:paraId="7D695098" w14:textId="77777777" w:rsidR="00665991" w:rsidRDefault="00665991" w:rsidP="00665991">
      <w:pPr>
        <w:pStyle w:val="ASN1Code"/>
        <w:ind w:left="680"/>
        <w:rPr>
          <w:color w:val="000000"/>
        </w:rPr>
      </w:pPr>
    </w:p>
    <w:p w14:paraId="4C45C6D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time stamp when the blocking was activated. -1 if contact is not blocked.</w:t>
      </w:r>
    </w:p>
    <w:p w14:paraId="2BEAD8A3" w14:textId="77777777" w:rsidR="00665991" w:rsidRPr="007C3D32" w:rsidRDefault="00665991" w:rsidP="00665991">
      <w:pPr>
        <w:pStyle w:val="ASN1Code"/>
        <w:ind w:left="680"/>
        <w:rPr>
          <w:rFonts w:ascii="Calibri" w:hAnsi="Calibri"/>
          <w:color w:val="000000"/>
        </w:rPr>
      </w:pPr>
      <w:r>
        <w:rPr>
          <w:color w:val="000000"/>
        </w:rPr>
        <w:t>long getBlockingTimestamp()</w:t>
      </w:r>
    </w:p>
    <w:p w14:paraId="6B85C293" w14:textId="77777777" w:rsidR="00665991" w:rsidRPr="007C3D32" w:rsidRDefault="00665991" w:rsidP="00665991">
      <w:pPr>
        <w:pStyle w:val="ASN1Code"/>
        <w:rPr>
          <w:rFonts w:ascii="Calibri" w:hAnsi="Calibri"/>
          <w:color w:val="000000"/>
        </w:rPr>
      </w:pPr>
    </w:p>
    <w:p w14:paraId="058667AF" w14:textId="77777777" w:rsidR="00665991" w:rsidRDefault="00665991" w:rsidP="00665991">
      <w:pPr>
        <w:pStyle w:val="Heading4"/>
        <w:numPr>
          <w:ilvl w:val="3"/>
          <w:numId w:val="40"/>
        </w:numPr>
        <w:suppressAutoHyphens/>
      </w:pPr>
      <w:r>
        <w:t>Content Providers</w:t>
      </w:r>
    </w:p>
    <w:p w14:paraId="104455CE" w14:textId="77777777" w:rsidR="00665991" w:rsidRDefault="00665991" w:rsidP="00665991">
      <w:pPr>
        <w:spacing w:line="276" w:lineRule="auto"/>
        <w:rPr>
          <w:lang w:eastAsia="en-US"/>
        </w:rPr>
      </w:pPr>
      <w:r>
        <w:rPr>
          <w:lang w:eastAsia="en-US"/>
        </w:rPr>
        <w:t xml:space="preserve">In addition to the methods, the RCS information are stored in the local address book thanks to the Contacts Contract interface of the Android Software Development Kit (SDK). This permits to have a native integration of </w:t>
      </w:r>
      <w:r>
        <w:rPr>
          <w:szCs w:val="22"/>
          <w:lang w:bidi="ar-SA"/>
        </w:rPr>
        <w:t>RCS</w:t>
      </w:r>
      <w:r>
        <w:rPr>
          <w:lang w:eastAsia="en-US"/>
        </w:rPr>
        <w:t xml:space="preserve"> in the address book.</w:t>
      </w:r>
    </w:p>
    <w:p w14:paraId="289C8047" w14:textId="77777777" w:rsidR="00665991" w:rsidRDefault="00665991" w:rsidP="00665991">
      <w:pPr>
        <w:spacing w:line="276" w:lineRule="auto"/>
        <w:rPr>
          <w:lang w:eastAsia="en-US"/>
        </w:rPr>
      </w:pPr>
      <w:r>
        <w:rPr>
          <w:lang w:eastAsia="en-US"/>
        </w:rPr>
        <w:t>See the following MIME-type to be supported and are represented by constants in the ContactsProvider class:</w:t>
      </w:r>
    </w:p>
    <w:p w14:paraId="16F1DF5D" w14:textId="77777777" w:rsidR="00665991" w:rsidRDefault="00665991" w:rsidP="00665991"/>
    <w:tbl>
      <w:tblPr>
        <w:tblW w:w="0" w:type="auto"/>
        <w:tblInd w:w="-205" w:type="dxa"/>
        <w:tblLayout w:type="fixed"/>
        <w:tblLook w:val="0000" w:firstRow="0" w:lastRow="0" w:firstColumn="0" w:lastColumn="0" w:noHBand="0" w:noVBand="0"/>
      </w:tblPr>
      <w:tblGrid>
        <w:gridCol w:w="6073"/>
        <w:gridCol w:w="3257"/>
      </w:tblGrid>
      <w:tr w:rsidR="00665991" w14:paraId="47252DD9" w14:textId="77777777" w:rsidTr="00942C8D">
        <w:trPr>
          <w:tblHeader/>
        </w:trPr>
        <w:tc>
          <w:tcPr>
            <w:tcW w:w="6073" w:type="dxa"/>
            <w:tcBorders>
              <w:top w:val="single" w:sz="4" w:space="0" w:color="000000"/>
              <w:left w:val="single" w:sz="4" w:space="0" w:color="000000"/>
              <w:bottom w:val="single" w:sz="4" w:space="0" w:color="000000"/>
            </w:tcBorders>
            <w:shd w:val="clear" w:color="auto" w:fill="DE002B"/>
          </w:tcPr>
          <w:p w14:paraId="5812B5C5" w14:textId="77777777" w:rsidR="00665991" w:rsidRPr="007C3D32" w:rsidRDefault="00665991" w:rsidP="00942C8D">
            <w:pPr>
              <w:pStyle w:val="TableHeader"/>
            </w:pPr>
            <w:r w:rsidRPr="007C3D32">
              <w:t>MIME type</w:t>
            </w:r>
          </w:p>
        </w:tc>
        <w:tc>
          <w:tcPr>
            <w:tcW w:w="3257" w:type="dxa"/>
            <w:tcBorders>
              <w:top w:val="single" w:sz="4" w:space="0" w:color="000000"/>
              <w:left w:val="single" w:sz="4" w:space="0" w:color="000000"/>
              <w:bottom w:val="single" w:sz="4" w:space="0" w:color="000000"/>
              <w:right w:val="single" w:sz="4" w:space="0" w:color="000000"/>
            </w:tcBorders>
            <w:shd w:val="clear" w:color="auto" w:fill="DE002B"/>
          </w:tcPr>
          <w:p w14:paraId="60D42F3D" w14:textId="77777777" w:rsidR="00665991" w:rsidRPr="007C3D32" w:rsidRDefault="00665991" w:rsidP="00942C8D">
            <w:pPr>
              <w:pStyle w:val="TableHeader"/>
              <w:rPr>
                <w:rStyle w:val="SourceText"/>
              </w:rPr>
            </w:pPr>
            <w:r w:rsidRPr="007C3D32">
              <w:t>Comment</w:t>
            </w:r>
          </w:p>
        </w:tc>
      </w:tr>
      <w:tr w:rsidR="00665991" w14:paraId="27F32ED1" w14:textId="77777777" w:rsidTr="00942C8D">
        <w:tc>
          <w:tcPr>
            <w:tcW w:w="6073" w:type="dxa"/>
            <w:tcBorders>
              <w:top w:val="single" w:sz="4" w:space="0" w:color="000000"/>
              <w:left w:val="single" w:sz="4" w:space="0" w:color="000000"/>
              <w:bottom w:val="single" w:sz="4" w:space="0" w:color="000000"/>
            </w:tcBorders>
            <w:shd w:val="clear" w:color="auto" w:fill="auto"/>
          </w:tcPr>
          <w:p w14:paraId="785CACE1" w14:textId="77777777" w:rsidR="00665991" w:rsidRDefault="00665991" w:rsidP="00942C8D">
            <w:pPr>
              <w:pStyle w:val="TableText"/>
              <w:rPr>
                <w:color w:val="000000"/>
              </w:rPr>
            </w:pPr>
            <w:r w:rsidRPr="007C3D32">
              <w:rPr>
                <w:rStyle w:val="SourceText"/>
              </w:rPr>
              <w:t>vnd.android.cursor.item/com.gsma.services.rcs.number</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166125C8" w14:textId="77777777" w:rsidR="00665991" w:rsidRPr="007C3D32" w:rsidRDefault="00665991" w:rsidP="00942C8D">
            <w:pPr>
              <w:pStyle w:val="TableText"/>
              <w:rPr>
                <w:rStyle w:val="SourceText"/>
              </w:rPr>
            </w:pPr>
            <w:r>
              <w:rPr>
                <w:color w:val="000000"/>
              </w:rPr>
              <w:t>RCS phone number</w:t>
            </w:r>
          </w:p>
        </w:tc>
      </w:tr>
      <w:tr w:rsidR="00665991" w14:paraId="320F4D1E" w14:textId="77777777" w:rsidTr="00942C8D">
        <w:tc>
          <w:tcPr>
            <w:tcW w:w="6073" w:type="dxa"/>
            <w:tcBorders>
              <w:top w:val="single" w:sz="4" w:space="0" w:color="000000"/>
              <w:left w:val="single" w:sz="4" w:space="0" w:color="000000"/>
              <w:bottom w:val="single" w:sz="4" w:space="0" w:color="000000"/>
            </w:tcBorders>
            <w:shd w:val="clear" w:color="auto" w:fill="auto"/>
          </w:tcPr>
          <w:p w14:paraId="3757D481" w14:textId="77777777" w:rsidR="00665991" w:rsidRDefault="00665991" w:rsidP="00942C8D">
            <w:pPr>
              <w:pStyle w:val="TableText"/>
              <w:rPr>
                <w:color w:val="000000"/>
                <w:lang w:eastAsia="en-US"/>
              </w:rPr>
            </w:pPr>
            <w:r w:rsidRPr="007C3D32">
              <w:rPr>
                <w:rStyle w:val="SourceText"/>
              </w:rPr>
              <w:t>vnd.android.cursor.item/com.gsma.services.rcs.registration-state</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3F8024C4" w14:textId="77777777" w:rsidR="00665991" w:rsidRPr="007C3D32" w:rsidRDefault="00665991" w:rsidP="00942C8D">
            <w:pPr>
              <w:pStyle w:val="TableText"/>
              <w:rPr>
                <w:rStyle w:val="SourceText"/>
              </w:rPr>
            </w:pPr>
            <w:r>
              <w:rPr>
                <w:color w:val="000000"/>
                <w:lang w:eastAsia="en-US"/>
              </w:rPr>
              <w:t>Registration state (online | offline)</w:t>
            </w:r>
          </w:p>
        </w:tc>
      </w:tr>
      <w:tr w:rsidR="00665991" w14:paraId="4C07A504" w14:textId="77777777" w:rsidTr="00942C8D">
        <w:tc>
          <w:tcPr>
            <w:tcW w:w="6073" w:type="dxa"/>
            <w:tcBorders>
              <w:top w:val="single" w:sz="4" w:space="0" w:color="000000"/>
              <w:left w:val="single" w:sz="4" w:space="0" w:color="000000"/>
              <w:bottom w:val="single" w:sz="4" w:space="0" w:color="000000"/>
            </w:tcBorders>
            <w:shd w:val="clear" w:color="auto" w:fill="auto"/>
          </w:tcPr>
          <w:p w14:paraId="100E508B" w14:textId="77777777" w:rsidR="00665991" w:rsidRDefault="00665991" w:rsidP="00942C8D">
            <w:pPr>
              <w:pStyle w:val="TableText"/>
              <w:rPr>
                <w:color w:val="000000"/>
                <w:lang w:eastAsia="en-US"/>
              </w:rPr>
            </w:pPr>
            <w:r w:rsidRPr="007C3D32">
              <w:rPr>
                <w:rStyle w:val="SourceText"/>
              </w:rPr>
              <w:t>vnd.android.cursor.item/com.gsma.services.rcs.image-share</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10349368" w14:textId="77777777" w:rsidR="00665991" w:rsidRPr="007C3D32" w:rsidRDefault="00665991" w:rsidP="00942C8D">
            <w:pPr>
              <w:pStyle w:val="TableText"/>
              <w:rPr>
                <w:rStyle w:val="SourceText"/>
              </w:rPr>
            </w:pPr>
            <w:r>
              <w:rPr>
                <w:color w:val="000000"/>
                <w:lang w:eastAsia="en-US"/>
              </w:rPr>
              <w:t>Image share capability supported</w:t>
            </w:r>
          </w:p>
        </w:tc>
      </w:tr>
      <w:tr w:rsidR="00665991" w14:paraId="43B63E79" w14:textId="77777777" w:rsidTr="00942C8D">
        <w:tc>
          <w:tcPr>
            <w:tcW w:w="6073" w:type="dxa"/>
            <w:tcBorders>
              <w:top w:val="single" w:sz="4" w:space="0" w:color="000000"/>
              <w:left w:val="single" w:sz="4" w:space="0" w:color="000000"/>
              <w:bottom w:val="single" w:sz="4" w:space="0" w:color="000000"/>
            </w:tcBorders>
            <w:shd w:val="clear" w:color="auto" w:fill="auto"/>
          </w:tcPr>
          <w:p w14:paraId="5C52790C" w14:textId="77777777" w:rsidR="00665991" w:rsidRDefault="00665991" w:rsidP="00942C8D">
            <w:pPr>
              <w:pStyle w:val="TableText"/>
              <w:rPr>
                <w:color w:val="000000"/>
                <w:lang w:eastAsia="en-US"/>
              </w:rPr>
            </w:pPr>
            <w:r w:rsidRPr="007C3D32">
              <w:rPr>
                <w:rStyle w:val="SourceText"/>
              </w:rPr>
              <w:t>vnd.android.cursor.item/com.gsma.services.rcs.video-share</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62FA9F18" w14:textId="77777777" w:rsidR="00665991" w:rsidRPr="007C3D32" w:rsidRDefault="00665991" w:rsidP="00942C8D">
            <w:pPr>
              <w:pStyle w:val="TableText"/>
              <w:rPr>
                <w:rStyle w:val="SourceText"/>
              </w:rPr>
            </w:pPr>
            <w:r>
              <w:rPr>
                <w:color w:val="000000"/>
                <w:lang w:eastAsia="en-US"/>
              </w:rPr>
              <w:t>Video share capability supported</w:t>
            </w:r>
          </w:p>
        </w:tc>
      </w:tr>
      <w:tr w:rsidR="00665991" w14:paraId="63EA4785" w14:textId="77777777" w:rsidTr="00942C8D">
        <w:tc>
          <w:tcPr>
            <w:tcW w:w="6073" w:type="dxa"/>
            <w:tcBorders>
              <w:top w:val="single" w:sz="4" w:space="0" w:color="000000"/>
              <w:left w:val="single" w:sz="4" w:space="0" w:color="000000"/>
              <w:bottom w:val="single" w:sz="4" w:space="0" w:color="000000"/>
            </w:tcBorders>
            <w:shd w:val="clear" w:color="auto" w:fill="auto"/>
          </w:tcPr>
          <w:p w14:paraId="4187913B" w14:textId="77777777" w:rsidR="00665991" w:rsidRDefault="00665991" w:rsidP="00942C8D">
            <w:pPr>
              <w:pStyle w:val="TableText"/>
              <w:rPr>
                <w:color w:val="000000"/>
                <w:lang w:eastAsia="en-US"/>
              </w:rPr>
            </w:pPr>
            <w:r w:rsidRPr="007C3D32">
              <w:rPr>
                <w:rStyle w:val="SourceText"/>
              </w:rPr>
              <w:t>vnd.android.cursor.item/com.gsma.services.rcs.im-session</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08DB6625" w14:textId="77777777" w:rsidR="00665991" w:rsidRPr="007C3D32" w:rsidRDefault="00665991" w:rsidP="00942C8D">
            <w:pPr>
              <w:pStyle w:val="TableText"/>
              <w:rPr>
                <w:rStyle w:val="SourceText"/>
              </w:rPr>
            </w:pPr>
            <w:r>
              <w:rPr>
                <w:color w:val="000000"/>
                <w:lang w:eastAsia="en-US"/>
              </w:rPr>
              <w:t>IM/Chat capability supported</w:t>
            </w:r>
          </w:p>
        </w:tc>
      </w:tr>
      <w:tr w:rsidR="00665991" w14:paraId="5212C597" w14:textId="77777777" w:rsidTr="00942C8D">
        <w:tc>
          <w:tcPr>
            <w:tcW w:w="6073" w:type="dxa"/>
            <w:tcBorders>
              <w:top w:val="single" w:sz="4" w:space="0" w:color="000000"/>
              <w:left w:val="single" w:sz="4" w:space="0" w:color="000000"/>
              <w:bottom w:val="single" w:sz="4" w:space="0" w:color="000000"/>
            </w:tcBorders>
            <w:shd w:val="clear" w:color="auto" w:fill="auto"/>
          </w:tcPr>
          <w:p w14:paraId="2DC6AE5B" w14:textId="77777777" w:rsidR="00665991" w:rsidRDefault="00665991" w:rsidP="00942C8D">
            <w:pPr>
              <w:pStyle w:val="TableText"/>
              <w:rPr>
                <w:color w:val="000000"/>
                <w:lang w:eastAsia="en-US"/>
              </w:rPr>
            </w:pPr>
            <w:r w:rsidRPr="007C3D32">
              <w:rPr>
                <w:rStyle w:val="SourceText"/>
              </w:rPr>
              <w:t>vnd.android.cursor.item/com.gsma.services.rcs.file-transfer</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3A1BA842" w14:textId="77777777" w:rsidR="00665991" w:rsidRPr="007C3D32" w:rsidRDefault="00665991" w:rsidP="00942C8D">
            <w:pPr>
              <w:pStyle w:val="TableText"/>
              <w:rPr>
                <w:rStyle w:val="SourceText"/>
              </w:rPr>
            </w:pPr>
            <w:r>
              <w:rPr>
                <w:color w:val="000000"/>
                <w:lang w:eastAsia="en-US"/>
              </w:rPr>
              <w:t>File transfer capability supported</w:t>
            </w:r>
          </w:p>
        </w:tc>
      </w:tr>
      <w:tr w:rsidR="00665991" w14:paraId="68747012" w14:textId="77777777" w:rsidTr="00942C8D">
        <w:tc>
          <w:tcPr>
            <w:tcW w:w="6073" w:type="dxa"/>
            <w:tcBorders>
              <w:top w:val="single" w:sz="4" w:space="0" w:color="000000"/>
              <w:left w:val="single" w:sz="4" w:space="0" w:color="000000"/>
              <w:bottom w:val="single" w:sz="4" w:space="0" w:color="000000"/>
            </w:tcBorders>
            <w:shd w:val="clear" w:color="auto" w:fill="auto"/>
          </w:tcPr>
          <w:p w14:paraId="353314FD" w14:textId="77777777" w:rsidR="00665991" w:rsidRDefault="00665991" w:rsidP="00942C8D">
            <w:pPr>
              <w:pStyle w:val="TableText"/>
              <w:rPr>
                <w:color w:val="000000"/>
                <w:lang w:eastAsia="en-US"/>
              </w:rPr>
            </w:pPr>
            <w:r w:rsidRPr="007C3D32">
              <w:rPr>
                <w:rStyle w:val="SourceText"/>
              </w:rPr>
              <w:t>vnd.android.cursor.item/com.gsma.services.rcs.extensions</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03B8ED4E" w14:textId="77777777" w:rsidR="00665991" w:rsidRDefault="00665991" w:rsidP="00942C8D">
            <w:pPr>
              <w:pStyle w:val="TableText"/>
              <w:rPr>
                <w:rStyle w:val="SourceText"/>
                <w:rFonts w:cs="Arial"/>
                <w:color w:val="000000"/>
              </w:rPr>
            </w:pPr>
            <w:r>
              <w:rPr>
                <w:color w:val="000000"/>
                <w:lang w:eastAsia="en-US"/>
              </w:rPr>
              <w:t>RCS extensions supported</w:t>
            </w:r>
          </w:p>
        </w:tc>
      </w:tr>
      <w:tr w:rsidR="00665991" w14:paraId="50B8E931" w14:textId="77777777" w:rsidTr="00942C8D">
        <w:tc>
          <w:tcPr>
            <w:tcW w:w="6073" w:type="dxa"/>
            <w:tcBorders>
              <w:top w:val="single" w:sz="4" w:space="0" w:color="000000"/>
              <w:left w:val="single" w:sz="4" w:space="0" w:color="000000"/>
              <w:bottom w:val="single" w:sz="4" w:space="0" w:color="000000"/>
            </w:tcBorders>
            <w:shd w:val="clear" w:color="auto" w:fill="auto"/>
          </w:tcPr>
          <w:p w14:paraId="55FC5F38" w14:textId="77777777" w:rsidR="00665991" w:rsidRDefault="00665991" w:rsidP="00942C8D">
            <w:pPr>
              <w:pStyle w:val="TableText"/>
              <w:rPr>
                <w:color w:val="000000"/>
              </w:rPr>
            </w:pPr>
            <w:r>
              <w:rPr>
                <w:rStyle w:val="SourceText"/>
                <w:rFonts w:cs="Arial"/>
                <w:color w:val="000000"/>
              </w:rPr>
              <w:t>vnd.android.cursor.item/com.gsma.services.rcs.geoloc-push</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4DDDCAC6" w14:textId="77777777" w:rsidR="00665991" w:rsidRDefault="00665991" w:rsidP="00942C8D">
            <w:pPr>
              <w:pStyle w:val="TableText"/>
              <w:rPr>
                <w:rStyle w:val="SourceText"/>
                <w:rFonts w:cs="Arial"/>
                <w:color w:val="000000"/>
              </w:rPr>
            </w:pPr>
            <w:r>
              <w:rPr>
                <w:color w:val="000000"/>
              </w:rPr>
              <w:t>Geolocation push capability supported</w:t>
            </w:r>
          </w:p>
        </w:tc>
      </w:tr>
      <w:tr w:rsidR="00665991" w14:paraId="60E49E4C" w14:textId="77777777" w:rsidTr="00942C8D">
        <w:tc>
          <w:tcPr>
            <w:tcW w:w="6073" w:type="dxa"/>
            <w:tcBorders>
              <w:top w:val="single" w:sz="4" w:space="0" w:color="000000"/>
              <w:left w:val="single" w:sz="4" w:space="0" w:color="000000"/>
              <w:bottom w:val="single" w:sz="4" w:space="0" w:color="000000"/>
            </w:tcBorders>
            <w:shd w:val="clear" w:color="auto" w:fill="auto"/>
          </w:tcPr>
          <w:p w14:paraId="60D6DFC8" w14:textId="77777777" w:rsidR="00665991" w:rsidRDefault="00665991" w:rsidP="00942C8D">
            <w:pPr>
              <w:pStyle w:val="TableText"/>
              <w:rPr>
                <w:color w:val="000000"/>
              </w:rPr>
            </w:pPr>
            <w:r>
              <w:rPr>
                <w:rStyle w:val="SourceText"/>
                <w:rFonts w:cs="Arial"/>
                <w:color w:val="000000"/>
              </w:rPr>
              <w:t>vnd.android.cursor.item/com.gsma.services.rcs.blocking-state</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2E53D379" w14:textId="77777777" w:rsidR="00665991" w:rsidRDefault="00665991" w:rsidP="00942C8D">
            <w:pPr>
              <w:pStyle w:val="TableText"/>
              <w:rPr>
                <w:rStyle w:val="SourceText"/>
                <w:rFonts w:cs="Arial"/>
                <w:color w:val="000000"/>
              </w:rPr>
            </w:pPr>
            <w:r>
              <w:rPr>
                <w:color w:val="000000"/>
              </w:rPr>
              <w:t>Blocking state (blocked | unblocked)</w:t>
            </w:r>
          </w:p>
        </w:tc>
      </w:tr>
      <w:tr w:rsidR="00665991" w14:paraId="5214FD6B" w14:textId="77777777" w:rsidTr="00942C8D">
        <w:tc>
          <w:tcPr>
            <w:tcW w:w="6073" w:type="dxa"/>
            <w:tcBorders>
              <w:top w:val="single" w:sz="4" w:space="0" w:color="000000"/>
              <w:left w:val="single" w:sz="4" w:space="0" w:color="000000"/>
              <w:bottom w:val="single" w:sz="4" w:space="0" w:color="000000"/>
            </w:tcBorders>
            <w:shd w:val="clear" w:color="auto" w:fill="auto"/>
          </w:tcPr>
          <w:p w14:paraId="3D99C58B" w14:textId="77777777" w:rsidR="00665991" w:rsidRDefault="00665991" w:rsidP="00942C8D">
            <w:pPr>
              <w:pStyle w:val="TableText"/>
            </w:pPr>
            <w:r>
              <w:rPr>
                <w:rStyle w:val="SourceText"/>
                <w:rFonts w:cs="Arial"/>
                <w:color w:val="000000"/>
              </w:rPr>
              <w:t>vnd.android.cursor.item/com.gsma.services.rcs.blocking-timestamp</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4F3C299B" w14:textId="77777777" w:rsidR="00665991" w:rsidRDefault="00665991" w:rsidP="00942C8D">
            <w:pPr>
              <w:pStyle w:val="TableText"/>
              <w:rPr>
                <w:color w:val="000000"/>
              </w:rPr>
            </w:pPr>
            <w:r>
              <w:t>Time stamp when the blocking was activated</w:t>
            </w:r>
          </w:p>
        </w:tc>
      </w:tr>
    </w:tbl>
    <w:p w14:paraId="0A4AD11C" w14:textId="77777777" w:rsidR="00665991" w:rsidRPr="007C3D32" w:rsidRDefault="00665991" w:rsidP="00665991">
      <w:r>
        <w:rPr>
          <w:color w:val="000000"/>
        </w:rPr>
        <w:t>Implementation notes:</w:t>
      </w:r>
    </w:p>
    <w:p w14:paraId="7344CD7A" w14:textId="77777777" w:rsidR="00665991" w:rsidRDefault="00665991" w:rsidP="00665991">
      <w:pPr>
        <w:pStyle w:val="ListBullet1"/>
      </w:pPr>
      <w:r>
        <w:t xml:space="preserve">To store the MIME-type see the following tutorial </w:t>
      </w:r>
      <w:hyperlink r:id="rId22" w:history="1">
        <w:r>
          <w:rPr>
            <w:rStyle w:val="Hyperlink"/>
          </w:rPr>
          <w:t>http://developer.android.com/reference/android/provider/ContactsContract.RawContacts.html</w:t>
        </w:r>
      </w:hyperlink>
      <w:r>
        <w:t xml:space="preserve"> </w:t>
      </w:r>
    </w:p>
    <w:p w14:paraId="318BA4E7" w14:textId="77777777" w:rsidR="00665991" w:rsidRDefault="00665991" w:rsidP="00665991">
      <w:pPr>
        <w:pStyle w:val="ListBullet1"/>
      </w:pPr>
      <w:r>
        <w:t>A raw contact is created to store the RCS info associated to a contact. A RCS account is created to manage raw contacts.</w:t>
      </w:r>
    </w:p>
    <w:p w14:paraId="5541F4D4" w14:textId="77777777" w:rsidR="00665991" w:rsidRDefault="00665991" w:rsidP="00665991">
      <w:pPr>
        <w:pStyle w:val="ListBullet1"/>
      </w:pPr>
      <w:r>
        <w:t>When a contact becomes enriched with RCS information, we associate a corresponding raw contact with MIME type vnd.android.cursor.item/vnd.rcs.</w:t>
      </w:r>
    </w:p>
    <w:p w14:paraId="5E5A4AB8" w14:textId="77777777" w:rsidR="00665991" w:rsidRDefault="00665991" w:rsidP="00665991">
      <w:pPr>
        <w:pStyle w:val="ListBullet1"/>
      </w:pPr>
      <w:r>
        <w:t>The number associated to the contact is put into the field Data.DATA1.</w:t>
      </w:r>
    </w:p>
    <w:p w14:paraId="48F16FA7" w14:textId="77777777" w:rsidR="00665991" w:rsidRDefault="00665991" w:rsidP="00665991">
      <w:pPr>
        <w:pStyle w:val="ListBullet1"/>
      </w:pPr>
      <w:r>
        <w:t>The supported MIME type is put into the field Data.MIMETYPE.</w:t>
      </w:r>
    </w:p>
    <w:p w14:paraId="71552857" w14:textId="77777777" w:rsidR="00665991" w:rsidRDefault="00665991" w:rsidP="00665991">
      <w:pPr>
        <w:pStyle w:val="ListBullet1"/>
      </w:pPr>
      <w:r>
        <w:t xml:space="preserve">For capability mime types, the summary description associated to the supported MIME type is always put into the field Data.DATA2. </w:t>
      </w:r>
      <w:r w:rsidRPr="00F434E0">
        <w:t>The detailed description associated to the supported capability MIME type is always put into the field Data.DATA3. Those two</w:t>
      </w:r>
      <w:r>
        <w:t xml:space="preserve"> labels are displayed at UI level (i.e. menu item of the local native address book).</w:t>
      </w:r>
    </w:p>
    <w:p w14:paraId="6AF9872A" w14:textId="77777777" w:rsidR="00665991" w:rsidRDefault="00665991" w:rsidP="00665991">
      <w:pPr>
        <w:pStyle w:val="ListBullet1"/>
      </w:pPr>
      <w:r>
        <w:t>If a capability MIME type is not set for a contact, this means that the associated capability is not supported.</w:t>
      </w:r>
    </w:p>
    <w:p w14:paraId="01C35650" w14:textId="77777777" w:rsidR="00665991" w:rsidRDefault="00665991" w:rsidP="00665991">
      <w:pPr>
        <w:pStyle w:val="Heading4"/>
        <w:numPr>
          <w:ilvl w:val="3"/>
          <w:numId w:val="40"/>
        </w:numPr>
        <w:suppressAutoHyphens/>
      </w:pPr>
      <w:r>
        <w:t>Permissions</w:t>
      </w:r>
    </w:p>
    <w:p w14:paraId="3DD2FEE0" w14:textId="77777777" w:rsidR="00665991" w:rsidRDefault="00665991" w:rsidP="00665991">
      <w:r>
        <w:t>Access to the Contacts API requires the following permissions:</w:t>
      </w:r>
    </w:p>
    <w:p w14:paraId="6288999D" w14:textId="77777777" w:rsidR="00665991" w:rsidRDefault="00665991" w:rsidP="00665991">
      <w:pPr>
        <w:pStyle w:val="ListBullet1"/>
        <w:numPr>
          <w:ilvl w:val="0"/>
          <w:numId w:val="23"/>
        </w:numPr>
        <w:tabs>
          <w:tab w:val="clear" w:pos="680"/>
        </w:tabs>
        <w:suppressAutoHyphens/>
        <w:ind w:left="720" w:hanging="360"/>
        <w:contextualSpacing w:val="0"/>
      </w:pPr>
      <w:r>
        <w:t xml:space="preserve">com.gsma.services.permission.RCS: </w:t>
      </w:r>
      <w:r>
        <w:br/>
        <w:t>this is a general permission that governs access to RCS services.</w:t>
      </w:r>
    </w:p>
    <w:p w14:paraId="2D79FC65" w14:textId="77777777" w:rsidR="00665991" w:rsidRDefault="00665991" w:rsidP="00665991">
      <w:pPr>
        <w:pStyle w:val="ListBullet1"/>
        <w:numPr>
          <w:ilvl w:val="0"/>
          <w:numId w:val="23"/>
        </w:numPr>
        <w:tabs>
          <w:tab w:val="clear" w:pos="680"/>
        </w:tabs>
        <w:suppressAutoHyphens/>
        <w:ind w:left="720" w:hanging="360"/>
        <w:contextualSpacing w:val="0"/>
      </w:pPr>
      <w:r>
        <w:t>android.permission.READ_CONTACTS: this permission is required by any client using the capabilities service, since use of the API implicitly reveals information about past and current contacts for the device.</w:t>
      </w:r>
    </w:p>
    <w:p w14:paraId="3BD478CC" w14:textId="77777777" w:rsidR="00665991" w:rsidRDefault="00665991" w:rsidP="00665991">
      <w:pPr>
        <w:pStyle w:val="ListBullet1"/>
        <w:numPr>
          <w:ilvl w:val="0"/>
          <w:numId w:val="0"/>
        </w:numPr>
        <w:rPr>
          <w:lang w:val="en-US"/>
        </w:rPr>
      </w:pPr>
    </w:p>
    <w:p w14:paraId="612AF63C" w14:textId="77777777" w:rsidR="00665991" w:rsidRPr="00F434E0" w:rsidRDefault="00665991" w:rsidP="00665991">
      <w:pPr>
        <w:pStyle w:val="ListBullet1"/>
        <w:numPr>
          <w:ilvl w:val="0"/>
          <w:numId w:val="0"/>
        </w:numPr>
        <w:rPr>
          <w:sz w:val="24"/>
          <w:szCs w:val="24"/>
          <w:lang w:val="en-US"/>
        </w:rPr>
      </w:pPr>
      <w:r w:rsidRPr="00F434E0">
        <w:rPr>
          <w:lang w:val="en-US"/>
        </w:rPr>
        <w:t>The below table shows data fields meaning depending on the mime type.</w:t>
      </w:r>
    </w:p>
    <w:tbl>
      <w:tblPr>
        <w:tblW w:w="9030" w:type="dxa"/>
        <w:tblCellSpacing w:w="0" w:type="dxa"/>
        <w:tblCellMar>
          <w:top w:w="60" w:type="dxa"/>
          <w:left w:w="60" w:type="dxa"/>
          <w:bottom w:w="60" w:type="dxa"/>
          <w:right w:w="60" w:type="dxa"/>
        </w:tblCellMar>
        <w:tblLook w:val="04A0" w:firstRow="1" w:lastRow="0" w:firstColumn="1" w:lastColumn="0" w:noHBand="0" w:noVBand="1"/>
      </w:tblPr>
      <w:tblGrid>
        <w:gridCol w:w="1891"/>
        <w:gridCol w:w="2623"/>
        <w:gridCol w:w="2258"/>
        <w:gridCol w:w="2258"/>
      </w:tblGrid>
      <w:tr w:rsidR="00665991" w:rsidRPr="00F434E0" w14:paraId="0A253D18" w14:textId="77777777" w:rsidTr="00942C8D">
        <w:trPr>
          <w:tblCellSpacing w:w="0" w:type="dxa"/>
        </w:trPr>
        <w:tc>
          <w:tcPr>
            <w:tcW w:w="1785" w:type="dxa"/>
            <w:tcBorders>
              <w:top w:val="single" w:sz="6" w:space="0" w:color="000000"/>
              <w:left w:val="single" w:sz="6" w:space="0" w:color="000000"/>
              <w:bottom w:val="single" w:sz="6" w:space="0" w:color="000000"/>
              <w:right w:val="nil"/>
            </w:tcBorders>
            <w:shd w:val="clear" w:color="auto" w:fill="FF0000"/>
            <w:tcMar>
              <w:top w:w="57" w:type="dxa"/>
              <w:left w:w="57" w:type="dxa"/>
              <w:bottom w:w="57" w:type="dxa"/>
              <w:right w:w="0" w:type="dxa"/>
            </w:tcMar>
            <w:hideMark/>
          </w:tcPr>
          <w:p w14:paraId="48354A9E" w14:textId="77777777" w:rsidR="00665991" w:rsidRPr="00F434E0" w:rsidRDefault="00665991" w:rsidP="00942C8D">
            <w:pPr>
              <w:spacing w:before="119"/>
              <w:rPr>
                <w:rFonts w:eastAsia="Times New Roman" w:cs="Arial"/>
                <w:color w:val="000000"/>
                <w:szCs w:val="22"/>
                <w:lang w:val="fr-FR" w:eastAsia="fr-FR" w:bidi="ar-SA"/>
              </w:rPr>
            </w:pPr>
            <w:r>
              <w:rPr>
                <w:rFonts w:eastAsia="Times New Roman" w:cs="Arial"/>
                <w:color w:val="000000"/>
                <w:szCs w:val="22"/>
                <w:lang w:val="fr-FR" w:eastAsia="fr-FR" w:bidi="ar-SA"/>
              </w:rPr>
              <w:t>Data.</w:t>
            </w:r>
            <w:r w:rsidRPr="00F434E0">
              <w:rPr>
                <w:rFonts w:eastAsia="Times New Roman" w:cs="Arial"/>
                <w:color w:val="000000"/>
                <w:szCs w:val="22"/>
                <w:lang w:val="fr-FR" w:eastAsia="fr-FR" w:bidi="ar-SA"/>
              </w:rPr>
              <w:t>M</w:t>
            </w:r>
            <w:r>
              <w:rPr>
                <w:rFonts w:eastAsia="Times New Roman" w:cs="Arial"/>
                <w:color w:val="000000"/>
                <w:szCs w:val="22"/>
                <w:lang w:val="fr-FR" w:eastAsia="fr-FR" w:bidi="ar-SA"/>
              </w:rPr>
              <w:t>IMETYPE</w:t>
            </w:r>
            <w:r w:rsidRPr="00F434E0">
              <w:rPr>
                <w:rFonts w:eastAsia="Times New Roman" w:cs="Arial"/>
                <w:color w:val="000000"/>
                <w:szCs w:val="22"/>
                <w:lang w:val="fr-FR" w:eastAsia="fr-FR" w:bidi="ar-SA"/>
              </w:rPr>
              <w:t xml:space="preserve"> (*)</w:t>
            </w:r>
          </w:p>
        </w:tc>
        <w:tc>
          <w:tcPr>
            <w:tcW w:w="2475" w:type="dxa"/>
            <w:tcBorders>
              <w:top w:val="single" w:sz="6" w:space="0" w:color="000000"/>
              <w:left w:val="single" w:sz="6" w:space="0" w:color="000000"/>
              <w:bottom w:val="single" w:sz="6" w:space="0" w:color="000000"/>
              <w:right w:val="nil"/>
            </w:tcBorders>
            <w:shd w:val="clear" w:color="auto" w:fill="FF0000"/>
            <w:tcMar>
              <w:top w:w="57" w:type="dxa"/>
              <w:left w:w="57" w:type="dxa"/>
              <w:bottom w:w="57" w:type="dxa"/>
              <w:right w:w="0" w:type="dxa"/>
            </w:tcMar>
            <w:hideMark/>
          </w:tcPr>
          <w:p w14:paraId="3F7C5BAD" w14:textId="77777777" w:rsidR="00665991" w:rsidRPr="00F434E0" w:rsidRDefault="00665991" w:rsidP="00942C8D">
            <w:pPr>
              <w:spacing w:before="119"/>
              <w:rPr>
                <w:rFonts w:eastAsia="Times New Roman" w:cs="Arial"/>
                <w:color w:val="000000"/>
                <w:szCs w:val="22"/>
                <w:lang w:val="fr-FR" w:eastAsia="fr-FR" w:bidi="ar-SA"/>
              </w:rPr>
            </w:pPr>
            <w:r>
              <w:rPr>
                <w:rFonts w:eastAsia="Times New Roman" w:cs="Arial"/>
                <w:color w:val="000000"/>
                <w:szCs w:val="22"/>
                <w:lang w:val="fr-FR" w:eastAsia="fr-FR" w:bidi="ar-SA"/>
              </w:rPr>
              <w:t>Data.</w:t>
            </w:r>
            <w:r w:rsidRPr="00F434E0">
              <w:rPr>
                <w:rFonts w:eastAsia="Times New Roman" w:cs="Arial"/>
                <w:color w:val="000000"/>
                <w:szCs w:val="22"/>
                <w:lang w:val="fr-FR" w:eastAsia="fr-FR" w:bidi="ar-SA"/>
              </w:rPr>
              <w:t>DATA1</w:t>
            </w:r>
            <w:r>
              <w:rPr>
                <w:rFonts w:eastAsia="Times New Roman" w:cs="Arial"/>
                <w:color w:val="000000"/>
                <w:szCs w:val="22"/>
                <w:lang w:val="fr-FR" w:eastAsia="fr-FR" w:bidi="ar-SA"/>
              </w:rPr>
              <w:t xml:space="preserve"> (**)</w:t>
            </w:r>
          </w:p>
        </w:tc>
        <w:tc>
          <w:tcPr>
            <w:tcW w:w="2130" w:type="dxa"/>
            <w:tcBorders>
              <w:top w:val="single" w:sz="6" w:space="0" w:color="000000"/>
              <w:left w:val="single" w:sz="6" w:space="0" w:color="000000"/>
              <w:bottom w:val="single" w:sz="6" w:space="0" w:color="000000"/>
              <w:right w:val="nil"/>
            </w:tcBorders>
            <w:shd w:val="clear" w:color="auto" w:fill="FF0000"/>
            <w:tcMar>
              <w:top w:w="57" w:type="dxa"/>
              <w:left w:w="57" w:type="dxa"/>
              <w:bottom w:w="57" w:type="dxa"/>
              <w:right w:w="0" w:type="dxa"/>
            </w:tcMar>
            <w:hideMark/>
          </w:tcPr>
          <w:p w14:paraId="20D5D23E" w14:textId="77777777" w:rsidR="00665991" w:rsidRPr="00F434E0" w:rsidRDefault="00665991" w:rsidP="00942C8D">
            <w:pPr>
              <w:spacing w:before="119"/>
              <w:rPr>
                <w:rFonts w:eastAsia="Times New Roman" w:cs="Arial"/>
                <w:color w:val="000000"/>
                <w:szCs w:val="22"/>
                <w:lang w:val="fr-FR" w:eastAsia="fr-FR" w:bidi="ar-SA"/>
              </w:rPr>
            </w:pPr>
            <w:r>
              <w:rPr>
                <w:rFonts w:eastAsia="Times New Roman" w:cs="Arial"/>
                <w:color w:val="000000"/>
                <w:szCs w:val="22"/>
                <w:lang w:val="fr-FR" w:eastAsia="fr-FR" w:bidi="ar-SA"/>
              </w:rPr>
              <w:t>Data.</w:t>
            </w:r>
            <w:r w:rsidRPr="00F434E0">
              <w:rPr>
                <w:rFonts w:eastAsia="Times New Roman" w:cs="Arial"/>
                <w:color w:val="000000"/>
                <w:szCs w:val="22"/>
                <w:lang w:val="fr-FR" w:eastAsia="fr-FR" w:bidi="ar-SA"/>
              </w:rPr>
              <w:t>DATA2</w:t>
            </w:r>
          </w:p>
        </w:tc>
        <w:tc>
          <w:tcPr>
            <w:tcW w:w="2130" w:type="dxa"/>
            <w:tcBorders>
              <w:top w:val="single" w:sz="6" w:space="0" w:color="000000"/>
              <w:left w:val="single" w:sz="6" w:space="0" w:color="000000"/>
              <w:bottom w:val="single" w:sz="6" w:space="0" w:color="000000"/>
              <w:right w:val="single" w:sz="6" w:space="0" w:color="000000"/>
            </w:tcBorders>
            <w:shd w:val="clear" w:color="auto" w:fill="FF0000"/>
            <w:tcMar>
              <w:top w:w="57" w:type="dxa"/>
              <w:left w:w="57" w:type="dxa"/>
              <w:bottom w:w="57" w:type="dxa"/>
              <w:right w:w="57" w:type="dxa"/>
            </w:tcMar>
            <w:hideMark/>
          </w:tcPr>
          <w:p w14:paraId="45EF588F" w14:textId="77777777" w:rsidR="00665991" w:rsidRPr="00F434E0" w:rsidRDefault="00665991" w:rsidP="00942C8D">
            <w:pPr>
              <w:spacing w:before="119"/>
              <w:rPr>
                <w:rFonts w:eastAsia="Times New Roman" w:cs="Arial"/>
                <w:color w:val="000000"/>
                <w:szCs w:val="22"/>
                <w:lang w:val="fr-FR" w:eastAsia="fr-FR" w:bidi="ar-SA"/>
              </w:rPr>
            </w:pPr>
            <w:r>
              <w:rPr>
                <w:rFonts w:eastAsia="Times New Roman" w:cs="Arial"/>
                <w:color w:val="000000"/>
                <w:szCs w:val="22"/>
                <w:lang w:val="fr-FR" w:eastAsia="fr-FR" w:bidi="ar-SA"/>
              </w:rPr>
              <w:t>Data.</w:t>
            </w:r>
            <w:r w:rsidRPr="00F434E0">
              <w:rPr>
                <w:rFonts w:eastAsia="Times New Roman" w:cs="Arial"/>
                <w:color w:val="000000"/>
                <w:szCs w:val="22"/>
                <w:lang w:val="fr-FR" w:eastAsia="fr-FR" w:bidi="ar-SA"/>
              </w:rPr>
              <w:t>DATA3</w:t>
            </w:r>
          </w:p>
        </w:tc>
      </w:tr>
      <w:tr w:rsidR="00665991" w:rsidRPr="00F434E0" w14:paraId="139AF262" w14:textId="77777777" w:rsidTr="00942C8D">
        <w:trPr>
          <w:tblCellSpacing w:w="0" w:type="dxa"/>
        </w:trPr>
        <w:tc>
          <w:tcPr>
            <w:tcW w:w="1785" w:type="dxa"/>
            <w:tcBorders>
              <w:top w:val="nil"/>
              <w:left w:val="single" w:sz="6" w:space="0" w:color="000000"/>
              <w:bottom w:val="single" w:sz="6" w:space="0" w:color="000000"/>
              <w:right w:val="nil"/>
            </w:tcBorders>
            <w:tcMar>
              <w:top w:w="0" w:type="dxa"/>
              <w:left w:w="57" w:type="dxa"/>
              <w:bottom w:w="57" w:type="dxa"/>
              <w:right w:w="0" w:type="dxa"/>
            </w:tcMar>
            <w:hideMark/>
          </w:tcPr>
          <w:p w14:paraId="51A57EB6" w14:textId="77777777" w:rsidR="00665991" w:rsidRPr="00F434E0" w:rsidRDefault="00665991" w:rsidP="00942C8D">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number</w:t>
            </w:r>
          </w:p>
        </w:tc>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54FAE069"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tcMar>
              <w:top w:w="0" w:type="dxa"/>
              <w:left w:w="57" w:type="dxa"/>
              <w:bottom w:w="57" w:type="dxa"/>
              <w:right w:w="0" w:type="dxa"/>
            </w:tcMar>
            <w:hideMark/>
          </w:tcPr>
          <w:p w14:paraId="3780033F"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c>
          <w:tcPr>
            <w:tcW w:w="21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5095F54"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r>
      <w:tr w:rsidR="00665991" w:rsidRPr="00F434E0" w14:paraId="242EAE9E" w14:textId="77777777" w:rsidTr="00942C8D">
        <w:trPr>
          <w:tblCellSpacing w:w="0" w:type="dxa"/>
        </w:trPr>
        <w:tc>
          <w:tcPr>
            <w:tcW w:w="1785" w:type="dxa"/>
            <w:tcBorders>
              <w:top w:val="nil"/>
              <w:left w:val="single" w:sz="6" w:space="0" w:color="000000"/>
              <w:bottom w:val="single" w:sz="6" w:space="0" w:color="000000"/>
              <w:right w:val="nil"/>
            </w:tcBorders>
            <w:tcMar>
              <w:top w:w="0" w:type="dxa"/>
              <w:left w:w="57" w:type="dxa"/>
              <w:bottom w:w="57" w:type="dxa"/>
              <w:right w:w="0" w:type="dxa"/>
            </w:tcMar>
            <w:hideMark/>
          </w:tcPr>
          <w:p w14:paraId="3A515D6A" w14:textId="77777777" w:rsidR="00665991" w:rsidRPr="00F434E0" w:rsidRDefault="00665991" w:rsidP="00942C8D">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registration-state</w:t>
            </w:r>
          </w:p>
        </w:tc>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5E796DBE"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tcMar>
              <w:top w:w="0" w:type="dxa"/>
              <w:left w:w="57" w:type="dxa"/>
              <w:bottom w:w="57" w:type="dxa"/>
              <w:right w:w="0" w:type="dxa"/>
            </w:tcMar>
            <w:hideMark/>
          </w:tcPr>
          <w:p w14:paraId="737401BD"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0 / 1 (int)</w:t>
            </w:r>
          </w:p>
        </w:tc>
        <w:tc>
          <w:tcPr>
            <w:tcW w:w="21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473A932"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r>
      <w:tr w:rsidR="00665991" w:rsidRPr="00F434E0" w14:paraId="1A697CE5" w14:textId="77777777" w:rsidTr="00942C8D">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2DEDB9DE" w14:textId="77777777" w:rsidR="00665991" w:rsidRPr="00F434E0" w:rsidRDefault="00665991" w:rsidP="00942C8D">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image-share</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140044A8"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69568DB0"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38867CAB"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665991" w:rsidRPr="00F434E0" w14:paraId="1A4C0212" w14:textId="77777777" w:rsidTr="00942C8D">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5BE92FB0" w14:textId="77777777" w:rsidR="00665991" w:rsidRPr="00F434E0" w:rsidRDefault="00665991" w:rsidP="00942C8D">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video-share</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1BD74C41"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2D9520DF"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4D1ADAE3"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665991" w:rsidRPr="00F434E0" w14:paraId="2727F6D4" w14:textId="77777777" w:rsidTr="00942C8D">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70F82A94" w14:textId="77777777" w:rsidR="00665991" w:rsidRPr="00F434E0" w:rsidRDefault="00665991" w:rsidP="00942C8D">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im-session</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7B8658E3"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6C0CF6AC"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48600837"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665991" w:rsidRPr="00F434E0" w14:paraId="400EA5A6" w14:textId="77777777" w:rsidTr="00942C8D">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4334FC7B" w14:textId="77777777" w:rsidR="00665991" w:rsidRPr="00F434E0" w:rsidRDefault="00665991" w:rsidP="00942C8D">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file-transfer</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62C6CFE0"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0021B260"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27C4B2DE"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665991" w:rsidRPr="00F434E0" w14:paraId="7F1F5C3A" w14:textId="77777777" w:rsidTr="00942C8D">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0CF59F9C" w14:textId="77777777" w:rsidR="00665991" w:rsidRPr="00F434E0" w:rsidRDefault="00665991" w:rsidP="00942C8D">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extensions</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45F8D008"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75518AC2" w14:textId="77777777" w:rsidR="00665991" w:rsidRPr="00EF1531" w:rsidRDefault="00665991" w:rsidP="00942C8D">
            <w:pPr>
              <w:spacing w:before="119"/>
              <w:rPr>
                <w:rFonts w:eastAsia="Times New Roman" w:cs="Arial"/>
                <w:color w:val="000000"/>
                <w:szCs w:val="22"/>
                <w:lang w:val="en-US" w:eastAsia="fr-FR" w:bidi="ar-SA"/>
              </w:rPr>
            </w:pPr>
            <w:r w:rsidRPr="00EF1531">
              <w:rPr>
                <w:rFonts w:eastAsia="Times New Roman" w:cs="Arial"/>
                <w:color w:val="000000"/>
                <w:szCs w:val="22"/>
                <w:lang w:val="en-US" w:eastAsia="fr-FR" w:bidi="ar-SA"/>
              </w:rPr>
              <w:t>List of supported extensions (String) separated by ';'</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54453C19"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665991" w:rsidRPr="00F434E0" w14:paraId="467A6CA3" w14:textId="77777777" w:rsidTr="00942C8D">
        <w:trPr>
          <w:tblCellSpacing w:w="0" w:type="dxa"/>
        </w:trPr>
        <w:tc>
          <w:tcPr>
            <w:tcW w:w="178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71221268" w14:textId="77777777" w:rsidR="00665991" w:rsidRPr="00F434E0" w:rsidRDefault="00665991" w:rsidP="00942C8D">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geoloc-push</w:t>
            </w:r>
          </w:p>
        </w:tc>
        <w:tc>
          <w:tcPr>
            <w:tcW w:w="247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43290B01"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14:paraId="1897FC82"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summary (String)</w:t>
            </w:r>
          </w:p>
        </w:tc>
        <w:tc>
          <w:tcPr>
            <w:tcW w:w="2130"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14:paraId="19BEC439"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Description details (String)</w:t>
            </w:r>
          </w:p>
        </w:tc>
      </w:tr>
      <w:tr w:rsidR="00665991" w:rsidRPr="00F434E0" w14:paraId="25F4D771" w14:textId="77777777" w:rsidTr="00942C8D">
        <w:trPr>
          <w:tblCellSpacing w:w="0" w:type="dxa"/>
        </w:trPr>
        <w:tc>
          <w:tcPr>
            <w:tcW w:w="1785" w:type="dxa"/>
            <w:tcBorders>
              <w:top w:val="nil"/>
              <w:left w:val="single" w:sz="6" w:space="0" w:color="000000"/>
              <w:bottom w:val="single" w:sz="6" w:space="0" w:color="000000"/>
              <w:right w:val="nil"/>
            </w:tcBorders>
            <w:tcMar>
              <w:top w:w="0" w:type="dxa"/>
              <w:left w:w="57" w:type="dxa"/>
              <w:bottom w:w="57" w:type="dxa"/>
              <w:right w:w="0" w:type="dxa"/>
            </w:tcMar>
            <w:hideMark/>
          </w:tcPr>
          <w:p w14:paraId="61A69050" w14:textId="77777777" w:rsidR="00665991" w:rsidRPr="00F434E0" w:rsidRDefault="00665991" w:rsidP="00942C8D">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blocking-state</w:t>
            </w:r>
          </w:p>
        </w:tc>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4DFB4ADE"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tcMar>
              <w:top w:w="0" w:type="dxa"/>
              <w:left w:w="57" w:type="dxa"/>
              <w:bottom w:w="57" w:type="dxa"/>
              <w:right w:w="0" w:type="dxa"/>
            </w:tcMar>
            <w:hideMark/>
          </w:tcPr>
          <w:p w14:paraId="3C73FF84"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0 / 1 (int)</w:t>
            </w:r>
          </w:p>
        </w:tc>
        <w:tc>
          <w:tcPr>
            <w:tcW w:w="21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91E2EC3"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r>
      <w:tr w:rsidR="00665991" w:rsidRPr="00F434E0" w14:paraId="0F4F02AA" w14:textId="77777777" w:rsidTr="00942C8D">
        <w:trPr>
          <w:tblCellSpacing w:w="0" w:type="dxa"/>
        </w:trPr>
        <w:tc>
          <w:tcPr>
            <w:tcW w:w="1785" w:type="dxa"/>
            <w:tcBorders>
              <w:top w:val="nil"/>
              <w:left w:val="single" w:sz="6" w:space="0" w:color="000000"/>
              <w:bottom w:val="single" w:sz="6" w:space="0" w:color="000000"/>
              <w:right w:val="nil"/>
            </w:tcBorders>
            <w:tcMar>
              <w:top w:w="0" w:type="dxa"/>
              <w:left w:w="57" w:type="dxa"/>
              <w:bottom w:w="57" w:type="dxa"/>
              <w:right w:w="0" w:type="dxa"/>
            </w:tcMar>
            <w:hideMark/>
          </w:tcPr>
          <w:p w14:paraId="3CF9D368" w14:textId="77777777" w:rsidR="00665991" w:rsidRPr="00F434E0" w:rsidRDefault="00665991" w:rsidP="00942C8D">
            <w:pPr>
              <w:spacing w:before="40"/>
              <w:rPr>
                <w:rFonts w:ascii="Times New Roman" w:eastAsia="Times New Roman" w:hAnsi="Times New Roman"/>
                <w:color w:val="000000"/>
                <w:sz w:val="24"/>
                <w:szCs w:val="24"/>
                <w:lang w:val="fr-FR" w:eastAsia="fr-FR" w:bidi="ar-SA"/>
              </w:rPr>
            </w:pPr>
            <w:r w:rsidRPr="00F434E0">
              <w:rPr>
                <w:rFonts w:ascii="DejaVu Sans Mono" w:eastAsia="Times New Roman" w:hAnsi="DejaVu Sans Mono" w:cs="DejaVu Sans Mono"/>
                <w:color w:val="000000"/>
                <w:sz w:val="20"/>
                <w:lang w:val="fr-FR" w:eastAsia="fr-FR" w:bidi="ar-SA"/>
              </w:rPr>
              <w:t>blocking-timestamp</w:t>
            </w:r>
          </w:p>
        </w:tc>
        <w:tc>
          <w:tcPr>
            <w:tcW w:w="2475" w:type="dxa"/>
            <w:tcBorders>
              <w:top w:val="nil"/>
              <w:left w:val="single" w:sz="6" w:space="0" w:color="000000"/>
              <w:bottom w:val="single" w:sz="6" w:space="0" w:color="000000"/>
              <w:right w:val="nil"/>
            </w:tcBorders>
            <w:tcMar>
              <w:top w:w="0" w:type="dxa"/>
              <w:left w:w="57" w:type="dxa"/>
              <w:bottom w:w="57" w:type="dxa"/>
              <w:right w:w="0" w:type="dxa"/>
            </w:tcMar>
            <w:hideMark/>
          </w:tcPr>
          <w:p w14:paraId="57300FF3"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Phone number (String)</w:t>
            </w:r>
          </w:p>
        </w:tc>
        <w:tc>
          <w:tcPr>
            <w:tcW w:w="2130" w:type="dxa"/>
            <w:tcBorders>
              <w:top w:val="nil"/>
              <w:left w:val="single" w:sz="6" w:space="0" w:color="000000"/>
              <w:bottom w:val="single" w:sz="6" w:space="0" w:color="000000"/>
              <w:right w:val="nil"/>
            </w:tcBorders>
            <w:tcMar>
              <w:top w:w="0" w:type="dxa"/>
              <w:left w:w="57" w:type="dxa"/>
              <w:bottom w:w="57" w:type="dxa"/>
              <w:right w:w="0" w:type="dxa"/>
            </w:tcMar>
            <w:hideMark/>
          </w:tcPr>
          <w:p w14:paraId="69E0CEF1"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Timestamp (long)</w:t>
            </w:r>
          </w:p>
        </w:tc>
        <w:tc>
          <w:tcPr>
            <w:tcW w:w="21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706FE271" w14:textId="77777777" w:rsidR="00665991" w:rsidRPr="00F434E0" w:rsidRDefault="00665991" w:rsidP="00942C8D">
            <w:pPr>
              <w:spacing w:before="119"/>
              <w:rPr>
                <w:rFonts w:eastAsia="Times New Roman" w:cs="Arial"/>
                <w:color w:val="000000"/>
                <w:szCs w:val="22"/>
                <w:lang w:val="fr-FR" w:eastAsia="fr-FR" w:bidi="ar-SA"/>
              </w:rPr>
            </w:pPr>
            <w:r w:rsidRPr="00F434E0">
              <w:rPr>
                <w:rFonts w:eastAsia="Times New Roman" w:cs="Arial"/>
                <w:color w:val="000000"/>
                <w:szCs w:val="22"/>
                <w:lang w:val="fr-FR" w:eastAsia="fr-FR" w:bidi="ar-SA"/>
              </w:rPr>
              <w:t>-</w:t>
            </w:r>
          </w:p>
        </w:tc>
      </w:tr>
    </w:tbl>
    <w:p w14:paraId="6525DFBD" w14:textId="77777777" w:rsidR="00665991" w:rsidRPr="00F434E0" w:rsidRDefault="00665991" w:rsidP="00665991">
      <w:pPr>
        <w:pStyle w:val="ListBullet1"/>
        <w:numPr>
          <w:ilvl w:val="0"/>
          <w:numId w:val="0"/>
        </w:numPr>
        <w:ind w:left="340"/>
        <w:rPr>
          <w:lang w:val="en-US"/>
        </w:rPr>
      </w:pPr>
    </w:p>
    <w:p w14:paraId="79054766" w14:textId="77777777" w:rsidR="00665991" w:rsidRPr="00EF1531" w:rsidRDefault="00665991" w:rsidP="00665991">
      <w:pPr>
        <w:pStyle w:val="ListBullet1"/>
        <w:rPr>
          <w:sz w:val="24"/>
          <w:szCs w:val="24"/>
          <w:lang w:val="en-US"/>
        </w:rPr>
      </w:pPr>
      <w:r w:rsidRPr="00F434E0">
        <w:rPr>
          <w:lang w:val="en-US"/>
        </w:rPr>
        <w:t>Note (*):</w:t>
      </w:r>
      <w:r w:rsidRPr="00146F23">
        <w:rPr>
          <w:lang w:val="en-US"/>
        </w:rPr>
        <w:t>for sake of clarity, only the ending part of the mime type is mentioned in this column. Each ending part is in the mime type column prefixed with “vnd.android.cursor.item/com.gsma.services.rcs.” (example for blocking-timestamp, it gives: “vnd.android.cursor.item/com.gsma.services.rcs.blocking-timestamp”).</w:t>
      </w:r>
    </w:p>
    <w:p w14:paraId="5A9109EA" w14:textId="77777777" w:rsidR="00665991" w:rsidRPr="00F434E0" w:rsidRDefault="00665991" w:rsidP="00665991">
      <w:pPr>
        <w:pStyle w:val="ListBullet1"/>
        <w:rPr>
          <w:sz w:val="24"/>
          <w:szCs w:val="24"/>
          <w:lang w:val="en-US"/>
        </w:rPr>
      </w:pPr>
      <w:r>
        <w:rPr>
          <w:lang w:val="en-US"/>
        </w:rPr>
        <w:t>Note (**):</w:t>
      </w:r>
      <w:r w:rsidRPr="001B4C64">
        <w:rPr>
          <w:lang w:val="en-US"/>
        </w:rPr>
        <w:t>phone numbers are formatted as defined by ContactId (i.e.“+&lt;country code&gt;&lt;national destination code&gt;&lt;subscriber number&gt;”).</w:t>
      </w:r>
    </w:p>
    <w:p w14:paraId="09364B93" w14:textId="77777777" w:rsidR="00665991" w:rsidRPr="00F434E0" w:rsidRDefault="00665991" w:rsidP="00665991">
      <w:pPr>
        <w:pStyle w:val="ListBullet1"/>
        <w:rPr>
          <w:sz w:val="24"/>
          <w:szCs w:val="24"/>
          <w:lang w:val="en-US"/>
        </w:rPr>
      </w:pPr>
      <w:r w:rsidRPr="00F434E0">
        <w:rPr>
          <w:lang w:val="en-US"/>
        </w:rPr>
        <w:t xml:space="preserve">Note: </w:t>
      </w:r>
      <w:r>
        <w:rPr>
          <w:lang w:val="en-US"/>
        </w:rPr>
        <w:t xml:space="preserve">shaded </w:t>
      </w:r>
      <w:r w:rsidRPr="00F434E0">
        <w:rPr>
          <w:lang w:val="en-US"/>
        </w:rPr>
        <w:t>cells correspond to capability mime-types for which record exists only if capability is supported.</w:t>
      </w:r>
    </w:p>
    <w:p w14:paraId="02FDF9A8" w14:textId="77777777" w:rsidR="00665991" w:rsidRDefault="00665991" w:rsidP="00665991">
      <w:pPr>
        <w:pStyle w:val="ListBullet1"/>
        <w:numPr>
          <w:ilvl w:val="0"/>
          <w:numId w:val="0"/>
        </w:numPr>
        <w:ind w:left="340"/>
        <w:rPr>
          <w:lang w:val="en-US"/>
        </w:rPr>
      </w:pPr>
    </w:p>
    <w:p w14:paraId="645F5ECC" w14:textId="77777777" w:rsidR="00665991" w:rsidRPr="008E7CCA" w:rsidRDefault="00665991" w:rsidP="00665991">
      <w:pPr>
        <w:pStyle w:val="ListBullet1"/>
        <w:numPr>
          <w:ilvl w:val="0"/>
          <w:numId w:val="0"/>
        </w:numPr>
        <w:rPr>
          <w:sz w:val="24"/>
          <w:szCs w:val="24"/>
          <w:lang w:val="en-US"/>
        </w:rPr>
      </w:pPr>
      <w:r w:rsidRPr="00F434E0">
        <w:rPr>
          <w:lang w:val="en-US"/>
        </w:rPr>
        <w:t>The core server autonomously updates the summary and detailed description of the raw contacts -</w:t>
      </w:r>
      <w:r>
        <w:rPr>
          <w:lang w:val="en-US"/>
        </w:rPr>
        <w:t xml:space="preserve"> </w:t>
      </w:r>
      <w:r w:rsidRPr="00F434E0">
        <w:rPr>
          <w:lang w:val="en-US"/>
        </w:rPr>
        <w:t>for supported capabilities - if the local setting of the device is changed.</w:t>
      </w:r>
    </w:p>
    <w:p w14:paraId="39C49DDD" w14:textId="77777777" w:rsidR="00665991" w:rsidRPr="00A83B5F" w:rsidRDefault="00665991" w:rsidP="00665991">
      <w:pPr>
        <w:pStyle w:val="ListBullet1"/>
        <w:numPr>
          <w:ilvl w:val="0"/>
          <w:numId w:val="0"/>
        </w:numPr>
      </w:pPr>
    </w:p>
    <w:p w14:paraId="46E90B64" w14:textId="77777777" w:rsidR="00665991" w:rsidRDefault="00665991" w:rsidP="00665991">
      <w:pPr>
        <w:pStyle w:val="Heading3"/>
        <w:numPr>
          <w:ilvl w:val="2"/>
          <w:numId w:val="40"/>
        </w:numPr>
        <w:suppressAutoHyphens/>
      </w:pPr>
      <w:bookmarkStart w:id="230" w:name="_Toc375229895"/>
      <w:bookmarkStart w:id="231" w:name="_Toc419808148"/>
      <w:bookmarkStart w:id="232" w:name="_Toc419808368"/>
      <w:bookmarkStart w:id="233" w:name="_Toc422836698"/>
      <w:r>
        <w:t>API Versioning</w:t>
      </w:r>
      <w:bookmarkEnd w:id="230"/>
      <w:bookmarkEnd w:id="231"/>
      <w:bookmarkEnd w:id="232"/>
      <w:bookmarkEnd w:id="233"/>
    </w:p>
    <w:p w14:paraId="7566C894" w14:textId="77777777" w:rsidR="00665991" w:rsidRDefault="00665991" w:rsidP="00665991">
      <w:r>
        <w:t>This API maintains information about the current version of the RCS terminal API.</w:t>
      </w:r>
    </w:p>
    <w:p w14:paraId="0329BA06" w14:textId="77777777" w:rsidR="00665991" w:rsidRDefault="00665991" w:rsidP="00665991">
      <w:r>
        <w:t>A build is identified by:</w:t>
      </w:r>
    </w:p>
    <w:p w14:paraId="72D22D27" w14:textId="77777777" w:rsidR="00665991" w:rsidRDefault="00665991" w:rsidP="00665991">
      <w:pPr>
        <w:pStyle w:val="ListBullet1"/>
      </w:pPr>
      <w:r>
        <w:t>GSMA version: hotfixes, Blackbird, .etc.</w:t>
      </w:r>
    </w:p>
    <w:p w14:paraId="041B1B1F" w14:textId="77777777" w:rsidR="00665991" w:rsidRDefault="00665991" w:rsidP="00665991">
      <w:pPr>
        <w:pStyle w:val="ListBullet1"/>
      </w:pPr>
      <w:r>
        <w:t>Implementer name: entity name who has implemented the API.</w:t>
      </w:r>
    </w:p>
    <w:p w14:paraId="1EEC38AC" w14:textId="77777777" w:rsidR="00665991" w:rsidRDefault="00665991" w:rsidP="00665991">
      <w:pPr>
        <w:pStyle w:val="ListBullet1"/>
      </w:pPr>
      <w:r>
        <w:t>Release number of the API.</w:t>
      </w:r>
    </w:p>
    <w:p w14:paraId="6746F21A" w14:textId="77777777" w:rsidR="00665991" w:rsidRDefault="00665991" w:rsidP="00665991">
      <w:pPr>
        <w:pStyle w:val="ListBullet1"/>
        <w:rPr>
          <w:lang w:eastAsia="en-US"/>
        </w:rPr>
      </w:pPr>
      <w:r>
        <w:t>Incremental number to identify the build into a release number.</w:t>
      </w:r>
    </w:p>
    <w:p w14:paraId="27C2C48F" w14:textId="77777777" w:rsidR="00665991" w:rsidRDefault="00665991" w:rsidP="00665991">
      <w:r>
        <w:rPr>
          <w:lang w:eastAsia="en-US"/>
        </w:rPr>
        <w:t>A software release of the API is identified uniquely by its release number and the incremental number.</w:t>
      </w:r>
    </w:p>
    <w:p w14:paraId="75FB781D" w14:textId="77777777" w:rsidR="00665991" w:rsidRPr="007C3D32" w:rsidRDefault="00665991" w:rsidP="00665991">
      <w:pPr>
        <w:pStyle w:val="Heading4"/>
        <w:numPr>
          <w:ilvl w:val="3"/>
          <w:numId w:val="40"/>
        </w:numPr>
        <w:suppressAutoHyphens/>
        <w:rPr>
          <w:color w:val="000000"/>
        </w:rPr>
      </w:pPr>
      <w:r>
        <w:t>Package</w:t>
      </w:r>
    </w:p>
    <w:p w14:paraId="4B3BEC64" w14:textId="77777777" w:rsidR="00665991" w:rsidRPr="007C3D32" w:rsidRDefault="00665991" w:rsidP="00665991">
      <w:r>
        <w:rPr>
          <w:color w:val="000000"/>
          <w:lang w:eastAsia="en-US"/>
        </w:rPr>
        <w:t xml:space="preserve">Package name </w:t>
      </w:r>
      <w:r>
        <w:rPr>
          <w:b/>
          <w:bCs/>
          <w:color w:val="000000"/>
          <w:lang w:eastAsia="en-US"/>
        </w:rPr>
        <w:t>com.gsma.services.rcs</w:t>
      </w:r>
    </w:p>
    <w:p w14:paraId="54E89BE8" w14:textId="77777777" w:rsidR="00665991" w:rsidRPr="007C3D32" w:rsidRDefault="00665991" w:rsidP="00665991">
      <w:pPr>
        <w:pStyle w:val="Heading4"/>
        <w:numPr>
          <w:ilvl w:val="3"/>
          <w:numId w:val="40"/>
        </w:numPr>
        <w:suppressAutoHyphens/>
        <w:rPr>
          <w:color w:val="000000"/>
        </w:rPr>
      </w:pPr>
      <w:r>
        <w:t>Methods and Callbacks</w:t>
      </w:r>
    </w:p>
    <w:p w14:paraId="7AB1FC7A" w14:textId="77777777" w:rsidR="00665991" w:rsidRPr="007C3D32" w:rsidRDefault="00665991" w:rsidP="00665991">
      <w:pPr>
        <w:tabs>
          <w:tab w:val="left" w:pos="1926"/>
        </w:tabs>
      </w:pPr>
      <w:r>
        <w:rPr>
          <w:color w:val="000000"/>
        </w:rPr>
        <w:t xml:space="preserve">Class </w:t>
      </w:r>
      <w:r>
        <w:rPr>
          <w:b/>
          <w:color w:val="000000"/>
        </w:rPr>
        <w:t>Build</w:t>
      </w:r>
      <w:r>
        <w:rPr>
          <w:color w:val="000000"/>
        </w:rPr>
        <w:t>:</w:t>
      </w:r>
      <w:r>
        <w:rPr>
          <w:color w:val="000000"/>
        </w:rPr>
        <w:tab/>
      </w:r>
    </w:p>
    <w:p w14:paraId="192FD56D" w14:textId="77777777" w:rsidR="00665991" w:rsidRDefault="00665991" w:rsidP="00665991">
      <w:r>
        <w:t>This class offers information related to the build version of the API.</w:t>
      </w:r>
    </w:p>
    <w:p w14:paraId="5B1B68E0" w14:textId="77777777" w:rsidR="00665991" w:rsidRDefault="00665991" w:rsidP="00665991"/>
    <w:p w14:paraId="45932EA5"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Constant: </w:t>
      </w:r>
      <w:r>
        <w:rPr>
          <w:color w:val="000000"/>
          <w:shd w:val="clear" w:color="auto" w:fill="FFFFFF"/>
        </w:rPr>
        <w:t>API release implementer name</w:t>
      </w:r>
      <w:r>
        <w:rPr>
          <w:color w:val="000000"/>
        </w:rPr>
        <w:t>.</w:t>
      </w:r>
    </w:p>
    <w:p w14:paraId="3A713E8B" w14:textId="77777777" w:rsidR="00665991" w:rsidRDefault="00665991" w:rsidP="00665991">
      <w:pPr>
        <w:pStyle w:val="ASN1Code"/>
        <w:ind w:left="680"/>
        <w:rPr>
          <w:color w:val="000000"/>
          <w:szCs w:val="20"/>
        </w:rPr>
      </w:pPr>
      <w:r>
        <w:rPr>
          <w:color w:val="000000"/>
        </w:rPr>
        <w:t>public final static String API_CODENAME</w:t>
      </w:r>
    </w:p>
    <w:p w14:paraId="257922BB" w14:textId="77777777" w:rsidR="00665991" w:rsidRDefault="00665991" w:rsidP="00665991">
      <w:pPr>
        <w:pStyle w:val="ASN1Code"/>
        <w:ind w:left="680"/>
        <w:rPr>
          <w:color w:val="000000"/>
          <w:szCs w:val="20"/>
        </w:rPr>
      </w:pPr>
    </w:p>
    <w:p w14:paraId="3336174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Constant: </w:t>
      </w:r>
      <w:r>
        <w:rPr>
          <w:color w:val="000000"/>
          <w:shd w:val="clear" w:color="auto" w:fill="FFFFFF"/>
        </w:rPr>
        <w:t>API version number from class Build.VERSION_CODES</w:t>
      </w:r>
      <w:r>
        <w:rPr>
          <w:color w:val="000000"/>
        </w:rPr>
        <w:t>.</w:t>
      </w:r>
    </w:p>
    <w:p w14:paraId="3D28EE18" w14:textId="77777777" w:rsidR="00665991" w:rsidRDefault="00665991" w:rsidP="00665991">
      <w:pPr>
        <w:pStyle w:val="ASN1Code"/>
        <w:ind w:left="680"/>
        <w:rPr>
          <w:color w:val="000000"/>
          <w:szCs w:val="20"/>
        </w:rPr>
      </w:pPr>
      <w:r>
        <w:rPr>
          <w:color w:val="000000"/>
        </w:rPr>
        <w:t>public final static int API_VERSION.</w:t>
      </w:r>
    </w:p>
    <w:p w14:paraId="6642D1A1" w14:textId="77777777" w:rsidR="00665991" w:rsidRDefault="00665991" w:rsidP="00665991">
      <w:pPr>
        <w:pStyle w:val="ASN1Code"/>
        <w:ind w:left="680"/>
        <w:rPr>
          <w:color w:val="000000"/>
          <w:szCs w:val="20"/>
        </w:rPr>
      </w:pPr>
    </w:p>
    <w:p w14:paraId="2C70EF32"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Constant: </w:t>
      </w:r>
      <w:r>
        <w:rPr>
          <w:color w:val="000000"/>
          <w:lang w:eastAsia="en-US"/>
        </w:rPr>
        <w:t>Internal number used by the underlying source control to represent this build</w:t>
      </w:r>
      <w:r>
        <w:rPr>
          <w:color w:val="000000"/>
        </w:rPr>
        <w:t>.</w:t>
      </w:r>
    </w:p>
    <w:p w14:paraId="0395259D" w14:textId="77777777" w:rsidR="00665991" w:rsidRDefault="00665991" w:rsidP="00665991">
      <w:pPr>
        <w:pStyle w:val="ASN1Code"/>
        <w:ind w:left="680"/>
        <w:rPr>
          <w:color w:val="000000"/>
          <w:szCs w:val="20"/>
        </w:rPr>
      </w:pPr>
      <w:r>
        <w:rPr>
          <w:color w:val="000000"/>
        </w:rPr>
        <w:t>public final static int API_INCREMENTAL</w:t>
      </w:r>
    </w:p>
    <w:p w14:paraId="0BD0A05A" w14:textId="77777777" w:rsidR="00665991" w:rsidRDefault="00665991" w:rsidP="00665991">
      <w:pPr>
        <w:pStyle w:val="ASN1Code"/>
        <w:ind w:left="680"/>
        <w:rPr>
          <w:color w:val="000000"/>
          <w:szCs w:val="20"/>
        </w:rPr>
      </w:pPr>
    </w:p>
    <w:p w14:paraId="5DA44588" w14:textId="77777777" w:rsidR="00665991" w:rsidRPr="007C3D32" w:rsidRDefault="00665991" w:rsidP="00665991">
      <w:r>
        <w:rPr>
          <w:color w:val="000000"/>
        </w:rPr>
        <w:t xml:space="preserve">Class </w:t>
      </w:r>
      <w:r>
        <w:rPr>
          <w:b/>
          <w:color w:val="000000"/>
        </w:rPr>
        <w:t>Build.VERSION_CODES</w:t>
      </w:r>
      <w:r>
        <w:rPr>
          <w:color w:val="000000"/>
        </w:rPr>
        <w:t>:</w:t>
      </w:r>
    </w:p>
    <w:p w14:paraId="020C4C06" w14:textId="77777777" w:rsidR="00665991" w:rsidRDefault="00665991" w:rsidP="00665991">
      <w:r>
        <w:t>This class contains the list of API versions.</w:t>
      </w:r>
    </w:p>
    <w:p w14:paraId="2CCD3EF3" w14:textId="77777777" w:rsidR="00665991" w:rsidRDefault="00665991" w:rsidP="00665991"/>
    <w:p w14:paraId="58F4AFA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Constant: The original first version of RCS API or hotfixes version.</w:t>
      </w:r>
    </w:p>
    <w:p w14:paraId="3E04173A" w14:textId="77777777" w:rsidR="00665991" w:rsidRDefault="00665991" w:rsidP="00665991">
      <w:pPr>
        <w:pStyle w:val="ASN1Code"/>
        <w:ind w:left="680"/>
        <w:rPr>
          <w:color w:val="000000"/>
        </w:rPr>
      </w:pPr>
      <w:r>
        <w:rPr>
          <w:color w:val="000000"/>
        </w:rPr>
        <w:t>public final static int BASE</w:t>
      </w:r>
    </w:p>
    <w:p w14:paraId="3DFBD952" w14:textId="77777777" w:rsidR="00665991" w:rsidRDefault="00665991" w:rsidP="00665991">
      <w:pPr>
        <w:pStyle w:val="ASN1Code"/>
        <w:ind w:left="680"/>
        <w:rPr>
          <w:color w:val="000000"/>
        </w:rPr>
      </w:pPr>
    </w:p>
    <w:p w14:paraId="01CD030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Constant: Blackbird version</w:t>
      </w:r>
    </w:p>
    <w:p w14:paraId="30FA982F" w14:textId="77777777" w:rsidR="00665991" w:rsidRPr="007C3D32" w:rsidRDefault="00665991" w:rsidP="00665991">
      <w:pPr>
        <w:pStyle w:val="ASN1Code"/>
        <w:ind w:left="680"/>
        <w:rPr>
          <w:rFonts w:ascii="Calibri" w:hAnsi="Calibri"/>
          <w:color w:val="000000"/>
        </w:rPr>
      </w:pPr>
      <w:r>
        <w:rPr>
          <w:color w:val="000000"/>
        </w:rPr>
        <w:t>public final static int BLACKBIRD</w:t>
      </w:r>
    </w:p>
    <w:p w14:paraId="18AD1F17" w14:textId="77777777" w:rsidR="00665991" w:rsidRPr="007C3D32" w:rsidRDefault="00665991" w:rsidP="00665991">
      <w:pPr>
        <w:pStyle w:val="ASN1Code"/>
        <w:rPr>
          <w:rFonts w:ascii="Calibri" w:hAnsi="Calibri"/>
          <w:color w:val="000000"/>
        </w:rPr>
      </w:pPr>
    </w:p>
    <w:p w14:paraId="448E81EF" w14:textId="77777777" w:rsidR="00665991" w:rsidRDefault="00665991" w:rsidP="00665991">
      <w:pPr>
        <w:pStyle w:val="Heading4"/>
        <w:numPr>
          <w:ilvl w:val="3"/>
          <w:numId w:val="40"/>
        </w:numPr>
        <w:suppressAutoHyphens/>
        <w:rPr>
          <w:lang w:bidi="ar-SA"/>
        </w:rPr>
      </w:pPr>
      <w:bookmarkStart w:id="234" w:name="_Toc375229896"/>
      <w:r>
        <w:t>Content Providers</w:t>
      </w:r>
    </w:p>
    <w:p w14:paraId="2A1B79BA" w14:textId="77777777" w:rsidR="00665991" w:rsidRDefault="00665991" w:rsidP="00665991">
      <w:pPr>
        <w:pStyle w:val="Heading3"/>
        <w:numPr>
          <w:ilvl w:val="2"/>
          <w:numId w:val="40"/>
        </w:numPr>
        <w:suppressAutoHyphens/>
      </w:pPr>
      <w:bookmarkStart w:id="235" w:name="_Toc419808149"/>
      <w:bookmarkStart w:id="236" w:name="_Toc419808369"/>
      <w:bookmarkStart w:id="237" w:name="_Toc422836699"/>
      <w:r>
        <w:rPr>
          <w:lang w:bidi="ar-SA"/>
        </w:rPr>
        <w:t>Multimedia Session API</w:t>
      </w:r>
      <w:bookmarkEnd w:id="234"/>
      <w:bookmarkEnd w:id="235"/>
      <w:bookmarkEnd w:id="236"/>
      <w:bookmarkEnd w:id="237"/>
    </w:p>
    <w:p w14:paraId="7B19AE7B" w14:textId="77777777" w:rsidR="00665991" w:rsidRDefault="00665991" w:rsidP="00665991">
      <w:r>
        <w:t>This service API exposes all functionality related to initiate a multimedia session between two clients in order to implement a new IMS service based session. The new service is identified by a unique service ID which corresponds to an IARI feature tag and ICSI tag in the signalling flows, the same service ID is used as an extension in the Capability service API.</w:t>
      </w:r>
    </w:p>
    <w:p w14:paraId="2347A3B0" w14:textId="77777777" w:rsidR="00665991" w:rsidRDefault="00665991" w:rsidP="00665991">
      <w:r>
        <w:t>There are 2 types of services offered by the API:</w:t>
      </w:r>
    </w:p>
    <w:p w14:paraId="0E5F6C49" w14:textId="77777777" w:rsidR="00665991" w:rsidRDefault="00665991" w:rsidP="00665991">
      <w:pPr>
        <w:pStyle w:val="ListBullet1"/>
      </w:pPr>
      <w:r>
        <w:t>Real time messaging session based on the MSRP protocol for media. A session is established between contacts and multimedia messages or data are exchanged in real time while the session exists. A session exists from its initiation to its termination.</w:t>
      </w:r>
    </w:p>
    <w:p w14:paraId="7DC9DBB9" w14:textId="77777777" w:rsidR="00665991" w:rsidRDefault="00665991" w:rsidP="00665991">
      <w:pPr>
        <w:pStyle w:val="ListBullet1"/>
      </w:pPr>
      <w:r>
        <w:t>Real time streaming session based on the RTP protocol for media. A session is established between contacts and multimedia payloads are streamed in real time while the session exists. A session exists from its initiation to its termination.</w:t>
      </w:r>
    </w:p>
    <w:p w14:paraId="43FF32AE" w14:textId="77777777" w:rsidR="00665991" w:rsidRDefault="00665991" w:rsidP="00665991">
      <w:pPr>
        <w:rPr>
          <w:lang w:eastAsia="en-US"/>
        </w:rPr>
      </w:pPr>
      <w:r>
        <w:t>The session may be accepted or rejected by the remote contact. Any type of message may be exchanged between end points.</w:t>
      </w:r>
    </w:p>
    <w:p w14:paraId="30481B66" w14:textId="77777777" w:rsidR="00665991" w:rsidRDefault="00665991" w:rsidP="00665991">
      <w:r>
        <w:rPr>
          <w:lang w:eastAsia="en-US"/>
        </w:rPr>
        <w:t>The API allows:</w:t>
      </w:r>
    </w:p>
    <w:p w14:paraId="594FD7E4" w14:textId="77777777" w:rsidR="00665991" w:rsidRDefault="00665991" w:rsidP="00665991">
      <w:pPr>
        <w:pStyle w:val="ListBullet1"/>
      </w:pPr>
      <w:r>
        <w:t>Initiate a multimedia session for messaging or streaming.</w:t>
      </w:r>
    </w:p>
    <w:p w14:paraId="671A3CBD" w14:textId="77777777" w:rsidR="00665991" w:rsidRDefault="00665991" w:rsidP="00665991">
      <w:pPr>
        <w:pStyle w:val="ListBullet1"/>
      </w:pPr>
      <w:r>
        <w:t>Accept/reject an incoming session invitation.</w:t>
      </w:r>
    </w:p>
    <w:p w14:paraId="7499029D" w14:textId="77777777" w:rsidR="00665991" w:rsidRDefault="00665991" w:rsidP="00665991">
      <w:pPr>
        <w:pStyle w:val="ListBullet1"/>
      </w:pPr>
      <w:r>
        <w:t>Retrieve the list of sessions using a given feature tag.</w:t>
      </w:r>
    </w:p>
    <w:p w14:paraId="2D0626B7" w14:textId="77777777" w:rsidR="00665991" w:rsidRDefault="00665991" w:rsidP="00665991">
      <w:pPr>
        <w:pStyle w:val="ListBullet1"/>
        <w:rPr>
          <w:lang w:eastAsia="bn-BD"/>
        </w:rPr>
      </w:pPr>
      <w:r>
        <w:t>Terminate a session.</w:t>
      </w:r>
    </w:p>
    <w:p w14:paraId="600800B0" w14:textId="77777777" w:rsidR="00665991" w:rsidRPr="007C3D32" w:rsidRDefault="00665991" w:rsidP="00665991">
      <w:pPr>
        <w:rPr>
          <w:color w:val="000000"/>
        </w:rPr>
      </w:pPr>
      <w:r>
        <w:rPr>
          <w:lang w:eastAsia="bn-BD"/>
        </w:rPr>
        <w:t>For a given service, several sessions may coexist in parallel.</w:t>
      </w:r>
    </w:p>
    <w:p w14:paraId="2E0F4158" w14:textId="77777777" w:rsidR="00665991" w:rsidRPr="007C3D32" w:rsidRDefault="00665991" w:rsidP="00665991">
      <w:r>
        <w:rPr>
          <w:rFonts w:eastAsia="Arial" w:cs="SimSun"/>
          <w:color w:val="000000"/>
          <w:lang w:eastAsia="bn-BD"/>
        </w:rPr>
        <w:t>This service API hides:</w:t>
      </w:r>
    </w:p>
    <w:p w14:paraId="1A4AABE8" w14:textId="77777777" w:rsidR="00665991" w:rsidRDefault="00665991" w:rsidP="00665991">
      <w:pPr>
        <w:pStyle w:val="ListBullet1"/>
      </w:pPr>
      <w:r>
        <w:t>the SIP signalling complexity and SDP (Session Description Protocol) answer/offer mechanism to negotiate the media exchanged between the two end points.</w:t>
      </w:r>
    </w:p>
    <w:p w14:paraId="3DB19C14" w14:textId="77777777" w:rsidR="00665991" w:rsidRDefault="00665991" w:rsidP="00665991">
      <w:pPr>
        <w:pStyle w:val="ListBullet1"/>
        <w:rPr>
          <w:lang w:eastAsia="bn-BD"/>
        </w:rPr>
      </w:pPr>
      <w:r>
        <w:t>The media protocol (MSRP for messaging and RTP for streaming).</w:t>
      </w:r>
    </w:p>
    <w:p w14:paraId="61BD78F7" w14:textId="77777777" w:rsidR="00665991" w:rsidRDefault="00665991" w:rsidP="00665991">
      <w:pPr>
        <w:rPr>
          <w:lang w:eastAsia="bn-BD"/>
        </w:rPr>
      </w:pPr>
      <w:r>
        <w:rPr>
          <w:lang w:eastAsia="bn-BD"/>
        </w:rPr>
        <w:t>Thanks to this API, any application can implement a new RCS/IMS service on top of the RCS background service which maintains a single attachment to the RCS/IMS platform and utilizes common IMS procedures (e.g. authentication) for services implemented on top of it.</w:t>
      </w:r>
    </w:p>
    <w:p w14:paraId="3CD6836F" w14:textId="77777777" w:rsidR="00665991" w:rsidRDefault="00665991" w:rsidP="00665991">
      <w:r>
        <w:rPr>
          <w:lang w:eastAsia="bn-BD"/>
        </w:rPr>
        <w:t>Each new RCS/IMS service is associated to a service ID:</w:t>
      </w:r>
    </w:p>
    <w:p w14:paraId="0C7CFBCA" w14:textId="77777777" w:rsidR="00665991" w:rsidRDefault="00665991" w:rsidP="00665991">
      <w:pPr>
        <w:pStyle w:val="ListBullet1"/>
      </w:pPr>
      <w:r>
        <w:t>The service ID is used to define a new capability (see Capability API) and to share it with others remote contacts.</w:t>
      </w:r>
    </w:p>
    <w:p w14:paraId="31D42C48" w14:textId="77777777" w:rsidR="00665991" w:rsidRDefault="00665991" w:rsidP="00665991">
      <w:pPr>
        <w:pStyle w:val="ListBullet1"/>
      </w:pPr>
      <w:r>
        <w:t>The service ID is used to identify the service in the device (for incoming and outgoing request), but also on the platform side (e.g. to trigger an Application server).</w:t>
      </w:r>
    </w:p>
    <w:p w14:paraId="33B38CF7" w14:textId="77777777" w:rsidR="00665991" w:rsidRPr="007C3D32" w:rsidRDefault="00665991" w:rsidP="00665991">
      <w:pPr>
        <w:pStyle w:val="Heading4"/>
        <w:numPr>
          <w:ilvl w:val="3"/>
          <w:numId w:val="40"/>
        </w:numPr>
        <w:suppressAutoHyphens/>
        <w:rPr>
          <w:rFonts w:eastAsia="Arial"/>
          <w:color w:val="000000"/>
        </w:rPr>
      </w:pPr>
      <w:r>
        <w:t>Package</w:t>
      </w:r>
    </w:p>
    <w:p w14:paraId="0A33AC29" w14:textId="77777777" w:rsidR="00665991" w:rsidRPr="007C3D32" w:rsidRDefault="00665991" w:rsidP="00665991">
      <w:pPr>
        <w:pStyle w:val="NormalParagraph"/>
        <w:autoSpaceDE w:val="0"/>
        <w:spacing w:before="120" w:after="0"/>
        <w:jc w:val="both"/>
      </w:pPr>
      <w:r>
        <w:rPr>
          <w:rFonts w:eastAsia="Arial" w:cs="SimSun"/>
          <w:color w:val="000000"/>
          <w:lang w:eastAsia="en-US"/>
        </w:rPr>
        <w:t xml:space="preserve">Package name </w:t>
      </w:r>
      <w:r>
        <w:rPr>
          <w:rFonts w:eastAsia="Arial" w:cs="SimSun"/>
          <w:b/>
          <w:bCs/>
          <w:color w:val="000000"/>
          <w:lang w:eastAsia="en-US"/>
        </w:rPr>
        <w:t>com.gsma.services.rcs.extension</w:t>
      </w:r>
    </w:p>
    <w:p w14:paraId="7B605EDB" w14:textId="77777777" w:rsidR="00665991" w:rsidRPr="007C3D32" w:rsidRDefault="00665991" w:rsidP="00665991">
      <w:pPr>
        <w:pStyle w:val="Heading4"/>
        <w:numPr>
          <w:ilvl w:val="3"/>
          <w:numId w:val="40"/>
        </w:numPr>
        <w:suppressAutoHyphens/>
        <w:rPr>
          <w:rFonts w:eastAsia="Arial"/>
          <w:color w:val="000000"/>
        </w:rPr>
      </w:pPr>
      <w:r>
        <w:t>Methods and Callbacks</w:t>
      </w:r>
    </w:p>
    <w:p w14:paraId="3B240014" w14:textId="77777777" w:rsidR="00665991" w:rsidRDefault="00665991" w:rsidP="00665991">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MultimediaSessionService:</w:t>
      </w:r>
    </w:p>
    <w:p w14:paraId="6F23D74E" w14:textId="77777777" w:rsidR="00665991" w:rsidRDefault="00665991" w:rsidP="00665991">
      <w:pPr>
        <w:rPr>
          <w:rFonts w:eastAsia="Arial" w:cs="SimSun"/>
          <w:color w:val="000000"/>
          <w:lang w:eastAsia="bn-BD"/>
        </w:rPr>
      </w:pPr>
      <w:r>
        <w:t>This class offers the main entry point to initiate and manage new and existing multimedia sessions. Several applications may connect/disconnect to the API.</w:t>
      </w:r>
    </w:p>
    <w:p w14:paraId="4D07B595" w14:textId="77777777" w:rsidR="00665991" w:rsidRDefault="00665991" w:rsidP="00665991">
      <w:pPr>
        <w:pStyle w:val="NormalParagraph"/>
        <w:autoSpaceDE w:val="0"/>
        <w:spacing w:before="120" w:after="0"/>
        <w:jc w:val="both"/>
        <w:rPr>
          <w:rFonts w:eastAsia="Arial" w:cs="SimSun"/>
          <w:color w:val="000000"/>
          <w:lang w:eastAsia="bn-BD"/>
        </w:rPr>
      </w:pPr>
    </w:p>
    <w:p w14:paraId="3BCE04D9"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699CCC00" w14:textId="77777777" w:rsidR="00665991" w:rsidRDefault="00665991" w:rsidP="00665991">
      <w:pPr>
        <w:pStyle w:val="ASN1Code"/>
        <w:ind w:left="680"/>
        <w:rPr>
          <w:color w:val="000000"/>
        </w:rPr>
      </w:pPr>
      <w:r>
        <w:rPr>
          <w:color w:val="000000"/>
        </w:rPr>
        <w:t>void connect()</w:t>
      </w:r>
    </w:p>
    <w:p w14:paraId="3F4B0DAB" w14:textId="77777777" w:rsidR="00665991" w:rsidRDefault="00665991" w:rsidP="00665991">
      <w:pPr>
        <w:pStyle w:val="ASN1Code"/>
        <w:ind w:left="680"/>
        <w:rPr>
          <w:color w:val="000000"/>
        </w:rPr>
      </w:pPr>
    </w:p>
    <w:p w14:paraId="3D5821A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790FD6E9" w14:textId="77777777" w:rsidR="00665991" w:rsidRDefault="00665991" w:rsidP="00665991">
      <w:pPr>
        <w:pStyle w:val="ASN1Code"/>
        <w:spacing w:after="200"/>
        <w:ind w:left="720"/>
        <w:rPr>
          <w:color w:val="000000"/>
        </w:rPr>
      </w:pPr>
      <w:r>
        <w:rPr>
          <w:color w:val="000000"/>
        </w:rPr>
        <w:t>void disconnect()</w:t>
      </w:r>
    </w:p>
    <w:p w14:paraId="6FB4A147"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w:t>
      </w:r>
      <w:r>
        <w:t>Returns the configuration of the multimedia session service.</w:t>
      </w:r>
    </w:p>
    <w:p w14:paraId="7F9C0BB6" w14:textId="77777777" w:rsidR="00665991" w:rsidRDefault="00665991" w:rsidP="00665991">
      <w:pPr>
        <w:pStyle w:val="ASN1Code"/>
        <w:spacing w:after="200"/>
        <w:ind w:left="720"/>
        <w:rPr>
          <w:color w:val="000000"/>
        </w:rPr>
      </w:pPr>
      <w:r>
        <w:rPr>
          <w:color w:val="000000"/>
        </w:rPr>
        <w:t>MultimediaSessionServiceConfiguration getConfiguration()</w:t>
      </w:r>
    </w:p>
    <w:p w14:paraId="207A4D1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list of messaging sessions in progress associated to a given service ID.</w:t>
      </w:r>
    </w:p>
    <w:p w14:paraId="0EED1F17" w14:textId="77777777" w:rsidR="00665991" w:rsidRDefault="00665991" w:rsidP="00665991">
      <w:pPr>
        <w:pStyle w:val="ASN1Code"/>
        <w:ind w:left="680"/>
        <w:rPr>
          <w:color w:val="000000"/>
        </w:rPr>
      </w:pPr>
      <w:r>
        <w:rPr>
          <w:color w:val="000000"/>
        </w:rPr>
        <w:t>Set&lt;MultimediaMessagingSession&gt; getMessagingSessions(String serviceId)</w:t>
      </w:r>
    </w:p>
    <w:p w14:paraId="39CE68C2" w14:textId="77777777" w:rsidR="00665991" w:rsidRDefault="00665991" w:rsidP="00665991">
      <w:pPr>
        <w:pStyle w:val="ASN1Code"/>
        <w:ind w:left="680"/>
        <w:rPr>
          <w:color w:val="000000"/>
        </w:rPr>
      </w:pPr>
    </w:p>
    <w:p w14:paraId="3E95A52E"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a messaging session in progress from its unique session ID.</w:t>
      </w:r>
    </w:p>
    <w:p w14:paraId="0DEEB33A" w14:textId="77777777" w:rsidR="00665991" w:rsidRDefault="00665991" w:rsidP="00665991">
      <w:pPr>
        <w:pStyle w:val="ASN1Code"/>
        <w:ind w:left="680"/>
        <w:rPr>
          <w:color w:val="000000"/>
        </w:rPr>
      </w:pPr>
      <w:r>
        <w:rPr>
          <w:color w:val="000000"/>
        </w:rPr>
        <w:t>MultimediaMessagingSession getMessagingSession(String sessionId)</w:t>
      </w:r>
    </w:p>
    <w:p w14:paraId="195E5F8F" w14:textId="77777777" w:rsidR="00665991" w:rsidRDefault="00665991" w:rsidP="00665991">
      <w:pPr>
        <w:pStyle w:val="ASN1Code"/>
        <w:ind w:left="680"/>
        <w:rPr>
          <w:color w:val="000000"/>
        </w:rPr>
      </w:pPr>
    </w:p>
    <w:p w14:paraId="5484C039"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initiate a new multimedia session for real time messaging with a remote contact and for a given service. The messages exchanged in real time during the session may be from any type.</w:t>
      </w:r>
    </w:p>
    <w:p w14:paraId="03CF2B4B" w14:textId="77777777" w:rsidR="00665991" w:rsidRDefault="00665991" w:rsidP="00665991">
      <w:pPr>
        <w:pStyle w:val="ASN1Code"/>
        <w:ind w:left="680"/>
        <w:rPr>
          <w:color w:val="000000"/>
        </w:rPr>
      </w:pPr>
      <w:r>
        <w:rPr>
          <w:color w:val="000000"/>
        </w:rPr>
        <w:t xml:space="preserve">MultimediaSession initiateMessagingSession(String serviceId, </w:t>
      </w:r>
      <w:r>
        <w:rPr>
          <w:color w:val="000000"/>
          <w:szCs w:val="20"/>
        </w:rPr>
        <w:t>ContactId</w:t>
      </w:r>
      <w:r>
        <w:rPr>
          <w:color w:val="000000"/>
        </w:rPr>
        <w:t xml:space="preserve"> contact)</w:t>
      </w:r>
    </w:p>
    <w:p w14:paraId="3DBC94E4" w14:textId="77777777" w:rsidR="00665991" w:rsidRDefault="00665991" w:rsidP="00665991">
      <w:pPr>
        <w:pStyle w:val="ASN1Code"/>
        <w:ind w:left="680"/>
        <w:rPr>
          <w:color w:val="000000"/>
        </w:rPr>
      </w:pPr>
    </w:p>
    <w:p w14:paraId="06A8D4F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list of streaming sessions in progress associated to a given service ID.</w:t>
      </w:r>
    </w:p>
    <w:p w14:paraId="15FE8496" w14:textId="77777777" w:rsidR="00665991" w:rsidRDefault="00665991" w:rsidP="00665991">
      <w:pPr>
        <w:pStyle w:val="ASN1Code"/>
        <w:ind w:left="680"/>
        <w:rPr>
          <w:color w:val="000000"/>
        </w:rPr>
      </w:pPr>
      <w:r>
        <w:rPr>
          <w:color w:val="000000"/>
        </w:rPr>
        <w:t>Set&lt;MultimediaStreamingSession&gt; getStreamingSessions(String serviceId)</w:t>
      </w:r>
    </w:p>
    <w:p w14:paraId="60313034" w14:textId="77777777" w:rsidR="00665991" w:rsidRDefault="00665991" w:rsidP="00665991">
      <w:pPr>
        <w:pStyle w:val="ASN1Code"/>
        <w:ind w:left="680"/>
        <w:rPr>
          <w:color w:val="000000"/>
        </w:rPr>
      </w:pPr>
    </w:p>
    <w:p w14:paraId="5A132031"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a streaming session in progress from its unique session ID.</w:t>
      </w:r>
    </w:p>
    <w:p w14:paraId="2AC6E7D2" w14:textId="77777777" w:rsidR="00665991" w:rsidRDefault="00665991" w:rsidP="00665991">
      <w:pPr>
        <w:pStyle w:val="ASN1Code"/>
        <w:ind w:left="680"/>
        <w:rPr>
          <w:color w:val="000000"/>
        </w:rPr>
      </w:pPr>
      <w:r>
        <w:rPr>
          <w:color w:val="000000"/>
        </w:rPr>
        <w:t>MultimediaStreamingSession getStreamingSession(String sessionId)</w:t>
      </w:r>
    </w:p>
    <w:p w14:paraId="2BB82BF9" w14:textId="77777777" w:rsidR="00665991" w:rsidRDefault="00665991" w:rsidP="00665991">
      <w:pPr>
        <w:pStyle w:val="ASN1Code"/>
        <w:ind w:left="680"/>
        <w:rPr>
          <w:color w:val="000000"/>
        </w:rPr>
      </w:pPr>
    </w:p>
    <w:p w14:paraId="537BAA4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initiate a new multimedia session for real time streaming with a remote contact and for a given service. The payloads exchanged in real time during the session may be from any type.</w:t>
      </w:r>
    </w:p>
    <w:p w14:paraId="4A402FD2" w14:textId="77777777" w:rsidR="00665991" w:rsidRDefault="00665991" w:rsidP="00665991">
      <w:pPr>
        <w:pStyle w:val="ASN1Code"/>
        <w:ind w:left="680"/>
        <w:rPr>
          <w:color w:val="000000"/>
        </w:rPr>
      </w:pPr>
      <w:r>
        <w:rPr>
          <w:color w:val="000000"/>
        </w:rPr>
        <w:t>MultimediaSession initiateStreamingSession(String serviceId, ContactId contact)</w:t>
      </w:r>
    </w:p>
    <w:p w14:paraId="1B7776D0" w14:textId="77777777" w:rsidR="00665991" w:rsidRDefault="00665991" w:rsidP="00665991">
      <w:pPr>
        <w:pStyle w:val="ASN1Code"/>
        <w:ind w:left="680"/>
        <w:rPr>
          <w:color w:val="000000"/>
        </w:rPr>
      </w:pPr>
    </w:p>
    <w:p w14:paraId="5115D623"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adds a new multimedia messaging session listener.</w:t>
      </w:r>
    </w:p>
    <w:p w14:paraId="4DC4EEFB" w14:textId="77777777" w:rsidR="00665991" w:rsidRDefault="00665991" w:rsidP="00665991">
      <w:pPr>
        <w:pStyle w:val="ASN1Code"/>
        <w:ind w:left="680"/>
        <w:rPr>
          <w:color w:val="000000"/>
        </w:rPr>
      </w:pPr>
      <w:r>
        <w:rPr>
          <w:color w:val="000000"/>
        </w:rPr>
        <w:t>Void addEventListener(MultimediaMessagingSessionListener listener)</w:t>
      </w:r>
    </w:p>
    <w:p w14:paraId="1710ED1A" w14:textId="77777777" w:rsidR="00665991" w:rsidRDefault="00665991" w:rsidP="00665991">
      <w:pPr>
        <w:pStyle w:val="ASN1Code"/>
        <w:ind w:left="680"/>
        <w:rPr>
          <w:color w:val="000000"/>
        </w:rPr>
      </w:pPr>
    </w:p>
    <w:p w14:paraId="7F64B0B8" w14:textId="77777777" w:rsidR="00665991" w:rsidRPr="00B8745C" w:rsidRDefault="00665991" w:rsidP="00665991">
      <w:pPr>
        <w:pStyle w:val="ListBullet1"/>
        <w:numPr>
          <w:ilvl w:val="0"/>
          <w:numId w:val="26"/>
        </w:numPr>
        <w:tabs>
          <w:tab w:val="clear" w:pos="680"/>
        </w:tabs>
        <w:suppressAutoHyphens/>
        <w:contextualSpacing w:val="0"/>
        <w:rPr>
          <w:color w:val="000000"/>
        </w:rPr>
      </w:pPr>
      <w:r w:rsidRPr="00B8745C">
        <w:rPr>
          <w:color w:val="000000"/>
        </w:rPr>
        <w:t>Method: removes a multimedia messaging session listener</w:t>
      </w:r>
      <w:r>
        <w:rPr>
          <w:color w:val="000000"/>
        </w:rPr>
        <w:t>.</w:t>
      </w:r>
    </w:p>
    <w:p w14:paraId="54DC7E79" w14:textId="77777777" w:rsidR="00665991" w:rsidRPr="007C3D32" w:rsidRDefault="00665991" w:rsidP="00665991">
      <w:pPr>
        <w:pStyle w:val="ASN1Code"/>
        <w:ind w:left="680"/>
        <w:rPr>
          <w:color w:val="000000"/>
        </w:rPr>
      </w:pPr>
      <w:r>
        <w:rPr>
          <w:rFonts w:eastAsia="Arial" w:cs="SimSun"/>
          <w:color w:val="000000"/>
          <w:lang w:eastAsia="bn-BD"/>
        </w:rPr>
        <w:t xml:space="preserve">void </w:t>
      </w:r>
      <w:r w:rsidRPr="007C3D32">
        <w:rPr>
          <w:color w:val="000000"/>
        </w:rPr>
        <w:t>removeEventListener</w:t>
      </w:r>
      <w:r>
        <w:rPr>
          <w:rFonts w:eastAsia="Arial" w:cs="SimSun"/>
          <w:color w:val="000000"/>
          <w:szCs w:val="20"/>
          <w:lang w:eastAsia="bn-BD"/>
        </w:rPr>
        <w:t>(MultimediaMessagingSessionListener listener)</w:t>
      </w:r>
    </w:p>
    <w:p w14:paraId="29ECDD12" w14:textId="77777777" w:rsidR="00665991" w:rsidRPr="007C3D32" w:rsidRDefault="00665991" w:rsidP="00665991">
      <w:pPr>
        <w:pStyle w:val="ASN1Code"/>
        <w:ind w:left="680"/>
        <w:rPr>
          <w:color w:val="000000"/>
        </w:rPr>
      </w:pPr>
    </w:p>
    <w:p w14:paraId="7EE9D1B4" w14:textId="77777777" w:rsidR="00665991" w:rsidRDefault="00665991" w:rsidP="00665991">
      <w:pPr>
        <w:pStyle w:val="ListBullet1"/>
        <w:numPr>
          <w:ilvl w:val="0"/>
          <w:numId w:val="26"/>
        </w:numPr>
        <w:tabs>
          <w:tab w:val="clear" w:pos="680"/>
        </w:tabs>
        <w:suppressAutoHyphens/>
        <w:contextualSpacing w:val="0"/>
        <w:rPr>
          <w:rFonts w:eastAsia="Arial" w:cs="SimSun"/>
          <w:color w:val="000000"/>
          <w:lang w:eastAsia="bn-BD"/>
        </w:rPr>
      </w:pPr>
      <w:r>
        <w:rPr>
          <w:color w:val="000000"/>
        </w:rPr>
        <w:t>Method: adds a new multimedia streaming session listener.</w:t>
      </w:r>
    </w:p>
    <w:p w14:paraId="6B1EE23F" w14:textId="77777777" w:rsidR="00665991" w:rsidRDefault="00665991" w:rsidP="00665991">
      <w:pPr>
        <w:pStyle w:val="ASN1Code"/>
        <w:ind w:left="680"/>
        <w:rPr>
          <w:rFonts w:eastAsia="Arial" w:cs="SimSun"/>
          <w:color w:val="000000"/>
          <w:lang w:eastAsia="bn-BD"/>
        </w:rPr>
      </w:pPr>
      <w:r>
        <w:rPr>
          <w:rFonts w:eastAsia="Arial" w:cs="SimSun"/>
          <w:color w:val="000000"/>
          <w:lang w:eastAsia="bn-BD"/>
        </w:rPr>
        <w:t xml:space="preserve">void </w:t>
      </w:r>
      <w:r>
        <w:t>addEventListener</w:t>
      </w:r>
      <w:r>
        <w:rPr>
          <w:rFonts w:eastAsia="Arial" w:cs="SimSun"/>
          <w:color w:val="000000"/>
          <w:lang w:eastAsia="bn-BD"/>
        </w:rPr>
        <w:t>(MultimediaStreamingSessionListener listener)</w:t>
      </w:r>
    </w:p>
    <w:p w14:paraId="1ADA6E78" w14:textId="77777777" w:rsidR="00665991" w:rsidRDefault="00665991" w:rsidP="00665991">
      <w:pPr>
        <w:pStyle w:val="ASN1Code"/>
        <w:ind w:left="680"/>
        <w:rPr>
          <w:rFonts w:eastAsia="Arial" w:cs="SimSun"/>
          <w:color w:val="000000"/>
          <w:lang w:eastAsia="bn-BD"/>
        </w:rPr>
      </w:pPr>
    </w:p>
    <w:p w14:paraId="48CCB481" w14:textId="77777777" w:rsidR="00665991" w:rsidRDefault="00665991" w:rsidP="00665991">
      <w:pPr>
        <w:pStyle w:val="ListBullet1"/>
        <w:numPr>
          <w:ilvl w:val="0"/>
          <w:numId w:val="26"/>
        </w:numPr>
        <w:tabs>
          <w:tab w:val="clear" w:pos="680"/>
        </w:tabs>
        <w:suppressAutoHyphens/>
        <w:contextualSpacing w:val="0"/>
        <w:rPr>
          <w:rFonts w:eastAsia="Arial" w:cs="SimSun"/>
          <w:color w:val="000000"/>
          <w:lang w:eastAsia="bn-BD"/>
        </w:rPr>
      </w:pPr>
      <w:r>
        <w:rPr>
          <w:color w:val="000000"/>
        </w:rPr>
        <w:t>Method: removes a multimedia streaming session listener.</w:t>
      </w:r>
    </w:p>
    <w:p w14:paraId="70359A91" w14:textId="77777777" w:rsidR="00665991" w:rsidRDefault="00665991" w:rsidP="00665991">
      <w:pPr>
        <w:pStyle w:val="ASN1Code"/>
        <w:ind w:left="680"/>
        <w:rPr>
          <w:rFonts w:eastAsia="Arial" w:cs="SimSun"/>
          <w:b/>
          <w:color w:val="000000"/>
          <w:lang w:eastAsia="bn-BD"/>
        </w:rPr>
      </w:pPr>
      <w:r>
        <w:rPr>
          <w:rFonts w:eastAsia="Arial" w:cs="SimSun"/>
          <w:color w:val="000000"/>
          <w:lang w:eastAsia="bn-BD"/>
        </w:rPr>
        <w:t xml:space="preserve">void </w:t>
      </w:r>
      <w:r>
        <w:t>removeEventListener</w:t>
      </w:r>
      <w:r>
        <w:rPr>
          <w:rFonts w:eastAsia="Arial" w:cs="SimSun"/>
          <w:color w:val="000000"/>
          <w:lang w:eastAsia="bn-BD"/>
        </w:rPr>
        <w:t>(MultimediaStreamingSessionListener listener)</w:t>
      </w:r>
    </w:p>
    <w:p w14:paraId="5377A77B" w14:textId="77777777" w:rsidR="00665991" w:rsidRDefault="00665991" w:rsidP="00665991">
      <w:pPr>
        <w:pStyle w:val="ASN1Code"/>
        <w:autoSpaceDE w:val="0"/>
        <w:spacing w:before="120"/>
        <w:ind w:left="680"/>
        <w:jc w:val="both"/>
        <w:rPr>
          <w:rFonts w:eastAsia="Arial" w:cs="SimSun"/>
          <w:b/>
          <w:color w:val="000000"/>
          <w:lang w:eastAsia="bn-BD"/>
        </w:rPr>
      </w:pPr>
    </w:p>
    <w:p w14:paraId="30610ECC" w14:textId="77777777" w:rsidR="00665991" w:rsidRDefault="00665991" w:rsidP="00665991">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MultimediaSession:</w:t>
      </w:r>
    </w:p>
    <w:p w14:paraId="16817E48" w14:textId="77777777" w:rsidR="00665991" w:rsidRPr="007C3D32" w:rsidRDefault="00665991" w:rsidP="00665991">
      <w:pPr>
        <w:rPr>
          <w:color w:val="000000"/>
        </w:rPr>
      </w:pPr>
      <w:r>
        <w:t>This class maintains the information related to a multimedia session and offers methods to manage it. This is an abstract class between a messaging session and a streaming session.</w:t>
      </w:r>
    </w:p>
    <w:p w14:paraId="00D63F4A" w14:textId="77777777" w:rsidR="00665991" w:rsidRDefault="00665991" w:rsidP="00665991">
      <w:pPr>
        <w:rPr>
          <w:color w:val="000000"/>
        </w:rPr>
      </w:pPr>
    </w:p>
    <w:p w14:paraId="3646B70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Enum: the state of the multimedia session.</w:t>
      </w:r>
    </w:p>
    <w:p w14:paraId="51E84369" w14:textId="77777777" w:rsidR="00665991" w:rsidRPr="007C3D32" w:rsidRDefault="00665991" w:rsidP="00665991">
      <w:pPr>
        <w:pStyle w:val="ASN1Code"/>
        <w:ind w:left="720"/>
      </w:pPr>
      <w:r>
        <w:rPr>
          <w:color w:val="000000"/>
        </w:rPr>
        <w:t>enum State { INVITED(0), INITIATING(1), STARTED(2), ABORTED(3), FAILED(4), REJECTED(5), RINGING(6), ACCEPTING(7) }</w:t>
      </w:r>
    </w:p>
    <w:p w14:paraId="566EFD77" w14:textId="77777777" w:rsidR="00665991" w:rsidRDefault="00665991" w:rsidP="00665991">
      <w:pPr>
        <w:pStyle w:val="ASN1Code"/>
        <w:ind w:left="720"/>
      </w:pPr>
    </w:p>
    <w:p w14:paraId="7AFEB4C4" w14:textId="77777777" w:rsidR="00665991" w:rsidRDefault="00665991" w:rsidP="00665991">
      <w:pPr>
        <w:pStyle w:val="ListBullet1"/>
        <w:numPr>
          <w:ilvl w:val="0"/>
          <w:numId w:val="26"/>
        </w:numPr>
        <w:tabs>
          <w:tab w:val="clear" w:pos="680"/>
        </w:tabs>
        <w:suppressAutoHyphens/>
        <w:contextualSpacing w:val="0"/>
        <w:rPr>
          <w:rFonts w:eastAsia="Arial" w:cs="SimSun"/>
          <w:color w:val="000000"/>
          <w:szCs w:val="20"/>
          <w:lang w:eastAsia="bn-BD"/>
        </w:rPr>
      </w:pPr>
      <w:r>
        <w:rPr>
          <w:color w:val="000000"/>
        </w:rPr>
        <w:t>Enum: the reason code for the multimedia session.</w:t>
      </w:r>
    </w:p>
    <w:p w14:paraId="1869AAAF" w14:textId="77777777" w:rsidR="00665991" w:rsidRDefault="00665991" w:rsidP="00665991">
      <w:pPr>
        <w:pStyle w:val="ASN1Code"/>
        <w:ind w:left="680"/>
        <w:rPr>
          <w:rFonts w:eastAsia="Arial" w:cs="SimSun"/>
          <w:color w:val="000000"/>
          <w:lang w:eastAsia="bn-BD"/>
        </w:rPr>
      </w:pPr>
      <w:r>
        <w:rPr>
          <w:rFonts w:eastAsia="Arial" w:cs="SimSun"/>
          <w:color w:val="000000"/>
          <w:szCs w:val="20"/>
          <w:lang w:eastAsia="bn-BD"/>
        </w:rPr>
        <w:t>enum ReasonCode  { UNSPECIFIED(0), ABORTED_BY_USER(1), ABORTED_BY_REMOTE(2), ABORTED_BY_SYSTEM(3), ABORTED_BY_INACTIVITY(4), REJECTED_BY_USER(5), REJECTED_BY_REMOTE(6), REJECTED_BY_TIMEOUT(7), REJECTED_BY_SYSTEM(8), FAILED_INITIATION(9), FAILED_SESSION(10), FAILED_MEDIA(11) }</w:t>
      </w:r>
    </w:p>
    <w:p w14:paraId="28C5A935" w14:textId="77777777" w:rsidR="00665991" w:rsidRDefault="00665991" w:rsidP="00665991">
      <w:pPr>
        <w:pStyle w:val="ASN1Code"/>
        <w:ind w:left="680"/>
        <w:rPr>
          <w:rFonts w:eastAsia="Arial" w:cs="SimSun"/>
          <w:color w:val="000000"/>
          <w:lang w:eastAsia="bn-BD"/>
        </w:rPr>
      </w:pPr>
    </w:p>
    <w:p w14:paraId="41F9217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session ID of the multimedia session.</w:t>
      </w:r>
    </w:p>
    <w:p w14:paraId="0D86539D" w14:textId="77777777" w:rsidR="00665991" w:rsidRDefault="00665991" w:rsidP="00665991">
      <w:pPr>
        <w:pStyle w:val="ASN1Code"/>
        <w:ind w:left="680"/>
        <w:rPr>
          <w:color w:val="000000"/>
        </w:rPr>
      </w:pPr>
      <w:r>
        <w:rPr>
          <w:color w:val="000000"/>
        </w:rPr>
        <w:t>String getSessionId()</w:t>
      </w:r>
    </w:p>
    <w:p w14:paraId="75425F09" w14:textId="77777777" w:rsidR="00665991" w:rsidRDefault="00665991" w:rsidP="00665991">
      <w:pPr>
        <w:pStyle w:val="ASN1Code"/>
        <w:ind w:left="680"/>
        <w:rPr>
          <w:color w:val="000000"/>
        </w:rPr>
      </w:pPr>
    </w:p>
    <w:p w14:paraId="0E44D488" w14:textId="77777777" w:rsidR="00665991" w:rsidRDefault="00665991" w:rsidP="00665991">
      <w:pPr>
        <w:pStyle w:val="ListBullet1"/>
        <w:numPr>
          <w:ilvl w:val="0"/>
          <w:numId w:val="26"/>
        </w:numPr>
        <w:tabs>
          <w:tab w:val="clear" w:pos="680"/>
        </w:tabs>
        <w:suppressAutoHyphens/>
        <w:contextualSpacing w:val="0"/>
        <w:rPr>
          <w:color w:val="000000"/>
          <w:szCs w:val="20"/>
        </w:rPr>
      </w:pPr>
      <w:r>
        <w:rPr>
          <w:color w:val="000000"/>
        </w:rPr>
        <w:t>Method: returns the remote contact.</w:t>
      </w:r>
    </w:p>
    <w:p w14:paraId="019A2D6B" w14:textId="77777777" w:rsidR="00665991" w:rsidRDefault="00665991" w:rsidP="00665991">
      <w:pPr>
        <w:pStyle w:val="ASN1Code"/>
        <w:ind w:left="680"/>
        <w:rPr>
          <w:color w:val="000000"/>
        </w:rPr>
      </w:pPr>
      <w:r>
        <w:rPr>
          <w:color w:val="000000"/>
          <w:szCs w:val="20"/>
        </w:rPr>
        <w:t>ContactId</w:t>
      </w:r>
      <w:r>
        <w:rPr>
          <w:color w:val="000000"/>
        </w:rPr>
        <w:t xml:space="preserve"> getRemoteContact()</w:t>
      </w:r>
    </w:p>
    <w:p w14:paraId="12CD0457" w14:textId="77777777" w:rsidR="00665991" w:rsidRDefault="00665991" w:rsidP="00665991">
      <w:pPr>
        <w:pStyle w:val="ASN1Code"/>
        <w:ind w:left="680"/>
        <w:rPr>
          <w:color w:val="000000"/>
        </w:rPr>
      </w:pPr>
    </w:p>
    <w:p w14:paraId="5E2C465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returns the service ID.</w:t>
      </w:r>
    </w:p>
    <w:p w14:paraId="63942B12" w14:textId="77777777" w:rsidR="00665991" w:rsidRDefault="00665991" w:rsidP="00665991">
      <w:pPr>
        <w:pStyle w:val="ASN1Code"/>
        <w:ind w:left="680"/>
        <w:rPr>
          <w:color w:val="000000"/>
        </w:rPr>
      </w:pPr>
      <w:r>
        <w:rPr>
          <w:color w:val="000000"/>
        </w:rPr>
        <w:t>String getServiceId()</w:t>
      </w:r>
    </w:p>
    <w:p w14:paraId="46454C6C" w14:textId="77777777" w:rsidR="00665991" w:rsidRDefault="00665991" w:rsidP="00665991">
      <w:pPr>
        <w:pStyle w:val="ASN1Code"/>
        <w:ind w:left="680"/>
        <w:rPr>
          <w:color w:val="000000"/>
        </w:rPr>
      </w:pPr>
    </w:p>
    <w:p w14:paraId="6B91A0E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state of the session. </w:t>
      </w:r>
    </w:p>
    <w:p w14:paraId="4CD5A2D1" w14:textId="77777777" w:rsidR="00665991" w:rsidRDefault="00665991" w:rsidP="00665991">
      <w:pPr>
        <w:pStyle w:val="ASN1Code"/>
        <w:ind w:left="680"/>
        <w:rPr>
          <w:color w:val="000000"/>
        </w:rPr>
      </w:pPr>
      <w:r>
        <w:rPr>
          <w:color w:val="000000"/>
        </w:rPr>
        <w:t>State getState()</w:t>
      </w:r>
    </w:p>
    <w:p w14:paraId="3AD40611" w14:textId="77777777" w:rsidR="00665991" w:rsidRDefault="00665991" w:rsidP="00665991">
      <w:pPr>
        <w:pStyle w:val="ASN1Code"/>
        <w:ind w:left="680"/>
        <w:rPr>
          <w:color w:val="000000"/>
        </w:rPr>
      </w:pPr>
    </w:p>
    <w:p w14:paraId="72F9815B"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reason code of the session. </w:t>
      </w:r>
    </w:p>
    <w:p w14:paraId="68E46F53" w14:textId="77777777" w:rsidR="00665991" w:rsidRDefault="00665991" w:rsidP="00665991">
      <w:pPr>
        <w:pStyle w:val="ASN1Code"/>
        <w:ind w:left="680"/>
        <w:rPr>
          <w:color w:val="000000"/>
        </w:rPr>
      </w:pPr>
      <w:r>
        <w:rPr>
          <w:color w:val="000000"/>
        </w:rPr>
        <w:t>ReasonCode getReasonCode()</w:t>
      </w:r>
    </w:p>
    <w:p w14:paraId="1E8FB951" w14:textId="77777777" w:rsidR="00665991" w:rsidRDefault="00665991" w:rsidP="00665991">
      <w:pPr>
        <w:pStyle w:val="ASN1Code"/>
        <w:ind w:left="680"/>
        <w:rPr>
          <w:color w:val="000000"/>
        </w:rPr>
      </w:pPr>
    </w:p>
    <w:p w14:paraId="0AC51D1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 xml:space="preserve">Method: returns the direction of the session: </w:t>
      </w:r>
    </w:p>
    <w:p w14:paraId="46F8B0F9" w14:textId="77777777" w:rsidR="00665991" w:rsidRDefault="00665991" w:rsidP="00665991">
      <w:pPr>
        <w:pStyle w:val="ASN1Code"/>
        <w:ind w:left="680"/>
        <w:rPr>
          <w:color w:val="000000"/>
        </w:rPr>
      </w:pPr>
      <w:r>
        <w:rPr>
          <w:rFonts w:cs="Arial"/>
          <w:color w:val="000000"/>
        </w:rPr>
        <w:t>com.gsma.services.rcs</w:t>
      </w:r>
      <w:r>
        <w:rPr>
          <w:color w:val="000000"/>
        </w:rPr>
        <w:t>.</w:t>
      </w:r>
      <w:r>
        <w:t>RcsService.</w:t>
      </w:r>
      <w:r>
        <w:rPr>
          <w:color w:val="000000"/>
        </w:rPr>
        <w:t>Direction getDirection()</w:t>
      </w:r>
    </w:p>
    <w:p w14:paraId="4DAA2935" w14:textId="77777777" w:rsidR="00665991" w:rsidRDefault="00665991" w:rsidP="00665991">
      <w:pPr>
        <w:pStyle w:val="ASN1Code"/>
        <w:ind w:left="680"/>
        <w:rPr>
          <w:color w:val="000000"/>
        </w:rPr>
      </w:pPr>
    </w:p>
    <w:p w14:paraId="13FBAD8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accepts session invitation.</w:t>
      </w:r>
    </w:p>
    <w:p w14:paraId="393D9ECA" w14:textId="77777777" w:rsidR="00665991" w:rsidRDefault="00665991" w:rsidP="00665991">
      <w:pPr>
        <w:pStyle w:val="ASN1Code"/>
        <w:ind w:left="680"/>
        <w:rPr>
          <w:color w:val="000000"/>
        </w:rPr>
      </w:pPr>
      <w:r>
        <w:rPr>
          <w:color w:val="000000"/>
        </w:rPr>
        <w:t>void acceptInvitation()</w:t>
      </w:r>
    </w:p>
    <w:p w14:paraId="0C017770" w14:textId="77777777" w:rsidR="00665991" w:rsidRDefault="00665991" w:rsidP="00665991">
      <w:pPr>
        <w:pStyle w:val="ASN1Code"/>
        <w:ind w:left="680"/>
        <w:rPr>
          <w:color w:val="000000"/>
        </w:rPr>
      </w:pPr>
    </w:p>
    <w:p w14:paraId="2F4FC52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rejects session invitation.</w:t>
      </w:r>
    </w:p>
    <w:p w14:paraId="224C1FBF" w14:textId="77777777" w:rsidR="00665991" w:rsidRDefault="00665991" w:rsidP="00665991">
      <w:pPr>
        <w:pStyle w:val="ASN1Code"/>
        <w:ind w:left="680"/>
        <w:rPr>
          <w:color w:val="000000"/>
        </w:rPr>
      </w:pPr>
      <w:r>
        <w:rPr>
          <w:color w:val="000000"/>
        </w:rPr>
        <w:t>void rejectInvitation()</w:t>
      </w:r>
    </w:p>
    <w:p w14:paraId="5D6AB867" w14:textId="77777777" w:rsidR="00665991" w:rsidRDefault="00665991" w:rsidP="00665991">
      <w:pPr>
        <w:pStyle w:val="ASN1Code"/>
        <w:ind w:left="680"/>
        <w:rPr>
          <w:color w:val="000000"/>
        </w:rPr>
      </w:pPr>
    </w:p>
    <w:p w14:paraId="62313556"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aborts the session.</w:t>
      </w:r>
    </w:p>
    <w:p w14:paraId="14D80FFE" w14:textId="77777777" w:rsidR="00665991" w:rsidRDefault="00665991" w:rsidP="00665991">
      <w:pPr>
        <w:pStyle w:val="ASN1Code"/>
        <w:ind w:left="680"/>
        <w:rPr>
          <w:rFonts w:eastAsia="Arial" w:cs="SimSun"/>
          <w:color w:val="000000"/>
          <w:lang w:eastAsia="bn-BD"/>
        </w:rPr>
      </w:pPr>
      <w:r>
        <w:rPr>
          <w:color w:val="000000"/>
        </w:rPr>
        <w:t>void abortSession()</w:t>
      </w:r>
    </w:p>
    <w:p w14:paraId="3FEA3E64" w14:textId="77777777" w:rsidR="00665991" w:rsidRDefault="00665991" w:rsidP="00665991">
      <w:pPr>
        <w:pStyle w:val="ASN1Code"/>
        <w:autoSpaceDE w:val="0"/>
        <w:spacing w:before="120"/>
        <w:ind w:left="680"/>
        <w:jc w:val="both"/>
        <w:rPr>
          <w:rFonts w:eastAsia="Arial" w:cs="SimSun"/>
          <w:color w:val="000000"/>
          <w:lang w:eastAsia="bn-BD"/>
        </w:rPr>
      </w:pPr>
    </w:p>
    <w:p w14:paraId="1868683C" w14:textId="77777777" w:rsidR="00665991" w:rsidRDefault="00665991" w:rsidP="00665991">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MultimediaMessagingSession:</w:t>
      </w:r>
    </w:p>
    <w:p w14:paraId="78737A78" w14:textId="77777777" w:rsidR="00665991" w:rsidRPr="007C3D32" w:rsidRDefault="00665991" w:rsidP="00665991">
      <w:pPr>
        <w:rPr>
          <w:color w:val="000000"/>
        </w:rPr>
      </w:pPr>
      <w:r>
        <w:t>This class inherits from the class MultimediaSession and is related to a messaging session.</w:t>
      </w:r>
    </w:p>
    <w:p w14:paraId="012E4209" w14:textId="77777777" w:rsidR="00665991" w:rsidRDefault="00665991" w:rsidP="00665991">
      <w:pPr>
        <w:rPr>
          <w:color w:val="000000"/>
        </w:rPr>
      </w:pPr>
    </w:p>
    <w:p w14:paraId="66A8113C" w14:textId="77777777" w:rsidR="00665991" w:rsidRDefault="00665991" w:rsidP="00665991">
      <w:pPr>
        <w:pStyle w:val="ListBullet1"/>
        <w:numPr>
          <w:ilvl w:val="0"/>
          <w:numId w:val="26"/>
        </w:numPr>
        <w:tabs>
          <w:tab w:val="clear" w:pos="680"/>
        </w:tabs>
        <w:suppressAutoHyphens/>
        <w:contextualSpacing w:val="0"/>
        <w:rPr>
          <w:rFonts w:eastAsia="Arial"/>
          <w:color w:val="000000"/>
          <w:lang w:eastAsia="bn-BD"/>
        </w:rPr>
      </w:pPr>
      <w:r>
        <w:rPr>
          <w:color w:val="000000"/>
        </w:rPr>
        <w:t>Method: send a multimedia message or data in real time.</w:t>
      </w:r>
    </w:p>
    <w:p w14:paraId="58AA0CF4" w14:textId="77777777" w:rsidR="00665991" w:rsidRDefault="00665991" w:rsidP="00665991">
      <w:pPr>
        <w:pStyle w:val="ASN1Code"/>
        <w:autoSpaceDE w:val="0"/>
        <w:spacing w:before="120"/>
        <w:ind w:left="680"/>
        <w:jc w:val="both"/>
        <w:rPr>
          <w:rFonts w:eastAsia="Arial" w:cs="SimSun"/>
          <w:color w:val="000000"/>
          <w:lang w:eastAsia="bn-BD"/>
        </w:rPr>
      </w:pPr>
      <w:r>
        <w:rPr>
          <w:rFonts w:eastAsia="Arial" w:cs="Arial"/>
          <w:color w:val="000000"/>
          <w:lang w:eastAsia="bn-BD"/>
        </w:rPr>
        <w:t>void sendMessage(byte[] content)</w:t>
      </w:r>
    </w:p>
    <w:p w14:paraId="0EBFD000" w14:textId="77777777" w:rsidR="00665991" w:rsidRDefault="00665991" w:rsidP="00665991">
      <w:pPr>
        <w:pStyle w:val="ASN1Code"/>
        <w:autoSpaceDE w:val="0"/>
        <w:spacing w:before="120"/>
        <w:ind w:left="680"/>
        <w:jc w:val="both"/>
        <w:rPr>
          <w:rFonts w:eastAsia="Arial" w:cs="SimSun"/>
          <w:color w:val="000000"/>
          <w:lang w:eastAsia="bn-BD"/>
        </w:rPr>
      </w:pPr>
    </w:p>
    <w:p w14:paraId="6F9B3DEE" w14:textId="77777777" w:rsidR="00665991" w:rsidRDefault="00665991" w:rsidP="00665991">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MultimediaMessagingSessionListener:</w:t>
      </w:r>
    </w:p>
    <w:p w14:paraId="31A3BA90" w14:textId="77777777" w:rsidR="00665991" w:rsidRDefault="00665991" w:rsidP="00665991">
      <w:r>
        <w:t>This class offers callback methods on multimedia session events.</w:t>
      </w:r>
    </w:p>
    <w:p w14:paraId="7138FDC0" w14:textId="77777777" w:rsidR="00665991" w:rsidRDefault="00665991" w:rsidP="00665991"/>
    <w:p w14:paraId="326BADFB" w14:textId="77777777" w:rsidR="00665991" w:rsidRDefault="00665991" w:rsidP="00665991">
      <w:pPr>
        <w:pStyle w:val="ListBullet1"/>
        <w:numPr>
          <w:ilvl w:val="0"/>
          <w:numId w:val="26"/>
        </w:numPr>
        <w:tabs>
          <w:tab w:val="clear" w:pos="680"/>
        </w:tabs>
        <w:suppressAutoHyphens/>
        <w:contextualSpacing w:val="0"/>
        <w:rPr>
          <w:rFonts w:eastAsia="Arial" w:cs="SimSun"/>
          <w:color w:val="000000"/>
          <w:szCs w:val="20"/>
          <w:lang w:eastAsia="en-US"/>
        </w:rPr>
      </w:pPr>
      <w:r>
        <w:rPr>
          <w:color w:val="000000"/>
        </w:rPr>
        <w:t xml:space="preserve">Method: </w:t>
      </w:r>
      <w:r>
        <w:t>Callback called when the multimedia messaging session state/reasonCode is changed</w:t>
      </w:r>
    </w:p>
    <w:p w14:paraId="67FE3A24" w14:textId="77777777" w:rsidR="00665991" w:rsidRDefault="00665991" w:rsidP="00665991">
      <w:pPr>
        <w:pStyle w:val="ASN1Code"/>
        <w:autoSpaceDE w:val="0"/>
        <w:spacing w:before="120"/>
        <w:ind w:left="680"/>
        <w:rPr>
          <w:rFonts w:eastAsia="Arial" w:cs="SimSun"/>
          <w:color w:val="000000"/>
          <w:szCs w:val="20"/>
          <w:lang w:eastAsia="en-US"/>
        </w:rPr>
      </w:pPr>
      <w:r>
        <w:rPr>
          <w:rFonts w:eastAsia="Arial" w:cs="SimSun"/>
          <w:color w:val="000000"/>
          <w:szCs w:val="20"/>
          <w:lang w:eastAsia="en-US"/>
        </w:rPr>
        <w:t>void onStateChanged(ContactId contact, String sessionId, MultimediaMessagingSession.State state, MultimediaMessagingSession.ReasonCode reasonCode)</w:t>
      </w:r>
    </w:p>
    <w:p w14:paraId="1F096D9E" w14:textId="77777777" w:rsidR="00665991" w:rsidRDefault="00665991" w:rsidP="00665991">
      <w:pPr>
        <w:pStyle w:val="ASN1Code"/>
        <w:autoSpaceDE w:val="0"/>
        <w:spacing w:before="120"/>
        <w:ind w:left="680"/>
        <w:rPr>
          <w:rFonts w:eastAsia="Arial" w:cs="SimSun"/>
          <w:color w:val="000000"/>
          <w:szCs w:val="20"/>
          <w:lang w:eastAsia="en-US"/>
        </w:rPr>
      </w:pPr>
    </w:p>
    <w:p w14:paraId="47BF0783" w14:textId="77777777" w:rsidR="00665991" w:rsidRDefault="00665991" w:rsidP="00665991">
      <w:pPr>
        <w:pStyle w:val="ListBullet1"/>
        <w:numPr>
          <w:ilvl w:val="0"/>
          <w:numId w:val="26"/>
        </w:numPr>
        <w:tabs>
          <w:tab w:val="clear" w:pos="680"/>
        </w:tabs>
        <w:suppressAutoHyphens/>
        <w:contextualSpacing w:val="0"/>
        <w:rPr>
          <w:rFonts w:eastAsia="Arial" w:cs="SimSun"/>
          <w:color w:val="000000"/>
          <w:lang w:eastAsia="en-US"/>
        </w:rPr>
      </w:pPr>
      <w:r>
        <w:rPr>
          <w:color w:val="000000"/>
        </w:rPr>
        <w:t xml:space="preserve">Method: </w:t>
      </w:r>
      <w:r>
        <w:rPr>
          <w:rFonts w:eastAsia="Arial" w:cs="SimSun"/>
          <w:color w:val="000000"/>
          <w:lang w:eastAsia="en-US"/>
        </w:rPr>
        <w:t>callback called when a multimedia message or data is received.</w:t>
      </w:r>
    </w:p>
    <w:p w14:paraId="06900083" w14:textId="77777777" w:rsidR="00665991" w:rsidRDefault="00665991" w:rsidP="00665991">
      <w:pPr>
        <w:pStyle w:val="ASN1Code"/>
        <w:autoSpaceDE w:val="0"/>
        <w:spacing w:before="120"/>
        <w:ind w:left="680"/>
        <w:rPr>
          <w:rFonts w:eastAsia="Arial" w:cs="SimSun"/>
          <w:color w:val="000000"/>
          <w:lang w:eastAsia="en-US"/>
        </w:rPr>
      </w:pPr>
      <w:r>
        <w:rPr>
          <w:rFonts w:eastAsia="Arial" w:cs="SimSun"/>
          <w:color w:val="000000"/>
          <w:lang w:eastAsia="en-US"/>
        </w:rPr>
        <w:t>void onMessageReceived(ContactId contact, String sessionId, byte[] content)</w:t>
      </w:r>
    </w:p>
    <w:p w14:paraId="5D7065D9" w14:textId="77777777" w:rsidR="00665991" w:rsidRPr="007C3D32" w:rsidRDefault="00665991" w:rsidP="00665991">
      <w:pPr>
        <w:pStyle w:val="NormalParagraph"/>
        <w:autoSpaceDE w:val="0"/>
        <w:spacing w:before="120" w:after="0"/>
        <w:jc w:val="both"/>
        <w:rPr>
          <w:color w:val="000000"/>
        </w:rPr>
      </w:pPr>
    </w:p>
    <w:p w14:paraId="3C0021E1" w14:textId="77777777" w:rsidR="00665991" w:rsidRDefault="00665991" w:rsidP="00665991">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MultimediaStreamingSession:</w:t>
      </w:r>
    </w:p>
    <w:p w14:paraId="6C208BBA" w14:textId="77777777" w:rsidR="00665991" w:rsidRPr="007C3D32" w:rsidRDefault="00665991" w:rsidP="00665991">
      <w:pPr>
        <w:rPr>
          <w:color w:val="000000"/>
        </w:rPr>
      </w:pPr>
      <w:r>
        <w:t>This class inherits from the class MultimediaSession and is related to a streaming session.</w:t>
      </w:r>
    </w:p>
    <w:p w14:paraId="379D5A5A" w14:textId="77777777" w:rsidR="00665991" w:rsidRDefault="00665991" w:rsidP="00665991">
      <w:pPr>
        <w:rPr>
          <w:color w:val="000000"/>
        </w:rPr>
      </w:pPr>
    </w:p>
    <w:p w14:paraId="2AA00B3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send a multimedia payload or data in real time.</w:t>
      </w:r>
    </w:p>
    <w:p w14:paraId="58DBBCC9" w14:textId="77777777" w:rsidR="00665991" w:rsidRDefault="00665991" w:rsidP="00665991">
      <w:pPr>
        <w:pStyle w:val="ASN1Code"/>
        <w:ind w:left="680"/>
        <w:rPr>
          <w:rFonts w:eastAsia="Arial" w:cs="SimSun"/>
          <w:color w:val="000000"/>
          <w:lang w:eastAsia="bn-BD"/>
        </w:rPr>
      </w:pPr>
      <w:r>
        <w:rPr>
          <w:color w:val="000000"/>
        </w:rPr>
        <w:t>void sendPayload(byte[] content)</w:t>
      </w:r>
    </w:p>
    <w:p w14:paraId="00E64982" w14:textId="77777777" w:rsidR="00665991" w:rsidRDefault="00665991" w:rsidP="00665991">
      <w:pPr>
        <w:pStyle w:val="ASN1Code"/>
        <w:ind w:left="680"/>
        <w:rPr>
          <w:rFonts w:eastAsia="Arial" w:cs="SimSun"/>
          <w:color w:val="000000"/>
          <w:lang w:eastAsia="bn-BD"/>
        </w:rPr>
      </w:pPr>
    </w:p>
    <w:p w14:paraId="1D9EB594" w14:textId="77777777" w:rsidR="00665991" w:rsidRDefault="00665991" w:rsidP="00665991">
      <w:pPr>
        <w:pStyle w:val="NormalParagraph"/>
        <w:autoSpaceDE w:val="0"/>
        <w:spacing w:before="120" w:after="0"/>
        <w:jc w:val="both"/>
      </w:pPr>
      <w:r>
        <w:rPr>
          <w:rFonts w:eastAsia="Arial" w:cs="SimSun"/>
          <w:color w:val="000000"/>
          <w:lang w:eastAsia="bn-BD"/>
        </w:rPr>
        <w:t>Class</w:t>
      </w:r>
      <w:r>
        <w:rPr>
          <w:rFonts w:eastAsia="Arial" w:cs="SimSun"/>
          <w:b/>
          <w:bCs/>
          <w:color w:val="000000"/>
          <w:lang w:eastAsia="bn-BD"/>
        </w:rPr>
        <w:t xml:space="preserve"> MultimediaStreamingSessionListener:</w:t>
      </w:r>
    </w:p>
    <w:p w14:paraId="6CA8AED4" w14:textId="77777777" w:rsidR="00665991" w:rsidRPr="007C3D32" w:rsidRDefault="00665991" w:rsidP="00665991">
      <w:pPr>
        <w:rPr>
          <w:color w:val="000000"/>
        </w:rPr>
      </w:pPr>
      <w:r>
        <w:t>This class offers callback methods on multimedia session events.</w:t>
      </w:r>
    </w:p>
    <w:p w14:paraId="1E47EBF9" w14:textId="77777777" w:rsidR="00665991" w:rsidRDefault="00665991" w:rsidP="00665991">
      <w:pPr>
        <w:rPr>
          <w:color w:val="000000"/>
        </w:rPr>
      </w:pPr>
    </w:p>
    <w:p w14:paraId="48346F5F" w14:textId="77777777" w:rsidR="00665991" w:rsidRDefault="00665991" w:rsidP="00665991">
      <w:pPr>
        <w:pStyle w:val="ListBullet1"/>
        <w:numPr>
          <w:ilvl w:val="0"/>
          <w:numId w:val="26"/>
        </w:numPr>
        <w:tabs>
          <w:tab w:val="clear" w:pos="680"/>
        </w:tabs>
        <w:suppressAutoHyphens/>
        <w:contextualSpacing w:val="0"/>
        <w:rPr>
          <w:rFonts w:eastAsia="Arial" w:cs="SimSun"/>
          <w:color w:val="000000"/>
          <w:szCs w:val="20"/>
          <w:lang w:eastAsia="en-US"/>
        </w:rPr>
      </w:pPr>
      <w:r>
        <w:rPr>
          <w:color w:val="000000"/>
        </w:rPr>
        <w:t xml:space="preserve">Method: </w:t>
      </w:r>
      <w:r>
        <w:t>Callback called when the multimedia messaging session state/reasoncode is changed</w:t>
      </w:r>
    </w:p>
    <w:p w14:paraId="1EA16708" w14:textId="77777777" w:rsidR="00665991" w:rsidRDefault="00665991" w:rsidP="00665991">
      <w:pPr>
        <w:pStyle w:val="ASN1Code"/>
        <w:autoSpaceDE w:val="0"/>
        <w:spacing w:before="120"/>
        <w:ind w:left="680"/>
        <w:rPr>
          <w:rFonts w:eastAsia="Arial" w:cs="SimSun"/>
          <w:color w:val="000000"/>
          <w:szCs w:val="20"/>
          <w:lang w:eastAsia="en-US"/>
        </w:rPr>
      </w:pPr>
      <w:r>
        <w:rPr>
          <w:rFonts w:eastAsia="Arial" w:cs="SimSun"/>
          <w:color w:val="000000"/>
          <w:szCs w:val="20"/>
          <w:lang w:eastAsia="en-US"/>
        </w:rPr>
        <w:t xml:space="preserve">void onStateChanged(ContactId contact, String sessionId, </w:t>
      </w:r>
      <w:r>
        <w:rPr>
          <w:rFonts w:eastAsia="Arial"/>
          <w:color w:val="000000"/>
          <w:szCs w:val="20"/>
          <w:lang w:eastAsia="en-US"/>
        </w:rPr>
        <w:t>MultimediaStreamingSession.State</w:t>
      </w:r>
      <w:r>
        <w:rPr>
          <w:rFonts w:eastAsia="Arial" w:cs="SimSun"/>
          <w:color w:val="000000"/>
          <w:szCs w:val="20"/>
          <w:lang w:eastAsia="en-US"/>
        </w:rPr>
        <w:t xml:space="preserve"> state, </w:t>
      </w:r>
      <w:r>
        <w:rPr>
          <w:rFonts w:eastAsia="Arial"/>
          <w:color w:val="000000"/>
          <w:szCs w:val="20"/>
          <w:lang w:eastAsia="en-US"/>
        </w:rPr>
        <w:t>MultimediaStreamingSession.ReasonCode</w:t>
      </w:r>
      <w:r>
        <w:rPr>
          <w:rFonts w:eastAsia="Arial" w:cs="SimSun"/>
          <w:color w:val="000000"/>
          <w:szCs w:val="20"/>
          <w:lang w:eastAsia="en-US"/>
        </w:rPr>
        <w:t xml:space="preserve"> reasonCode)</w:t>
      </w:r>
    </w:p>
    <w:p w14:paraId="30FA5761" w14:textId="77777777" w:rsidR="00665991" w:rsidRDefault="00665991" w:rsidP="00665991">
      <w:pPr>
        <w:pStyle w:val="ASN1Code"/>
        <w:autoSpaceDE w:val="0"/>
        <w:spacing w:before="120"/>
        <w:ind w:left="680"/>
        <w:rPr>
          <w:rFonts w:eastAsia="Arial" w:cs="SimSun"/>
          <w:color w:val="000000"/>
          <w:szCs w:val="20"/>
          <w:lang w:eastAsia="en-US"/>
        </w:rPr>
      </w:pPr>
    </w:p>
    <w:p w14:paraId="0EF6E3EE" w14:textId="77777777" w:rsidR="00665991" w:rsidRDefault="00665991" w:rsidP="00665991">
      <w:pPr>
        <w:pStyle w:val="ListBullet1"/>
        <w:numPr>
          <w:ilvl w:val="0"/>
          <w:numId w:val="26"/>
        </w:numPr>
        <w:tabs>
          <w:tab w:val="clear" w:pos="680"/>
        </w:tabs>
        <w:suppressAutoHyphens/>
        <w:contextualSpacing w:val="0"/>
        <w:rPr>
          <w:rFonts w:eastAsia="Arial" w:cs="SimSun"/>
          <w:color w:val="000000"/>
          <w:lang w:eastAsia="en-US"/>
        </w:rPr>
      </w:pPr>
      <w:r>
        <w:rPr>
          <w:color w:val="000000"/>
        </w:rPr>
        <w:t xml:space="preserve">Method: </w:t>
      </w:r>
      <w:r>
        <w:rPr>
          <w:rFonts w:eastAsia="Arial" w:cs="SimSun"/>
          <w:color w:val="000000"/>
          <w:lang w:eastAsia="en-US"/>
        </w:rPr>
        <w:t>callback called when a multimedia message or data is received.</w:t>
      </w:r>
    </w:p>
    <w:p w14:paraId="3092E413" w14:textId="77777777" w:rsidR="00665991" w:rsidRDefault="00665991" w:rsidP="00665991">
      <w:pPr>
        <w:pStyle w:val="ASN1Code"/>
        <w:autoSpaceDE w:val="0"/>
        <w:spacing w:before="120"/>
        <w:ind w:left="680"/>
        <w:rPr>
          <w:rFonts w:eastAsia="Arial"/>
          <w:color w:val="000000"/>
          <w:lang w:eastAsia="en-US"/>
        </w:rPr>
      </w:pPr>
      <w:r>
        <w:rPr>
          <w:rFonts w:eastAsia="Arial" w:cs="SimSun"/>
          <w:color w:val="000000"/>
          <w:lang w:eastAsia="en-US"/>
        </w:rPr>
        <w:t>void onPayloadReceived(ContactId contact, String sessionId, byte[] content)</w:t>
      </w:r>
    </w:p>
    <w:p w14:paraId="0E4472BD" w14:textId="77777777" w:rsidR="00665991" w:rsidRDefault="00665991" w:rsidP="00665991">
      <w:pPr>
        <w:pStyle w:val="ASN1Code"/>
        <w:autoSpaceDE w:val="0"/>
        <w:spacing w:before="120"/>
        <w:ind w:left="680"/>
        <w:rPr>
          <w:rFonts w:eastAsia="Arial"/>
          <w:color w:val="000000"/>
          <w:lang w:eastAsia="en-US"/>
        </w:rPr>
      </w:pPr>
    </w:p>
    <w:p w14:paraId="72F27B39" w14:textId="77777777" w:rsidR="00665991" w:rsidRDefault="00665991" w:rsidP="00665991">
      <w:r>
        <w:rPr>
          <w:rFonts w:eastAsia="Arial" w:cs="SimSun"/>
          <w:lang w:eastAsia="bn-BD"/>
        </w:rPr>
        <w:t xml:space="preserve">Class </w:t>
      </w:r>
      <w:r w:rsidRPr="00FC153E">
        <w:rPr>
          <w:rFonts w:eastAsia="Arial" w:cs="SimSun"/>
          <w:b/>
          <w:lang w:eastAsia="bn-BD"/>
        </w:rPr>
        <w:t>MultimediaSessionServiceConfiguration:</w:t>
      </w:r>
    </w:p>
    <w:p w14:paraId="5B6E2D3F" w14:textId="77777777" w:rsidR="00665991" w:rsidRDefault="00665991" w:rsidP="00665991">
      <w:r>
        <w:t>This class represents the particular configuration of Multimedia Service.</w:t>
      </w:r>
    </w:p>
    <w:p w14:paraId="2CCAA753" w14:textId="77777777" w:rsidR="00665991" w:rsidRDefault="00665991" w:rsidP="00665991"/>
    <w:p w14:paraId="7581E208" w14:textId="77777777" w:rsidR="00665991" w:rsidRDefault="00665991" w:rsidP="00665991">
      <w:pPr>
        <w:pStyle w:val="ListBullet1"/>
        <w:numPr>
          <w:ilvl w:val="0"/>
          <w:numId w:val="26"/>
        </w:numPr>
        <w:tabs>
          <w:tab w:val="clear" w:pos="680"/>
        </w:tabs>
        <w:suppressAutoHyphens/>
        <w:contextualSpacing w:val="0"/>
        <w:rPr>
          <w:rFonts w:eastAsia="Arial" w:cs="SimSun"/>
          <w:szCs w:val="20"/>
          <w:lang w:eastAsia="en-US"/>
        </w:rPr>
      </w:pPr>
      <w:r>
        <w:t>Method: Return maximum length of a multimedia message</w:t>
      </w:r>
    </w:p>
    <w:p w14:paraId="12C946AB" w14:textId="77777777" w:rsidR="00665991" w:rsidRDefault="00665991" w:rsidP="00665991">
      <w:pPr>
        <w:pStyle w:val="ASN1Code"/>
        <w:autoSpaceDE w:val="0"/>
        <w:spacing w:before="120"/>
        <w:ind w:left="680"/>
      </w:pPr>
      <w:r>
        <w:rPr>
          <w:rFonts w:eastAsia="Arial" w:cs="SimSun"/>
          <w:szCs w:val="20"/>
          <w:lang w:eastAsia="en-US"/>
        </w:rPr>
        <w:t>Int getMessageMaxLength</w:t>
      </w:r>
      <w:r>
        <w:rPr>
          <w:rStyle w:val="SourceText"/>
          <w:szCs w:val="20"/>
          <w:lang w:eastAsia="en-US"/>
        </w:rPr>
        <w:t xml:space="preserve"> ()</w:t>
      </w:r>
    </w:p>
    <w:p w14:paraId="4EA8C80A" w14:textId="77777777" w:rsidR="00665991" w:rsidRDefault="00665991" w:rsidP="00665991">
      <w:pPr>
        <w:pStyle w:val="ASN1Code"/>
        <w:autoSpaceDE w:val="0"/>
        <w:spacing w:before="120"/>
        <w:ind w:left="680"/>
      </w:pPr>
    </w:p>
    <w:p w14:paraId="3C0F1122" w14:textId="77777777" w:rsidR="00665991" w:rsidRDefault="00665991" w:rsidP="00665991">
      <w:pPr>
        <w:pStyle w:val="Heading4"/>
        <w:numPr>
          <w:ilvl w:val="3"/>
          <w:numId w:val="40"/>
        </w:numPr>
        <w:suppressAutoHyphens/>
      </w:pPr>
      <w:r w:rsidRPr="007C3D32">
        <w:t>Intents</w:t>
      </w:r>
    </w:p>
    <w:p w14:paraId="2911159A" w14:textId="77777777" w:rsidR="00665991" w:rsidRPr="007C3D32" w:rsidRDefault="00665991" w:rsidP="00665991">
      <w:pPr>
        <w:rPr>
          <w:color w:val="000000"/>
        </w:rPr>
      </w:pPr>
      <w:r>
        <w:t>Intent broadcasted when a new messaging session invitation has been received. This Intent contains the following extra:</w:t>
      </w:r>
    </w:p>
    <w:p w14:paraId="0F767D08" w14:textId="77777777" w:rsidR="00665991" w:rsidRDefault="00665991" w:rsidP="00665991">
      <w:pPr>
        <w:rPr>
          <w:rFonts w:eastAsia="Arial"/>
          <w:color w:val="000000"/>
        </w:rPr>
      </w:pPr>
    </w:p>
    <w:p w14:paraId="4FA74557" w14:textId="77777777" w:rsidR="00665991" w:rsidRDefault="00665991" w:rsidP="00665991">
      <w:pPr>
        <w:pStyle w:val="Listepuces21"/>
        <w:numPr>
          <w:ilvl w:val="0"/>
          <w:numId w:val="26"/>
        </w:numPr>
        <w:rPr>
          <w:lang w:eastAsia="bn-BD"/>
        </w:rPr>
      </w:pPr>
      <w:r>
        <w:rPr>
          <w:rFonts w:eastAsia="Arial"/>
          <w:color w:val="000000"/>
        </w:rPr>
        <w:t>“</w:t>
      </w:r>
      <w:r>
        <w:rPr>
          <w:color w:val="000000"/>
        </w:rPr>
        <w:t>sessionId”:</w:t>
      </w:r>
      <w:r>
        <w:rPr>
          <w:rFonts w:cs="SimSun"/>
        </w:rPr>
        <w:t xml:space="preserve"> (String) unique ID of the multimedia session.</w:t>
      </w:r>
    </w:p>
    <w:p w14:paraId="5F1C059A" w14:textId="77777777" w:rsidR="00665991" w:rsidRDefault="00665991" w:rsidP="00665991">
      <w:pPr>
        <w:pStyle w:val="ASN1Code"/>
        <w:ind w:left="680"/>
      </w:pPr>
      <w:r>
        <w:rPr>
          <w:lang w:eastAsia="bn-BD"/>
        </w:rPr>
        <w:t>com.gsma.services.rcs.extension</w:t>
      </w:r>
      <w:r>
        <w:rPr>
          <w:lang w:eastAsia="en-US"/>
        </w:rPr>
        <w:t>.action.NEW_MESSAGING_SESSION</w:t>
      </w:r>
    </w:p>
    <w:p w14:paraId="510FCD78" w14:textId="77777777" w:rsidR="00665991" w:rsidRDefault="00665991" w:rsidP="00665991">
      <w:pPr>
        <w:pStyle w:val="ASN1Code"/>
        <w:ind w:left="680"/>
      </w:pPr>
    </w:p>
    <w:p w14:paraId="664A5D57" w14:textId="77777777" w:rsidR="00665991" w:rsidRDefault="00665991" w:rsidP="00665991">
      <w:pPr>
        <w:rPr>
          <w:rFonts w:eastAsia="Arial"/>
        </w:rPr>
      </w:pPr>
      <w:r>
        <w:t>Intent broadcasted when a new streaming session invitation has been received. This Intent contains the following extras:</w:t>
      </w:r>
    </w:p>
    <w:p w14:paraId="4DEBD042" w14:textId="77777777" w:rsidR="00665991" w:rsidRDefault="00665991" w:rsidP="00665991">
      <w:pPr>
        <w:rPr>
          <w:rFonts w:eastAsia="Arial"/>
        </w:rPr>
      </w:pPr>
    </w:p>
    <w:p w14:paraId="6AA16544" w14:textId="77777777" w:rsidR="00665991" w:rsidRDefault="00665991" w:rsidP="00665991">
      <w:pPr>
        <w:pStyle w:val="Listepuces21"/>
        <w:numPr>
          <w:ilvl w:val="0"/>
          <w:numId w:val="26"/>
        </w:numPr>
        <w:rPr>
          <w:lang w:eastAsia="bn-BD"/>
        </w:rPr>
      </w:pPr>
      <w:r>
        <w:rPr>
          <w:rFonts w:eastAsia="Arial"/>
        </w:rPr>
        <w:t>“</w:t>
      </w:r>
      <w:r>
        <w:t>sessionId”: (String) unique ID of the multimedia session.</w:t>
      </w:r>
    </w:p>
    <w:p w14:paraId="4CB6D41E" w14:textId="77777777" w:rsidR="00665991" w:rsidRDefault="00665991" w:rsidP="00665991">
      <w:pPr>
        <w:pStyle w:val="ASN1Code"/>
        <w:ind w:left="680"/>
        <w:rPr>
          <w:rFonts w:eastAsia="Courier New"/>
          <w:color w:val="000000"/>
          <w:lang w:eastAsia="bn-BD"/>
        </w:rPr>
      </w:pPr>
      <w:r>
        <w:rPr>
          <w:lang w:eastAsia="bn-BD"/>
        </w:rPr>
        <w:t>com.gsma.services.rcs.extension.action.NEW_STREAMING_SESSION</w:t>
      </w:r>
    </w:p>
    <w:p w14:paraId="1CF46AC0" w14:textId="77777777" w:rsidR="00665991" w:rsidRPr="007C3D32" w:rsidRDefault="00665991" w:rsidP="00665991">
      <w:pPr>
        <w:pStyle w:val="NormalParagraph"/>
        <w:autoSpaceDE w:val="0"/>
        <w:spacing w:before="120" w:after="0"/>
        <w:rPr>
          <w:rFonts w:ascii="Courier New" w:hAnsi="Courier New"/>
          <w:color w:val="000000"/>
          <w:sz w:val="20"/>
        </w:rPr>
      </w:pPr>
    </w:p>
    <w:p w14:paraId="67B01825" w14:textId="77777777" w:rsidR="00665991" w:rsidRDefault="00665991" w:rsidP="00665991">
      <w:pPr>
        <w:rPr>
          <w:lang w:eastAsia="ar-SA"/>
        </w:rPr>
      </w:pPr>
      <w:r>
        <w:rPr>
          <w:lang w:eastAsia="ar-SA"/>
        </w:rPr>
        <w:t>See the Capability API for the service ID syntax.</w:t>
      </w:r>
    </w:p>
    <w:p w14:paraId="699B3FD2" w14:textId="77777777" w:rsidR="00665991" w:rsidRDefault="00665991" w:rsidP="00665991">
      <w:pPr>
        <w:rPr>
          <w:lang w:eastAsia="ar-SA"/>
        </w:rPr>
      </w:pPr>
    </w:p>
    <w:p w14:paraId="03EC4936" w14:textId="77777777" w:rsidR="00665991" w:rsidRDefault="00665991" w:rsidP="00665991">
      <w:pPr>
        <w:rPr>
          <w:lang w:eastAsia="en-US"/>
        </w:rPr>
      </w:pPr>
      <w:r>
        <w:rPr>
          <w:lang w:eastAsia="ar-SA"/>
        </w:rPr>
        <w:t>So when an incoming SIP request arrives in the RCS background service, the feature tag of the request is read and analysed in order to broadcast an Intent containing the feature tag in its MIME type. Then the Intent is captured by the corresponding application.</w:t>
      </w:r>
    </w:p>
    <w:p w14:paraId="1AC16201" w14:textId="77777777" w:rsidR="00665991" w:rsidRPr="007C3D32" w:rsidRDefault="00665991" w:rsidP="00665991"/>
    <w:p w14:paraId="07D97B7C" w14:textId="77777777" w:rsidR="00665991" w:rsidRDefault="00665991" w:rsidP="00665991">
      <w:pPr>
        <w:pStyle w:val="Heading3"/>
        <w:numPr>
          <w:ilvl w:val="2"/>
          <w:numId w:val="40"/>
        </w:numPr>
        <w:suppressAutoHyphens/>
      </w:pPr>
      <w:bookmarkStart w:id="238" w:name="_Toc419808150"/>
      <w:bookmarkStart w:id="239" w:name="_Toc419808370"/>
      <w:bookmarkStart w:id="240" w:name="_Toc422836700"/>
      <w:r>
        <w:t>File Upload API</w:t>
      </w:r>
      <w:bookmarkEnd w:id="238"/>
      <w:bookmarkEnd w:id="239"/>
      <w:bookmarkEnd w:id="240"/>
    </w:p>
    <w:p w14:paraId="3D630396" w14:textId="77777777" w:rsidR="00665991" w:rsidRDefault="00665991" w:rsidP="00665991">
      <w:pPr>
        <w:pStyle w:val="NormalParagraph"/>
      </w:pPr>
      <w:r>
        <w:rPr>
          <w:lang w:eastAsia="en-US" w:bidi="bn-BD"/>
        </w:rPr>
        <w:t>This API exposes all functionality related to upload a file to the RCS Content Server. It allows:</w:t>
      </w:r>
    </w:p>
    <w:p w14:paraId="1A8D6C88" w14:textId="77777777" w:rsidR="00665991" w:rsidRDefault="00665991" w:rsidP="00665991">
      <w:pPr>
        <w:pStyle w:val="ListBullet1"/>
      </w:pPr>
      <w:r>
        <w:t>Upload a file to the Content Server over HTTP.</w:t>
      </w:r>
    </w:p>
    <w:p w14:paraId="3E896B7B" w14:textId="77777777" w:rsidR="00665991" w:rsidRDefault="00665991" w:rsidP="00665991">
      <w:pPr>
        <w:pStyle w:val="ListBullet1"/>
      </w:pPr>
      <w:r>
        <w:t>Get info on the uploaded file in order to share the file link via any solution (SMS, Chat, Multimedia Session, .etc).</w:t>
      </w:r>
    </w:p>
    <w:p w14:paraId="38ED31DD" w14:textId="77777777" w:rsidR="00665991" w:rsidRDefault="00665991" w:rsidP="00665991">
      <w:pPr>
        <w:pStyle w:val="ListBullet1"/>
      </w:pPr>
      <w:r>
        <w:t>Monitor the upload progress.</w:t>
      </w:r>
    </w:p>
    <w:p w14:paraId="7E9EBF80" w14:textId="77777777" w:rsidR="00665991" w:rsidRDefault="00665991" w:rsidP="00665991">
      <w:pPr>
        <w:pStyle w:val="ListBullet1"/>
      </w:pPr>
      <w:r>
        <w:t>Abort the upload.</w:t>
      </w:r>
    </w:p>
    <w:p w14:paraId="2B2597FF" w14:textId="77777777" w:rsidR="00665991" w:rsidRDefault="00665991" w:rsidP="00665991">
      <w:pPr>
        <w:pStyle w:val="Heading4"/>
        <w:numPr>
          <w:ilvl w:val="3"/>
          <w:numId w:val="40"/>
        </w:numPr>
        <w:suppressAutoHyphens/>
      </w:pPr>
      <w:r>
        <w:t>Package</w:t>
      </w:r>
    </w:p>
    <w:p w14:paraId="5C44ED46" w14:textId="77777777" w:rsidR="00665991" w:rsidRDefault="00665991" w:rsidP="00665991">
      <w:pPr>
        <w:pStyle w:val="NormalParagraph"/>
      </w:pPr>
      <w:r>
        <w:rPr>
          <w:lang w:eastAsia="en-US" w:bidi="bn-BD"/>
        </w:rPr>
        <w:t xml:space="preserve">Package name </w:t>
      </w:r>
      <w:r>
        <w:rPr>
          <w:b/>
          <w:lang w:eastAsia="en-US" w:bidi="bn-BD"/>
        </w:rPr>
        <w:t>com.gsma.services.rcs.upload</w:t>
      </w:r>
    </w:p>
    <w:p w14:paraId="5B4F75E3" w14:textId="77777777" w:rsidR="00665991" w:rsidRDefault="00665991" w:rsidP="00665991">
      <w:pPr>
        <w:pStyle w:val="Heading4"/>
        <w:numPr>
          <w:ilvl w:val="3"/>
          <w:numId w:val="40"/>
        </w:numPr>
        <w:suppressAutoHyphens/>
      </w:pPr>
      <w:r>
        <w:t>Methods and Callbacks</w:t>
      </w:r>
    </w:p>
    <w:p w14:paraId="126A6F0B" w14:textId="77777777" w:rsidR="00665991" w:rsidRDefault="00665991" w:rsidP="00665991">
      <w:pPr>
        <w:pStyle w:val="NormalParagraph"/>
        <w:rPr>
          <w:lang w:eastAsia="en-US" w:bidi="bn-BD"/>
        </w:rPr>
      </w:pPr>
      <w:r>
        <w:rPr>
          <w:lang w:eastAsia="en-US" w:bidi="bn-BD"/>
        </w:rPr>
        <w:t xml:space="preserve">Class </w:t>
      </w:r>
      <w:r>
        <w:rPr>
          <w:b/>
          <w:lang w:eastAsia="en-US" w:bidi="bn-BD"/>
        </w:rPr>
        <w:t>FileUploadService</w:t>
      </w:r>
      <w:r>
        <w:rPr>
          <w:lang w:eastAsia="en-US" w:bidi="bn-BD"/>
        </w:rPr>
        <w:t>:</w:t>
      </w:r>
    </w:p>
    <w:p w14:paraId="1832A9DA" w14:textId="77777777" w:rsidR="00665991" w:rsidRPr="007C3D32" w:rsidRDefault="00665991" w:rsidP="00665991">
      <w:pPr>
        <w:pStyle w:val="NormalParagraph"/>
        <w:rPr>
          <w:color w:val="000000"/>
        </w:rPr>
      </w:pPr>
      <w:r>
        <w:rPr>
          <w:lang w:eastAsia="en-US" w:bidi="bn-BD"/>
        </w:rPr>
        <w:t xml:space="preserve">This class offers the main entry point to upload files to the Content Server. Several files may be uploaded at a time. Several </w:t>
      </w:r>
      <w:r>
        <w:t>applications</w:t>
      </w:r>
      <w:r>
        <w:rPr>
          <w:lang w:eastAsia="en-US" w:bidi="bn-BD"/>
        </w:rPr>
        <w:t xml:space="preserve"> may connect/disconnect to the API.</w:t>
      </w:r>
    </w:p>
    <w:p w14:paraId="6AAAD427" w14:textId="77777777" w:rsidR="00665991" w:rsidRDefault="00665991" w:rsidP="00665991">
      <w:pPr>
        <w:pStyle w:val="ListBullet1"/>
        <w:numPr>
          <w:ilvl w:val="0"/>
          <w:numId w:val="26"/>
        </w:numPr>
        <w:tabs>
          <w:tab w:val="clear" w:pos="680"/>
        </w:tabs>
        <w:suppressAutoHyphens/>
        <w:contextualSpacing w:val="0"/>
      </w:pPr>
      <w:r w:rsidRPr="007C3D32">
        <w:rPr>
          <w:color w:val="000000"/>
        </w:rPr>
        <w:t xml:space="preserve">Method: </w:t>
      </w:r>
      <w:r>
        <w:t>connects to the API.</w:t>
      </w:r>
    </w:p>
    <w:p w14:paraId="3699D2B5" w14:textId="77777777" w:rsidR="00665991" w:rsidRDefault="00665991" w:rsidP="00665991">
      <w:pPr>
        <w:pStyle w:val="ASN1Code"/>
        <w:ind w:left="720"/>
        <w:rPr>
          <w:lang w:eastAsia="en-US" w:bidi="bn-BD"/>
        </w:rPr>
      </w:pPr>
      <w:r>
        <w:t>void connect()</w:t>
      </w:r>
    </w:p>
    <w:p w14:paraId="46352ADE" w14:textId="77777777" w:rsidR="00665991" w:rsidRDefault="00665991" w:rsidP="00665991">
      <w:pPr>
        <w:pStyle w:val="ASN1Code"/>
        <w:ind w:left="720"/>
        <w:rPr>
          <w:lang w:eastAsia="en-US" w:bidi="bn-BD"/>
        </w:rPr>
      </w:pPr>
    </w:p>
    <w:p w14:paraId="00BA5A93" w14:textId="77777777" w:rsidR="00665991" w:rsidRDefault="00665991" w:rsidP="00665991">
      <w:pPr>
        <w:pStyle w:val="ListBullet1"/>
        <w:numPr>
          <w:ilvl w:val="0"/>
          <w:numId w:val="26"/>
        </w:numPr>
        <w:tabs>
          <w:tab w:val="clear" w:pos="680"/>
        </w:tabs>
        <w:suppressAutoHyphens/>
        <w:contextualSpacing w:val="0"/>
      </w:pPr>
      <w:r w:rsidRPr="007C3D32">
        <w:rPr>
          <w:color w:val="000000"/>
        </w:rPr>
        <w:t xml:space="preserve">Method: </w:t>
      </w:r>
      <w:r>
        <w:rPr>
          <w:lang w:eastAsia="en-US" w:bidi="bn-BD"/>
        </w:rPr>
        <w:t xml:space="preserve">disconnects </w:t>
      </w:r>
      <w:r>
        <w:t>from</w:t>
      </w:r>
      <w:r>
        <w:rPr>
          <w:lang w:eastAsia="en-US" w:bidi="bn-BD"/>
        </w:rPr>
        <w:t xml:space="preserve"> the API.</w:t>
      </w:r>
    </w:p>
    <w:p w14:paraId="0831574D" w14:textId="77777777" w:rsidR="00665991" w:rsidRDefault="00665991" w:rsidP="00665991">
      <w:pPr>
        <w:pStyle w:val="ASN1Code"/>
        <w:ind w:left="720"/>
        <w:rPr>
          <w:lang w:eastAsia="en-US" w:bidi="bn-BD"/>
        </w:rPr>
      </w:pPr>
      <w:r>
        <w:t>void</w:t>
      </w:r>
      <w:r>
        <w:rPr>
          <w:lang w:eastAsia="en-US" w:bidi="bn-BD"/>
        </w:rPr>
        <w:t xml:space="preserve"> </w:t>
      </w:r>
      <w:r>
        <w:t>disconnect</w:t>
      </w:r>
      <w:r>
        <w:rPr>
          <w:lang w:eastAsia="en-US" w:bidi="bn-BD"/>
        </w:rPr>
        <w:t>()</w:t>
      </w:r>
    </w:p>
    <w:p w14:paraId="67EEEAA8" w14:textId="77777777" w:rsidR="00665991" w:rsidRDefault="00665991" w:rsidP="00665991">
      <w:pPr>
        <w:pStyle w:val="ASN1Code"/>
        <w:ind w:left="720"/>
        <w:rPr>
          <w:lang w:eastAsia="en-US" w:bidi="bn-BD"/>
        </w:rPr>
      </w:pPr>
    </w:p>
    <w:p w14:paraId="53AD1186"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list of file uploads in progress.</w:t>
      </w:r>
    </w:p>
    <w:p w14:paraId="318625C9" w14:textId="77777777" w:rsidR="00665991" w:rsidRDefault="00665991" w:rsidP="00665991">
      <w:pPr>
        <w:pStyle w:val="ASN1Code"/>
        <w:ind w:left="720"/>
        <w:rPr>
          <w:lang w:eastAsia="en-US" w:bidi="bn-BD"/>
        </w:rPr>
      </w:pPr>
      <w:r>
        <w:rPr>
          <w:lang w:eastAsia="en-US" w:bidi="bn-BD"/>
        </w:rPr>
        <w:t>Set&lt;FileUpload</w:t>
      </w:r>
      <w:r>
        <w:t>&gt;</w:t>
      </w:r>
      <w:r>
        <w:rPr>
          <w:lang w:eastAsia="en-US" w:bidi="bn-BD"/>
        </w:rPr>
        <w:t xml:space="preserve"> get</w:t>
      </w:r>
      <w:r>
        <w:t>FileUploads</w:t>
      </w:r>
      <w:r>
        <w:rPr>
          <w:lang w:eastAsia="en-US" w:bidi="bn-BD"/>
        </w:rPr>
        <w:t>()</w:t>
      </w:r>
    </w:p>
    <w:p w14:paraId="02645D46" w14:textId="77777777" w:rsidR="00665991" w:rsidRDefault="00665991" w:rsidP="00665991">
      <w:pPr>
        <w:pStyle w:val="ASN1Code"/>
        <w:ind w:left="720"/>
        <w:rPr>
          <w:lang w:eastAsia="en-US" w:bidi="bn-BD"/>
        </w:rPr>
      </w:pPr>
    </w:p>
    <w:p w14:paraId="5F5B0452"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a file upload in progress from its unique ID.</w:t>
      </w:r>
    </w:p>
    <w:p w14:paraId="41C198FB" w14:textId="77777777" w:rsidR="00665991" w:rsidRDefault="00665991" w:rsidP="00665991">
      <w:pPr>
        <w:pStyle w:val="ASN1Code"/>
        <w:ind w:left="720"/>
        <w:rPr>
          <w:lang w:eastAsia="en-US" w:bidi="bn-BD"/>
        </w:rPr>
      </w:pPr>
      <w:r>
        <w:rPr>
          <w:lang w:eastAsia="en-US" w:bidi="bn-BD"/>
        </w:rPr>
        <w:t xml:space="preserve">FileUpload </w:t>
      </w:r>
      <w:r>
        <w:t>getFileUpload</w:t>
      </w:r>
      <w:r>
        <w:rPr>
          <w:lang w:eastAsia="en-US" w:bidi="bn-BD"/>
        </w:rPr>
        <w:t>(String uploadId)</w:t>
      </w:r>
    </w:p>
    <w:p w14:paraId="3B16A1D6" w14:textId="77777777" w:rsidR="00665991" w:rsidRDefault="00665991" w:rsidP="00665991">
      <w:pPr>
        <w:pStyle w:val="ASN1Code"/>
        <w:ind w:left="720"/>
        <w:rPr>
          <w:lang w:eastAsia="en-US" w:bidi="bn-BD"/>
        </w:rPr>
      </w:pPr>
    </w:p>
    <w:p w14:paraId="6E4B619C"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Uploads a file to the RCS content server. The parameter file contains the URI of the file to be uploaded (for a local or a remote file). The parameter fileIcon defines if the stack shall try to generate a thumbnail. If the max number of simultaneous uploads is achieved an exception is thrown. If the max size of a file upload is achieved an exception is thrown.</w:t>
      </w:r>
    </w:p>
    <w:p w14:paraId="5CEC99D4" w14:textId="77777777" w:rsidR="00665991" w:rsidRDefault="00665991" w:rsidP="00665991">
      <w:pPr>
        <w:pStyle w:val="ASN1Code"/>
        <w:ind w:left="720"/>
        <w:rPr>
          <w:lang w:eastAsia="en-US" w:bidi="bn-BD"/>
        </w:rPr>
      </w:pPr>
      <w:r>
        <w:rPr>
          <w:lang w:eastAsia="en-US" w:bidi="bn-BD"/>
        </w:rPr>
        <w:t xml:space="preserve">FileUpload </w:t>
      </w:r>
      <w:r>
        <w:t>uploadFile</w:t>
      </w:r>
      <w:r>
        <w:rPr>
          <w:lang w:eastAsia="en-US" w:bidi="bn-BD"/>
        </w:rPr>
        <w:t>(Uri file, boolean fileIcon)</w:t>
      </w:r>
    </w:p>
    <w:p w14:paraId="7BD6331A" w14:textId="77777777" w:rsidR="00665991" w:rsidRDefault="00665991" w:rsidP="00665991">
      <w:pPr>
        <w:pStyle w:val="ASN1Code"/>
        <w:ind w:left="720"/>
        <w:rPr>
          <w:lang w:eastAsia="en-US" w:bidi="bn-BD"/>
        </w:rPr>
      </w:pPr>
    </w:p>
    <w:p w14:paraId="63736B86"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true if a file can be uploaded right now using the uploadFile method.</w:t>
      </w:r>
    </w:p>
    <w:p w14:paraId="5DF0CFEA" w14:textId="77777777" w:rsidR="00665991" w:rsidRDefault="00665991" w:rsidP="00665991">
      <w:pPr>
        <w:pStyle w:val="ASN1Code"/>
        <w:ind w:left="720"/>
        <w:rPr>
          <w:lang w:eastAsia="en-US" w:bidi="bn-BD"/>
        </w:rPr>
      </w:pPr>
      <w:r>
        <w:rPr>
          <w:lang w:eastAsia="en-US" w:bidi="bn-BD"/>
        </w:rPr>
        <w:t xml:space="preserve">boolean </w:t>
      </w:r>
      <w:r>
        <w:t>canUploadFile</w:t>
      </w:r>
      <w:r>
        <w:rPr>
          <w:lang w:eastAsia="en-US" w:bidi="bn-BD"/>
        </w:rPr>
        <w:t>()</w:t>
      </w:r>
    </w:p>
    <w:p w14:paraId="7A6534D9" w14:textId="77777777" w:rsidR="00665991" w:rsidRDefault="00665991" w:rsidP="00665991">
      <w:pPr>
        <w:pStyle w:val="ASN1Code"/>
        <w:ind w:left="720"/>
        <w:rPr>
          <w:lang w:eastAsia="en-US" w:bidi="bn-BD"/>
        </w:rPr>
      </w:pPr>
    </w:p>
    <w:p w14:paraId="17A957CE"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adds an event listener on file upload events.</w:t>
      </w:r>
    </w:p>
    <w:p w14:paraId="569A2DC3" w14:textId="77777777" w:rsidR="00665991" w:rsidRDefault="00665991" w:rsidP="00665991">
      <w:pPr>
        <w:pStyle w:val="ASN1Code"/>
        <w:ind w:left="720"/>
      </w:pPr>
      <w:r>
        <w:rPr>
          <w:lang w:eastAsia="en-US" w:bidi="bn-BD"/>
        </w:rPr>
        <w:t xml:space="preserve">void </w:t>
      </w:r>
      <w:r>
        <w:t>addEventListener</w:t>
      </w:r>
      <w:r>
        <w:rPr>
          <w:lang w:eastAsia="en-US" w:bidi="bn-BD"/>
        </w:rPr>
        <w:t>(FileUploadListener listener)</w:t>
      </w:r>
    </w:p>
    <w:p w14:paraId="73DA66F5" w14:textId="77777777" w:rsidR="00665991" w:rsidRDefault="00665991" w:rsidP="00665991">
      <w:pPr>
        <w:pStyle w:val="ASN1Code"/>
        <w:ind w:left="720"/>
      </w:pPr>
    </w:p>
    <w:p w14:paraId="1CACAC08"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removes an event listener from file upload.</w:t>
      </w:r>
    </w:p>
    <w:p w14:paraId="27507F75" w14:textId="77777777" w:rsidR="00665991" w:rsidRDefault="00665991" w:rsidP="00665991">
      <w:pPr>
        <w:pStyle w:val="ASN1Code"/>
        <w:ind w:left="720"/>
        <w:rPr>
          <w:lang w:eastAsia="en-US" w:bidi="bn-BD"/>
        </w:rPr>
      </w:pPr>
      <w:r>
        <w:rPr>
          <w:lang w:eastAsia="en-US" w:bidi="bn-BD"/>
        </w:rPr>
        <w:t xml:space="preserve">void </w:t>
      </w:r>
      <w:r>
        <w:t>removeEventListener</w:t>
      </w:r>
      <w:r>
        <w:rPr>
          <w:lang w:eastAsia="en-US" w:bidi="bn-BD"/>
        </w:rPr>
        <w:t>(FileUploadListener listener)</w:t>
      </w:r>
    </w:p>
    <w:p w14:paraId="56366918" w14:textId="77777777" w:rsidR="00665991" w:rsidRDefault="00665991" w:rsidP="00665991">
      <w:pPr>
        <w:pStyle w:val="ASN1Code"/>
        <w:ind w:left="720"/>
        <w:rPr>
          <w:lang w:eastAsia="en-US" w:bidi="bn-BD"/>
        </w:rPr>
      </w:pPr>
    </w:p>
    <w:p w14:paraId="006AA367" w14:textId="77777777" w:rsidR="00665991" w:rsidRDefault="00665991" w:rsidP="00665991">
      <w:pPr>
        <w:pStyle w:val="ListBullet1"/>
        <w:numPr>
          <w:ilvl w:val="0"/>
          <w:numId w:val="26"/>
        </w:numPr>
        <w:tabs>
          <w:tab w:val="clear" w:pos="680"/>
        </w:tabs>
        <w:suppressAutoHyphens/>
        <w:contextualSpacing w:val="0"/>
      </w:pPr>
      <w:r w:rsidRPr="007C3D32">
        <w:rPr>
          <w:color w:val="000000"/>
        </w:rPr>
        <w:t xml:space="preserve">Method: </w:t>
      </w:r>
      <w:r>
        <w:rPr>
          <w:lang w:eastAsia="en-US" w:bidi="bn-BD"/>
        </w:rPr>
        <w:t>returns the configuration for the FileUpload service.</w:t>
      </w:r>
    </w:p>
    <w:p w14:paraId="160B4631" w14:textId="77777777" w:rsidR="00665991" w:rsidRDefault="00665991" w:rsidP="00665991">
      <w:pPr>
        <w:pStyle w:val="ASN1Code"/>
        <w:ind w:left="720"/>
        <w:rPr>
          <w:lang w:eastAsia="en-US" w:bidi="bn-BD"/>
        </w:rPr>
      </w:pPr>
      <w:r>
        <w:t>FileUploadServiceConfiguration</w:t>
      </w:r>
      <w:r>
        <w:rPr>
          <w:lang w:eastAsia="en-US" w:bidi="bn-BD"/>
        </w:rPr>
        <w:t xml:space="preserve"> getConfiguration()</w:t>
      </w:r>
    </w:p>
    <w:p w14:paraId="499079E0" w14:textId="77777777" w:rsidR="00665991" w:rsidRDefault="00665991" w:rsidP="00665991">
      <w:pPr>
        <w:pStyle w:val="ASN1Code"/>
        <w:ind w:left="720"/>
        <w:rPr>
          <w:lang w:eastAsia="en-US" w:bidi="bn-BD"/>
        </w:rPr>
      </w:pPr>
    </w:p>
    <w:p w14:paraId="46A074EE" w14:textId="77777777" w:rsidR="00665991" w:rsidRDefault="00665991" w:rsidP="00665991">
      <w:pPr>
        <w:pStyle w:val="ASN1Code"/>
        <w:ind w:left="720"/>
        <w:rPr>
          <w:lang w:eastAsia="en-US" w:bidi="bn-BD"/>
        </w:rPr>
      </w:pPr>
    </w:p>
    <w:p w14:paraId="14B2BBDC" w14:textId="77777777" w:rsidR="00665991" w:rsidRDefault="00665991" w:rsidP="00665991">
      <w:pPr>
        <w:pStyle w:val="NormalParagraph"/>
        <w:rPr>
          <w:lang w:eastAsia="en-US" w:bidi="bn-BD"/>
        </w:rPr>
      </w:pPr>
      <w:r>
        <w:rPr>
          <w:lang w:eastAsia="en-US" w:bidi="bn-BD"/>
        </w:rPr>
        <w:t xml:space="preserve">Class </w:t>
      </w:r>
      <w:r>
        <w:rPr>
          <w:b/>
          <w:lang w:eastAsia="en-US" w:bidi="bn-BD"/>
        </w:rPr>
        <w:t>FileUploadServiceConfiguration</w:t>
      </w:r>
      <w:r>
        <w:rPr>
          <w:lang w:eastAsia="en-US" w:bidi="bn-BD"/>
        </w:rPr>
        <w:t>:</w:t>
      </w:r>
    </w:p>
    <w:p w14:paraId="27DDA1E4" w14:textId="77777777" w:rsidR="00665991" w:rsidRDefault="00665991" w:rsidP="00665991">
      <w:pPr>
        <w:pStyle w:val="NormalParagraph"/>
      </w:pPr>
      <w:r>
        <w:rPr>
          <w:lang w:eastAsia="en-US" w:bidi="bn-BD"/>
        </w:rPr>
        <w:t>This class represents the particular configuration of the FileUpload Service (this the same parameter values as for FT Service).</w:t>
      </w:r>
    </w:p>
    <w:p w14:paraId="7C987FCA"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max file size of a file upload. It can return 0 if there is no limitation.</w:t>
      </w:r>
    </w:p>
    <w:p w14:paraId="016B7208" w14:textId="77777777" w:rsidR="00665991" w:rsidRDefault="00665991" w:rsidP="00665991">
      <w:pPr>
        <w:pStyle w:val="ASN1Code"/>
        <w:ind w:left="720"/>
        <w:rPr>
          <w:lang w:eastAsia="en-US" w:bidi="bn-BD"/>
        </w:rPr>
      </w:pPr>
      <w:r>
        <w:rPr>
          <w:lang w:eastAsia="en-US" w:bidi="bn-BD"/>
        </w:rPr>
        <w:t xml:space="preserve">long </w:t>
      </w:r>
      <w:r>
        <w:t>getMaxSize</w:t>
      </w:r>
      <w:r>
        <w:rPr>
          <w:lang w:eastAsia="en-US" w:bidi="bn-BD"/>
        </w:rPr>
        <w:t>()</w:t>
      </w:r>
    </w:p>
    <w:p w14:paraId="120243F2" w14:textId="77777777" w:rsidR="00665991" w:rsidRDefault="00665991" w:rsidP="00665991">
      <w:pPr>
        <w:pStyle w:val="ASN1Code"/>
        <w:ind w:left="720"/>
        <w:rPr>
          <w:lang w:eastAsia="en-US" w:bidi="bn-BD"/>
        </w:rPr>
      </w:pPr>
    </w:p>
    <w:p w14:paraId="7BF566BD" w14:textId="77777777" w:rsidR="00665991" w:rsidRDefault="00665991" w:rsidP="00665991">
      <w:pPr>
        <w:pStyle w:val="ASN1Code"/>
        <w:ind w:left="720"/>
        <w:rPr>
          <w:lang w:eastAsia="en-US" w:bidi="bn-BD"/>
        </w:rPr>
      </w:pPr>
    </w:p>
    <w:p w14:paraId="10736579" w14:textId="77777777" w:rsidR="00665991" w:rsidRDefault="00665991" w:rsidP="00665991">
      <w:pPr>
        <w:pStyle w:val="NormalParagraph"/>
        <w:rPr>
          <w:lang w:eastAsia="en-US" w:bidi="bn-BD"/>
        </w:rPr>
      </w:pPr>
      <w:r>
        <w:rPr>
          <w:lang w:eastAsia="en-US" w:bidi="bn-BD"/>
        </w:rPr>
        <w:t xml:space="preserve">Class </w:t>
      </w:r>
      <w:r>
        <w:rPr>
          <w:b/>
          <w:lang w:eastAsia="en-US" w:bidi="bn-BD"/>
        </w:rPr>
        <w:t>FileUpload</w:t>
      </w:r>
      <w:r>
        <w:rPr>
          <w:lang w:eastAsia="en-US" w:bidi="bn-BD"/>
        </w:rPr>
        <w:t>:</w:t>
      </w:r>
    </w:p>
    <w:p w14:paraId="3608981E" w14:textId="77777777" w:rsidR="00665991" w:rsidRDefault="00665991" w:rsidP="00665991">
      <w:pPr>
        <w:pStyle w:val="NormalParagraph"/>
      </w:pPr>
      <w:r>
        <w:rPr>
          <w:lang w:eastAsia="en-US" w:bidi="bn-BD"/>
        </w:rPr>
        <w:t xml:space="preserve">This class </w:t>
      </w:r>
      <w:r>
        <w:t>maintains</w:t>
      </w:r>
      <w:r>
        <w:rPr>
          <w:lang w:eastAsia="en-US" w:bidi="bn-BD"/>
        </w:rPr>
        <w:t xml:space="preserve"> the information related to a file upload and offers methods to monitor the upload.</w:t>
      </w:r>
    </w:p>
    <w:p w14:paraId="02C0837B" w14:textId="77777777" w:rsidR="00665991" w:rsidRDefault="00665991" w:rsidP="00665991">
      <w:pPr>
        <w:pStyle w:val="ListBullet1"/>
        <w:rPr>
          <w:lang w:eastAsia="en-US" w:bidi="bn-BD"/>
        </w:rPr>
      </w:pPr>
      <w:r>
        <w:t>Enum: the FileUpload state.</w:t>
      </w:r>
    </w:p>
    <w:p w14:paraId="2E80AB39" w14:textId="77777777" w:rsidR="00665991" w:rsidRDefault="00665991" w:rsidP="00665991">
      <w:pPr>
        <w:pStyle w:val="ASN1Code"/>
        <w:ind w:left="720"/>
        <w:rPr>
          <w:lang w:eastAsia="en-US" w:bidi="bn-BD"/>
        </w:rPr>
      </w:pPr>
      <w:r>
        <w:rPr>
          <w:lang w:eastAsia="en-US" w:bidi="bn-BD"/>
        </w:rPr>
        <w:t>enum State { INITIATING(0), STARTED(1), ABORTED(2), FAILED(3), TRANSFERRED(4) }</w:t>
      </w:r>
    </w:p>
    <w:p w14:paraId="193583A0" w14:textId="77777777" w:rsidR="00665991" w:rsidRDefault="00665991" w:rsidP="00665991">
      <w:pPr>
        <w:pStyle w:val="ASN1Code"/>
        <w:ind w:left="720"/>
        <w:rPr>
          <w:lang w:eastAsia="en-US" w:bidi="bn-BD"/>
        </w:rPr>
      </w:pPr>
    </w:p>
    <w:p w14:paraId="35075A68"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upload ID of the upload.</w:t>
      </w:r>
    </w:p>
    <w:p w14:paraId="762413FB" w14:textId="77777777" w:rsidR="00665991" w:rsidRDefault="00665991" w:rsidP="00665991">
      <w:pPr>
        <w:pStyle w:val="ASN1Code"/>
        <w:ind w:left="720"/>
        <w:rPr>
          <w:lang w:eastAsia="en-US" w:bidi="bn-BD"/>
        </w:rPr>
      </w:pPr>
      <w:r>
        <w:rPr>
          <w:lang w:eastAsia="en-US" w:bidi="bn-BD"/>
        </w:rPr>
        <w:t xml:space="preserve">String </w:t>
      </w:r>
      <w:r>
        <w:t>getUploadId</w:t>
      </w:r>
      <w:r>
        <w:rPr>
          <w:lang w:eastAsia="en-US" w:bidi="bn-BD"/>
        </w:rPr>
        <w:t>()</w:t>
      </w:r>
    </w:p>
    <w:p w14:paraId="611F79F8" w14:textId="77777777" w:rsidR="00665991" w:rsidRDefault="00665991" w:rsidP="00665991">
      <w:pPr>
        <w:pStyle w:val="ASN1Code"/>
        <w:ind w:left="720"/>
        <w:rPr>
          <w:lang w:eastAsia="en-US" w:bidi="bn-BD"/>
        </w:rPr>
      </w:pPr>
    </w:p>
    <w:p w14:paraId="0F970D9E"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URI of the file to be uploaded.</w:t>
      </w:r>
    </w:p>
    <w:p w14:paraId="30F216CE" w14:textId="77777777" w:rsidR="00665991" w:rsidRDefault="00665991" w:rsidP="00665991">
      <w:pPr>
        <w:pStyle w:val="ASN1Code"/>
        <w:ind w:left="720"/>
        <w:rPr>
          <w:lang w:eastAsia="en-US" w:bidi="bn-BD"/>
        </w:rPr>
      </w:pPr>
      <w:r>
        <w:rPr>
          <w:lang w:eastAsia="en-US" w:bidi="bn-BD"/>
        </w:rPr>
        <w:t>Uri getFile()</w:t>
      </w:r>
    </w:p>
    <w:p w14:paraId="52619D59" w14:textId="77777777" w:rsidR="00665991" w:rsidRDefault="00665991" w:rsidP="00665991">
      <w:pPr>
        <w:pStyle w:val="ASN1Code"/>
        <w:ind w:left="720"/>
        <w:rPr>
          <w:lang w:eastAsia="en-US" w:bidi="bn-BD"/>
        </w:rPr>
      </w:pPr>
    </w:p>
    <w:p w14:paraId="05DE483C"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state of the upload.</w:t>
      </w:r>
    </w:p>
    <w:p w14:paraId="3B85E4AA" w14:textId="77777777" w:rsidR="00665991" w:rsidRDefault="00665991" w:rsidP="00665991">
      <w:pPr>
        <w:pStyle w:val="ASN1Code"/>
        <w:ind w:left="720"/>
        <w:rPr>
          <w:lang w:eastAsia="en-US" w:bidi="bn-BD"/>
        </w:rPr>
      </w:pPr>
      <w:r>
        <w:rPr>
          <w:lang w:eastAsia="en-US" w:bidi="bn-BD"/>
        </w:rPr>
        <w:t xml:space="preserve">State </w:t>
      </w:r>
      <w:r>
        <w:t>getState</w:t>
      </w:r>
      <w:r>
        <w:rPr>
          <w:lang w:eastAsia="en-US" w:bidi="bn-BD"/>
        </w:rPr>
        <w:t>()</w:t>
      </w:r>
    </w:p>
    <w:p w14:paraId="1AA21072" w14:textId="77777777" w:rsidR="00665991" w:rsidRDefault="00665991" w:rsidP="00665991">
      <w:pPr>
        <w:pStyle w:val="ASN1Code"/>
        <w:ind w:left="720"/>
        <w:rPr>
          <w:lang w:eastAsia="en-US" w:bidi="bn-BD"/>
        </w:rPr>
      </w:pPr>
    </w:p>
    <w:p w14:paraId="565DB237"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info related to the uploaded file on the content server.</w:t>
      </w:r>
    </w:p>
    <w:p w14:paraId="638AC8C9" w14:textId="77777777" w:rsidR="00665991" w:rsidRDefault="00665991" w:rsidP="00665991">
      <w:pPr>
        <w:pStyle w:val="ASN1Code"/>
        <w:ind w:left="720"/>
        <w:rPr>
          <w:lang w:eastAsia="en-US" w:bidi="bn-BD"/>
        </w:rPr>
      </w:pPr>
      <w:r>
        <w:rPr>
          <w:lang w:eastAsia="en-US" w:bidi="bn-BD"/>
        </w:rPr>
        <w:t xml:space="preserve">FileUploadInfo </w:t>
      </w:r>
      <w:r>
        <w:t>getUploadInfo</w:t>
      </w:r>
      <w:r>
        <w:rPr>
          <w:lang w:eastAsia="en-US" w:bidi="bn-BD"/>
        </w:rPr>
        <w:t>()</w:t>
      </w:r>
    </w:p>
    <w:p w14:paraId="5E45BAEF" w14:textId="77777777" w:rsidR="00665991" w:rsidRDefault="00665991" w:rsidP="00665991">
      <w:pPr>
        <w:pStyle w:val="ASN1Code"/>
        <w:ind w:left="720"/>
        <w:rPr>
          <w:lang w:eastAsia="en-US" w:bidi="bn-BD"/>
        </w:rPr>
      </w:pPr>
    </w:p>
    <w:p w14:paraId="34213C97"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aborts the upload.</w:t>
      </w:r>
    </w:p>
    <w:p w14:paraId="7A1E378E" w14:textId="77777777" w:rsidR="00665991" w:rsidRDefault="00665991" w:rsidP="00665991">
      <w:pPr>
        <w:pStyle w:val="ASN1Code"/>
        <w:ind w:left="720"/>
        <w:rPr>
          <w:lang w:eastAsia="en-US" w:bidi="bn-BD"/>
        </w:rPr>
      </w:pPr>
      <w:r>
        <w:rPr>
          <w:lang w:eastAsia="en-US" w:bidi="bn-BD"/>
        </w:rPr>
        <w:t xml:space="preserve">void </w:t>
      </w:r>
      <w:r>
        <w:t>abortUpload</w:t>
      </w:r>
      <w:r>
        <w:rPr>
          <w:lang w:eastAsia="en-US" w:bidi="bn-BD"/>
        </w:rPr>
        <w:t>()</w:t>
      </w:r>
    </w:p>
    <w:p w14:paraId="74464675" w14:textId="77777777" w:rsidR="00665991" w:rsidRDefault="00665991" w:rsidP="00665991">
      <w:pPr>
        <w:pStyle w:val="ASN1Code"/>
        <w:ind w:left="720"/>
        <w:rPr>
          <w:lang w:eastAsia="en-US" w:bidi="bn-BD"/>
        </w:rPr>
      </w:pPr>
    </w:p>
    <w:p w14:paraId="4709EAB8" w14:textId="77777777" w:rsidR="00665991" w:rsidRDefault="00665991" w:rsidP="00665991">
      <w:pPr>
        <w:pStyle w:val="ASN1Code"/>
        <w:ind w:left="720"/>
        <w:rPr>
          <w:lang w:eastAsia="en-US" w:bidi="bn-BD"/>
        </w:rPr>
      </w:pPr>
    </w:p>
    <w:p w14:paraId="627E6431" w14:textId="77777777" w:rsidR="00665991" w:rsidRDefault="00665991" w:rsidP="00665991">
      <w:pPr>
        <w:pStyle w:val="NormalParagraph"/>
        <w:rPr>
          <w:lang w:eastAsia="en-US" w:bidi="bn-BD"/>
        </w:rPr>
      </w:pPr>
      <w:r>
        <w:rPr>
          <w:lang w:eastAsia="en-US" w:bidi="bn-BD"/>
        </w:rPr>
        <w:t xml:space="preserve">Class </w:t>
      </w:r>
      <w:r>
        <w:rPr>
          <w:b/>
          <w:lang w:eastAsia="en-US" w:bidi="bn-BD"/>
        </w:rPr>
        <w:t>FileUploadInfo</w:t>
      </w:r>
      <w:r>
        <w:rPr>
          <w:lang w:eastAsia="en-US" w:bidi="bn-BD"/>
        </w:rPr>
        <w:t>:</w:t>
      </w:r>
    </w:p>
    <w:p w14:paraId="25D6935B" w14:textId="77777777" w:rsidR="00665991" w:rsidRPr="007C3D32" w:rsidRDefault="00665991" w:rsidP="00665991">
      <w:pPr>
        <w:pStyle w:val="NormalParagraph"/>
        <w:rPr>
          <w:color w:val="000000"/>
        </w:rPr>
      </w:pPr>
      <w:r>
        <w:rPr>
          <w:lang w:eastAsia="en-US" w:bidi="bn-BD"/>
        </w:rPr>
        <w:t>This class contains information related to the file uploaded on the content server.</w:t>
      </w:r>
    </w:p>
    <w:p w14:paraId="33DFBE96"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w:t>
      </w:r>
      <w:r>
        <w:t>URI</w:t>
      </w:r>
      <w:r>
        <w:rPr>
          <w:lang w:eastAsia="en-US" w:bidi="bn-BD"/>
        </w:rPr>
        <w:t xml:space="preserve"> of the file on the content server.</w:t>
      </w:r>
    </w:p>
    <w:p w14:paraId="299F40A2" w14:textId="77777777" w:rsidR="00665991" w:rsidRDefault="00665991" w:rsidP="00665991">
      <w:pPr>
        <w:pStyle w:val="ASN1Code"/>
        <w:ind w:left="720"/>
      </w:pPr>
      <w:r>
        <w:rPr>
          <w:lang w:eastAsia="en-US" w:bidi="bn-BD"/>
        </w:rPr>
        <w:t xml:space="preserve">Uri </w:t>
      </w:r>
      <w:r>
        <w:t>getFile</w:t>
      </w:r>
      <w:r>
        <w:rPr>
          <w:lang w:eastAsia="en-US" w:bidi="bn-BD"/>
        </w:rPr>
        <w:t>()</w:t>
      </w:r>
    </w:p>
    <w:p w14:paraId="5D7F4CE8" w14:textId="77777777" w:rsidR="00665991" w:rsidRDefault="00665991" w:rsidP="00665991">
      <w:pPr>
        <w:pStyle w:val="ASN1Code"/>
        <w:ind w:left="720"/>
      </w:pPr>
    </w:p>
    <w:p w14:paraId="77B65A1D"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timestamp when the file on the content server is no longer valid to download.</w:t>
      </w:r>
    </w:p>
    <w:p w14:paraId="29ABF1B7" w14:textId="77777777" w:rsidR="00665991" w:rsidRDefault="00665991" w:rsidP="00665991">
      <w:pPr>
        <w:pStyle w:val="ASN1Code"/>
        <w:ind w:left="720"/>
        <w:rPr>
          <w:lang w:eastAsia="en-US" w:bidi="bn-BD"/>
        </w:rPr>
      </w:pPr>
      <w:r>
        <w:rPr>
          <w:lang w:eastAsia="en-US" w:bidi="bn-BD"/>
        </w:rPr>
        <w:t xml:space="preserve">long </w:t>
      </w:r>
      <w:r>
        <w:t>getFileExpiration</w:t>
      </w:r>
      <w:r>
        <w:rPr>
          <w:lang w:eastAsia="en-US" w:bidi="bn-BD"/>
        </w:rPr>
        <w:t>()</w:t>
      </w:r>
    </w:p>
    <w:p w14:paraId="4464B19A" w14:textId="77777777" w:rsidR="00665991" w:rsidRDefault="00665991" w:rsidP="00665991">
      <w:pPr>
        <w:pStyle w:val="ASN1Code"/>
        <w:ind w:left="720"/>
        <w:rPr>
          <w:lang w:eastAsia="en-US" w:bidi="bn-BD"/>
        </w:rPr>
      </w:pPr>
    </w:p>
    <w:p w14:paraId="65FE3CA8" w14:textId="77777777" w:rsidR="00665991" w:rsidRDefault="00665991" w:rsidP="00665991">
      <w:pPr>
        <w:pStyle w:val="ListBullet1"/>
        <w:numPr>
          <w:ilvl w:val="0"/>
          <w:numId w:val="26"/>
        </w:numPr>
        <w:tabs>
          <w:tab w:val="clear" w:pos="680"/>
        </w:tabs>
        <w:suppressAutoHyphens/>
        <w:contextualSpacing w:val="0"/>
        <w:rPr>
          <w:lang w:eastAsia="en-US" w:bidi="bn-BD"/>
        </w:rPr>
      </w:pPr>
      <w:r>
        <w:rPr>
          <w:color w:val="000000"/>
        </w:rPr>
        <w:t xml:space="preserve">Method: </w:t>
      </w:r>
      <w:r>
        <w:rPr>
          <w:lang w:eastAsia="en-US" w:bidi="bn-BD"/>
        </w:rPr>
        <w:t>returns the timestamp when the file icon on the content server is no longer valid to download.</w:t>
      </w:r>
    </w:p>
    <w:p w14:paraId="6569DF75" w14:textId="77777777" w:rsidR="00665991" w:rsidRDefault="00665991" w:rsidP="00665991">
      <w:pPr>
        <w:pStyle w:val="ASN1Code"/>
        <w:ind w:left="720"/>
        <w:rPr>
          <w:lang w:eastAsia="en-US" w:bidi="bn-BD"/>
        </w:rPr>
      </w:pPr>
      <w:r>
        <w:rPr>
          <w:lang w:eastAsia="en-US" w:bidi="bn-BD"/>
        </w:rPr>
        <w:t>long getFileIconExpiration()</w:t>
      </w:r>
    </w:p>
    <w:p w14:paraId="29AE70F5" w14:textId="77777777" w:rsidR="00665991" w:rsidRDefault="00665991" w:rsidP="00665991">
      <w:pPr>
        <w:pStyle w:val="ASN1Code"/>
        <w:ind w:left="720"/>
        <w:rPr>
          <w:lang w:eastAsia="en-US" w:bidi="bn-BD"/>
        </w:rPr>
      </w:pPr>
    </w:p>
    <w:p w14:paraId="24303E99"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the size of the file.</w:t>
      </w:r>
    </w:p>
    <w:p w14:paraId="69DE3405" w14:textId="77777777" w:rsidR="00665991" w:rsidRDefault="00665991" w:rsidP="00665991">
      <w:pPr>
        <w:pStyle w:val="ASN1Code"/>
        <w:ind w:left="720"/>
        <w:rPr>
          <w:lang w:eastAsia="en-US" w:bidi="bn-BD"/>
        </w:rPr>
      </w:pPr>
      <w:r>
        <w:rPr>
          <w:lang w:eastAsia="en-US" w:bidi="bn-BD"/>
        </w:rPr>
        <w:t xml:space="preserve">long </w:t>
      </w:r>
      <w:r>
        <w:t>getSize</w:t>
      </w:r>
      <w:r>
        <w:rPr>
          <w:lang w:eastAsia="en-US" w:bidi="bn-BD"/>
        </w:rPr>
        <w:t>()</w:t>
      </w:r>
    </w:p>
    <w:p w14:paraId="0C7E85C0" w14:textId="77777777" w:rsidR="00665991" w:rsidRDefault="00665991" w:rsidP="00665991">
      <w:pPr>
        <w:pStyle w:val="ASN1Code"/>
        <w:ind w:left="720"/>
        <w:rPr>
          <w:lang w:eastAsia="en-US" w:bidi="bn-BD"/>
        </w:rPr>
      </w:pPr>
    </w:p>
    <w:p w14:paraId="6CDDD9BC"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original</w:t>
      </w:r>
      <w:r>
        <w:rPr>
          <w:lang w:eastAsia="en-US" w:bidi="bn-BD"/>
        </w:rPr>
        <w:t xml:space="preserve"> filename.</w:t>
      </w:r>
    </w:p>
    <w:p w14:paraId="15F6E9F9" w14:textId="77777777" w:rsidR="00665991" w:rsidRDefault="00665991" w:rsidP="00665991">
      <w:pPr>
        <w:pStyle w:val="ASN1Code"/>
        <w:ind w:left="720"/>
        <w:rPr>
          <w:lang w:eastAsia="en-US" w:bidi="bn-BD"/>
        </w:rPr>
      </w:pPr>
      <w:r>
        <w:rPr>
          <w:lang w:eastAsia="en-US" w:bidi="bn-BD"/>
        </w:rPr>
        <w:t xml:space="preserve">String </w:t>
      </w:r>
      <w:r>
        <w:t>getFileName</w:t>
      </w:r>
      <w:r>
        <w:rPr>
          <w:lang w:eastAsia="en-US" w:bidi="bn-BD"/>
        </w:rPr>
        <w:t>()</w:t>
      </w:r>
    </w:p>
    <w:p w14:paraId="3C7AC5DB" w14:textId="77777777" w:rsidR="00665991" w:rsidRDefault="00665991" w:rsidP="00665991">
      <w:pPr>
        <w:pStyle w:val="ASN1Code"/>
        <w:ind w:left="720"/>
        <w:rPr>
          <w:lang w:eastAsia="en-US" w:bidi="bn-BD"/>
        </w:rPr>
      </w:pPr>
    </w:p>
    <w:p w14:paraId="4D053893"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mime</w:t>
      </w:r>
      <w:r>
        <w:rPr>
          <w:lang w:eastAsia="en-US" w:bidi="bn-BD"/>
        </w:rPr>
        <w:t xml:space="preserve"> type of the file.</w:t>
      </w:r>
    </w:p>
    <w:p w14:paraId="5C584D52" w14:textId="77777777" w:rsidR="00665991" w:rsidRDefault="00665991" w:rsidP="00665991">
      <w:pPr>
        <w:pStyle w:val="ASN1Code"/>
        <w:ind w:left="720"/>
        <w:rPr>
          <w:lang w:eastAsia="en-US" w:bidi="bn-BD"/>
        </w:rPr>
      </w:pPr>
      <w:r>
        <w:rPr>
          <w:lang w:eastAsia="en-US" w:bidi="bn-BD"/>
        </w:rPr>
        <w:t xml:space="preserve">String </w:t>
      </w:r>
      <w:r>
        <w:t>getMimeType</w:t>
      </w:r>
      <w:r>
        <w:rPr>
          <w:lang w:eastAsia="en-US" w:bidi="bn-BD"/>
        </w:rPr>
        <w:t>()</w:t>
      </w:r>
    </w:p>
    <w:p w14:paraId="429B2E89" w14:textId="77777777" w:rsidR="00665991" w:rsidRDefault="00665991" w:rsidP="00665991">
      <w:pPr>
        <w:pStyle w:val="ASN1Code"/>
        <w:ind w:left="720"/>
        <w:rPr>
          <w:lang w:eastAsia="en-US" w:bidi="bn-BD"/>
        </w:rPr>
      </w:pPr>
    </w:p>
    <w:p w14:paraId="56551F40"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returns URI of the file icon on the content server.</w:t>
      </w:r>
    </w:p>
    <w:p w14:paraId="1A9CC028" w14:textId="77777777" w:rsidR="00665991" w:rsidRDefault="00665991" w:rsidP="00665991">
      <w:pPr>
        <w:pStyle w:val="ASN1Code"/>
        <w:ind w:left="720"/>
        <w:rPr>
          <w:lang w:eastAsia="en-US" w:bidi="bn-BD"/>
        </w:rPr>
      </w:pPr>
      <w:r>
        <w:rPr>
          <w:lang w:eastAsia="en-US" w:bidi="bn-BD"/>
        </w:rPr>
        <w:t>Uri getFileIcon()</w:t>
      </w:r>
    </w:p>
    <w:p w14:paraId="0A847336" w14:textId="77777777" w:rsidR="00665991" w:rsidRDefault="00665991" w:rsidP="00665991">
      <w:pPr>
        <w:pStyle w:val="ASN1Code"/>
        <w:ind w:left="720"/>
        <w:rPr>
          <w:lang w:eastAsia="en-US" w:bidi="bn-BD"/>
        </w:rPr>
      </w:pPr>
    </w:p>
    <w:p w14:paraId="16448655"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validity</w:t>
      </w:r>
      <w:r>
        <w:rPr>
          <w:lang w:eastAsia="en-US" w:bidi="bn-BD"/>
        </w:rPr>
        <w:t xml:space="preserve"> of the file icon on the content server.</w:t>
      </w:r>
    </w:p>
    <w:p w14:paraId="5DE228B1" w14:textId="77777777" w:rsidR="00665991" w:rsidRDefault="00665991" w:rsidP="00665991">
      <w:pPr>
        <w:pStyle w:val="ASN1Code"/>
        <w:ind w:left="720"/>
        <w:rPr>
          <w:lang w:eastAsia="en-US" w:bidi="bn-BD"/>
        </w:rPr>
      </w:pPr>
      <w:r>
        <w:rPr>
          <w:lang w:eastAsia="en-US" w:bidi="bn-BD"/>
        </w:rPr>
        <w:t xml:space="preserve">long </w:t>
      </w:r>
      <w:r>
        <w:t>getFileIconValidity</w:t>
      </w:r>
      <w:r>
        <w:rPr>
          <w:lang w:eastAsia="en-US" w:bidi="bn-BD"/>
        </w:rPr>
        <w:t>()</w:t>
      </w:r>
    </w:p>
    <w:p w14:paraId="484008E2" w14:textId="77777777" w:rsidR="00665991" w:rsidRDefault="00665991" w:rsidP="00665991">
      <w:pPr>
        <w:pStyle w:val="ASN1Code"/>
        <w:ind w:left="720"/>
        <w:rPr>
          <w:lang w:eastAsia="en-US" w:bidi="bn-BD"/>
        </w:rPr>
      </w:pPr>
    </w:p>
    <w:p w14:paraId="5BA1A63C"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size</w:t>
      </w:r>
      <w:r>
        <w:rPr>
          <w:lang w:eastAsia="en-US" w:bidi="bn-BD"/>
        </w:rPr>
        <w:t xml:space="preserve"> of the file icon.</w:t>
      </w:r>
    </w:p>
    <w:p w14:paraId="6373275B" w14:textId="77777777" w:rsidR="00665991" w:rsidRDefault="00665991" w:rsidP="00665991">
      <w:pPr>
        <w:pStyle w:val="ASN1Code"/>
        <w:ind w:left="720"/>
        <w:rPr>
          <w:lang w:eastAsia="en-US" w:bidi="bn-BD"/>
        </w:rPr>
      </w:pPr>
      <w:r>
        <w:rPr>
          <w:lang w:eastAsia="en-US" w:bidi="bn-BD"/>
        </w:rPr>
        <w:t xml:space="preserve">long </w:t>
      </w:r>
      <w:r>
        <w:t>getFileIconSize</w:t>
      </w:r>
      <w:r>
        <w:rPr>
          <w:lang w:eastAsia="en-US" w:bidi="bn-BD"/>
        </w:rPr>
        <w:t>()</w:t>
      </w:r>
    </w:p>
    <w:p w14:paraId="53B9CCE9" w14:textId="77777777" w:rsidR="00665991" w:rsidRDefault="00665991" w:rsidP="00665991">
      <w:pPr>
        <w:pStyle w:val="ASN1Code"/>
        <w:ind w:left="720"/>
        <w:rPr>
          <w:lang w:eastAsia="en-US" w:bidi="bn-BD"/>
        </w:rPr>
      </w:pPr>
    </w:p>
    <w:p w14:paraId="19F6F458"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returns the </w:t>
      </w:r>
      <w:r>
        <w:t>mime</w:t>
      </w:r>
      <w:r>
        <w:rPr>
          <w:lang w:eastAsia="en-US" w:bidi="bn-BD"/>
        </w:rPr>
        <w:t xml:space="preserve"> type of the file icon.</w:t>
      </w:r>
    </w:p>
    <w:p w14:paraId="32088473" w14:textId="77777777" w:rsidR="00665991" w:rsidRDefault="00665991" w:rsidP="00665991">
      <w:pPr>
        <w:pStyle w:val="ASN1Code"/>
        <w:ind w:left="720"/>
        <w:rPr>
          <w:lang w:eastAsia="en-US" w:bidi="bn-BD"/>
        </w:rPr>
      </w:pPr>
      <w:r>
        <w:rPr>
          <w:lang w:eastAsia="en-US" w:bidi="bn-BD"/>
        </w:rPr>
        <w:t xml:space="preserve">String </w:t>
      </w:r>
      <w:r>
        <w:t>getFileIconMimeType</w:t>
      </w:r>
      <w:r>
        <w:rPr>
          <w:lang w:eastAsia="en-US" w:bidi="bn-BD"/>
        </w:rPr>
        <w:t>()</w:t>
      </w:r>
    </w:p>
    <w:p w14:paraId="0BCDF743" w14:textId="77777777" w:rsidR="00665991" w:rsidRDefault="00665991" w:rsidP="00665991">
      <w:pPr>
        <w:pStyle w:val="ASN1Code"/>
        <w:ind w:left="720"/>
        <w:rPr>
          <w:lang w:eastAsia="en-US" w:bidi="bn-BD"/>
        </w:rPr>
      </w:pPr>
    </w:p>
    <w:p w14:paraId="779383C1" w14:textId="77777777" w:rsidR="00665991" w:rsidRDefault="00665991" w:rsidP="00665991">
      <w:pPr>
        <w:pStyle w:val="ASN1Code"/>
        <w:ind w:left="720"/>
        <w:rPr>
          <w:lang w:eastAsia="en-US" w:bidi="bn-BD"/>
        </w:rPr>
      </w:pPr>
    </w:p>
    <w:p w14:paraId="713268B7" w14:textId="77777777" w:rsidR="00665991" w:rsidRDefault="00665991" w:rsidP="00665991">
      <w:pPr>
        <w:pStyle w:val="NormalParagraph"/>
        <w:rPr>
          <w:lang w:eastAsia="en-US" w:bidi="bn-BD"/>
        </w:rPr>
      </w:pPr>
      <w:r>
        <w:rPr>
          <w:lang w:eastAsia="en-US" w:bidi="bn-BD"/>
        </w:rPr>
        <w:t xml:space="preserve">Class </w:t>
      </w:r>
      <w:r>
        <w:rPr>
          <w:b/>
          <w:lang w:eastAsia="en-US" w:bidi="bn-BD"/>
        </w:rPr>
        <w:t>FileUploadListener</w:t>
      </w:r>
      <w:r>
        <w:rPr>
          <w:lang w:eastAsia="en-US" w:bidi="bn-BD"/>
        </w:rPr>
        <w:t>:</w:t>
      </w:r>
    </w:p>
    <w:p w14:paraId="35E81A02" w14:textId="77777777" w:rsidR="00665991" w:rsidRPr="007C3D32" w:rsidRDefault="00665991" w:rsidP="00665991">
      <w:pPr>
        <w:pStyle w:val="NormalParagraph"/>
        <w:rPr>
          <w:color w:val="000000"/>
        </w:rPr>
      </w:pPr>
      <w:r>
        <w:rPr>
          <w:lang w:eastAsia="en-US" w:bidi="bn-BD"/>
        </w:rPr>
        <w:t>This class offers callback methods on file upload events.</w:t>
      </w:r>
    </w:p>
    <w:p w14:paraId="243A9D5D"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callback called </w:t>
      </w:r>
      <w:r>
        <w:t>when</w:t>
      </w:r>
      <w:r>
        <w:rPr>
          <w:lang w:eastAsia="en-US" w:bidi="bn-BD"/>
        </w:rPr>
        <w:t xml:space="preserve"> the file upload state has been changed.</w:t>
      </w:r>
    </w:p>
    <w:p w14:paraId="77B3BC11" w14:textId="77777777" w:rsidR="00665991" w:rsidRDefault="00665991" w:rsidP="00665991">
      <w:pPr>
        <w:pStyle w:val="ASN1Code"/>
        <w:ind w:left="720"/>
        <w:rPr>
          <w:lang w:eastAsia="en-US" w:bidi="bn-BD"/>
        </w:rPr>
      </w:pPr>
      <w:r>
        <w:rPr>
          <w:lang w:eastAsia="en-US" w:bidi="bn-BD"/>
        </w:rPr>
        <w:t xml:space="preserve">void </w:t>
      </w:r>
      <w:r>
        <w:t>onStateChanged</w:t>
      </w:r>
      <w:r>
        <w:rPr>
          <w:lang w:eastAsia="en-US" w:bidi="bn-BD"/>
        </w:rPr>
        <w:t>(String uploadId, FileUpload.State state)</w:t>
      </w:r>
    </w:p>
    <w:p w14:paraId="4542DCB9" w14:textId="77777777" w:rsidR="00665991" w:rsidRDefault="00665991" w:rsidP="00665991">
      <w:pPr>
        <w:pStyle w:val="ASN1Code"/>
        <w:ind w:left="720"/>
        <w:rPr>
          <w:lang w:eastAsia="en-US" w:bidi="bn-BD"/>
        </w:rPr>
      </w:pPr>
    </w:p>
    <w:p w14:paraId="311A8B7C" w14:textId="77777777" w:rsidR="00665991" w:rsidRDefault="00665991" w:rsidP="00665991">
      <w:pPr>
        <w:pStyle w:val="ListBullet1"/>
        <w:numPr>
          <w:ilvl w:val="0"/>
          <w:numId w:val="26"/>
        </w:numPr>
        <w:tabs>
          <w:tab w:val="clear" w:pos="680"/>
        </w:tabs>
        <w:suppressAutoHyphens/>
        <w:contextualSpacing w:val="0"/>
        <w:rPr>
          <w:lang w:eastAsia="en-US" w:bidi="bn-BD"/>
        </w:rPr>
      </w:pPr>
      <w:r w:rsidRPr="007C3D32">
        <w:rPr>
          <w:color w:val="000000"/>
        </w:rPr>
        <w:t xml:space="preserve">Method: </w:t>
      </w:r>
      <w:r>
        <w:rPr>
          <w:lang w:eastAsia="en-US" w:bidi="bn-BD"/>
        </w:rPr>
        <w:t xml:space="preserve">callback called </w:t>
      </w:r>
      <w:r>
        <w:t>during</w:t>
      </w:r>
      <w:r>
        <w:rPr>
          <w:lang w:eastAsia="en-US" w:bidi="bn-BD"/>
        </w:rPr>
        <w:t xml:space="preserve"> the upload progress.</w:t>
      </w:r>
    </w:p>
    <w:p w14:paraId="6265EB90" w14:textId="77777777" w:rsidR="00665991" w:rsidRDefault="00665991" w:rsidP="00665991">
      <w:pPr>
        <w:pStyle w:val="ASN1Code"/>
        <w:ind w:left="720"/>
        <w:rPr>
          <w:lang w:eastAsia="en-US" w:bidi="bn-BD"/>
        </w:rPr>
      </w:pPr>
      <w:r>
        <w:rPr>
          <w:lang w:eastAsia="en-US" w:bidi="bn-BD"/>
        </w:rPr>
        <w:t xml:space="preserve">void </w:t>
      </w:r>
      <w:r>
        <w:t>onProgressUpdate</w:t>
      </w:r>
      <w:r>
        <w:rPr>
          <w:lang w:eastAsia="en-US" w:bidi="bn-BD"/>
        </w:rPr>
        <w:t>(String uploadId, long currentSize, long totalSize)</w:t>
      </w:r>
    </w:p>
    <w:p w14:paraId="7B0AD324" w14:textId="77777777" w:rsidR="00665991" w:rsidRDefault="00665991" w:rsidP="00665991">
      <w:pPr>
        <w:pStyle w:val="ListBullet1"/>
        <w:numPr>
          <w:ilvl w:val="0"/>
          <w:numId w:val="26"/>
        </w:numPr>
        <w:tabs>
          <w:tab w:val="clear" w:pos="680"/>
        </w:tabs>
        <w:suppressAutoHyphens/>
        <w:contextualSpacing w:val="0"/>
        <w:rPr>
          <w:lang w:eastAsia="en-US" w:bidi="bn-BD"/>
        </w:rPr>
      </w:pPr>
      <w:r>
        <w:rPr>
          <w:color w:val="000000"/>
        </w:rPr>
        <w:t xml:space="preserve">Method: </w:t>
      </w:r>
      <w:r>
        <w:rPr>
          <w:lang w:eastAsia="en-US" w:bidi="bn-BD"/>
        </w:rPr>
        <w:t xml:space="preserve">callback called </w:t>
      </w:r>
      <w:r>
        <w:t>when</w:t>
      </w:r>
      <w:r>
        <w:rPr>
          <w:lang w:eastAsia="en-US" w:bidi="bn-BD"/>
        </w:rPr>
        <w:t xml:space="preserve"> the file has been uploaded.</w:t>
      </w:r>
    </w:p>
    <w:p w14:paraId="6953187E" w14:textId="77777777" w:rsidR="00665991" w:rsidRDefault="00665991" w:rsidP="00665991">
      <w:pPr>
        <w:pStyle w:val="ASN1Code"/>
        <w:ind w:left="720"/>
        <w:rPr>
          <w:lang w:eastAsia="en-US" w:bidi="bn-BD"/>
        </w:rPr>
      </w:pPr>
      <w:r>
        <w:rPr>
          <w:lang w:eastAsia="en-US" w:bidi="bn-BD"/>
        </w:rPr>
        <w:t xml:space="preserve">void </w:t>
      </w:r>
      <w:r>
        <w:t>onUploaded</w:t>
      </w:r>
      <w:r>
        <w:rPr>
          <w:lang w:eastAsia="en-US" w:bidi="bn-BD"/>
        </w:rPr>
        <w:t>(String uploadId, FileUploadInfo info)</w:t>
      </w:r>
    </w:p>
    <w:p w14:paraId="33DF82E6" w14:textId="77777777" w:rsidR="00665991" w:rsidRDefault="00665991" w:rsidP="00665991">
      <w:pPr>
        <w:pStyle w:val="ASN1Code"/>
        <w:ind w:left="720"/>
        <w:rPr>
          <w:lang w:eastAsia="en-US" w:bidi="bn-BD"/>
        </w:rPr>
      </w:pPr>
    </w:p>
    <w:p w14:paraId="20AD8554" w14:textId="77777777" w:rsidR="00665991" w:rsidRDefault="00665991" w:rsidP="00665991">
      <w:pPr>
        <w:pStyle w:val="Heading4"/>
        <w:numPr>
          <w:ilvl w:val="3"/>
          <w:numId w:val="40"/>
        </w:numPr>
        <w:suppressAutoHyphens/>
      </w:pPr>
      <w:r>
        <w:t>Permissions</w:t>
      </w:r>
    </w:p>
    <w:p w14:paraId="3BE09DD7" w14:textId="77777777" w:rsidR="00665991" w:rsidRDefault="00665991" w:rsidP="00665991">
      <w:pPr>
        <w:pStyle w:val="NormalParagraph"/>
      </w:pPr>
      <w:r>
        <w:rPr>
          <w:lang w:eastAsia="en-US" w:bidi="bn-BD"/>
        </w:rPr>
        <w:t>Access to the File Upload API requires the following permissions:</w:t>
      </w:r>
    </w:p>
    <w:p w14:paraId="33140F08" w14:textId="77777777" w:rsidR="00665991" w:rsidRDefault="00665991" w:rsidP="00665991">
      <w:pPr>
        <w:pStyle w:val="NormalParagraph"/>
        <w:numPr>
          <w:ilvl w:val="0"/>
          <w:numId w:val="49"/>
        </w:numPr>
        <w:suppressAutoHyphens/>
      </w:pPr>
      <w:r>
        <w:t xml:space="preserve">com.gsma.services.permission.RCS: </w:t>
      </w:r>
      <w:r>
        <w:br/>
        <w:t>this is a general permission that governs access to RCS services.</w:t>
      </w:r>
      <w:r>
        <w:br/>
      </w:r>
    </w:p>
    <w:p w14:paraId="23917C27" w14:textId="77777777" w:rsidR="00665991" w:rsidRDefault="00665991" w:rsidP="00665991">
      <w:pPr>
        <w:pStyle w:val="Heading3"/>
        <w:numPr>
          <w:ilvl w:val="2"/>
          <w:numId w:val="40"/>
        </w:numPr>
        <w:suppressAutoHyphens/>
      </w:pPr>
      <w:bookmarkStart w:id="241" w:name="_Toc419808151"/>
      <w:bookmarkStart w:id="242" w:name="_Toc419808371"/>
      <w:bookmarkStart w:id="243" w:name="_Toc422836701"/>
      <w:r>
        <w:t>Convergent historylog API</w:t>
      </w:r>
      <w:bookmarkEnd w:id="241"/>
      <w:bookmarkEnd w:id="242"/>
      <w:bookmarkEnd w:id="243"/>
    </w:p>
    <w:p w14:paraId="1F549A45" w14:textId="77777777" w:rsidR="00665991" w:rsidRPr="007C3D32" w:rsidRDefault="00665991" w:rsidP="00665991">
      <w:pPr>
        <w:pStyle w:val="Heading4"/>
        <w:numPr>
          <w:ilvl w:val="3"/>
          <w:numId w:val="40"/>
        </w:numPr>
        <w:suppressAutoHyphens/>
        <w:rPr>
          <w:color w:val="000000"/>
        </w:rPr>
      </w:pPr>
      <w:r>
        <w:t>Package</w:t>
      </w:r>
    </w:p>
    <w:p w14:paraId="0BAF0217" w14:textId="77777777" w:rsidR="00665991" w:rsidRPr="007C3D32" w:rsidRDefault="00665991" w:rsidP="00665991">
      <w:r>
        <w:rPr>
          <w:color w:val="000000"/>
        </w:rPr>
        <w:t xml:space="preserve">Package name </w:t>
      </w:r>
      <w:r>
        <w:rPr>
          <w:b/>
          <w:bCs/>
          <w:color w:val="000000"/>
        </w:rPr>
        <w:t>com.gsma.services.rcs.history</w:t>
      </w:r>
    </w:p>
    <w:p w14:paraId="53EFE899" w14:textId="77777777" w:rsidR="00665991" w:rsidRPr="00DA5CBF" w:rsidRDefault="00665991" w:rsidP="00665991">
      <w:pPr>
        <w:pStyle w:val="Heading4"/>
        <w:numPr>
          <w:ilvl w:val="3"/>
          <w:numId w:val="40"/>
        </w:numPr>
        <w:suppressAutoHyphens/>
      </w:pPr>
      <w:r>
        <w:t>Methods and Callbacks</w:t>
      </w:r>
    </w:p>
    <w:p w14:paraId="35BB10EC" w14:textId="77777777" w:rsidR="00665991" w:rsidRPr="007C3D32" w:rsidRDefault="00665991" w:rsidP="00665991">
      <w:pPr>
        <w:pStyle w:val="NormalParagraph"/>
        <w:spacing w:before="240" w:after="0"/>
      </w:pPr>
      <w:r>
        <w:rPr>
          <w:bCs/>
          <w:color w:val="000000"/>
        </w:rPr>
        <w:t>Class</w:t>
      </w:r>
      <w:r>
        <w:rPr>
          <w:b/>
          <w:color w:val="000000"/>
        </w:rPr>
        <w:t xml:space="preserve"> HistoryLogUriBuilder:</w:t>
      </w:r>
    </w:p>
    <w:p w14:paraId="6484F151" w14:textId="77777777" w:rsidR="00665991" w:rsidRPr="00D963DC" w:rsidRDefault="00665991" w:rsidP="00665991">
      <w:pPr>
        <w:pStyle w:val="NormalParagraph"/>
        <w:rPr>
          <w:color w:val="000000"/>
        </w:rPr>
      </w:pPr>
      <w:r>
        <w:t xml:space="preserve">This class offers methods to build an Uri that can be used to query the history log provider. The uri format is constructed by adding each provider id as standard uri query parameters to </w:t>
      </w:r>
      <w:r>
        <w:t xml:space="preserve">the CONTENT_URI exposed in the HistoryLog class. </w:t>
      </w:r>
      <w:r>
        <w:t>Note order of added history log provider members in the uri is of no significance as sort order can be specified on the data in the returned cursor from the history log provider anyway when querying it.</w:t>
      </w:r>
    </w:p>
    <w:p w14:paraId="5B2AAA7C"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Constructor: Instantiates a new HistoryLogUriBuilder</w:t>
      </w:r>
      <w:r>
        <w:rPr>
          <w:color w:val="000000"/>
        </w:rPr>
        <w:t>.</w:t>
      </w:r>
    </w:p>
    <w:p w14:paraId="0EDB2CC5" w14:textId="77777777" w:rsidR="00665991" w:rsidRDefault="00665991" w:rsidP="00665991">
      <w:pPr>
        <w:pStyle w:val="ASN1Code"/>
        <w:ind w:left="680"/>
        <w:rPr>
          <w:color w:val="000000"/>
        </w:rPr>
      </w:pPr>
      <w:r>
        <w:rPr>
          <w:color w:val="000000"/>
        </w:rPr>
        <w:t>HistoryLogUriBuilder(Uri historyLogUri)</w:t>
      </w:r>
    </w:p>
    <w:p w14:paraId="09512D41" w14:textId="77777777" w:rsidR="00665991" w:rsidRDefault="00665991" w:rsidP="00665991">
      <w:pPr>
        <w:pStyle w:val="ASN1Code"/>
        <w:ind w:left="680"/>
        <w:rPr>
          <w:color w:val="000000"/>
        </w:rPr>
      </w:pPr>
    </w:p>
    <w:p w14:paraId="0A41C61F"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adds a registered history log provider member id to the builder instance. A maximum of ten members can be added in total.</w:t>
      </w:r>
    </w:p>
    <w:p w14:paraId="185A4CE2" w14:textId="77777777" w:rsidR="00665991" w:rsidRDefault="00665991" w:rsidP="00665991">
      <w:pPr>
        <w:pStyle w:val="ASN1Code"/>
        <w:ind w:left="680"/>
        <w:rPr>
          <w:color w:val="000000"/>
        </w:rPr>
      </w:pPr>
      <w:r>
        <w:rPr>
          <w:color w:val="000000"/>
        </w:rPr>
        <w:t>HistoryLogUriBuilder appendProvider(int providerId)</w:t>
      </w:r>
    </w:p>
    <w:p w14:paraId="5B4447BA" w14:textId="77777777" w:rsidR="00665991" w:rsidRDefault="00665991" w:rsidP="00665991">
      <w:pPr>
        <w:pStyle w:val="ASN1Code"/>
        <w:ind w:left="680"/>
        <w:rPr>
          <w:color w:val="000000"/>
        </w:rPr>
      </w:pPr>
    </w:p>
    <w:p w14:paraId="65808B4D" w14:textId="77777777" w:rsidR="00665991" w:rsidRPr="00D963DC" w:rsidRDefault="00665991" w:rsidP="00665991">
      <w:pPr>
        <w:pStyle w:val="ListBullet1"/>
        <w:numPr>
          <w:ilvl w:val="0"/>
          <w:numId w:val="26"/>
        </w:numPr>
        <w:tabs>
          <w:tab w:val="clear" w:pos="680"/>
        </w:tabs>
        <w:suppressAutoHyphens/>
        <w:contextualSpacing w:val="0"/>
      </w:pPr>
      <w:r>
        <w:rPr>
          <w:color w:val="000000"/>
        </w:rPr>
        <w:t>Method: returns an Uri containing the added providers.</w:t>
      </w:r>
    </w:p>
    <w:p w14:paraId="0F6CF5EC" w14:textId="77777777" w:rsidR="00665991" w:rsidRDefault="00665991" w:rsidP="00665991">
      <w:pPr>
        <w:pStyle w:val="ASN1Code"/>
        <w:ind w:left="720"/>
      </w:pPr>
      <w:r w:rsidRPr="00D963DC">
        <w:t>Uri build()</w:t>
      </w:r>
    </w:p>
    <w:p w14:paraId="62231641" w14:textId="77777777" w:rsidR="00665991" w:rsidRPr="00505C3D" w:rsidRDefault="00665991" w:rsidP="00665991">
      <w:pPr>
        <w:pStyle w:val="NormalParagraph"/>
        <w:rPr>
          <w:lang w:bidi="bn-BD"/>
        </w:rPr>
      </w:pPr>
    </w:p>
    <w:p w14:paraId="7719AC4D" w14:textId="77777777" w:rsidR="00665991" w:rsidRDefault="00665991" w:rsidP="00665991">
      <w:r>
        <w:rPr>
          <w:lang w:eastAsia="en-US"/>
        </w:rPr>
        <w:t xml:space="preserve">Class </w:t>
      </w:r>
      <w:r>
        <w:rPr>
          <w:b/>
          <w:lang w:eastAsia="en-US"/>
        </w:rPr>
        <w:t>HistoryService</w:t>
      </w:r>
      <w:r>
        <w:rPr>
          <w:lang w:eastAsia="en-US"/>
        </w:rPr>
        <w:t>:</w:t>
      </w:r>
    </w:p>
    <w:p w14:paraId="2EF40D5F" w14:textId="77777777" w:rsidR="00665991" w:rsidRPr="00D963DC" w:rsidRDefault="00665991" w:rsidP="00665991">
      <w:pPr>
        <w:pStyle w:val="NormalParagraph"/>
        <w:rPr>
          <w:color w:val="000000"/>
        </w:rPr>
      </w:pPr>
      <w:r>
        <w:t>This class offers the possibility to register/unregister additional history log provider members on top of those that the terminal API already added by default and which the history log provider supports data from to be presented as a merged cursor. The history log provider members that are added by default by the stack and thus needs</w:t>
      </w:r>
      <w:r>
        <w:t xml:space="preserve"> no registration by any application to be used are currently ChatLog.Message, FileTransferLog, ImageShareLog, VideoShareLog and GeolocShareLog. Several applications may connect/disconnect to the API.</w:t>
      </w:r>
    </w:p>
    <w:p w14:paraId="63B1B1AD"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connects to the API.</w:t>
      </w:r>
    </w:p>
    <w:p w14:paraId="32FA3495" w14:textId="77777777" w:rsidR="00665991" w:rsidRDefault="00665991" w:rsidP="00665991">
      <w:pPr>
        <w:pStyle w:val="ASN1Code"/>
        <w:ind w:left="680"/>
        <w:rPr>
          <w:color w:val="000000"/>
          <w:szCs w:val="20"/>
        </w:rPr>
      </w:pPr>
      <w:r>
        <w:rPr>
          <w:color w:val="000000"/>
        </w:rPr>
        <w:t>void connect()</w:t>
      </w:r>
    </w:p>
    <w:p w14:paraId="43BFFFD6" w14:textId="77777777" w:rsidR="00665991" w:rsidRDefault="00665991" w:rsidP="00665991">
      <w:pPr>
        <w:pStyle w:val="ASN1Code"/>
        <w:ind w:left="680"/>
        <w:rPr>
          <w:color w:val="000000"/>
          <w:szCs w:val="20"/>
        </w:rPr>
      </w:pPr>
    </w:p>
    <w:p w14:paraId="37C68810" w14:textId="77777777" w:rsidR="00665991" w:rsidRDefault="00665991" w:rsidP="00665991">
      <w:pPr>
        <w:pStyle w:val="ListBullet1"/>
        <w:numPr>
          <w:ilvl w:val="0"/>
          <w:numId w:val="26"/>
        </w:numPr>
        <w:tabs>
          <w:tab w:val="clear" w:pos="680"/>
        </w:tabs>
        <w:suppressAutoHyphens/>
        <w:contextualSpacing w:val="0"/>
        <w:rPr>
          <w:color w:val="000000"/>
        </w:rPr>
      </w:pPr>
      <w:r>
        <w:rPr>
          <w:color w:val="000000"/>
        </w:rPr>
        <w:t>Method: disconnects from the API.</w:t>
      </w:r>
    </w:p>
    <w:p w14:paraId="565EA70D" w14:textId="77777777" w:rsidR="00665991" w:rsidRDefault="00665991" w:rsidP="00665991">
      <w:pPr>
        <w:pStyle w:val="ASN1Code"/>
        <w:ind w:left="680"/>
        <w:rPr>
          <w:color w:val="000000"/>
          <w:szCs w:val="20"/>
        </w:rPr>
      </w:pPr>
      <w:r>
        <w:rPr>
          <w:color w:val="000000"/>
        </w:rPr>
        <w:t>void disconnect()</w:t>
      </w:r>
    </w:p>
    <w:p w14:paraId="083B8461" w14:textId="77777777" w:rsidR="00665991" w:rsidRDefault="00665991" w:rsidP="00665991">
      <w:pPr>
        <w:pStyle w:val="ASN1Code"/>
        <w:ind w:left="680"/>
        <w:rPr>
          <w:color w:val="000000"/>
          <w:szCs w:val="20"/>
        </w:rPr>
      </w:pPr>
    </w:p>
    <w:p w14:paraId="6E522ADE" w14:textId="77777777" w:rsidR="00665991" w:rsidRPr="00D963DC" w:rsidRDefault="00665991" w:rsidP="00665991">
      <w:pPr>
        <w:pStyle w:val="ListBullet1"/>
        <w:numPr>
          <w:ilvl w:val="0"/>
          <w:numId w:val="26"/>
        </w:numPr>
        <w:tabs>
          <w:tab w:val="clear" w:pos="680"/>
        </w:tabs>
        <w:suppressAutoHyphens/>
        <w:contextualSpacing w:val="0"/>
        <w:rPr>
          <w:color w:val="000000"/>
        </w:rPr>
      </w:pPr>
      <w:r w:rsidRPr="00D963DC">
        <w:rPr>
          <w:color w:val="000000"/>
        </w:rPr>
        <w:t xml:space="preserve">Method: </w:t>
      </w:r>
      <w:r>
        <w:t xml:space="preserve">register an extra event log member so that the history log provider can merge data from that database together with other history log member’s data. </w:t>
      </w:r>
      <w:r>
        <w:t>The column mapping parameter allows for mapping exactly how the columns in the registered provider should be mapped to the event log provider columns in the resulting cursor.</w:t>
      </w:r>
    </w:p>
    <w:p w14:paraId="6143783D" w14:textId="77777777" w:rsidR="00665991" w:rsidRDefault="00665991" w:rsidP="00665991">
      <w:pPr>
        <w:pStyle w:val="ASN1Code"/>
        <w:ind w:left="680"/>
        <w:rPr>
          <w:color w:val="000000"/>
        </w:rPr>
      </w:pPr>
      <w:r>
        <w:rPr>
          <w:color w:val="000000"/>
        </w:rPr>
        <w:t>void registerExtraHistoryLogMember(int providerId, Uri providerUri, Uri database, String table, Map&lt;String, String&gt; columnMapping)</w:t>
      </w:r>
    </w:p>
    <w:p w14:paraId="7468A415" w14:textId="77777777" w:rsidR="00665991" w:rsidRDefault="00665991" w:rsidP="00665991">
      <w:pPr>
        <w:pStyle w:val="ASN1Code"/>
        <w:ind w:left="680"/>
        <w:rPr>
          <w:color w:val="000000"/>
        </w:rPr>
      </w:pPr>
    </w:p>
    <w:p w14:paraId="6D6BB75B" w14:textId="77777777" w:rsidR="00665991" w:rsidRPr="00D963DC" w:rsidRDefault="00665991" w:rsidP="00665991">
      <w:pPr>
        <w:pStyle w:val="ListBullet1"/>
        <w:numPr>
          <w:ilvl w:val="0"/>
          <w:numId w:val="26"/>
        </w:numPr>
        <w:tabs>
          <w:tab w:val="clear" w:pos="680"/>
        </w:tabs>
        <w:suppressAutoHyphens/>
        <w:contextualSpacing w:val="0"/>
        <w:rPr>
          <w:color w:val="000000"/>
        </w:rPr>
      </w:pPr>
      <w:r w:rsidRPr="00D963DC">
        <w:rPr>
          <w:color w:val="000000"/>
        </w:rPr>
        <w:t xml:space="preserve">Method: </w:t>
      </w:r>
      <w:r>
        <w:t>unregister an external history log member so that it can no longer be used to join together the data from this member together with the other history log members.</w:t>
      </w:r>
    </w:p>
    <w:p w14:paraId="58661678" w14:textId="77777777" w:rsidR="00665991" w:rsidRDefault="00665991" w:rsidP="00665991">
      <w:pPr>
        <w:pStyle w:val="ASN1Code"/>
        <w:ind w:left="680"/>
        <w:rPr>
          <w:color w:val="000000"/>
        </w:rPr>
      </w:pPr>
      <w:r>
        <w:rPr>
          <w:color w:val="000000"/>
        </w:rPr>
        <w:t>void unRegisterExtraHistoryLogMember(int providerId)</w:t>
      </w:r>
    </w:p>
    <w:p w14:paraId="5F78CF89" w14:textId="77777777" w:rsidR="00665991" w:rsidRPr="00D963DC" w:rsidRDefault="00665991" w:rsidP="00665991">
      <w:pPr>
        <w:pStyle w:val="ASN1Code"/>
        <w:ind w:left="680"/>
        <w:rPr>
          <w:color w:val="000000"/>
        </w:rPr>
      </w:pPr>
    </w:p>
    <w:p w14:paraId="38BEA1B9" w14:textId="77777777" w:rsidR="00665991" w:rsidRDefault="00665991" w:rsidP="00665991">
      <w:pPr>
        <w:pStyle w:val="ListBullet1"/>
        <w:numPr>
          <w:ilvl w:val="0"/>
          <w:numId w:val="26"/>
        </w:numPr>
        <w:tabs>
          <w:tab w:val="clear" w:pos="680"/>
        </w:tabs>
        <w:suppressAutoHyphens/>
        <w:contextualSpacing w:val="0"/>
      </w:pPr>
      <w:r>
        <w:rPr>
          <w:color w:val="000000"/>
        </w:rPr>
        <w:t>Method: Creates an id for the provider matching the specificed providerId that will be unique across all historylog member’s tables.</w:t>
      </w:r>
    </w:p>
    <w:p w14:paraId="044EFFB7" w14:textId="77777777" w:rsidR="00665991" w:rsidRPr="002C09A0" w:rsidRDefault="00665991" w:rsidP="00665991">
      <w:pPr>
        <w:pStyle w:val="ASN1Code"/>
        <w:ind w:left="680"/>
        <w:rPr>
          <w:color w:val="000000"/>
          <w:lang w:eastAsia="en-US"/>
        </w:rPr>
      </w:pPr>
      <w:r>
        <w:rPr>
          <w:color w:val="000000"/>
          <w:lang w:eastAsia="en-US"/>
        </w:rPr>
        <w:t>long createUniqueId(int providerId)</w:t>
      </w:r>
    </w:p>
    <w:p w14:paraId="65B4CA39" w14:textId="77777777" w:rsidR="00665991" w:rsidRDefault="00665991" w:rsidP="00665991">
      <w:pPr>
        <w:pStyle w:val="ASN1Code"/>
        <w:ind w:left="680"/>
        <w:rPr>
          <w:color w:val="000000"/>
          <w:szCs w:val="20"/>
        </w:rPr>
      </w:pPr>
    </w:p>
    <w:p w14:paraId="63BED621" w14:textId="77777777" w:rsidR="00665991" w:rsidRDefault="00665991" w:rsidP="00665991">
      <w:pPr>
        <w:pStyle w:val="Heading4"/>
        <w:numPr>
          <w:ilvl w:val="3"/>
          <w:numId w:val="40"/>
        </w:numPr>
        <w:suppressAutoHyphens/>
      </w:pPr>
      <w:r>
        <w:t>Content Providers</w:t>
      </w:r>
    </w:p>
    <w:p w14:paraId="2B299FA2" w14:textId="77777777" w:rsidR="00665991" w:rsidRDefault="00665991" w:rsidP="00665991">
      <w:pPr>
        <w:spacing w:line="276" w:lineRule="auto"/>
        <w:rPr>
          <w:szCs w:val="22"/>
        </w:rPr>
      </w:pPr>
      <w:r>
        <w:rPr>
          <w:lang w:eastAsia="en-US"/>
        </w:rPr>
        <w:t xml:space="preserve">The content provider in this package is a virtual content provider in that it does not store any data itself but </w:t>
      </w:r>
      <w:r>
        <w:rPr>
          <w:lang w:eastAsia="en-US"/>
        </w:rPr>
        <w:t xml:space="preserve">allows for a client to make queries dynamically combining entries from several other specified providers per query returning a merged cursor containing all entries that match the selection query in those specified providers. Any normal query should be possible to make against the event log provider including specifying sort order, selection arguments as well as any projection of choice matching the data columns specified below. Operations of insert/update and delete has naturally been blocked in this provider as such operations are handled by other use cases and in each individual other provider that stores the actual data. </w:t>
      </w:r>
      <w:r>
        <w:t>Note that only read operations are supported.</w:t>
      </w:r>
    </w:p>
    <w:p w14:paraId="76DDD60D" w14:textId="77777777" w:rsidR="00665991" w:rsidRPr="00D963DC" w:rsidRDefault="00665991" w:rsidP="00665991">
      <w:pPr>
        <w:spacing w:line="276" w:lineRule="auto"/>
        <w:jc w:val="left"/>
      </w:pPr>
    </w:p>
    <w:p w14:paraId="3769A683" w14:textId="77777777" w:rsidR="00665991" w:rsidRPr="00950DE9" w:rsidRDefault="00665991" w:rsidP="00665991">
      <w:pPr>
        <w:spacing w:line="276" w:lineRule="auto"/>
        <w:jc w:val="left"/>
      </w:pPr>
      <w:r w:rsidRPr="00D963DC">
        <w:t xml:space="preserve">Class </w:t>
      </w:r>
      <w:r w:rsidRPr="00950DE9">
        <w:rPr>
          <w:b/>
        </w:rPr>
        <w:t>HistoryLog:</w:t>
      </w:r>
      <w:r>
        <w:br/>
      </w:r>
      <w:r>
        <w:t>Base URI constant to be able to query the provider data. Specific history log members ids needs to be appended to this base uri as query parameters to specify which members data should be merged (See HistoryLogUriBuilder):</w:t>
      </w:r>
    </w:p>
    <w:p w14:paraId="6B25B7BE" w14:textId="77777777" w:rsidR="00665991" w:rsidRDefault="00665991" w:rsidP="00665991">
      <w:pPr>
        <w:jc w:val="left"/>
        <w:rPr>
          <w:rFonts w:ascii="Courier New" w:hAnsi="Courier New" w:cs="Courier New"/>
          <w:sz w:val="20"/>
        </w:rPr>
      </w:pPr>
      <w:r>
        <w:rPr>
          <w:rFonts w:ascii="Courier New" w:hAnsi="Courier New" w:cs="Courier New"/>
          <w:sz w:val="20"/>
        </w:rPr>
        <w:t>static final Uri CONTENT_URI = "content://com.gsma.services.rcs.provider. history/history"</w:t>
      </w:r>
    </w:p>
    <w:p w14:paraId="2106F128" w14:textId="77777777" w:rsidR="00665991" w:rsidRDefault="00665991" w:rsidP="00665991">
      <w:pPr>
        <w:jc w:val="left"/>
        <w:rPr>
          <w:rFonts w:ascii="Courier New" w:hAnsi="Courier New" w:cs="Courier New"/>
          <w:sz w:val="20"/>
        </w:rPr>
      </w:pPr>
    </w:p>
    <w:p w14:paraId="225E4C32" w14:textId="77777777" w:rsidR="00665991" w:rsidRPr="00D963DC" w:rsidRDefault="00665991" w:rsidP="00665991">
      <w:pPr>
        <w:jc w:val="left"/>
        <w:rPr>
          <w:rFonts w:ascii="Courier New" w:hAnsi="Courier New"/>
          <w:sz w:val="20"/>
        </w:rPr>
      </w:pPr>
      <w:r>
        <w:rPr>
          <w:szCs w:val="22"/>
        </w:rPr>
        <w:t>Column name definition constants to be used when accessing this provider:</w:t>
      </w:r>
    </w:p>
    <w:p w14:paraId="169DEAA4" w14:textId="77777777" w:rsidR="00665991" w:rsidRDefault="00665991" w:rsidP="00665991">
      <w:pPr>
        <w:rPr>
          <w:rFonts w:ascii="Courier New" w:hAnsi="Courier New" w:cs="Courier New"/>
          <w:sz w:val="20"/>
        </w:rPr>
      </w:pPr>
      <w:r>
        <w:rPr>
          <w:rFonts w:ascii="Courier New" w:hAnsi="Courier New" w:cs="Courier New"/>
          <w:sz w:val="20"/>
        </w:rPr>
        <w:t>static final String BASECOLUMN_ID = “_id”</w:t>
      </w:r>
    </w:p>
    <w:p w14:paraId="433F4C33" w14:textId="77777777" w:rsidR="00665991" w:rsidRDefault="00665991" w:rsidP="00665991">
      <w:pPr>
        <w:rPr>
          <w:rFonts w:ascii="Courier New" w:hAnsi="Courier New" w:cs="Courier New"/>
          <w:sz w:val="20"/>
        </w:rPr>
      </w:pPr>
      <w:r>
        <w:rPr>
          <w:rFonts w:ascii="Courier New" w:hAnsi="Courier New" w:cs="Courier New"/>
          <w:sz w:val="20"/>
        </w:rPr>
        <w:t>static final String PROVIDER_ID = "provider_id"</w:t>
      </w:r>
    </w:p>
    <w:p w14:paraId="6E5B2A53" w14:textId="77777777" w:rsidR="00665991" w:rsidRDefault="00665991" w:rsidP="00665991">
      <w:pPr>
        <w:rPr>
          <w:rFonts w:ascii="Courier New" w:hAnsi="Courier New" w:cs="Courier New"/>
          <w:sz w:val="20"/>
        </w:rPr>
      </w:pPr>
      <w:r>
        <w:rPr>
          <w:rFonts w:ascii="Courier New" w:hAnsi="Courier New" w:cs="Courier New"/>
          <w:sz w:val="20"/>
        </w:rPr>
        <w:t>static final String ID = "id"</w:t>
      </w:r>
    </w:p>
    <w:p w14:paraId="3A739E46" w14:textId="77777777" w:rsidR="00665991" w:rsidRDefault="00665991" w:rsidP="00665991">
      <w:pPr>
        <w:rPr>
          <w:rFonts w:ascii="Courier New" w:hAnsi="Courier New" w:cs="Courier New"/>
          <w:sz w:val="20"/>
        </w:rPr>
      </w:pPr>
      <w:r>
        <w:rPr>
          <w:rFonts w:ascii="Courier New" w:hAnsi="Courier New" w:cs="Courier New"/>
          <w:sz w:val="20"/>
        </w:rPr>
        <w:t>static final String MIME_TYPE = "mime_type"</w:t>
      </w:r>
    </w:p>
    <w:p w14:paraId="008BC178"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0C89CA80" w14:textId="77777777" w:rsidR="00665991" w:rsidRDefault="00665991" w:rsidP="00665991">
      <w:pPr>
        <w:rPr>
          <w:rFonts w:ascii="Courier New" w:hAnsi="Courier New" w:cs="Courier New"/>
          <w:sz w:val="20"/>
        </w:rPr>
      </w:pPr>
      <w:r>
        <w:rPr>
          <w:rFonts w:ascii="Courier New" w:hAnsi="Courier New" w:cs="Courier New"/>
          <w:sz w:val="20"/>
        </w:rPr>
        <w:t>static final String CONTACT = "contact”</w:t>
      </w:r>
    </w:p>
    <w:p w14:paraId="1D2A42EE" w14:textId="77777777" w:rsidR="00665991" w:rsidRDefault="00665991" w:rsidP="00665991">
      <w:pPr>
        <w:rPr>
          <w:rFonts w:ascii="Courier New" w:hAnsi="Courier New" w:cs="Courier New"/>
          <w:sz w:val="20"/>
        </w:rPr>
      </w:pPr>
      <w:r>
        <w:rPr>
          <w:rFonts w:ascii="Courier New" w:hAnsi="Courier New" w:cs="Courier New"/>
          <w:sz w:val="20"/>
        </w:rPr>
        <w:t>static final String TIMESTAMP = "timestamp"</w:t>
      </w:r>
    </w:p>
    <w:p w14:paraId="79566CCD" w14:textId="77777777" w:rsidR="00665991" w:rsidRDefault="00665991" w:rsidP="00665991">
      <w:pPr>
        <w:rPr>
          <w:rFonts w:ascii="Courier New" w:hAnsi="Courier New" w:cs="Courier New"/>
          <w:sz w:val="20"/>
        </w:rPr>
      </w:pPr>
      <w:r>
        <w:rPr>
          <w:rFonts w:ascii="Courier New" w:hAnsi="Courier New" w:cs="Courier New"/>
          <w:sz w:val="20"/>
        </w:rPr>
        <w:t>static final String TIMESTAMP_SENT = "timestamp_sent"</w:t>
      </w:r>
    </w:p>
    <w:p w14:paraId="0398EFD9" w14:textId="77777777" w:rsidR="00665991" w:rsidRDefault="00665991" w:rsidP="00665991">
      <w:pPr>
        <w:rPr>
          <w:rFonts w:ascii="Courier New" w:hAnsi="Courier New" w:cs="Courier New"/>
          <w:sz w:val="20"/>
        </w:rPr>
      </w:pPr>
      <w:r>
        <w:rPr>
          <w:rFonts w:ascii="Courier New" w:hAnsi="Courier New" w:cs="Courier New"/>
          <w:sz w:val="20"/>
        </w:rPr>
        <w:t>static final String TIMESTAMP_DELIVERED = "timestamp_delivered"</w:t>
      </w:r>
    </w:p>
    <w:p w14:paraId="1D35FAFA" w14:textId="77777777" w:rsidR="00665991" w:rsidRDefault="00665991" w:rsidP="00665991">
      <w:pPr>
        <w:rPr>
          <w:rFonts w:ascii="Courier New" w:hAnsi="Courier New" w:cs="Courier New"/>
          <w:sz w:val="20"/>
        </w:rPr>
      </w:pPr>
      <w:r>
        <w:rPr>
          <w:rFonts w:ascii="Courier New" w:hAnsi="Courier New" w:cs="Courier New"/>
          <w:sz w:val="20"/>
        </w:rPr>
        <w:t>static final String TIMESTAMP_DISPLAYED = "timestamp_displayed"</w:t>
      </w:r>
      <w:r>
        <w:rPr>
          <w:rFonts w:ascii="Courier New" w:hAnsi="Courier New" w:cs="Courier New"/>
          <w:sz w:val="20"/>
        </w:rPr>
        <w:t>static final String EXPIRED_DELIVERY = “expired_delivery”</w:t>
      </w:r>
    </w:p>
    <w:p w14:paraId="3AEA0391" w14:textId="77777777" w:rsidR="00665991" w:rsidRDefault="00665991" w:rsidP="00665991">
      <w:pPr>
        <w:rPr>
          <w:rFonts w:ascii="Courier New" w:hAnsi="Courier New" w:cs="Courier New"/>
          <w:sz w:val="20"/>
        </w:rPr>
      </w:pPr>
      <w:r>
        <w:rPr>
          <w:rFonts w:ascii="Courier New" w:hAnsi="Courier New" w:cs="Courier New"/>
          <w:sz w:val="20"/>
        </w:rPr>
        <w:t>static final String STATUS = "status"</w:t>
      </w:r>
    </w:p>
    <w:p w14:paraId="3E9794BD" w14:textId="77777777" w:rsidR="00665991" w:rsidRDefault="00665991" w:rsidP="00665991">
      <w:pPr>
        <w:rPr>
          <w:rFonts w:ascii="Courier New" w:hAnsi="Courier New" w:cs="Courier New"/>
          <w:sz w:val="20"/>
        </w:rPr>
      </w:pPr>
      <w:r>
        <w:rPr>
          <w:rFonts w:ascii="Courier New" w:hAnsi="Courier New" w:cs="Courier New"/>
          <w:sz w:val="20"/>
        </w:rPr>
        <w:t>static final String REASON_CODE = "reason_code"</w:t>
      </w:r>
    </w:p>
    <w:p w14:paraId="5831DFF0" w14:textId="77777777" w:rsidR="00665991" w:rsidRDefault="00665991" w:rsidP="00665991">
      <w:pPr>
        <w:rPr>
          <w:rFonts w:ascii="Courier New" w:hAnsi="Courier New" w:cs="Courier New"/>
          <w:sz w:val="20"/>
        </w:rPr>
      </w:pPr>
      <w:r>
        <w:rPr>
          <w:rFonts w:ascii="Courier New" w:hAnsi="Courier New" w:cs="Courier New"/>
          <w:sz w:val="20"/>
        </w:rPr>
        <w:t>static final String READ_STATUS = "read_status"</w:t>
      </w:r>
    </w:p>
    <w:p w14:paraId="0C68ECC2" w14:textId="77777777" w:rsidR="00665991" w:rsidRDefault="00665991" w:rsidP="00665991">
      <w:pPr>
        <w:rPr>
          <w:rFonts w:ascii="Courier New" w:hAnsi="Courier New" w:cs="Courier New"/>
          <w:sz w:val="20"/>
        </w:rPr>
      </w:pPr>
      <w:r>
        <w:rPr>
          <w:rFonts w:ascii="Courier New" w:hAnsi="Courier New" w:cs="Courier New"/>
          <w:sz w:val="20"/>
        </w:rPr>
        <w:t>static final String CHAT_ID = "chat_id"</w:t>
      </w:r>
    </w:p>
    <w:p w14:paraId="304F778A" w14:textId="77777777" w:rsidR="00665991" w:rsidRDefault="00665991" w:rsidP="00665991">
      <w:pPr>
        <w:rPr>
          <w:rFonts w:ascii="Courier New" w:hAnsi="Courier New" w:cs="Courier New"/>
          <w:sz w:val="20"/>
        </w:rPr>
      </w:pPr>
      <w:r>
        <w:rPr>
          <w:rFonts w:ascii="Courier New" w:hAnsi="Courier New" w:cs="Courier New"/>
          <w:sz w:val="20"/>
        </w:rPr>
        <w:t>static final String DIRECTION = "direction"</w:t>
      </w:r>
    </w:p>
    <w:p w14:paraId="73A9B149" w14:textId="77777777" w:rsidR="00665991" w:rsidRDefault="00665991" w:rsidP="00665991">
      <w:pPr>
        <w:rPr>
          <w:rFonts w:ascii="Courier New" w:hAnsi="Courier New" w:cs="Courier New"/>
          <w:sz w:val="20"/>
        </w:rPr>
      </w:pPr>
      <w:r>
        <w:rPr>
          <w:rFonts w:ascii="Courier New" w:hAnsi="Courier New" w:cs="Courier New"/>
          <w:sz w:val="20"/>
        </w:rPr>
        <w:t>static final String CONTENT = "content"</w:t>
      </w:r>
    </w:p>
    <w:p w14:paraId="50033AA6" w14:textId="77777777" w:rsidR="00665991" w:rsidRDefault="00665991" w:rsidP="00665991">
      <w:pPr>
        <w:rPr>
          <w:rFonts w:ascii="Courier New" w:hAnsi="Courier New" w:cs="Courier New"/>
          <w:sz w:val="20"/>
        </w:rPr>
      </w:pPr>
      <w:r>
        <w:rPr>
          <w:rFonts w:ascii="Courier New" w:hAnsi="Courier New" w:cs="Courier New"/>
          <w:sz w:val="20"/>
        </w:rPr>
        <w:t>static final String FILEICON = "fileicon"</w:t>
      </w:r>
    </w:p>
    <w:p w14:paraId="26EDD955" w14:textId="77777777" w:rsidR="00665991" w:rsidRDefault="00665991" w:rsidP="00665991">
      <w:pPr>
        <w:rPr>
          <w:rFonts w:ascii="Courier New" w:hAnsi="Courier New" w:cs="Courier New"/>
          <w:sz w:val="20"/>
        </w:rPr>
      </w:pPr>
      <w:r>
        <w:rPr>
          <w:rFonts w:ascii="Courier New" w:hAnsi="Courier New" w:cs="Courier New"/>
          <w:sz w:val="20"/>
        </w:rPr>
        <w:t>static final String FILEICON_MIME_TYPE = "fileicon_mime_tyoe"</w:t>
      </w:r>
    </w:p>
    <w:p w14:paraId="0DB7625B" w14:textId="77777777" w:rsidR="00665991" w:rsidRDefault="00665991" w:rsidP="00665991">
      <w:pPr>
        <w:rPr>
          <w:rFonts w:ascii="Courier New" w:hAnsi="Courier New" w:cs="Courier New"/>
          <w:sz w:val="20"/>
        </w:rPr>
      </w:pPr>
      <w:r>
        <w:rPr>
          <w:rFonts w:ascii="Courier New" w:hAnsi="Courier New" w:cs="Courier New"/>
          <w:sz w:val="20"/>
        </w:rPr>
        <w:t>static final String FILENAME = "filename"</w:t>
      </w:r>
    </w:p>
    <w:p w14:paraId="4F44F3AE" w14:textId="77777777" w:rsidR="00665991" w:rsidRDefault="00665991" w:rsidP="00665991">
      <w:pPr>
        <w:rPr>
          <w:rFonts w:ascii="Courier New" w:hAnsi="Courier New" w:cs="Courier New"/>
          <w:sz w:val="20"/>
        </w:rPr>
      </w:pPr>
      <w:r>
        <w:rPr>
          <w:rFonts w:ascii="Courier New" w:hAnsi="Courier New" w:cs="Courier New"/>
          <w:sz w:val="20"/>
        </w:rPr>
        <w:t>static final String FILESIZE = "filesize"</w:t>
      </w:r>
    </w:p>
    <w:p w14:paraId="23454403" w14:textId="77777777" w:rsidR="00665991" w:rsidRDefault="00665991" w:rsidP="00665991">
      <w:pPr>
        <w:rPr>
          <w:rFonts w:ascii="Courier New" w:hAnsi="Courier New" w:cs="Courier New"/>
          <w:sz w:val="20"/>
        </w:rPr>
      </w:pPr>
      <w:r>
        <w:rPr>
          <w:rFonts w:ascii="Courier New" w:hAnsi="Courier New" w:cs="Courier New"/>
          <w:sz w:val="20"/>
        </w:rPr>
        <w:t>static final String TRANSFERRED = "transferred"</w:t>
      </w:r>
    </w:p>
    <w:p w14:paraId="334EECD9" w14:textId="77777777" w:rsidR="00665991" w:rsidRPr="00D963DC" w:rsidRDefault="00665991" w:rsidP="00665991">
      <w:r>
        <w:rPr>
          <w:rFonts w:ascii="Courier New" w:hAnsi="Courier New" w:cs="Courier New"/>
          <w:sz w:val="20"/>
        </w:rPr>
        <w:t>static final String DURATION = "duration"</w:t>
      </w:r>
    </w:p>
    <w:p w14:paraId="75E11ECA" w14:textId="77777777" w:rsidR="00665991" w:rsidRDefault="00665991" w:rsidP="00665991">
      <w:pPr>
        <w:rPr>
          <w:lang w:eastAsia="en-US"/>
        </w:rPr>
      </w:pPr>
    </w:p>
    <w:p w14:paraId="5867230B" w14:textId="77777777" w:rsidR="00665991" w:rsidRDefault="00665991" w:rsidP="00665991">
      <w:pPr>
        <w:rPr>
          <w:color w:val="000000"/>
        </w:rPr>
      </w:pPr>
      <w:r>
        <w:rPr>
          <w:lang w:eastAsia="en-US"/>
        </w:rPr>
        <w:t>The content provider exposes the following virtual table and virtual columns:</w:t>
      </w:r>
    </w:p>
    <w:p w14:paraId="07B839FC" w14:textId="77777777" w:rsidR="00665991" w:rsidRDefault="00665991" w:rsidP="00665991">
      <w:pPr>
        <w:pStyle w:val="ListBullet1"/>
        <w:numPr>
          <w:ilvl w:val="0"/>
          <w:numId w:val="0"/>
        </w:numPr>
      </w:pPr>
      <w:r>
        <w:rPr>
          <w:color w:val="000000"/>
        </w:rPr>
        <w:br/>
      </w:r>
      <w:r>
        <w:rPr>
          <w:color w:val="000000"/>
        </w:rPr>
        <w:t>HISTORYLOG</w:t>
      </w:r>
    </w:p>
    <w:tbl>
      <w:tblPr>
        <w:tblW w:w="0" w:type="auto"/>
        <w:tblInd w:w="123" w:type="dxa"/>
        <w:tblLayout w:type="fixed"/>
        <w:tblLook w:val="0000" w:firstRow="0" w:lastRow="0" w:firstColumn="0" w:lastColumn="0" w:noHBand="0" w:noVBand="0"/>
      </w:tblPr>
      <w:tblGrid>
        <w:gridCol w:w="2700"/>
        <w:gridCol w:w="1107"/>
        <w:gridCol w:w="5325"/>
      </w:tblGrid>
      <w:tr w:rsidR="00665991" w14:paraId="77EC82E7" w14:textId="77777777" w:rsidTr="00942C8D">
        <w:trPr>
          <w:trHeight w:val="401"/>
          <w:tblHeader/>
        </w:trPr>
        <w:tc>
          <w:tcPr>
            <w:tcW w:w="2700" w:type="dxa"/>
            <w:tcBorders>
              <w:top w:val="single" w:sz="4" w:space="0" w:color="000000"/>
              <w:left w:val="single" w:sz="4" w:space="0" w:color="000000"/>
              <w:bottom w:val="single" w:sz="4" w:space="0" w:color="000000"/>
            </w:tcBorders>
            <w:shd w:val="clear" w:color="auto" w:fill="DE002B"/>
          </w:tcPr>
          <w:p w14:paraId="41953BFC" w14:textId="77777777" w:rsidR="00665991" w:rsidRPr="00D963DC" w:rsidRDefault="00665991" w:rsidP="00942C8D">
            <w:pPr>
              <w:pStyle w:val="TableHeader"/>
            </w:pPr>
            <w:r w:rsidRPr="00D963DC">
              <w:t>Data</w:t>
            </w:r>
          </w:p>
        </w:tc>
        <w:tc>
          <w:tcPr>
            <w:tcW w:w="1107" w:type="dxa"/>
            <w:tcBorders>
              <w:top w:val="single" w:sz="4" w:space="0" w:color="000000"/>
              <w:left w:val="single" w:sz="4" w:space="0" w:color="000000"/>
              <w:bottom w:val="single" w:sz="4" w:space="0" w:color="000000"/>
            </w:tcBorders>
            <w:shd w:val="clear" w:color="auto" w:fill="DE002B"/>
          </w:tcPr>
          <w:p w14:paraId="152AF84F" w14:textId="77777777" w:rsidR="00665991" w:rsidRPr="00D963DC" w:rsidRDefault="00665991" w:rsidP="00942C8D">
            <w:pPr>
              <w:pStyle w:val="TableHeader"/>
            </w:pPr>
            <w:r w:rsidRPr="00D963DC">
              <w:t>Data Type</w:t>
            </w:r>
          </w:p>
        </w:tc>
        <w:tc>
          <w:tcPr>
            <w:tcW w:w="5325" w:type="dxa"/>
            <w:tcBorders>
              <w:top w:val="single" w:sz="4" w:space="0" w:color="000000"/>
              <w:left w:val="single" w:sz="4" w:space="0" w:color="000000"/>
              <w:bottom w:val="single" w:sz="4" w:space="0" w:color="000000"/>
              <w:right w:val="single" w:sz="4" w:space="0" w:color="000000"/>
            </w:tcBorders>
            <w:shd w:val="clear" w:color="auto" w:fill="DE002B"/>
          </w:tcPr>
          <w:p w14:paraId="2C84A64C" w14:textId="77777777" w:rsidR="00665991" w:rsidRPr="00D963DC" w:rsidRDefault="00665991" w:rsidP="00942C8D">
            <w:pPr>
              <w:pStyle w:val="TableHeader"/>
              <w:rPr>
                <w:color w:val="000000"/>
              </w:rPr>
            </w:pPr>
            <w:r w:rsidRPr="00D963DC">
              <w:t>Description</w:t>
            </w:r>
          </w:p>
        </w:tc>
      </w:tr>
      <w:tr w:rsidR="00665991" w14:paraId="30CD8485" w14:textId="77777777" w:rsidTr="00942C8D">
        <w:tc>
          <w:tcPr>
            <w:tcW w:w="2700" w:type="dxa"/>
            <w:tcBorders>
              <w:top w:val="single" w:sz="4" w:space="0" w:color="000000"/>
              <w:left w:val="single" w:sz="4" w:space="0" w:color="000000"/>
              <w:bottom w:val="single" w:sz="4" w:space="0" w:color="000000"/>
            </w:tcBorders>
            <w:shd w:val="clear" w:color="auto" w:fill="auto"/>
          </w:tcPr>
          <w:p w14:paraId="4766DB31" w14:textId="77777777" w:rsidR="00665991" w:rsidRDefault="00665991" w:rsidP="00942C8D">
            <w:pPr>
              <w:pStyle w:val="TableText"/>
              <w:rPr>
                <w:color w:val="000000"/>
              </w:rPr>
            </w:pPr>
            <w:r>
              <w:rPr>
                <w:color w:val="000000"/>
              </w:rPr>
              <w:t>BASECOLUMN_ID</w:t>
            </w:r>
          </w:p>
        </w:tc>
        <w:tc>
          <w:tcPr>
            <w:tcW w:w="1107" w:type="dxa"/>
            <w:tcBorders>
              <w:top w:val="single" w:sz="4" w:space="0" w:color="000000"/>
              <w:left w:val="single" w:sz="4" w:space="0" w:color="000000"/>
              <w:bottom w:val="single" w:sz="4" w:space="0" w:color="000000"/>
            </w:tcBorders>
            <w:shd w:val="clear" w:color="auto" w:fill="auto"/>
          </w:tcPr>
          <w:p w14:paraId="4FF3C9A1" w14:textId="77777777" w:rsidR="00665991" w:rsidRDefault="00665991" w:rsidP="00942C8D">
            <w:pPr>
              <w:pStyle w:val="TableText"/>
              <w:rPr>
                <w:color w:val="000000"/>
              </w:rPr>
            </w:pPr>
            <w:r>
              <w:rPr>
                <w:color w:val="000000"/>
              </w:rPr>
              <w:t>Long (not null)</w:t>
            </w:r>
          </w:p>
        </w:tc>
        <w:tc>
          <w:tcPr>
            <w:tcW w:w="5325" w:type="dxa"/>
            <w:tcBorders>
              <w:top w:val="single" w:sz="4" w:space="0" w:color="000000"/>
              <w:left w:val="single" w:sz="4" w:space="0" w:color="000000"/>
              <w:bottom w:val="single" w:sz="4" w:space="0" w:color="000000"/>
              <w:right w:val="single" w:sz="4" w:space="0" w:color="000000"/>
            </w:tcBorders>
            <w:shd w:val="clear" w:color="auto" w:fill="auto"/>
          </w:tcPr>
          <w:p w14:paraId="568B15BB" w14:textId="77777777" w:rsidR="00665991" w:rsidRDefault="00665991" w:rsidP="00942C8D">
            <w:pPr>
              <w:pStyle w:val="TableText"/>
              <w:rPr>
                <w:color w:val="000000"/>
              </w:rPr>
            </w:pPr>
            <w:r>
              <w:rPr>
                <w:color w:val="000000"/>
              </w:rPr>
              <w:t>Unique value (even across several history log members)</w:t>
            </w:r>
          </w:p>
        </w:tc>
      </w:tr>
      <w:tr w:rsidR="00665991" w14:paraId="7E142ACB" w14:textId="77777777" w:rsidTr="00942C8D">
        <w:tc>
          <w:tcPr>
            <w:tcW w:w="2700" w:type="dxa"/>
            <w:tcBorders>
              <w:left w:val="single" w:sz="4" w:space="0" w:color="000000"/>
              <w:bottom w:val="single" w:sz="4" w:space="0" w:color="000000"/>
            </w:tcBorders>
            <w:shd w:val="clear" w:color="auto" w:fill="auto"/>
          </w:tcPr>
          <w:p w14:paraId="5761B722" w14:textId="77777777" w:rsidR="00665991" w:rsidRDefault="00665991" w:rsidP="00942C8D">
            <w:pPr>
              <w:pStyle w:val="TableText"/>
              <w:rPr>
                <w:color w:val="000000"/>
              </w:rPr>
            </w:pPr>
            <w:r>
              <w:rPr>
                <w:color w:val="000000"/>
              </w:rPr>
              <w:t>PROVIDER_ID</w:t>
            </w:r>
          </w:p>
        </w:tc>
        <w:tc>
          <w:tcPr>
            <w:tcW w:w="1107" w:type="dxa"/>
            <w:tcBorders>
              <w:left w:val="single" w:sz="4" w:space="0" w:color="000000"/>
              <w:bottom w:val="single" w:sz="4" w:space="0" w:color="000000"/>
            </w:tcBorders>
            <w:shd w:val="clear" w:color="auto" w:fill="auto"/>
          </w:tcPr>
          <w:p w14:paraId="5ABB84DE" w14:textId="77777777" w:rsidR="00665991" w:rsidRDefault="00665991" w:rsidP="00942C8D">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vAlign w:val="bottom"/>
          </w:tcPr>
          <w:p w14:paraId="66E5199B" w14:textId="77777777" w:rsidR="00665991" w:rsidRDefault="00665991" w:rsidP="00942C8D">
            <w:pPr>
              <w:pStyle w:val="TableText"/>
              <w:rPr>
                <w:color w:val="000000"/>
              </w:rPr>
            </w:pPr>
            <w:r>
              <w:rPr>
                <w:color w:val="000000"/>
              </w:rPr>
              <w:t xml:space="preserve">The id of the provider of the entry matching the id declared as a constant in that history log provider member (ex Chat.Message..HISTORYLOG_MEMBER_ID or FileTransfer.HISTORYLOG_MEMBER_ID) </w:t>
            </w:r>
          </w:p>
        </w:tc>
      </w:tr>
      <w:tr w:rsidR="00665991" w14:paraId="04EAB2D8" w14:textId="77777777" w:rsidTr="00942C8D">
        <w:tc>
          <w:tcPr>
            <w:tcW w:w="2700" w:type="dxa"/>
            <w:tcBorders>
              <w:top w:val="single" w:sz="4" w:space="0" w:color="000000"/>
              <w:left w:val="single" w:sz="4" w:space="0" w:color="000000"/>
              <w:bottom w:val="single" w:sz="4" w:space="0" w:color="000000"/>
            </w:tcBorders>
            <w:shd w:val="clear" w:color="auto" w:fill="auto"/>
          </w:tcPr>
          <w:p w14:paraId="66BAA5A1" w14:textId="77777777" w:rsidR="00665991" w:rsidRDefault="00665991" w:rsidP="00942C8D">
            <w:pPr>
              <w:pStyle w:val="TableText"/>
              <w:rPr>
                <w:color w:val="000000"/>
              </w:rPr>
            </w:pPr>
            <w:r>
              <w:rPr>
                <w:color w:val="000000"/>
              </w:rPr>
              <w:t>ID</w:t>
            </w:r>
          </w:p>
        </w:tc>
        <w:tc>
          <w:tcPr>
            <w:tcW w:w="1107" w:type="dxa"/>
            <w:tcBorders>
              <w:top w:val="single" w:sz="4" w:space="0" w:color="000000"/>
              <w:left w:val="single" w:sz="4" w:space="0" w:color="000000"/>
              <w:bottom w:val="single" w:sz="4" w:space="0" w:color="000000"/>
            </w:tcBorders>
            <w:shd w:val="clear" w:color="auto" w:fill="auto"/>
          </w:tcPr>
          <w:p w14:paraId="2171034E" w14:textId="77777777" w:rsidR="00665991" w:rsidRDefault="00665991" w:rsidP="00942C8D">
            <w:pPr>
              <w:pStyle w:val="TableText"/>
              <w:rPr>
                <w:color w:val="000000"/>
              </w:rPr>
            </w:pPr>
            <w:r>
              <w:rPr>
                <w:color w:val="000000"/>
              </w:rPr>
              <w:t>String</w:t>
            </w:r>
          </w:p>
        </w:tc>
        <w:tc>
          <w:tcPr>
            <w:tcW w:w="5325" w:type="dxa"/>
            <w:tcBorders>
              <w:top w:val="single" w:sz="4" w:space="0" w:color="000000"/>
              <w:left w:val="single" w:sz="4" w:space="0" w:color="000000"/>
              <w:bottom w:val="single" w:sz="4" w:space="0" w:color="000000"/>
              <w:right w:val="single" w:sz="4" w:space="0" w:color="000000"/>
            </w:tcBorders>
            <w:shd w:val="clear" w:color="auto" w:fill="auto"/>
          </w:tcPr>
          <w:p w14:paraId="07989DCF" w14:textId="77777777" w:rsidR="00665991" w:rsidRDefault="00665991" w:rsidP="00942C8D">
            <w:pPr>
              <w:pStyle w:val="TableText"/>
              <w:rPr>
                <w:color w:val="000000"/>
              </w:rPr>
            </w:pPr>
            <w:r>
              <w:rPr>
                <w:color w:val="000000"/>
              </w:rPr>
              <w:t>Identifier of the entry (“msg_id”, “ft_id” or “sharing_id” etc depending on  the corresponding provider of the entry)</w:t>
            </w:r>
          </w:p>
        </w:tc>
      </w:tr>
      <w:tr w:rsidR="00665991" w14:paraId="3BA274E0" w14:textId="77777777" w:rsidTr="00942C8D">
        <w:tc>
          <w:tcPr>
            <w:tcW w:w="2700" w:type="dxa"/>
            <w:tcBorders>
              <w:top w:val="single" w:sz="4" w:space="0" w:color="000000"/>
              <w:left w:val="single" w:sz="4" w:space="0" w:color="000000"/>
              <w:bottom w:val="single" w:sz="4" w:space="0" w:color="000000"/>
            </w:tcBorders>
            <w:shd w:val="clear" w:color="auto" w:fill="auto"/>
          </w:tcPr>
          <w:p w14:paraId="3ADBB520" w14:textId="77777777" w:rsidR="00665991" w:rsidRDefault="00665991" w:rsidP="00942C8D">
            <w:pPr>
              <w:pStyle w:val="TableText"/>
              <w:rPr>
                <w:color w:val="000000"/>
              </w:rPr>
            </w:pPr>
            <w:r>
              <w:rPr>
                <w:color w:val="000000"/>
              </w:rPr>
              <w:t>MIME_TYPE</w:t>
            </w:r>
          </w:p>
        </w:tc>
        <w:tc>
          <w:tcPr>
            <w:tcW w:w="1107" w:type="dxa"/>
            <w:tcBorders>
              <w:top w:val="single" w:sz="4" w:space="0" w:color="000000"/>
              <w:left w:val="single" w:sz="4" w:space="0" w:color="000000"/>
              <w:bottom w:val="single" w:sz="4" w:space="0" w:color="000000"/>
            </w:tcBorders>
            <w:shd w:val="clear" w:color="auto" w:fill="auto"/>
          </w:tcPr>
          <w:p w14:paraId="19C0705B" w14:textId="77777777" w:rsidR="00665991" w:rsidRDefault="00665991" w:rsidP="00942C8D">
            <w:pPr>
              <w:pStyle w:val="TableText"/>
              <w:rPr>
                <w:color w:val="000000"/>
              </w:rPr>
            </w:pPr>
            <w:r>
              <w:rPr>
                <w:color w:val="000000"/>
              </w:rPr>
              <w:t>String</w:t>
            </w:r>
          </w:p>
        </w:tc>
        <w:tc>
          <w:tcPr>
            <w:tcW w:w="5325" w:type="dxa"/>
            <w:tcBorders>
              <w:top w:val="single" w:sz="4" w:space="0" w:color="000000"/>
              <w:left w:val="single" w:sz="4" w:space="0" w:color="000000"/>
              <w:bottom w:val="single" w:sz="4" w:space="0" w:color="000000"/>
              <w:right w:val="single" w:sz="4" w:space="0" w:color="000000"/>
            </w:tcBorders>
            <w:shd w:val="clear" w:color="auto" w:fill="auto"/>
          </w:tcPr>
          <w:p w14:paraId="06A323D6" w14:textId="77777777" w:rsidR="00665991" w:rsidRDefault="00665991" w:rsidP="00942C8D">
            <w:pPr>
              <w:pStyle w:val="TableText"/>
              <w:rPr>
                <w:color w:val="000000"/>
              </w:rPr>
            </w:pPr>
            <w:r>
              <w:rPr>
                <w:color w:val="000000"/>
              </w:rPr>
              <w:t>Multipurpose Internet Mail Extensions (MIME) type of the entry</w:t>
            </w:r>
          </w:p>
        </w:tc>
      </w:tr>
      <w:tr w:rsidR="00665991" w14:paraId="0963CE42" w14:textId="77777777" w:rsidTr="00942C8D">
        <w:tc>
          <w:tcPr>
            <w:tcW w:w="2700" w:type="dxa"/>
            <w:tcBorders>
              <w:left w:val="single" w:sz="4" w:space="0" w:color="000000"/>
              <w:bottom w:val="single" w:sz="4" w:space="0" w:color="000000"/>
            </w:tcBorders>
            <w:shd w:val="clear" w:color="auto" w:fill="auto"/>
          </w:tcPr>
          <w:p w14:paraId="626A8EB0" w14:textId="77777777" w:rsidR="00665991" w:rsidRDefault="00665991" w:rsidP="00942C8D">
            <w:pPr>
              <w:pStyle w:val="TableText"/>
              <w:rPr>
                <w:color w:val="000000"/>
              </w:rPr>
            </w:pPr>
            <w:r>
              <w:rPr>
                <w:color w:val="000000"/>
              </w:rPr>
              <w:t>DIRECTION</w:t>
            </w:r>
          </w:p>
        </w:tc>
        <w:tc>
          <w:tcPr>
            <w:tcW w:w="1107" w:type="dxa"/>
            <w:tcBorders>
              <w:left w:val="single" w:sz="4" w:space="0" w:color="000000"/>
              <w:bottom w:val="single" w:sz="4" w:space="0" w:color="000000"/>
            </w:tcBorders>
            <w:shd w:val="clear" w:color="auto" w:fill="auto"/>
          </w:tcPr>
          <w:p w14:paraId="2CF0E38F" w14:textId="77777777" w:rsidR="00665991" w:rsidRDefault="00665991" w:rsidP="00942C8D">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3056B4D3" w14:textId="77777777" w:rsidR="00665991" w:rsidRDefault="00665991" w:rsidP="00942C8D">
            <w:pPr>
              <w:pStyle w:val="TableText"/>
              <w:rPr>
                <w:color w:val="000000"/>
              </w:rPr>
            </w:pPr>
            <w:r>
              <w:rPr>
                <w:color w:val="000000"/>
              </w:rPr>
              <w:t>See enum Direction</w:t>
            </w:r>
          </w:p>
        </w:tc>
      </w:tr>
      <w:tr w:rsidR="00665991" w14:paraId="2BF22B75" w14:textId="77777777" w:rsidTr="00942C8D">
        <w:tc>
          <w:tcPr>
            <w:tcW w:w="2700" w:type="dxa"/>
            <w:tcBorders>
              <w:left w:val="single" w:sz="4" w:space="0" w:color="000000"/>
              <w:bottom w:val="single" w:sz="4" w:space="0" w:color="000000"/>
            </w:tcBorders>
            <w:shd w:val="clear" w:color="auto" w:fill="auto"/>
          </w:tcPr>
          <w:p w14:paraId="54EC7804" w14:textId="77777777" w:rsidR="00665991" w:rsidRDefault="00665991" w:rsidP="00942C8D">
            <w:pPr>
              <w:pStyle w:val="TableText"/>
              <w:rPr>
                <w:color w:val="000000"/>
              </w:rPr>
            </w:pPr>
            <w:r>
              <w:rPr>
                <w:color w:val="000000"/>
              </w:rPr>
              <w:t>CONTACT</w:t>
            </w:r>
          </w:p>
        </w:tc>
        <w:tc>
          <w:tcPr>
            <w:tcW w:w="1107" w:type="dxa"/>
            <w:tcBorders>
              <w:left w:val="single" w:sz="4" w:space="0" w:color="000000"/>
              <w:bottom w:val="single" w:sz="4" w:space="0" w:color="000000"/>
            </w:tcBorders>
            <w:shd w:val="clear" w:color="auto" w:fill="auto"/>
          </w:tcPr>
          <w:p w14:paraId="0EC51A95" w14:textId="77777777" w:rsidR="00665991" w:rsidRDefault="00665991" w:rsidP="00942C8D">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3A997389" w14:textId="77777777" w:rsidR="00665991" w:rsidRDefault="00665991" w:rsidP="00942C8D">
            <w:pPr>
              <w:pStyle w:val="TableText"/>
              <w:snapToGrid w:val="0"/>
              <w:rPr>
                <w:color w:val="000000"/>
              </w:rPr>
            </w:pPr>
            <w:r>
              <w:rPr>
                <w:color w:val="000000"/>
              </w:rPr>
              <w:t>ContactId formatted number associated with the entry status. See corresponding provider for the list of reason codes</w:t>
            </w:r>
          </w:p>
        </w:tc>
      </w:tr>
      <w:tr w:rsidR="00665991" w14:paraId="6CBE3214" w14:textId="77777777" w:rsidTr="00942C8D">
        <w:tc>
          <w:tcPr>
            <w:tcW w:w="2700" w:type="dxa"/>
            <w:tcBorders>
              <w:left w:val="single" w:sz="4" w:space="0" w:color="000000"/>
              <w:bottom w:val="single" w:sz="4" w:space="0" w:color="000000"/>
            </w:tcBorders>
            <w:shd w:val="clear" w:color="auto" w:fill="auto"/>
          </w:tcPr>
          <w:p w14:paraId="0479F56F" w14:textId="77777777" w:rsidR="00665991" w:rsidRDefault="00665991" w:rsidP="00942C8D">
            <w:pPr>
              <w:pStyle w:val="TableText"/>
              <w:rPr>
                <w:color w:val="000000"/>
              </w:rPr>
            </w:pPr>
            <w:r>
              <w:rPr>
                <w:color w:val="000000"/>
              </w:rPr>
              <w:t>TIMESTAMP</w:t>
            </w:r>
          </w:p>
        </w:tc>
        <w:tc>
          <w:tcPr>
            <w:tcW w:w="1107" w:type="dxa"/>
            <w:tcBorders>
              <w:left w:val="single" w:sz="4" w:space="0" w:color="000000"/>
              <w:bottom w:val="single" w:sz="4" w:space="0" w:color="000000"/>
            </w:tcBorders>
            <w:shd w:val="clear" w:color="auto" w:fill="auto"/>
          </w:tcPr>
          <w:p w14:paraId="55C95334" w14:textId="77777777" w:rsidR="00665991" w:rsidRDefault="00665991" w:rsidP="00942C8D">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2789CE5B" w14:textId="77777777" w:rsidR="00665991" w:rsidRDefault="00665991" w:rsidP="00942C8D">
            <w:pPr>
              <w:pStyle w:val="TableText"/>
              <w:rPr>
                <w:color w:val="000000"/>
              </w:rPr>
            </w:pPr>
            <w:r>
              <w:rPr>
                <w:color w:val="000000"/>
              </w:rPr>
              <w:t>Time when entry was inserted</w:t>
            </w:r>
          </w:p>
        </w:tc>
      </w:tr>
      <w:tr w:rsidR="00665991" w14:paraId="03A00ADB" w14:textId="77777777" w:rsidTr="00942C8D">
        <w:tc>
          <w:tcPr>
            <w:tcW w:w="2700" w:type="dxa"/>
            <w:tcBorders>
              <w:left w:val="single" w:sz="4" w:space="0" w:color="000000"/>
              <w:bottom w:val="single" w:sz="4" w:space="0" w:color="000000"/>
            </w:tcBorders>
            <w:shd w:val="clear" w:color="auto" w:fill="auto"/>
          </w:tcPr>
          <w:p w14:paraId="57940BDF" w14:textId="77777777" w:rsidR="00665991" w:rsidRDefault="00665991" w:rsidP="00942C8D">
            <w:pPr>
              <w:pStyle w:val="TableText"/>
              <w:rPr>
                <w:color w:val="000000"/>
              </w:rPr>
            </w:pPr>
            <w:r>
              <w:rPr>
                <w:color w:val="000000"/>
              </w:rPr>
              <w:t>TIMESTAMP_SENT</w:t>
            </w:r>
          </w:p>
        </w:tc>
        <w:tc>
          <w:tcPr>
            <w:tcW w:w="1107" w:type="dxa"/>
            <w:tcBorders>
              <w:left w:val="single" w:sz="4" w:space="0" w:color="000000"/>
              <w:bottom w:val="single" w:sz="4" w:space="0" w:color="000000"/>
            </w:tcBorders>
            <w:shd w:val="clear" w:color="auto" w:fill="auto"/>
          </w:tcPr>
          <w:p w14:paraId="65984559" w14:textId="77777777" w:rsidR="00665991" w:rsidRDefault="00665991" w:rsidP="00942C8D">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1DA95148" w14:textId="77777777" w:rsidR="00665991" w:rsidRDefault="00665991" w:rsidP="00942C8D">
            <w:pPr>
              <w:pStyle w:val="TableText"/>
              <w:rPr>
                <w:color w:val="000000"/>
              </w:rPr>
            </w:pPr>
            <w:r>
              <w:rPr>
                <w:color w:val="000000"/>
              </w:rPr>
              <w:t>Time when this entry was sent. 0 means not sent.</w:t>
            </w:r>
          </w:p>
        </w:tc>
      </w:tr>
      <w:tr w:rsidR="00665991" w14:paraId="64B3CB9F" w14:textId="77777777" w:rsidTr="00942C8D">
        <w:tc>
          <w:tcPr>
            <w:tcW w:w="2700" w:type="dxa"/>
            <w:tcBorders>
              <w:left w:val="single" w:sz="4" w:space="0" w:color="000000"/>
              <w:bottom w:val="single" w:sz="4" w:space="0" w:color="000000"/>
            </w:tcBorders>
            <w:shd w:val="clear" w:color="auto" w:fill="auto"/>
          </w:tcPr>
          <w:p w14:paraId="2DCD22EA" w14:textId="77777777" w:rsidR="00665991" w:rsidRDefault="00665991" w:rsidP="00942C8D">
            <w:pPr>
              <w:pStyle w:val="TableText"/>
              <w:rPr>
                <w:color w:val="000000"/>
              </w:rPr>
            </w:pPr>
            <w:r>
              <w:rPr>
                <w:color w:val="000000"/>
              </w:rPr>
              <w:t>TIMESTAMP_DELIVERED</w:t>
            </w:r>
          </w:p>
        </w:tc>
        <w:tc>
          <w:tcPr>
            <w:tcW w:w="1107" w:type="dxa"/>
            <w:tcBorders>
              <w:left w:val="single" w:sz="4" w:space="0" w:color="000000"/>
              <w:bottom w:val="single" w:sz="4" w:space="0" w:color="000000"/>
            </w:tcBorders>
            <w:shd w:val="clear" w:color="auto" w:fill="auto"/>
          </w:tcPr>
          <w:p w14:paraId="31C13D0E" w14:textId="77777777" w:rsidR="00665991" w:rsidRDefault="00665991" w:rsidP="00942C8D">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5D5017F4" w14:textId="77777777" w:rsidR="00665991" w:rsidRDefault="00665991" w:rsidP="00942C8D">
            <w:pPr>
              <w:pStyle w:val="TableText"/>
              <w:rPr>
                <w:color w:val="000000"/>
              </w:rPr>
            </w:pPr>
            <w:r>
              <w:rPr>
                <w:color w:val="000000"/>
              </w:rPr>
              <w:t>Time when this entry was delivered. 0 means not delivered.</w:t>
            </w:r>
          </w:p>
        </w:tc>
      </w:tr>
      <w:tr w:rsidR="00665991" w14:paraId="3FF20160" w14:textId="77777777" w:rsidTr="00942C8D">
        <w:tc>
          <w:tcPr>
            <w:tcW w:w="2700" w:type="dxa"/>
            <w:tcBorders>
              <w:left w:val="single" w:sz="4" w:space="0" w:color="000000"/>
              <w:bottom w:val="single" w:sz="4" w:space="0" w:color="000000"/>
            </w:tcBorders>
            <w:shd w:val="clear" w:color="auto" w:fill="auto"/>
          </w:tcPr>
          <w:p w14:paraId="609786C0" w14:textId="77777777" w:rsidR="00665991" w:rsidRDefault="00665991" w:rsidP="00942C8D">
            <w:pPr>
              <w:pStyle w:val="TableText"/>
              <w:rPr>
                <w:color w:val="000000"/>
              </w:rPr>
            </w:pPr>
            <w:r>
              <w:rPr>
                <w:color w:val="000000"/>
              </w:rPr>
              <w:t>TIMESTAMP_DISPLAYED</w:t>
            </w:r>
          </w:p>
        </w:tc>
        <w:tc>
          <w:tcPr>
            <w:tcW w:w="1107" w:type="dxa"/>
            <w:tcBorders>
              <w:left w:val="single" w:sz="4" w:space="0" w:color="000000"/>
              <w:bottom w:val="single" w:sz="4" w:space="0" w:color="000000"/>
            </w:tcBorders>
            <w:shd w:val="clear" w:color="auto" w:fill="auto"/>
          </w:tcPr>
          <w:p w14:paraId="3019547C" w14:textId="77777777" w:rsidR="00665991" w:rsidRDefault="00665991" w:rsidP="00942C8D">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56CADFA1" w14:textId="77777777" w:rsidR="00665991" w:rsidRDefault="00665991" w:rsidP="00942C8D">
            <w:pPr>
              <w:pStyle w:val="TableText"/>
              <w:rPr>
                <w:color w:val="000000"/>
              </w:rPr>
            </w:pPr>
            <w:r>
              <w:rPr>
                <w:color w:val="000000"/>
              </w:rPr>
              <w:t>Time when this entry was displayed. 0 means not displayed.</w:t>
            </w:r>
          </w:p>
        </w:tc>
      </w:tr>
      <w:tr w:rsidR="00665991" w14:paraId="4C3E5A34" w14:textId="77777777" w:rsidTr="00942C8D">
        <w:tc>
          <w:tcPr>
            <w:tcW w:w="2700" w:type="dxa"/>
            <w:tcBorders>
              <w:left w:val="single" w:sz="4" w:space="0" w:color="000000"/>
              <w:bottom w:val="single" w:sz="4" w:space="0" w:color="000000"/>
            </w:tcBorders>
            <w:shd w:val="clear" w:color="auto" w:fill="auto"/>
          </w:tcPr>
          <w:p w14:paraId="422B8A34" w14:textId="77777777" w:rsidR="00665991" w:rsidRDefault="00665991" w:rsidP="00942C8D">
            <w:pPr>
              <w:pStyle w:val="TableText"/>
              <w:rPr>
                <w:color w:val="000000"/>
              </w:rPr>
            </w:pPr>
            <w:r>
              <w:rPr>
                <w:color w:val="000000"/>
              </w:rPr>
              <w:t>EXPIRED_DELIVERY</w:t>
            </w:r>
          </w:p>
        </w:tc>
        <w:tc>
          <w:tcPr>
            <w:tcW w:w="1107" w:type="dxa"/>
            <w:tcBorders>
              <w:left w:val="single" w:sz="4" w:space="0" w:color="000000"/>
              <w:bottom w:val="single" w:sz="4" w:space="0" w:color="000000"/>
            </w:tcBorders>
            <w:shd w:val="clear" w:color="auto" w:fill="auto"/>
          </w:tcPr>
          <w:p w14:paraId="1B61CDED" w14:textId="77777777" w:rsidR="00665991" w:rsidRDefault="00665991" w:rsidP="00942C8D">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1225B931" w14:textId="77777777" w:rsidR="00665991" w:rsidRDefault="00665991" w:rsidP="00942C8D">
            <w:pPr>
              <w:pStyle w:val="TableText"/>
              <w:rPr>
                <w:color w:val="000000"/>
              </w:rPr>
            </w:pPr>
            <w:r>
              <w:rPr>
                <w:color w:val="000000"/>
              </w:rPr>
              <w:t>If delivery has expired for this entry. Values: 1 (true), 0 (false)</w:t>
            </w:r>
          </w:p>
        </w:tc>
      </w:tr>
      <w:tr w:rsidR="00665991" w14:paraId="34C66F56" w14:textId="77777777" w:rsidTr="00942C8D">
        <w:tc>
          <w:tcPr>
            <w:tcW w:w="2700" w:type="dxa"/>
            <w:tcBorders>
              <w:left w:val="single" w:sz="4" w:space="0" w:color="000000"/>
              <w:bottom w:val="single" w:sz="4" w:space="0" w:color="000000"/>
            </w:tcBorders>
            <w:shd w:val="clear" w:color="auto" w:fill="auto"/>
          </w:tcPr>
          <w:p w14:paraId="0F1748B9" w14:textId="77777777" w:rsidR="00665991" w:rsidRDefault="00665991" w:rsidP="00942C8D">
            <w:pPr>
              <w:pStyle w:val="TableText"/>
              <w:rPr>
                <w:color w:val="000000"/>
              </w:rPr>
            </w:pPr>
            <w:r>
              <w:rPr>
                <w:color w:val="000000"/>
              </w:rPr>
              <w:t>STATUS</w:t>
            </w:r>
          </w:p>
        </w:tc>
        <w:tc>
          <w:tcPr>
            <w:tcW w:w="1107" w:type="dxa"/>
            <w:tcBorders>
              <w:left w:val="single" w:sz="4" w:space="0" w:color="000000"/>
              <w:bottom w:val="single" w:sz="4" w:space="0" w:color="000000"/>
            </w:tcBorders>
            <w:shd w:val="clear" w:color="auto" w:fill="auto"/>
          </w:tcPr>
          <w:p w14:paraId="0B4D8DCB" w14:textId="77777777" w:rsidR="00665991" w:rsidRDefault="00665991" w:rsidP="00942C8D">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39455B25" w14:textId="77777777" w:rsidR="00665991" w:rsidRDefault="00665991" w:rsidP="00942C8D">
            <w:pPr>
              <w:pStyle w:val="TableText"/>
              <w:rPr>
                <w:color w:val="000000"/>
              </w:rPr>
            </w:pPr>
            <w:r>
              <w:rPr>
                <w:color w:val="000000"/>
              </w:rPr>
              <w:t>Status (or State) of the entry. See corresponding provider for available statuses and/or states</w:t>
            </w:r>
          </w:p>
        </w:tc>
      </w:tr>
      <w:tr w:rsidR="00665991" w14:paraId="46AAAF20" w14:textId="77777777" w:rsidTr="00942C8D">
        <w:tc>
          <w:tcPr>
            <w:tcW w:w="2700" w:type="dxa"/>
            <w:tcBorders>
              <w:left w:val="single" w:sz="4" w:space="0" w:color="000000"/>
              <w:bottom w:val="single" w:sz="4" w:space="0" w:color="000000"/>
            </w:tcBorders>
            <w:shd w:val="clear" w:color="auto" w:fill="auto"/>
          </w:tcPr>
          <w:p w14:paraId="3BAA085D" w14:textId="77777777" w:rsidR="00665991" w:rsidRDefault="00665991" w:rsidP="00942C8D">
            <w:pPr>
              <w:pStyle w:val="TableText"/>
              <w:rPr>
                <w:color w:val="000000"/>
              </w:rPr>
            </w:pPr>
            <w:r>
              <w:rPr>
                <w:color w:val="000000"/>
              </w:rPr>
              <w:t>REASON_CODE</w:t>
            </w:r>
          </w:p>
        </w:tc>
        <w:tc>
          <w:tcPr>
            <w:tcW w:w="1107" w:type="dxa"/>
            <w:tcBorders>
              <w:left w:val="single" w:sz="4" w:space="0" w:color="000000"/>
              <w:bottom w:val="single" w:sz="4" w:space="0" w:color="000000"/>
            </w:tcBorders>
            <w:shd w:val="clear" w:color="auto" w:fill="auto"/>
          </w:tcPr>
          <w:p w14:paraId="050FB4A0" w14:textId="77777777" w:rsidR="00665991" w:rsidRDefault="00665991" w:rsidP="00942C8D">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469113A0" w14:textId="77777777" w:rsidR="00665991" w:rsidRDefault="00665991" w:rsidP="00942C8D">
            <w:pPr>
              <w:pStyle w:val="TableText"/>
              <w:snapToGrid w:val="0"/>
              <w:rPr>
                <w:color w:val="000000"/>
              </w:rPr>
            </w:pPr>
            <w:r>
              <w:rPr>
                <w:color w:val="000000"/>
              </w:rPr>
              <w:t>Reason code associated with the entry status. See corresponding provider for the list of reason codes</w:t>
            </w:r>
          </w:p>
        </w:tc>
      </w:tr>
      <w:tr w:rsidR="00665991" w14:paraId="6E0B670C" w14:textId="77777777" w:rsidTr="00942C8D">
        <w:tc>
          <w:tcPr>
            <w:tcW w:w="2700" w:type="dxa"/>
            <w:tcBorders>
              <w:left w:val="single" w:sz="4" w:space="0" w:color="000000"/>
              <w:bottom w:val="single" w:sz="4" w:space="0" w:color="000000"/>
            </w:tcBorders>
            <w:shd w:val="clear" w:color="auto" w:fill="auto"/>
          </w:tcPr>
          <w:p w14:paraId="1D0D3BD7" w14:textId="77777777" w:rsidR="00665991" w:rsidRDefault="00665991" w:rsidP="00942C8D">
            <w:pPr>
              <w:pStyle w:val="TableText"/>
              <w:rPr>
                <w:color w:val="000000"/>
              </w:rPr>
            </w:pPr>
            <w:r>
              <w:rPr>
                <w:color w:val="000000"/>
              </w:rPr>
              <w:t>READ_STATUS</w:t>
            </w:r>
          </w:p>
        </w:tc>
        <w:tc>
          <w:tcPr>
            <w:tcW w:w="1107" w:type="dxa"/>
            <w:tcBorders>
              <w:left w:val="single" w:sz="4" w:space="0" w:color="000000"/>
              <w:bottom w:val="single" w:sz="4" w:space="0" w:color="000000"/>
            </w:tcBorders>
            <w:shd w:val="clear" w:color="auto" w:fill="auto"/>
          </w:tcPr>
          <w:p w14:paraId="1FBD5916" w14:textId="77777777" w:rsidR="00665991" w:rsidRDefault="00665991" w:rsidP="00942C8D">
            <w:pPr>
              <w:pStyle w:val="TableText"/>
              <w:rPr>
                <w:color w:val="000000"/>
              </w:rPr>
            </w:pPr>
            <w:r>
              <w:rPr>
                <w:color w:val="000000"/>
              </w:rPr>
              <w:t>Integer</w:t>
            </w:r>
          </w:p>
        </w:tc>
        <w:tc>
          <w:tcPr>
            <w:tcW w:w="5325" w:type="dxa"/>
            <w:tcBorders>
              <w:left w:val="single" w:sz="4" w:space="0" w:color="000000"/>
              <w:bottom w:val="single" w:sz="4" w:space="0" w:color="000000"/>
              <w:right w:val="single" w:sz="4" w:space="0" w:color="000000"/>
            </w:tcBorders>
            <w:shd w:val="clear" w:color="auto" w:fill="auto"/>
          </w:tcPr>
          <w:p w14:paraId="3E0F5A63" w14:textId="77777777" w:rsidR="00665991" w:rsidRDefault="00665991" w:rsidP="00942C8D">
            <w:pPr>
              <w:pStyle w:val="TableText"/>
              <w:snapToGrid w:val="0"/>
              <w:rPr>
                <w:color w:val="000000"/>
              </w:rPr>
            </w:pPr>
            <w:r>
              <w:rPr>
                <w:color w:val="000000"/>
              </w:rPr>
              <w:t>Read status (UNREAD or READ) matching the read status of the corresponding provider of the entry.</w:t>
            </w:r>
          </w:p>
        </w:tc>
      </w:tr>
      <w:tr w:rsidR="00665991" w14:paraId="4CB3EDB5" w14:textId="77777777" w:rsidTr="00942C8D">
        <w:tc>
          <w:tcPr>
            <w:tcW w:w="2700" w:type="dxa"/>
            <w:tcBorders>
              <w:left w:val="single" w:sz="4" w:space="0" w:color="000000"/>
              <w:bottom w:val="single" w:sz="4" w:space="0" w:color="000000"/>
            </w:tcBorders>
            <w:shd w:val="clear" w:color="auto" w:fill="auto"/>
          </w:tcPr>
          <w:p w14:paraId="467D2474" w14:textId="77777777" w:rsidR="00665991" w:rsidRDefault="00665991" w:rsidP="00942C8D">
            <w:pPr>
              <w:pStyle w:val="TableText"/>
              <w:rPr>
                <w:color w:val="000000"/>
              </w:rPr>
            </w:pPr>
            <w:r>
              <w:rPr>
                <w:color w:val="000000"/>
              </w:rPr>
              <w:t>CHAT_ID</w:t>
            </w:r>
          </w:p>
        </w:tc>
        <w:tc>
          <w:tcPr>
            <w:tcW w:w="1107" w:type="dxa"/>
            <w:tcBorders>
              <w:left w:val="single" w:sz="4" w:space="0" w:color="000000"/>
              <w:bottom w:val="single" w:sz="4" w:space="0" w:color="000000"/>
            </w:tcBorders>
            <w:shd w:val="clear" w:color="auto" w:fill="auto"/>
          </w:tcPr>
          <w:p w14:paraId="49EC61F6" w14:textId="77777777" w:rsidR="00665991" w:rsidRDefault="00665991" w:rsidP="00942C8D">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0C7702D2" w14:textId="77777777" w:rsidR="00665991" w:rsidRDefault="00665991" w:rsidP="00942C8D">
            <w:pPr>
              <w:pStyle w:val="TableText"/>
              <w:rPr>
                <w:color w:val="000000"/>
              </w:rPr>
            </w:pPr>
            <w:r>
              <w:rPr>
                <w:color w:val="000000"/>
              </w:rPr>
              <w:t>Id for chat room</w:t>
            </w:r>
          </w:p>
        </w:tc>
      </w:tr>
      <w:tr w:rsidR="00665991" w14:paraId="59BDECD3" w14:textId="77777777" w:rsidTr="00942C8D">
        <w:tc>
          <w:tcPr>
            <w:tcW w:w="2700" w:type="dxa"/>
            <w:tcBorders>
              <w:left w:val="single" w:sz="4" w:space="0" w:color="000000"/>
              <w:bottom w:val="single" w:sz="4" w:space="0" w:color="000000"/>
            </w:tcBorders>
            <w:shd w:val="clear" w:color="auto" w:fill="auto"/>
          </w:tcPr>
          <w:p w14:paraId="2DB3142B" w14:textId="77777777" w:rsidR="00665991" w:rsidRDefault="00665991" w:rsidP="00942C8D">
            <w:pPr>
              <w:pStyle w:val="TableText"/>
              <w:rPr>
                <w:color w:val="000000"/>
              </w:rPr>
            </w:pPr>
            <w:r>
              <w:rPr>
                <w:color w:val="000000"/>
              </w:rPr>
              <w:t>CONTENT</w:t>
            </w:r>
          </w:p>
        </w:tc>
        <w:tc>
          <w:tcPr>
            <w:tcW w:w="1107" w:type="dxa"/>
            <w:tcBorders>
              <w:left w:val="single" w:sz="4" w:space="0" w:color="000000"/>
              <w:bottom w:val="single" w:sz="4" w:space="0" w:color="000000"/>
            </w:tcBorders>
            <w:shd w:val="clear" w:color="auto" w:fill="auto"/>
          </w:tcPr>
          <w:p w14:paraId="4A19802D" w14:textId="77777777" w:rsidR="00665991" w:rsidRDefault="00665991" w:rsidP="00942C8D">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4F570DEC" w14:textId="77777777" w:rsidR="00665991" w:rsidRDefault="00665991" w:rsidP="00942C8D">
            <w:pPr>
              <w:pStyle w:val="TableText"/>
              <w:rPr>
                <w:color w:val="000000"/>
              </w:rPr>
            </w:pPr>
            <w:r>
              <w:rPr>
                <w:color w:val="000000"/>
              </w:rPr>
              <w:t>Content of the message if this entry corresponds to a chat message or the file uri if this entry is a file transfer, image share, geoloc share or video share etc.</w:t>
            </w:r>
          </w:p>
        </w:tc>
      </w:tr>
      <w:tr w:rsidR="00665991" w14:paraId="28A6CB43" w14:textId="77777777" w:rsidTr="00942C8D">
        <w:tc>
          <w:tcPr>
            <w:tcW w:w="2700" w:type="dxa"/>
            <w:tcBorders>
              <w:left w:val="single" w:sz="4" w:space="0" w:color="000000"/>
              <w:bottom w:val="single" w:sz="4" w:space="0" w:color="000000"/>
            </w:tcBorders>
            <w:shd w:val="clear" w:color="auto" w:fill="auto"/>
          </w:tcPr>
          <w:p w14:paraId="66334F8A" w14:textId="77777777" w:rsidR="00665991" w:rsidRDefault="00665991" w:rsidP="00942C8D">
            <w:pPr>
              <w:pStyle w:val="TableText"/>
              <w:rPr>
                <w:color w:val="000000"/>
              </w:rPr>
            </w:pPr>
            <w:r>
              <w:rPr>
                <w:color w:val="000000"/>
              </w:rPr>
              <w:t>FILEICON</w:t>
            </w:r>
          </w:p>
        </w:tc>
        <w:tc>
          <w:tcPr>
            <w:tcW w:w="1107" w:type="dxa"/>
            <w:tcBorders>
              <w:left w:val="single" w:sz="4" w:space="0" w:color="000000"/>
              <w:bottom w:val="single" w:sz="4" w:space="0" w:color="000000"/>
            </w:tcBorders>
            <w:shd w:val="clear" w:color="auto" w:fill="auto"/>
          </w:tcPr>
          <w:p w14:paraId="597F48C2" w14:textId="77777777" w:rsidR="00665991" w:rsidRDefault="00665991" w:rsidP="00942C8D">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03171C56" w14:textId="77777777" w:rsidR="00665991" w:rsidRDefault="00665991" w:rsidP="00942C8D">
            <w:pPr>
              <w:pStyle w:val="TableText"/>
              <w:rPr>
                <w:color w:val="000000"/>
              </w:rPr>
            </w:pPr>
            <w:r>
              <w:rPr>
                <w:color w:val="000000"/>
              </w:rPr>
              <w:t>File Icon Uri if the entry corresponds to a file transfer and it has a file icon attached to it</w:t>
            </w:r>
          </w:p>
        </w:tc>
      </w:tr>
      <w:tr w:rsidR="00665991" w14:paraId="0DE2336B" w14:textId="77777777" w:rsidTr="00942C8D">
        <w:tc>
          <w:tcPr>
            <w:tcW w:w="2700" w:type="dxa"/>
            <w:tcBorders>
              <w:left w:val="single" w:sz="4" w:space="0" w:color="000000"/>
              <w:bottom w:val="single" w:sz="4" w:space="0" w:color="000000"/>
            </w:tcBorders>
            <w:shd w:val="clear" w:color="auto" w:fill="auto"/>
          </w:tcPr>
          <w:p w14:paraId="21D08FC7" w14:textId="77777777" w:rsidR="00665991" w:rsidRDefault="00665991" w:rsidP="00942C8D">
            <w:pPr>
              <w:pStyle w:val="TableText"/>
              <w:rPr>
                <w:color w:val="000000"/>
              </w:rPr>
            </w:pPr>
            <w:r>
              <w:rPr>
                <w:color w:val="000000"/>
              </w:rPr>
              <w:t>FILEICON_MIME_TYPE</w:t>
            </w:r>
          </w:p>
        </w:tc>
        <w:tc>
          <w:tcPr>
            <w:tcW w:w="1107" w:type="dxa"/>
            <w:tcBorders>
              <w:left w:val="single" w:sz="4" w:space="0" w:color="000000"/>
              <w:bottom w:val="single" w:sz="4" w:space="0" w:color="000000"/>
            </w:tcBorders>
            <w:shd w:val="clear" w:color="auto" w:fill="auto"/>
          </w:tcPr>
          <w:p w14:paraId="592885E1" w14:textId="77777777" w:rsidR="00665991" w:rsidRDefault="00665991" w:rsidP="00942C8D">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02A4F89C" w14:textId="77777777" w:rsidR="00665991" w:rsidRDefault="00665991" w:rsidP="00942C8D">
            <w:pPr>
              <w:pStyle w:val="TableText"/>
              <w:rPr>
                <w:color w:val="000000"/>
              </w:rPr>
            </w:pPr>
            <w:r>
              <w:rPr>
                <w:color w:val="000000"/>
              </w:rPr>
              <w:t>Multipurpose Internet Mail Extensions (MIME) type of the file icon</w:t>
            </w:r>
          </w:p>
        </w:tc>
      </w:tr>
      <w:tr w:rsidR="00665991" w14:paraId="5EE03AF2" w14:textId="77777777" w:rsidTr="00942C8D">
        <w:tc>
          <w:tcPr>
            <w:tcW w:w="2700" w:type="dxa"/>
            <w:tcBorders>
              <w:left w:val="single" w:sz="4" w:space="0" w:color="000000"/>
              <w:bottom w:val="single" w:sz="4" w:space="0" w:color="000000"/>
            </w:tcBorders>
            <w:shd w:val="clear" w:color="auto" w:fill="auto"/>
          </w:tcPr>
          <w:p w14:paraId="39DB52EF" w14:textId="77777777" w:rsidR="00665991" w:rsidRDefault="00665991" w:rsidP="00942C8D">
            <w:pPr>
              <w:pStyle w:val="TableText"/>
              <w:rPr>
                <w:color w:val="000000"/>
              </w:rPr>
            </w:pPr>
            <w:r>
              <w:rPr>
                <w:color w:val="000000"/>
              </w:rPr>
              <w:t>FILENAME</w:t>
            </w:r>
          </w:p>
        </w:tc>
        <w:tc>
          <w:tcPr>
            <w:tcW w:w="1107" w:type="dxa"/>
            <w:tcBorders>
              <w:left w:val="single" w:sz="4" w:space="0" w:color="000000"/>
              <w:bottom w:val="single" w:sz="4" w:space="0" w:color="000000"/>
            </w:tcBorders>
            <w:shd w:val="clear" w:color="auto" w:fill="auto"/>
          </w:tcPr>
          <w:p w14:paraId="2E097B1C" w14:textId="77777777" w:rsidR="00665991" w:rsidRDefault="00665991" w:rsidP="00942C8D">
            <w:pPr>
              <w:pStyle w:val="TableText"/>
              <w:rPr>
                <w:color w:val="000000"/>
              </w:rPr>
            </w:pPr>
            <w:r>
              <w:rPr>
                <w:color w:val="000000"/>
              </w:rPr>
              <w:t>String</w:t>
            </w:r>
          </w:p>
        </w:tc>
        <w:tc>
          <w:tcPr>
            <w:tcW w:w="5325" w:type="dxa"/>
            <w:tcBorders>
              <w:left w:val="single" w:sz="4" w:space="0" w:color="000000"/>
              <w:bottom w:val="single" w:sz="4" w:space="0" w:color="000000"/>
              <w:right w:val="single" w:sz="4" w:space="0" w:color="000000"/>
            </w:tcBorders>
            <w:shd w:val="clear" w:color="auto" w:fill="auto"/>
          </w:tcPr>
          <w:p w14:paraId="3CC4A44F" w14:textId="77777777" w:rsidR="00665991" w:rsidRDefault="00665991" w:rsidP="00942C8D">
            <w:pPr>
              <w:pStyle w:val="TableText"/>
              <w:rPr>
                <w:color w:val="000000"/>
              </w:rPr>
            </w:pPr>
            <w:r>
              <w:rPr>
                <w:color w:val="000000"/>
              </w:rPr>
              <w:t>File name if this entry corresponds to a file transfer</w:t>
            </w:r>
          </w:p>
        </w:tc>
      </w:tr>
      <w:tr w:rsidR="00665991" w14:paraId="46D41A21" w14:textId="77777777" w:rsidTr="00942C8D">
        <w:tc>
          <w:tcPr>
            <w:tcW w:w="2700" w:type="dxa"/>
            <w:tcBorders>
              <w:left w:val="single" w:sz="4" w:space="0" w:color="000000"/>
              <w:bottom w:val="single" w:sz="4" w:space="0" w:color="000000"/>
            </w:tcBorders>
            <w:shd w:val="clear" w:color="auto" w:fill="auto"/>
          </w:tcPr>
          <w:p w14:paraId="5B42445B" w14:textId="77777777" w:rsidR="00665991" w:rsidRDefault="00665991" w:rsidP="00942C8D">
            <w:pPr>
              <w:pStyle w:val="TableText"/>
              <w:rPr>
                <w:color w:val="000000"/>
              </w:rPr>
            </w:pPr>
            <w:r>
              <w:rPr>
                <w:color w:val="000000"/>
              </w:rPr>
              <w:t>FILESIZE</w:t>
            </w:r>
          </w:p>
        </w:tc>
        <w:tc>
          <w:tcPr>
            <w:tcW w:w="1107" w:type="dxa"/>
            <w:tcBorders>
              <w:left w:val="single" w:sz="4" w:space="0" w:color="000000"/>
              <w:bottom w:val="single" w:sz="4" w:space="0" w:color="000000"/>
            </w:tcBorders>
            <w:shd w:val="clear" w:color="auto" w:fill="auto"/>
          </w:tcPr>
          <w:p w14:paraId="18454D39" w14:textId="77777777" w:rsidR="00665991" w:rsidRDefault="00665991" w:rsidP="00942C8D">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35B04858" w14:textId="77777777" w:rsidR="00665991" w:rsidRDefault="00665991" w:rsidP="00942C8D">
            <w:pPr>
              <w:pStyle w:val="TableText"/>
              <w:rPr>
                <w:color w:val="000000"/>
              </w:rPr>
            </w:pPr>
            <w:r>
              <w:rPr>
                <w:color w:val="000000"/>
              </w:rPr>
              <w:t>File size in bytes if this entry corresponds to a file transfer</w:t>
            </w:r>
          </w:p>
        </w:tc>
      </w:tr>
      <w:tr w:rsidR="00665991" w14:paraId="2E716918" w14:textId="77777777" w:rsidTr="00942C8D">
        <w:tc>
          <w:tcPr>
            <w:tcW w:w="2700" w:type="dxa"/>
            <w:tcBorders>
              <w:left w:val="single" w:sz="4" w:space="0" w:color="000000"/>
              <w:bottom w:val="single" w:sz="4" w:space="0" w:color="000000"/>
            </w:tcBorders>
            <w:shd w:val="clear" w:color="auto" w:fill="auto"/>
          </w:tcPr>
          <w:p w14:paraId="51FB4CBD" w14:textId="77777777" w:rsidR="00665991" w:rsidRDefault="00665991" w:rsidP="00942C8D">
            <w:pPr>
              <w:pStyle w:val="TableText"/>
              <w:rPr>
                <w:color w:val="000000"/>
              </w:rPr>
            </w:pPr>
            <w:r>
              <w:rPr>
                <w:color w:val="000000"/>
              </w:rPr>
              <w:t>TRANSFERRED</w:t>
            </w:r>
          </w:p>
        </w:tc>
        <w:tc>
          <w:tcPr>
            <w:tcW w:w="1107" w:type="dxa"/>
            <w:tcBorders>
              <w:left w:val="single" w:sz="4" w:space="0" w:color="000000"/>
              <w:bottom w:val="single" w:sz="4" w:space="0" w:color="000000"/>
            </w:tcBorders>
            <w:shd w:val="clear" w:color="auto" w:fill="auto"/>
          </w:tcPr>
          <w:p w14:paraId="30BBC5F4" w14:textId="77777777" w:rsidR="00665991" w:rsidRDefault="00665991" w:rsidP="00942C8D">
            <w:pPr>
              <w:pStyle w:val="TableText"/>
              <w:rPr>
                <w:color w:val="000000"/>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2EA5EC92" w14:textId="77777777" w:rsidR="00665991" w:rsidRDefault="00665991" w:rsidP="00942C8D">
            <w:pPr>
              <w:pStyle w:val="TableText"/>
              <w:rPr>
                <w:color w:val="000000"/>
              </w:rPr>
            </w:pPr>
            <w:r>
              <w:rPr>
                <w:color w:val="000000"/>
              </w:rPr>
              <w:t>Size transferred in bytes if this entry corresponds to a file transfer</w:t>
            </w:r>
          </w:p>
        </w:tc>
      </w:tr>
      <w:tr w:rsidR="00665991" w14:paraId="52D0177E" w14:textId="77777777" w:rsidTr="00942C8D">
        <w:tc>
          <w:tcPr>
            <w:tcW w:w="2700" w:type="dxa"/>
            <w:tcBorders>
              <w:left w:val="single" w:sz="4" w:space="0" w:color="000000"/>
              <w:bottom w:val="single" w:sz="4" w:space="0" w:color="000000"/>
            </w:tcBorders>
            <w:shd w:val="clear" w:color="auto" w:fill="auto"/>
          </w:tcPr>
          <w:p w14:paraId="4FD97F35" w14:textId="77777777" w:rsidR="00665991" w:rsidRDefault="00665991" w:rsidP="00942C8D">
            <w:pPr>
              <w:pStyle w:val="TableText"/>
              <w:rPr>
                <w:color w:val="000000"/>
              </w:rPr>
            </w:pPr>
            <w:r>
              <w:rPr>
                <w:color w:val="000000"/>
              </w:rPr>
              <w:t>DURATION</w:t>
            </w:r>
          </w:p>
        </w:tc>
        <w:tc>
          <w:tcPr>
            <w:tcW w:w="1107" w:type="dxa"/>
            <w:tcBorders>
              <w:left w:val="single" w:sz="4" w:space="0" w:color="000000"/>
              <w:bottom w:val="single" w:sz="4" w:space="0" w:color="000000"/>
            </w:tcBorders>
            <w:shd w:val="clear" w:color="auto" w:fill="auto"/>
          </w:tcPr>
          <w:p w14:paraId="65F1E4A6" w14:textId="77777777" w:rsidR="00665991" w:rsidRDefault="00665991" w:rsidP="00942C8D">
            <w:pPr>
              <w:pStyle w:val="TableText"/>
              <w:rPr>
                <w:color w:val="000000"/>
                <w:lang w:eastAsia="en-US"/>
              </w:rPr>
            </w:pPr>
            <w:r>
              <w:rPr>
                <w:color w:val="000000"/>
              </w:rPr>
              <w:t>Long</w:t>
            </w:r>
          </w:p>
        </w:tc>
        <w:tc>
          <w:tcPr>
            <w:tcW w:w="5325" w:type="dxa"/>
            <w:tcBorders>
              <w:left w:val="single" w:sz="4" w:space="0" w:color="000000"/>
              <w:bottom w:val="single" w:sz="4" w:space="0" w:color="000000"/>
              <w:right w:val="single" w:sz="4" w:space="0" w:color="000000"/>
            </w:tcBorders>
            <w:shd w:val="clear" w:color="auto" w:fill="auto"/>
          </w:tcPr>
          <w:p w14:paraId="0BDDB0B0" w14:textId="77777777" w:rsidR="00665991" w:rsidRDefault="00665991" w:rsidP="00942C8D">
            <w:r>
              <w:rPr>
                <w:color w:val="000000"/>
                <w:sz w:val="20"/>
                <w:lang w:eastAsia="en-US"/>
              </w:rPr>
              <w:t>Duration of the sharing or call in milliseconds if this entry corresponds to a sharing or a call. The value is only set at the end of the sharing or call.</w:t>
            </w:r>
          </w:p>
        </w:tc>
      </w:tr>
    </w:tbl>
    <w:p w14:paraId="14222886" w14:textId="77777777" w:rsidR="00665991" w:rsidRPr="00D963DC" w:rsidRDefault="00665991" w:rsidP="00665991">
      <w:pPr>
        <w:pStyle w:val="Heading4"/>
        <w:numPr>
          <w:ilvl w:val="3"/>
          <w:numId w:val="40"/>
        </w:numPr>
        <w:suppressAutoHyphens/>
      </w:pPr>
      <w:r>
        <w:t>Permissions</w:t>
      </w:r>
    </w:p>
    <w:p w14:paraId="7D7957CB" w14:textId="77777777" w:rsidR="00665991" w:rsidRDefault="00665991" w:rsidP="00665991">
      <w:pPr>
        <w:pStyle w:val="ListContinue1"/>
        <w:ind w:left="0"/>
      </w:pPr>
      <w:r>
        <w:t>Access to the History API is requires the following permissions:</w:t>
      </w:r>
    </w:p>
    <w:p w14:paraId="48002C0E" w14:textId="77777777" w:rsidR="00665991" w:rsidRDefault="00665991" w:rsidP="00665991">
      <w:pPr>
        <w:pStyle w:val="NormalParagraph"/>
        <w:numPr>
          <w:ilvl w:val="0"/>
          <w:numId w:val="52"/>
        </w:numPr>
        <w:ind w:left="709"/>
      </w:pPr>
      <w:r>
        <w:t xml:space="preserve">com.gsma.services.permission.RCS: </w:t>
      </w:r>
      <w:r>
        <w:br/>
        <w:t>this is a general permission that governs access to RCS services.</w:t>
      </w:r>
      <w:bookmarkStart w:id="244" w:name="_Toc327548013"/>
      <w:bookmarkStart w:id="245" w:name="_Toc327548213"/>
      <w:bookmarkStart w:id="246" w:name="_Ref329687100"/>
      <w:bookmarkStart w:id="247" w:name="_Toc333330464"/>
      <w:bookmarkStart w:id="248" w:name="_Toc375229900"/>
      <w:bookmarkStart w:id="249" w:name="_Toc419808152"/>
      <w:bookmarkStart w:id="250" w:name="_Toc419808372"/>
    </w:p>
    <w:p w14:paraId="332A1303" w14:textId="49A6ECFA" w:rsidR="00665991" w:rsidRDefault="00665991" w:rsidP="00665991">
      <w:pPr>
        <w:pStyle w:val="Heading1"/>
        <w:numPr>
          <w:ilvl w:val="0"/>
          <w:numId w:val="0"/>
        </w:numPr>
        <w:suppressAutoHyphens/>
        <w:ind w:left="431" w:hanging="431"/>
      </w:pPr>
      <w:bookmarkStart w:id="251" w:name="_Toc422836702"/>
      <w:r>
        <w:t>Annex A</w:t>
      </w:r>
      <w:r>
        <w:tab/>
      </w:r>
      <w:r w:rsidRPr="00090E7B">
        <w:t>Document Management</w:t>
      </w:r>
      <w:bookmarkEnd w:id="244"/>
      <w:bookmarkEnd w:id="245"/>
      <w:bookmarkEnd w:id="246"/>
      <w:bookmarkEnd w:id="247"/>
      <w:bookmarkEnd w:id="248"/>
      <w:bookmarkEnd w:id="249"/>
      <w:bookmarkEnd w:id="250"/>
      <w:bookmarkEnd w:id="251"/>
    </w:p>
    <w:p w14:paraId="70283520" w14:textId="77777777" w:rsidR="00665991" w:rsidRDefault="00665991" w:rsidP="00665991">
      <w:pPr>
        <w:pStyle w:val="Heading2"/>
        <w:numPr>
          <w:ilvl w:val="1"/>
          <w:numId w:val="44"/>
        </w:numPr>
        <w:suppressAutoHyphens/>
      </w:pPr>
      <w:bookmarkStart w:id="252" w:name="_Toc375229901"/>
      <w:bookmarkStart w:id="253" w:name="_Toc333330465"/>
      <w:bookmarkStart w:id="254" w:name="_Toc327548214"/>
      <w:bookmarkStart w:id="255" w:name="_Toc327548014"/>
      <w:bookmarkStart w:id="256" w:name="_Toc419808153"/>
      <w:bookmarkStart w:id="257" w:name="_Toc419808373"/>
      <w:bookmarkStart w:id="258" w:name="_Toc422836703"/>
      <w:r>
        <w:t>Document History</w:t>
      </w:r>
      <w:bookmarkEnd w:id="252"/>
      <w:bookmarkEnd w:id="253"/>
      <w:bookmarkEnd w:id="254"/>
      <w:bookmarkEnd w:id="255"/>
      <w:bookmarkEnd w:id="256"/>
      <w:bookmarkEnd w:id="257"/>
      <w:bookmarkEnd w:id="258"/>
    </w:p>
    <w:tbl>
      <w:tblPr>
        <w:tblW w:w="0" w:type="auto"/>
        <w:tblInd w:w="-75" w:type="dxa"/>
        <w:tblLayout w:type="fixed"/>
        <w:tblLook w:val="0000" w:firstRow="0" w:lastRow="0" w:firstColumn="0" w:lastColumn="0" w:noHBand="0" w:noVBand="0"/>
      </w:tblPr>
      <w:tblGrid>
        <w:gridCol w:w="1074"/>
        <w:gridCol w:w="1246"/>
        <w:gridCol w:w="3304"/>
        <w:gridCol w:w="1945"/>
        <w:gridCol w:w="1765"/>
      </w:tblGrid>
      <w:tr w:rsidR="00665991" w14:paraId="2B252BB3" w14:textId="77777777" w:rsidTr="00942C8D">
        <w:tc>
          <w:tcPr>
            <w:tcW w:w="1074" w:type="dxa"/>
            <w:tcBorders>
              <w:top w:val="single" w:sz="4" w:space="0" w:color="000000"/>
              <w:left w:val="single" w:sz="4" w:space="0" w:color="000000"/>
              <w:bottom w:val="single" w:sz="4" w:space="0" w:color="000000"/>
            </w:tcBorders>
            <w:shd w:val="clear" w:color="auto" w:fill="C00000"/>
          </w:tcPr>
          <w:p w14:paraId="518B0110" w14:textId="77777777" w:rsidR="00665991" w:rsidRPr="00D963DC" w:rsidRDefault="00665991" w:rsidP="00942C8D">
            <w:pPr>
              <w:pStyle w:val="TableHeader"/>
            </w:pPr>
            <w:r w:rsidRPr="00D963DC">
              <w:t>Version</w:t>
            </w:r>
          </w:p>
        </w:tc>
        <w:tc>
          <w:tcPr>
            <w:tcW w:w="1246" w:type="dxa"/>
            <w:tcBorders>
              <w:top w:val="single" w:sz="4" w:space="0" w:color="000000"/>
              <w:left w:val="single" w:sz="4" w:space="0" w:color="000000"/>
              <w:bottom w:val="single" w:sz="4" w:space="0" w:color="000000"/>
            </w:tcBorders>
            <w:shd w:val="clear" w:color="auto" w:fill="C00000"/>
          </w:tcPr>
          <w:p w14:paraId="5CB4A724" w14:textId="77777777" w:rsidR="00665991" w:rsidRPr="00D963DC" w:rsidRDefault="00665991" w:rsidP="00942C8D">
            <w:pPr>
              <w:pStyle w:val="TableHeader"/>
            </w:pPr>
            <w:r w:rsidRPr="00D963DC">
              <w:t>Date</w:t>
            </w:r>
          </w:p>
        </w:tc>
        <w:tc>
          <w:tcPr>
            <w:tcW w:w="3304" w:type="dxa"/>
            <w:tcBorders>
              <w:top w:val="single" w:sz="4" w:space="0" w:color="000000"/>
              <w:left w:val="single" w:sz="4" w:space="0" w:color="000000"/>
              <w:bottom w:val="single" w:sz="4" w:space="0" w:color="000000"/>
            </w:tcBorders>
            <w:shd w:val="clear" w:color="auto" w:fill="C00000"/>
          </w:tcPr>
          <w:p w14:paraId="197CF23D" w14:textId="77777777" w:rsidR="00665991" w:rsidRPr="00D963DC" w:rsidRDefault="00665991" w:rsidP="00942C8D">
            <w:pPr>
              <w:pStyle w:val="TableHeader"/>
            </w:pPr>
            <w:r w:rsidRPr="00D963DC">
              <w:t>Brief Description of Change</w:t>
            </w:r>
          </w:p>
        </w:tc>
        <w:tc>
          <w:tcPr>
            <w:tcW w:w="1945" w:type="dxa"/>
            <w:tcBorders>
              <w:top w:val="single" w:sz="4" w:space="0" w:color="000000"/>
              <w:left w:val="single" w:sz="4" w:space="0" w:color="000000"/>
              <w:bottom w:val="single" w:sz="4" w:space="0" w:color="000000"/>
            </w:tcBorders>
            <w:shd w:val="clear" w:color="auto" w:fill="C00000"/>
          </w:tcPr>
          <w:p w14:paraId="6965BFB0" w14:textId="77777777" w:rsidR="00665991" w:rsidRPr="00D963DC" w:rsidRDefault="00665991" w:rsidP="00942C8D">
            <w:pPr>
              <w:pStyle w:val="TableHeader"/>
            </w:pPr>
            <w:r w:rsidRPr="00D963DC">
              <w:t>Approval Authority</w:t>
            </w:r>
          </w:p>
        </w:tc>
        <w:tc>
          <w:tcPr>
            <w:tcW w:w="1765" w:type="dxa"/>
            <w:tcBorders>
              <w:top w:val="single" w:sz="4" w:space="0" w:color="000000"/>
              <w:left w:val="single" w:sz="4" w:space="0" w:color="000000"/>
              <w:bottom w:val="single" w:sz="4" w:space="0" w:color="000000"/>
              <w:right w:val="single" w:sz="4" w:space="0" w:color="000000"/>
            </w:tcBorders>
            <w:shd w:val="clear" w:color="auto" w:fill="C00000"/>
          </w:tcPr>
          <w:p w14:paraId="7F779F3F" w14:textId="77777777" w:rsidR="00665991" w:rsidRPr="00D963DC" w:rsidRDefault="00665991" w:rsidP="00942C8D">
            <w:pPr>
              <w:pStyle w:val="TableHeader"/>
            </w:pPr>
            <w:r w:rsidRPr="00D963DC">
              <w:t>Editor / Company</w:t>
            </w:r>
          </w:p>
        </w:tc>
      </w:tr>
      <w:tr w:rsidR="00665991" w:rsidRPr="00EE5E2B" w14:paraId="700D0019" w14:textId="77777777" w:rsidTr="00942C8D">
        <w:tc>
          <w:tcPr>
            <w:tcW w:w="1074" w:type="dxa"/>
            <w:tcBorders>
              <w:top w:val="single" w:sz="4" w:space="0" w:color="000000"/>
              <w:left w:val="single" w:sz="4" w:space="0" w:color="000000"/>
              <w:bottom w:val="single" w:sz="4" w:space="0" w:color="000000"/>
            </w:tcBorders>
            <w:shd w:val="clear" w:color="auto" w:fill="auto"/>
          </w:tcPr>
          <w:p w14:paraId="4C0A3696" w14:textId="77777777" w:rsidR="00665991" w:rsidRDefault="00665991" w:rsidP="00942C8D">
            <w:pPr>
              <w:pStyle w:val="TableText"/>
            </w:pPr>
            <w:r>
              <w:t>0.1</w:t>
            </w:r>
          </w:p>
        </w:tc>
        <w:tc>
          <w:tcPr>
            <w:tcW w:w="1246" w:type="dxa"/>
            <w:tcBorders>
              <w:top w:val="single" w:sz="4" w:space="0" w:color="000000"/>
              <w:left w:val="single" w:sz="4" w:space="0" w:color="000000"/>
              <w:bottom w:val="single" w:sz="4" w:space="0" w:color="000000"/>
            </w:tcBorders>
            <w:shd w:val="clear" w:color="auto" w:fill="auto"/>
          </w:tcPr>
          <w:p w14:paraId="3EDCFA0D" w14:textId="77777777" w:rsidR="00665991" w:rsidRDefault="00665991" w:rsidP="00942C8D">
            <w:pPr>
              <w:pStyle w:val="TableText"/>
            </w:pPr>
            <w:r>
              <w:t>26 Nov 2013</w:t>
            </w:r>
          </w:p>
        </w:tc>
        <w:tc>
          <w:tcPr>
            <w:tcW w:w="3304" w:type="dxa"/>
            <w:tcBorders>
              <w:top w:val="single" w:sz="4" w:space="0" w:color="000000"/>
              <w:left w:val="single" w:sz="4" w:space="0" w:color="000000"/>
              <w:bottom w:val="single" w:sz="4" w:space="0" w:color="000000"/>
            </w:tcBorders>
            <w:shd w:val="clear" w:color="auto" w:fill="auto"/>
          </w:tcPr>
          <w:p w14:paraId="3E718B3B" w14:textId="77777777" w:rsidR="00665991" w:rsidRDefault="00665991" w:rsidP="00942C8D">
            <w:pPr>
              <w:pStyle w:val="TableText"/>
            </w:pPr>
            <w:r>
              <w:t>Joyn Blackbird release are incorporated</w:t>
            </w:r>
          </w:p>
        </w:tc>
        <w:tc>
          <w:tcPr>
            <w:tcW w:w="1945" w:type="dxa"/>
            <w:tcBorders>
              <w:top w:val="single" w:sz="4" w:space="0" w:color="000000"/>
              <w:left w:val="single" w:sz="4" w:space="0" w:color="000000"/>
              <w:bottom w:val="single" w:sz="4" w:space="0" w:color="000000"/>
            </w:tcBorders>
            <w:shd w:val="clear" w:color="auto" w:fill="auto"/>
          </w:tcPr>
          <w:p w14:paraId="24F72D5A" w14:textId="77777777" w:rsidR="00665991" w:rsidRDefault="00665991" w:rsidP="00942C8D">
            <w:pPr>
              <w:pStyle w:val="TableText"/>
            </w:pPr>
            <w:r>
              <w:t>RCS TSG JTA</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3A425" w14:textId="77777777" w:rsidR="00665991" w:rsidRPr="00EE5E2B" w:rsidRDefault="00665991" w:rsidP="00942C8D">
            <w:pPr>
              <w:pStyle w:val="TableText"/>
              <w:rPr>
                <w:lang w:val="sv-SE"/>
              </w:rPr>
            </w:pPr>
            <w:r w:rsidRPr="00EE5E2B">
              <w:rPr>
                <w:lang w:val="sv-SE"/>
              </w:rPr>
              <w:t>Kelvin Qin and Tom Van Pelt / GSMA</w:t>
            </w:r>
          </w:p>
        </w:tc>
      </w:tr>
      <w:tr w:rsidR="00665991" w14:paraId="510B05B3" w14:textId="77777777" w:rsidTr="00942C8D">
        <w:tc>
          <w:tcPr>
            <w:tcW w:w="1074" w:type="dxa"/>
            <w:tcBorders>
              <w:top w:val="single" w:sz="4" w:space="0" w:color="000000"/>
              <w:left w:val="single" w:sz="4" w:space="0" w:color="000000"/>
              <w:bottom w:val="single" w:sz="4" w:space="0" w:color="000000"/>
            </w:tcBorders>
            <w:shd w:val="clear" w:color="auto" w:fill="auto"/>
          </w:tcPr>
          <w:p w14:paraId="3DC9A50F" w14:textId="77777777" w:rsidR="00665991" w:rsidRDefault="00665991" w:rsidP="00942C8D">
            <w:pPr>
              <w:pStyle w:val="TableText"/>
            </w:pPr>
            <w:r>
              <w:t>1.0</w:t>
            </w:r>
          </w:p>
        </w:tc>
        <w:tc>
          <w:tcPr>
            <w:tcW w:w="1246" w:type="dxa"/>
            <w:tcBorders>
              <w:top w:val="single" w:sz="4" w:space="0" w:color="000000"/>
              <w:left w:val="single" w:sz="4" w:space="0" w:color="000000"/>
              <w:bottom w:val="single" w:sz="4" w:space="0" w:color="000000"/>
            </w:tcBorders>
            <w:shd w:val="clear" w:color="auto" w:fill="auto"/>
          </w:tcPr>
          <w:p w14:paraId="7BCE1287" w14:textId="77777777" w:rsidR="00665991" w:rsidRDefault="00665991" w:rsidP="00942C8D">
            <w:pPr>
              <w:pStyle w:val="TableText"/>
            </w:pPr>
            <w:r>
              <w:t>31 Jan 2014</w:t>
            </w:r>
          </w:p>
        </w:tc>
        <w:tc>
          <w:tcPr>
            <w:tcW w:w="3304" w:type="dxa"/>
            <w:tcBorders>
              <w:top w:val="single" w:sz="4" w:space="0" w:color="000000"/>
              <w:left w:val="single" w:sz="4" w:space="0" w:color="000000"/>
              <w:bottom w:val="single" w:sz="4" w:space="0" w:color="000000"/>
            </w:tcBorders>
            <w:shd w:val="clear" w:color="auto" w:fill="auto"/>
          </w:tcPr>
          <w:p w14:paraId="2BA9BC55" w14:textId="77777777" w:rsidR="00665991" w:rsidRDefault="00665991" w:rsidP="00942C8D">
            <w:pPr>
              <w:pStyle w:val="TableText"/>
            </w:pPr>
            <w:r>
              <w:t>Approved by PSMC</w:t>
            </w:r>
          </w:p>
        </w:tc>
        <w:tc>
          <w:tcPr>
            <w:tcW w:w="1945" w:type="dxa"/>
            <w:tcBorders>
              <w:top w:val="single" w:sz="4" w:space="0" w:color="000000"/>
              <w:left w:val="single" w:sz="4" w:space="0" w:color="000000"/>
              <w:bottom w:val="single" w:sz="4" w:space="0" w:color="000000"/>
            </w:tcBorders>
            <w:shd w:val="clear" w:color="auto" w:fill="auto"/>
          </w:tcPr>
          <w:p w14:paraId="29AAC2F3" w14:textId="77777777" w:rsidR="00665991" w:rsidRDefault="00665991" w:rsidP="00942C8D">
            <w:pPr>
              <w:pStyle w:val="TableText"/>
            </w:pPr>
            <w:r>
              <w:t>PSMC</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05B55A" w14:textId="77777777" w:rsidR="00665991" w:rsidRDefault="00665991" w:rsidP="00942C8D">
            <w:pPr>
              <w:pStyle w:val="TableText"/>
            </w:pPr>
            <w:r>
              <w:t>Kelvin Qin / GSMA</w:t>
            </w:r>
          </w:p>
        </w:tc>
      </w:tr>
      <w:tr w:rsidR="00665991" w14:paraId="11E9FFDE" w14:textId="77777777" w:rsidTr="00942C8D">
        <w:tc>
          <w:tcPr>
            <w:tcW w:w="1074" w:type="dxa"/>
            <w:tcBorders>
              <w:top w:val="single" w:sz="4" w:space="0" w:color="000000"/>
              <w:left w:val="single" w:sz="4" w:space="0" w:color="000000"/>
              <w:bottom w:val="single" w:sz="4" w:space="0" w:color="000000"/>
            </w:tcBorders>
            <w:shd w:val="clear" w:color="auto" w:fill="auto"/>
          </w:tcPr>
          <w:p w14:paraId="2EE69339" w14:textId="77777777" w:rsidR="00665991" w:rsidRDefault="00665991" w:rsidP="00942C8D">
            <w:pPr>
              <w:pStyle w:val="TableText"/>
            </w:pPr>
            <w:r>
              <w:t>1.5</w:t>
            </w:r>
          </w:p>
        </w:tc>
        <w:tc>
          <w:tcPr>
            <w:tcW w:w="1246" w:type="dxa"/>
            <w:tcBorders>
              <w:top w:val="single" w:sz="4" w:space="0" w:color="000000"/>
              <w:left w:val="single" w:sz="4" w:space="0" w:color="000000"/>
              <w:bottom w:val="single" w:sz="4" w:space="0" w:color="000000"/>
            </w:tcBorders>
            <w:shd w:val="clear" w:color="auto" w:fill="auto"/>
          </w:tcPr>
          <w:p w14:paraId="5EAABA76" w14:textId="77777777" w:rsidR="00665991" w:rsidRDefault="00665991" w:rsidP="00942C8D">
            <w:pPr>
              <w:pStyle w:val="TableText"/>
            </w:pPr>
            <w:r>
              <w:t>10 Oct 2014</w:t>
            </w:r>
          </w:p>
        </w:tc>
        <w:tc>
          <w:tcPr>
            <w:tcW w:w="3304" w:type="dxa"/>
            <w:tcBorders>
              <w:top w:val="single" w:sz="4" w:space="0" w:color="000000"/>
              <w:left w:val="single" w:sz="4" w:space="0" w:color="000000"/>
              <w:bottom w:val="single" w:sz="4" w:space="0" w:color="000000"/>
            </w:tcBorders>
            <w:shd w:val="clear" w:color="auto" w:fill="auto"/>
          </w:tcPr>
          <w:p w14:paraId="56C02904" w14:textId="77777777" w:rsidR="00665991" w:rsidRDefault="00665991" w:rsidP="00942C8D">
            <w:pPr>
              <w:pStyle w:val="TableText"/>
            </w:pPr>
            <w:r>
              <w:t>Multimedia API is added and some other API improvement</w:t>
            </w:r>
          </w:p>
        </w:tc>
        <w:tc>
          <w:tcPr>
            <w:tcW w:w="1945" w:type="dxa"/>
            <w:tcBorders>
              <w:top w:val="single" w:sz="4" w:space="0" w:color="000000"/>
              <w:left w:val="single" w:sz="4" w:space="0" w:color="000000"/>
              <w:bottom w:val="single" w:sz="4" w:space="0" w:color="000000"/>
            </w:tcBorders>
            <w:shd w:val="clear" w:color="auto" w:fill="auto"/>
          </w:tcPr>
          <w:p w14:paraId="24F26ABA" w14:textId="77777777" w:rsidR="00665991" w:rsidRDefault="00665991" w:rsidP="00942C8D">
            <w:pPr>
              <w:pStyle w:val="TableText"/>
            </w:pPr>
            <w:r>
              <w:t>RCSJTA</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5271C" w14:textId="77777777" w:rsidR="00665991" w:rsidRDefault="00665991" w:rsidP="00942C8D">
            <w:pPr>
              <w:pStyle w:val="TableText"/>
            </w:pPr>
            <w:r>
              <w:t>Kelvin Qin / GSMA</w:t>
            </w:r>
          </w:p>
        </w:tc>
      </w:tr>
      <w:tr w:rsidR="00665991" w14:paraId="482DAC24" w14:textId="77777777" w:rsidTr="00942C8D">
        <w:tc>
          <w:tcPr>
            <w:tcW w:w="1074" w:type="dxa"/>
            <w:tcBorders>
              <w:top w:val="single" w:sz="4" w:space="0" w:color="000000"/>
              <w:left w:val="single" w:sz="4" w:space="0" w:color="000000"/>
              <w:bottom w:val="single" w:sz="4" w:space="0" w:color="000000"/>
            </w:tcBorders>
            <w:shd w:val="clear" w:color="auto" w:fill="auto"/>
          </w:tcPr>
          <w:p w14:paraId="59099EF2" w14:textId="77777777" w:rsidR="00665991" w:rsidRDefault="00665991" w:rsidP="00942C8D">
            <w:pPr>
              <w:pStyle w:val="TableText"/>
            </w:pPr>
            <w:r>
              <w:t>1.5.1</w:t>
            </w:r>
          </w:p>
        </w:tc>
        <w:tc>
          <w:tcPr>
            <w:tcW w:w="1246" w:type="dxa"/>
            <w:tcBorders>
              <w:top w:val="single" w:sz="4" w:space="0" w:color="000000"/>
              <w:left w:val="single" w:sz="4" w:space="0" w:color="000000"/>
              <w:bottom w:val="single" w:sz="4" w:space="0" w:color="000000"/>
            </w:tcBorders>
            <w:shd w:val="clear" w:color="auto" w:fill="auto"/>
          </w:tcPr>
          <w:p w14:paraId="61239CB4" w14:textId="77777777" w:rsidR="00665991" w:rsidRDefault="00665991" w:rsidP="00942C8D">
            <w:pPr>
              <w:pStyle w:val="TableText"/>
            </w:pPr>
            <w:r>
              <w:t>23 June 2015</w:t>
            </w:r>
          </w:p>
        </w:tc>
        <w:tc>
          <w:tcPr>
            <w:tcW w:w="3304" w:type="dxa"/>
            <w:tcBorders>
              <w:top w:val="single" w:sz="4" w:space="0" w:color="000000"/>
              <w:left w:val="single" w:sz="4" w:space="0" w:color="000000"/>
              <w:bottom w:val="single" w:sz="4" w:space="0" w:color="000000"/>
            </w:tcBorders>
            <w:shd w:val="clear" w:color="auto" w:fill="auto"/>
          </w:tcPr>
          <w:p w14:paraId="2E3F89B9" w14:textId="77777777" w:rsidR="00665991" w:rsidRDefault="00665991" w:rsidP="00942C8D">
            <w:pPr>
              <w:pStyle w:val="TableText"/>
            </w:pPr>
            <w:r>
              <w:t>Maintenance release</w:t>
            </w:r>
          </w:p>
        </w:tc>
        <w:tc>
          <w:tcPr>
            <w:tcW w:w="1945" w:type="dxa"/>
            <w:tcBorders>
              <w:top w:val="single" w:sz="4" w:space="0" w:color="000000"/>
              <w:left w:val="single" w:sz="4" w:space="0" w:color="000000"/>
              <w:bottom w:val="single" w:sz="4" w:space="0" w:color="000000"/>
            </w:tcBorders>
            <w:shd w:val="clear" w:color="auto" w:fill="auto"/>
          </w:tcPr>
          <w:p w14:paraId="56933A00" w14:textId="77777777" w:rsidR="00665991" w:rsidRDefault="00665991" w:rsidP="00942C8D">
            <w:pPr>
              <w:pStyle w:val="TableText"/>
            </w:pPr>
            <w:r>
              <w:t>RCSJTA</w:t>
            </w:r>
          </w:p>
        </w:tc>
        <w:tc>
          <w:tcPr>
            <w:tcW w:w="1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4E9E4" w14:textId="77777777" w:rsidR="00665991" w:rsidRDefault="00665991" w:rsidP="00942C8D">
            <w:pPr>
              <w:pStyle w:val="TableText"/>
            </w:pPr>
            <w:r>
              <w:t>Erdem Ersoz/ GSMA</w:t>
            </w:r>
          </w:p>
        </w:tc>
      </w:tr>
    </w:tbl>
    <w:p w14:paraId="1B31B287" w14:textId="77777777" w:rsidR="00665991" w:rsidRDefault="00665991" w:rsidP="00665991">
      <w:pPr>
        <w:pStyle w:val="Heading2"/>
        <w:numPr>
          <w:ilvl w:val="1"/>
          <w:numId w:val="44"/>
        </w:numPr>
        <w:suppressAutoHyphens/>
      </w:pPr>
      <w:bookmarkStart w:id="259" w:name="_Toc375229902"/>
      <w:bookmarkStart w:id="260" w:name="_Toc333330466"/>
      <w:bookmarkStart w:id="261" w:name="_Toc327548215"/>
      <w:bookmarkStart w:id="262" w:name="_Toc327548015"/>
      <w:bookmarkStart w:id="263" w:name="_Toc419808154"/>
      <w:bookmarkStart w:id="264" w:name="_Toc419808374"/>
      <w:bookmarkStart w:id="265" w:name="_Toc422836704"/>
      <w:r>
        <w:t>Other Information</w:t>
      </w:r>
      <w:bookmarkEnd w:id="259"/>
      <w:bookmarkEnd w:id="260"/>
      <w:bookmarkEnd w:id="261"/>
      <w:bookmarkEnd w:id="262"/>
      <w:bookmarkEnd w:id="263"/>
      <w:bookmarkEnd w:id="264"/>
      <w:bookmarkEnd w:id="265"/>
    </w:p>
    <w:tbl>
      <w:tblPr>
        <w:tblW w:w="0" w:type="auto"/>
        <w:tblInd w:w="-75" w:type="dxa"/>
        <w:tblLayout w:type="fixed"/>
        <w:tblLook w:val="0000" w:firstRow="0" w:lastRow="0" w:firstColumn="0" w:lastColumn="0" w:noHBand="0" w:noVBand="0"/>
      </w:tblPr>
      <w:tblGrid>
        <w:gridCol w:w="3188"/>
        <w:gridCol w:w="6146"/>
      </w:tblGrid>
      <w:tr w:rsidR="00665991" w14:paraId="5A7B637B" w14:textId="77777777" w:rsidTr="00942C8D">
        <w:tc>
          <w:tcPr>
            <w:tcW w:w="3188" w:type="dxa"/>
            <w:tcBorders>
              <w:top w:val="single" w:sz="4" w:space="0" w:color="000000"/>
              <w:left w:val="single" w:sz="4" w:space="0" w:color="000000"/>
              <w:bottom w:val="single" w:sz="4" w:space="0" w:color="000000"/>
            </w:tcBorders>
            <w:shd w:val="clear" w:color="auto" w:fill="C00000"/>
          </w:tcPr>
          <w:p w14:paraId="5C9AA987" w14:textId="77777777" w:rsidR="00665991" w:rsidRPr="00D963DC" w:rsidRDefault="00665991" w:rsidP="00942C8D">
            <w:pPr>
              <w:pStyle w:val="TableHeader"/>
            </w:pPr>
            <w:r w:rsidRPr="00D963DC">
              <w:t>Type</w:t>
            </w:r>
          </w:p>
        </w:tc>
        <w:tc>
          <w:tcPr>
            <w:tcW w:w="6146" w:type="dxa"/>
            <w:tcBorders>
              <w:top w:val="single" w:sz="4" w:space="0" w:color="000000"/>
              <w:left w:val="single" w:sz="4" w:space="0" w:color="000000"/>
              <w:bottom w:val="single" w:sz="4" w:space="0" w:color="000000"/>
              <w:right w:val="single" w:sz="4" w:space="0" w:color="000000"/>
            </w:tcBorders>
            <w:shd w:val="clear" w:color="auto" w:fill="C00000"/>
          </w:tcPr>
          <w:p w14:paraId="34667AA2" w14:textId="77777777" w:rsidR="00665991" w:rsidRPr="00D963DC" w:rsidRDefault="00665991" w:rsidP="00942C8D">
            <w:pPr>
              <w:pStyle w:val="TableHeader"/>
            </w:pPr>
            <w:r w:rsidRPr="00D963DC">
              <w:t>Description</w:t>
            </w:r>
          </w:p>
        </w:tc>
      </w:tr>
      <w:tr w:rsidR="00665991" w14:paraId="429027E5" w14:textId="77777777" w:rsidTr="00942C8D">
        <w:tc>
          <w:tcPr>
            <w:tcW w:w="3188" w:type="dxa"/>
            <w:tcBorders>
              <w:top w:val="single" w:sz="4" w:space="0" w:color="000000"/>
              <w:left w:val="single" w:sz="4" w:space="0" w:color="000000"/>
              <w:bottom w:val="single" w:sz="4" w:space="0" w:color="000000"/>
            </w:tcBorders>
            <w:shd w:val="clear" w:color="auto" w:fill="auto"/>
          </w:tcPr>
          <w:p w14:paraId="4AA43C3A" w14:textId="77777777" w:rsidR="00665991" w:rsidRDefault="00665991" w:rsidP="00942C8D">
            <w:pPr>
              <w:pStyle w:val="TableText"/>
            </w:pPr>
            <w:r>
              <w:t>Document Owner</w:t>
            </w:r>
          </w:p>
        </w:tc>
        <w:tc>
          <w:tcPr>
            <w:tcW w:w="6146" w:type="dxa"/>
            <w:tcBorders>
              <w:top w:val="single" w:sz="4" w:space="0" w:color="000000"/>
              <w:left w:val="single" w:sz="4" w:space="0" w:color="000000"/>
              <w:bottom w:val="single" w:sz="4" w:space="0" w:color="000000"/>
              <w:right w:val="single" w:sz="4" w:space="0" w:color="000000"/>
            </w:tcBorders>
            <w:shd w:val="clear" w:color="auto" w:fill="auto"/>
          </w:tcPr>
          <w:p w14:paraId="19A74F0B" w14:textId="77777777" w:rsidR="00665991" w:rsidRDefault="00665991" w:rsidP="00942C8D">
            <w:pPr>
              <w:pStyle w:val="TableText"/>
            </w:pPr>
            <w:r>
              <w:t>RCS TSG JTA</w:t>
            </w:r>
          </w:p>
        </w:tc>
      </w:tr>
      <w:tr w:rsidR="00665991" w14:paraId="5791AC2D" w14:textId="77777777" w:rsidTr="00942C8D">
        <w:tc>
          <w:tcPr>
            <w:tcW w:w="3188" w:type="dxa"/>
            <w:tcBorders>
              <w:top w:val="single" w:sz="4" w:space="0" w:color="000000"/>
              <w:left w:val="single" w:sz="4" w:space="0" w:color="000000"/>
              <w:bottom w:val="single" w:sz="4" w:space="0" w:color="000000"/>
            </w:tcBorders>
            <w:shd w:val="clear" w:color="auto" w:fill="auto"/>
          </w:tcPr>
          <w:p w14:paraId="2F57604C" w14:textId="77777777" w:rsidR="00665991" w:rsidRDefault="00665991" w:rsidP="00942C8D">
            <w:pPr>
              <w:pStyle w:val="TableText"/>
            </w:pPr>
            <w:r>
              <w:t>Editor / Company</w:t>
            </w:r>
          </w:p>
        </w:tc>
        <w:tc>
          <w:tcPr>
            <w:tcW w:w="6146" w:type="dxa"/>
            <w:tcBorders>
              <w:top w:val="single" w:sz="4" w:space="0" w:color="000000"/>
              <w:left w:val="single" w:sz="4" w:space="0" w:color="000000"/>
              <w:bottom w:val="single" w:sz="4" w:space="0" w:color="000000"/>
              <w:right w:val="single" w:sz="4" w:space="0" w:color="000000"/>
            </w:tcBorders>
            <w:shd w:val="clear" w:color="auto" w:fill="auto"/>
          </w:tcPr>
          <w:p w14:paraId="461610DC" w14:textId="77777777" w:rsidR="00665991" w:rsidRDefault="00665991" w:rsidP="00942C8D">
            <w:pPr>
              <w:pStyle w:val="TableText"/>
            </w:pPr>
            <w:r>
              <w:t>Erdem Ersoz / GSMA</w:t>
            </w:r>
          </w:p>
        </w:tc>
      </w:tr>
    </w:tbl>
    <w:p w14:paraId="0A87158A" w14:textId="77777777" w:rsidR="00665991" w:rsidRDefault="00665991" w:rsidP="00665991">
      <w:pPr>
        <w:pStyle w:val="NormalParagraph"/>
      </w:pPr>
    </w:p>
    <w:p w14:paraId="7B5204C7" w14:textId="77777777" w:rsidR="00665991" w:rsidRPr="00550A19" w:rsidRDefault="00665991" w:rsidP="00665991">
      <w:pPr>
        <w:pStyle w:val="NormalParagraph"/>
        <w:rPr>
          <w:rFonts w:eastAsia="Arial"/>
        </w:rPr>
      </w:pPr>
      <w:r>
        <w:t xml:space="preserve">It is our intention to provide a quality product for your use. If you find any errors or omissions, please contact us with your comments. You may notify us at </w:t>
      </w:r>
      <w:hyperlink r:id="rId23" w:history="1">
        <w:r>
          <w:rPr>
            <w:rStyle w:val="Hyperlink"/>
          </w:rPr>
          <w:t>prd@gsma.com</w:t>
        </w:r>
      </w:hyperlink>
    </w:p>
    <w:p w14:paraId="29C7C2DC" w14:textId="65C4D2F9" w:rsidR="001359F1" w:rsidRPr="00665991" w:rsidRDefault="00665991" w:rsidP="00665991">
      <w:pPr>
        <w:pStyle w:val="NormalParagraph"/>
      </w:pPr>
      <w:r>
        <w:t>Your comments or suggestions &amp; questions are always welcome.</w:t>
      </w:r>
      <w:r w:rsidRPr="005C1EB2">
        <w:t xml:space="preserve"> </w:t>
      </w:r>
      <w:bookmarkStart w:id="266" w:name="_Toc372893878"/>
      <w:bookmarkStart w:id="267" w:name="_Toc368471109"/>
      <w:bookmarkStart w:id="268" w:name="_Toc350374583"/>
      <w:bookmarkStart w:id="269" w:name="_Toc356917630"/>
      <w:bookmarkStart w:id="270" w:name="_Toc356917631"/>
      <w:bookmarkStart w:id="271" w:name="_Toc356917632"/>
      <w:bookmarkStart w:id="272" w:name="_Toc356917633"/>
      <w:bookmarkStart w:id="273" w:name="_Toc350374613"/>
      <w:bookmarkStart w:id="274" w:name="_Toc350374614"/>
      <w:bookmarkStart w:id="275" w:name="_Toc356917634"/>
      <w:bookmarkStart w:id="276" w:name="_Toc356917635"/>
      <w:bookmarkStart w:id="277" w:name="_Toc356917636"/>
      <w:bookmarkStart w:id="278" w:name="_Toc356917637"/>
      <w:bookmarkStart w:id="279" w:name="_Toc356917638"/>
      <w:bookmarkStart w:id="280" w:name="_Toc356917639"/>
      <w:bookmarkStart w:id="281" w:name="_Toc356917640"/>
      <w:bookmarkStart w:id="282" w:name="_Toc356917641"/>
      <w:bookmarkStart w:id="283" w:name="_Toc356917642"/>
      <w:bookmarkStart w:id="284" w:name="_Toc356917643"/>
      <w:bookmarkStart w:id="285" w:name="_Toc356917644"/>
      <w:bookmarkStart w:id="286" w:name="_Toc356917645"/>
      <w:bookmarkStart w:id="287" w:name="_Toc356917646"/>
      <w:bookmarkStart w:id="288" w:name="_Toc356917647"/>
      <w:bookmarkStart w:id="289" w:name="_Toc356917648"/>
      <w:bookmarkStart w:id="290" w:name="_Toc356917649"/>
      <w:bookmarkStart w:id="291" w:name="_Toc351497338"/>
      <w:bookmarkStart w:id="292" w:name="_Toc351497339"/>
      <w:bookmarkStart w:id="293" w:name="_Toc351497340"/>
      <w:bookmarkStart w:id="294" w:name="_Toc351497342"/>
      <w:bookmarkStart w:id="295" w:name="_Toc351497344"/>
      <w:bookmarkStart w:id="296" w:name="_Toc351497345"/>
      <w:bookmarkStart w:id="297" w:name="_Toc351497346"/>
      <w:bookmarkStart w:id="298" w:name="_Toc351497347"/>
      <w:bookmarkStart w:id="299" w:name="_Toc351497348"/>
      <w:bookmarkStart w:id="300" w:name="_Toc351497349"/>
      <w:bookmarkStart w:id="301" w:name="_Toc351497352"/>
      <w:bookmarkStart w:id="302" w:name="_Toc351497353"/>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sectPr w:rsidR="001359F1" w:rsidRPr="00665991" w:rsidSect="001359F1">
      <w:headerReference w:type="even" r:id="rId24"/>
      <w:headerReference w:type="default" r:id="rId25"/>
      <w:footerReference w:type="default" r:id="rId26"/>
      <w:pgSz w:w="11906" w:h="16838" w:code="9"/>
      <w:pgMar w:top="1440" w:right="1440" w:bottom="1440" w:left="1440" w:header="709" w:footer="709"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F1739" w14:textId="77777777" w:rsidR="00547E4A" w:rsidRDefault="00547E4A">
      <w:pPr>
        <w:spacing w:before="0"/>
      </w:pPr>
      <w:r>
        <w:separator/>
      </w:r>
    </w:p>
    <w:p w14:paraId="508ACCF5" w14:textId="77777777" w:rsidR="00547E4A" w:rsidRDefault="00547E4A"/>
  </w:endnote>
  <w:endnote w:type="continuationSeparator" w:id="0">
    <w:p w14:paraId="77E5B887" w14:textId="77777777" w:rsidR="00547E4A" w:rsidRDefault="00547E4A">
      <w:pPr>
        <w:spacing w:before="0"/>
      </w:pPr>
      <w:r>
        <w:continuationSeparator/>
      </w:r>
    </w:p>
    <w:p w14:paraId="42E517F7" w14:textId="77777777" w:rsidR="00547E4A" w:rsidRDefault="00547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default"/>
  </w:font>
  <w:font w:name="WenQuanYi Micro Hei">
    <w:charset w:val="80"/>
    <w:family w:val="modern"/>
    <w:pitch w:val="default"/>
  </w:font>
  <w:font w:name="Lohit Hindi">
    <w:altName w:val="MS Mincho"/>
    <w:charset w:val="80"/>
    <w:family w:val="modern"/>
    <w:pitch w:val="default"/>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Monospace">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453DE" w14:textId="7CEA1DD9" w:rsidR="00547E4A" w:rsidRDefault="00547E4A" w:rsidP="00A71E77">
    <w:pPr>
      <w:pStyle w:val="Footer"/>
    </w:pPr>
    <w:r>
      <w:t>V</w:t>
    </w:r>
    <w:sdt>
      <w:sdtPr>
        <w:alias w:val="PRD Version"/>
        <w:tag w:val="GSMAPRDVersion"/>
        <w:id w:val="256566919"/>
        <w:lock w:val="sdtContentLocked"/>
        <w:dataBinding w:prefixMappings="xmlns:ns0='http://schemas.microsoft.com/office/2006/metadata/properties' xmlns:ns1='http://www.w3.org/2001/XMLSchema-instance' xmlns:ns2='http://schemas.microsoft.com/office/infopath/2007/PartnerControls' xmlns:ns3='ADEDD60E-22E2-4049-BE99-80A2BB237DD5' xmlns:ns4='ead66a6e-cb5e-4e48-9b4c-c6e595a45fb0' " w:xpath="/ns0:properties[1]/documentManagement[1]/ns3:GSMAPRDVersion[1]" w:storeItemID="{50509E37-9672-4EDB-97B3-99BBC7A92734}"/>
        <w:text/>
      </w:sdtPr>
      <w:sdtEndPr/>
      <w:sdtContent>
        <w:r w:rsidR="0064741F">
          <w:t>2.0</w:t>
        </w:r>
      </w:sdtContent>
    </w:sdt>
    <w:r>
      <w:tab/>
    </w:r>
    <w:r w:rsidRPr="00480D70">
      <w:t xml:space="preserve">Page </w:t>
    </w:r>
    <w:r w:rsidRPr="00480D70">
      <w:fldChar w:fldCharType="begin"/>
    </w:r>
    <w:r w:rsidRPr="00480D70">
      <w:instrText xml:space="preserve"> PAGE </w:instrText>
    </w:r>
    <w:r w:rsidRPr="00480D70">
      <w:fldChar w:fldCharType="separate"/>
    </w:r>
    <w:r w:rsidR="00665991">
      <w:rPr>
        <w:noProof/>
      </w:rPr>
      <w:t>1</w:t>
    </w:r>
    <w:r w:rsidRPr="00480D70">
      <w:fldChar w:fldCharType="end"/>
    </w:r>
    <w:r w:rsidRPr="00480D70">
      <w:t xml:space="preserve"> of </w:t>
    </w:r>
    <w:fldSimple w:instr=" NUMPAGES  ">
      <w:r w:rsidR="00665991">
        <w:rPr>
          <w:noProof/>
        </w:rPr>
        <w:t>86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DC855" w14:textId="4BF690C6" w:rsidR="00547E4A" w:rsidRDefault="00547E4A" w:rsidP="00A95E1E">
    <w:pPr>
      <w:pStyle w:val="Footer"/>
      <w:rPr>
        <w:i/>
      </w:rPr>
    </w:pPr>
    <w:r>
      <w:t>V</w:t>
    </w:r>
    <w:sdt>
      <w:sdtPr>
        <w:alias w:val="PRD Version"/>
        <w:tag w:val="GSMAPRDVersion"/>
        <w:id w:val="-119121472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PRDVersion[1]" w:storeItemID="{50509E37-9672-4EDB-97B3-99BBC7A92734}"/>
        <w:text/>
      </w:sdtPr>
      <w:sdtEndPr/>
      <w:sdtContent>
        <w:r w:rsidR="0064741F">
          <w:t>2.0</w:t>
        </w:r>
      </w:sdtContent>
    </w:sdt>
    <w:r>
      <w:t xml:space="preserve"> </w:t>
    </w:r>
    <w:r>
      <w:tab/>
      <w:t xml:space="preserve">Page </w:t>
    </w:r>
    <w:r>
      <w:fldChar w:fldCharType="begin"/>
    </w:r>
    <w:r>
      <w:instrText xml:space="preserve"> PAGE </w:instrText>
    </w:r>
    <w:r>
      <w:fldChar w:fldCharType="separate"/>
    </w:r>
    <w:r w:rsidR="00665991">
      <w:rPr>
        <w:noProof/>
      </w:rPr>
      <w:t>2</w:t>
    </w:r>
    <w:r>
      <w:fldChar w:fldCharType="end"/>
    </w:r>
    <w:r>
      <w:t xml:space="preserve"> of </w:t>
    </w:r>
    <w:fldSimple w:instr=" NUMPAGES  ">
      <w:r w:rsidR="00665991">
        <w:rPr>
          <w:noProof/>
        </w:rPr>
        <w:t>86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B367A" w14:textId="77777777" w:rsidR="00547E4A" w:rsidRDefault="00547E4A" w:rsidP="009527C9">
      <w:pPr>
        <w:spacing w:before="0"/>
      </w:pPr>
      <w:r>
        <w:separator/>
      </w:r>
    </w:p>
  </w:footnote>
  <w:footnote w:type="continuationSeparator" w:id="0">
    <w:p w14:paraId="05C5B8BF" w14:textId="77777777" w:rsidR="00547E4A" w:rsidRDefault="00547E4A" w:rsidP="009527C9">
      <w:pPr>
        <w:spacing w:before="0"/>
      </w:pPr>
      <w:r>
        <w:continuationSeparator/>
      </w:r>
    </w:p>
  </w:footnote>
  <w:footnote w:type="continuationNotice" w:id="1">
    <w:p w14:paraId="78720053" w14:textId="77777777" w:rsidR="00547E4A" w:rsidRDefault="00547E4A">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BDB38" w14:textId="48AAA7F3" w:rsidR="00547E4A" w:rsidRDefault="00547E4A" w:rsidP="00B3576F">
    <w:pPr>
      <w:pStyle w:val="Header"/>
    </w:pPr>
    <w:r>
      <w:t>GSM Association</w:t>
    </w:r>
    <w:r w:rsidRPr="005840AA">
      <w:tab/>
    </w:r>
    <w:sdt>
      <w:sdtPr>
        <w:alias w:val="Security Classification"/>
        <w:tag w:val="GSMASecurityGroup"/>
        <w:id w:val="-589159158"/>
        <w:lock w:val="sdtContentLocked"/>
        <w:placeholder>
          <w:docPart w:val="99F48B26C94745DC99490571300FBAD6"/>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50509E37-9672-4EDB-97B3-99BBC7A92734}"/>
        <w:dropDownList w:lastValue="Non-confidential">
          <w:listItem w:value="[Security Classification]"/>
        </w:dropDownList>
      </w:sdtPr>
      <w:sdtEndPr/>
      <w:sdtContent>
        <w:r>
          <w:t>Non-confidential</w:t>
        </w:r>
      </w:sdtContent>
    </w:sdt>
  </w:p>
  <w:p w14:paraId="2965E889" w14:textId="05E53248" w:rsidR="00547E4A" w:rsidRPr="005840AA" w:rsidRDefault="00547E4A" w:rsidP="00B3576F">
    <w:pPr>
      <w:pStyle w:val="Header"/>
    </w:pPr>
    <w:r w:rsidRPr="005840AA">
      <w:t xml:space="preserve">Official Document </w:t>
    </w:r>
    <w:sdt>
      <w:sdtPr>
        <w:alias w:val="Document Number"/>
        <w:tag w:val="GSMADocumentNumber"/>
        <w:id w:val="-1423634268"/>
        <w:lock w:val="sdtContentLocked"/>
        <w:placeholder>
          <w:docPart w:val="50251E4153134248936AE4B3C03455F9"/>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50509E37-9672-4EDB-97B3-99BBC7A92734}"/>
        <w:text/>
      </w:sdtPr>
      <w:sdtEndPr/>
      <w:sdtContent>
        <w:r>
          <w:t>RCC.53</w:t>
        </w:r>
      </w:sdtContent>
    </w:sdt>
    <w:r>
      <w:t xml:space="preserve"> – </w:t>
    </w:r>
    <w:sdt>
      <w:sdtPr>
        <w:alias w:val="Document Title"/>
        <w:tag w:val="GSMATitle"/>
        <w:id w:val="1647860162"/>
        <w:lock w:val="sdtContentLocked"/>
        <w:placeholder>
          <w:docPart w:val="220EC0A636F947F481747BA51B72A35A"/>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r w:rsidR="0064741F">
          <w:t>RCS Device API 1.5 Specification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51563" w14:textId="77777777" w:rsidR="00547E4A" w:rsidRDefault="00547E4A" w:rsidP="00427F8A">
    <w:pPr>
      <w:pStyle w:val="NormalParagraph"/>
    </w:pPr>
  </w:p>
  <w:p w14:paraId="7F423AD9" w14:textId="77777777" w:rsidR="00547E4A" w:rsidRDefault="00547E4A" w:rsidP="00427F8A">
    <w:pPr>
      <w:pStyle w:val="NormalParagrap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E2BA" w14:textId="7F24C5C3" w:rsidR="00547E4A" w:rsidRDefault="00547E4A" w:rsidP="00A71E77">
    <w:pPr>
      <w:pStyle w:val="Header"/>
    </w:pPr>
    <w:r>
      <w:t>GSM Association</w:t>
    </w:r>
    <w:r>
      <w:tab/>
    </w:r>
    <w:sdt>
      <w:sdtPr>
        <w:alias w:val="Security Classification"/>
        <w:tag w:val="GSMASecurityGroup"/>
        <w:id w:val="15674067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SecurityGroup[1]" w:storeItemID="{50509E37-9672-4EDB-97B3-99BBC7A92734}"/>
        <w:dropDownList w:lastValue="Non-confidential">
          <w:listItem w:value="[Security Classification]"/>
        </w:dropDownList>
      </w:sdtPr>
      <w:sdtEndPr/>
      <w:sdtContent>
        <w:r>
          <w:t>Non-confidential</w:t>
        </w:r>
      </w:sdtContent>
    </w:sdt>
  </w:p>
  <w:p w14:paraId="1D0ED416" w14:textId="1502990D" w:rsidR="00547E4A" w:rsidRDefault="00547E4A" w:rsidP="00A95E1E">
    <w:pPr>
      <w:pStyle w:val="Header"/>
    </w:pPr>
    <w:r w:rsidRPr="00F04B04">
      <w:t>Of</w:t>
    </w:r>
    <w:r>
      <w:t xml:space="preserve">ficial Document </w:t>
    </w:r>
    <w:sdt>
      <w:sdtPr>
        <w:alias w:val="Document Number"/>
        <w:tag w:val="GSMADocumentNumber"/>
        <w:id w:val="952601998"/>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DocumentNumber[1]" w:storeItemID="{50509E37-9672-4EDB-97B3-99BBC7A92734}"/>
        <w:text/>
      </w:sdtPr>
      <w:sdtEndPr/>
      <w:sdtContent>
        <w:r>
          <w:t>RCC.53</w:t>
        </w:r>
      </w:sdtContent>
    </w:sdt>
    <w:r>
      <w:t xml:space="preserve"> - </w:t>
    </w:r>
    <w:sdt>
      <w:sdtPr>
        <w:alias w:val="Document Title"/>
        <w:tag w:val="GSMATitle"/>
        <w:id w:val="-1055620806"/>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Title[1]" w:storeItemID="{50509E37-9672-4EDB-97B3-99BBC7A92734}"/>
        <w:text/>
      </w:sdtPr>
      <w:sdtEndPr/>
      <w:sdtContent>
        <w:r w:rsidR="0064741F">
          <w:t>RCS Device API 1.5 Specification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4AE39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decimal"/>
      <w:lvlText w:val="%1"/>
      <w:lvlJc w:val="left"/>
      <w:pPr>
        <w:tabs>
          <w:tab w:val="num" w:pos="431"/>
        </w:tabs>
        <w:ind w:left="431" w:hanging="431"/>
      </w:pPr>
      <w:rPr>
        <w:rFonts w:ascii="Symbol" w:hAnsi="Symbol" w:cs="Symbol"/>
        <w:color w:val="000000"/>
        <w:szCs w:val="20"/>
      </w:rPr>
    </w:lvl>
    <w:lvl w:ilvl="1">
      <w:start w:val="1"/>
      <w:numFmt w:val="decimal"/>
      <w:lvlText w:val="%1.%2"/>
      <w:lvlJc w:val="left"/>
      <w:pPr>
        <w:tabs>
          <w:tab w:val="num" w:pos="624"/>
        </w:tabs>
        <w:ind w:left="624" w:hanging="624"/>
      </w:pPr>
      <w:rPr>
        <w:b/>
        <w:i w:val="0"/>
        <w:color w:val="auto"/>
        <w:sz w:val="24"/>
      </w:rPr>
    </w:lvl>
    <w:lvl w:ilvl="2">
      <w:start w:val="1"/>
      <w:numFmt w:val="decimal"/>
      <w:lvlText w:val="%1.%2.%3"/>
      <w:lvlJc w:val="left"/>
      <w:pPr>
        <w:tabs>
          <w:tab w:val="num" w:pos="851"/>
        </w:tabs>
        <w:ind w:left="851" w:hanging="851"/>
      </w:pPr>
      <w:rPr>
        <w:b/>
        <w:i w:val="0"/>
        <w:color w:val="auto"/>
        <w:sz w:val="22"/>
      </w:rPr>
    </w:lvl>
    <w:lvl w:ilvl="3">
      <w:start w:val="1"/>
      <w:numFmt w:val="decimal"/>
      <w:lvlText w:val="%1.%2.%3.%4"/>
      <w:lvlJc w:val="left"/>
      <w:pPr>
        <w:tabs>
          <w:tab w:val="num" w:pos="1077"/>
        </w:tabs>
        <w:ind w:left="1077" w:hanging="1077"/>
      </w:pPr>
      <w:rPr>
        <w:rFonts w:ascii="Arial Bold" w:hAnsi="Arial Bold" w:cs="Arial Bold"/>
        <w:b/>
        <w:i w:val="0"/>
        <w:color w:val="auto"/>
        <w:sz w:val="22"/>
      </w:rPr>
    </w:lvl>
    <w:lvl w:ilvl="4">
      <w:start w:val="1"/>
      <w:numFmt w:val="decimal"/>
      <w:lvlText w:val="%1.%2.%3.%4.%5"/>
      <w:lvlJc w:val="left"/>
      <w:pPr>
        <w:tabs>
          <w:tab w:val="num" w:pos="1304"/>
        </w:tabs>
        <w:ind w:left="1304" w:hanging="1304"/>
      </w:pPr>
      <w:rPr>
        <w:rFonts w:cs="Times New Roman"/>
        <w:b/>
        <w:bCs w:val="0"/>
        <w:i w:val="0"/>
        <w:iCs w:val="0"/>
        <w:caps w:val="0"/>
        <w:smallCaps w:val="0"/>
        <w:strike w:val="0"/>
        <w:dstrike w:val="0"/>
        <w:vanish w:val="0"/>
        <w:color w:val="000000"/>
        <w:spacing w:val="0"/>
        <w:kern w:val="1"/>
        <w:position w:val="0"/>
        <w:sz w:val="24"/>
        <w:u w:val="none"/>
        <w:vertAlign w:val="baseline"/>
        <w:em w:val="none"/>
      </w:rPr>
    </w:lvl>
    <w:lvl w:ilvl="5">
      <w:start w:val="1"/>
      <w:numFmt w:val="decimal"/>
      <w:lvlText w:val="%1.%2.%3.%4.%5.%6"/>
      <w:lvlJc w:val="left"/>
      <w:pPr>
        <w:tabs>
          <w:tab w:val="num" w:pos="1531"/>
        </w:tabs>
        <w:ind w:left="1531" w:hanging="1531"/>
      </w:pPr>
      <w:rPr>
        <w:b/>
        <w:i w:val="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lvl w:ilvl="8">
      <w:start w:val="1"/>
      <w:numFmt w:val="decimal"/>
      <w:suff w:val="space"/>
      <w:lvlText w:val="%1.%2.%3.%4.%5.%6.%7.%8.%9"/>
      <w:lvlJc w:val="left"/>
      <w:pPr>
        <w:tabs>
          <w:tab w:val="num" w:pos="0"/>
        </w:tabs>
        <w:ind w:left="1531" w:hanging="1531"/>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abstractNum>
  <w:abstractNum w:abstractNumId="3"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4" w15:restartNumberingAfterBreak="0">
    <w:nsid w:val="00000004"/>
    <w:multiLevelType w:val="multilevel"/>
    <w:tmpl w:val="00000004"/>
    <w:name w:val="WW8Num4"/>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5" w15:restartNumberingAfterBreak="0">
    <w:nsid w:val="00000005"/>
    <w:multiLevelType w:val="multilevel"/>
    <w:tmpl w:val="00000005"/>
    <w:name w:val="WW8Num5"/>
    <w:lvl w:ilvl="0">
      <w:numFmt w:val="bullet"/>
      <w:lvlText w:val=""/>
      <w:lvlJc w:val="left"/>
      <w:pPr>
        <w:tabs>
          <w:tab w:val="num" w:pos="0"/>
        </w:tabs>
        <w:ind w:left="680" w:hanging="340"/>
      </w:pPr>
      <w:rPr>
        <w:rFonts w:ascii="Symbol" w:hAnsi="Symbol" w:cs="Symbol"/>
        <w:color w:val="000000"/>
        <w:sz w:val="20"/>
        <w:szCs w:val="20"/>
        <w:lang w:eastAsia="ar-SA" w:bidi="ar-SA"/>
      </w:rPr>
    </w:lvl>
    <w:lvl w:ilvl="1">
      <w:numFmt w:val="bullet"/>
      <w:lvlText w:val=""/>
      <w:lvlJc w:val="left"/>
      <w:pPr>
        <w:tabs>
          <w:tab w:val="num" w:pos="0"/>
        </w:tabs>
        <w:ind w:left="1020" w:hanging="340"/>
      </w:pPr>
      <w:rPr>
        <w:rFonts w:ascii="Symbol" w:hAnsi="Symbol" w:cs="Symbol"/>
        <w:color w:val="000000"/>
        <w:sz w:val="20"/>
        <w:szCs w:val="20"/>
        <w:lang w:eastAsia="ar-SA" w:bidi="ar-SA"/>
      </w:rPr>
    </w:lvl>
    <w:lvl w:ilvl="2">
      <w:numFmt w:val="bullet"/>
      <w:lvlText w:val=""/>
      <w:lvlJc w:val="left"/>
      <w:pPr>
        <w:tabs>
          <w:tab w:val="num" w:pos="0"/>
        </w:tabs>
        <w:ind w:left="1360" w:hanging="340"/>
      </w:pPr>
      <w:rPr>
        <w:rFonts w:ascii="Symbol" w:hAnsi="Symbol" w:cs="Symbol"/>
        <w:color w:val="000000"/>
        <w:sz w:val="20"/>
        <w:szCs w:val="20"/>
        <w:lang w:eastAsia="ar-SA" w:bidi="ar-SA"/>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6" w15:restartNumberingAfterBreak="0">
    <w:nsid w:val="00000006"/>
    <w:multiLevelType w:val="multilevel"/>
    <w:tmpl w:val="76645FA8"/>
    <w:name w:val="WW8Num6"/>
    <w:lvl w:ilvl="0">
      <w:start w:val="1"/>
      <w:numFmt w:val="decimal"/>
      <w:lvlText w:val="%1"/>
      <w:lvlJc w:val="left"/>
      <w:pPr>
        <w:tabs>
          <w:tab w:val="num" w:pos="431"/>
        </w:tabs>
        <w:ind w:left="431" w:hanging="431"/>
      </w:pPr>
      <w:rPr>
        <w:rFonts w:ascii="Arial Bold" w:eastAsia="Arial Bold" w:hAnsi="Arial Bold" w:cs="Arial Bold"/>
        <w:b/>
        <w:bCs/>
        <w:i w:val="0"/>
        <w:iCs w:val="0"/>
        <w:color w:val="000000"/>
        <w:sz w:val="28"/>
      </w:rPr>
    </w:lvl>
    <w:lvl w:ilvl="1">
      <w:start w:val="1"/>
      <w:numFmt w:val="decimal"/>
      <w:lvlText w:val="%1.%2"/>
      <w:lvlJc w:val="left"/>
      <w:pPr>
        <w:tabs>
          <w:tab w:val="num" w:pos="624"/>
        </w:tabs>
        <w:ind w:left="624" w:hanging="624"/>
      </w:pPr>
      <w:rPr>
        <w:rFonts w:ascii="Arial Bold" w:eastAsia="Arial Bold" w:hAnsi="Arial Bold" w:cs="Arial Bold"/>
        <w:b/>
        <w:bCs/>
        <w:i w:val="0"/>
        <w:iCs w:val="0"/>
        <w:color w:val="000000"/>
        <w:sz w:val="24"/>
      </w:rPr>
    </w:lvl>
    <w:lvl w:ilvl="2">
      <w:start w:val="1"/>
      <w:numFmt w:val="decimal"/>
      <w:lvlText w:val="%1.%2.%3"/>
      <w:lvlJc w:val="left"/>
      <w:pPr>
        <w:tabs>
          <w:tab w:val="num" w:pos="851"/>
        </w:tabs>
        <w:ind w:left="851" w:hanging="851"/>
      </w:pPr>
      <w:rPr>
        <w:rFonts w:ascii="Arial Bold" w:eastAsia="Arial Bold" w:hAnsi="Arial Bold" w:cs="Arial Bold"/>
        <w:b/>
        <w:bCs/>
        <w:i w:val="0"/>
        <w:iCs w:val="0"/>
        <w:color w:val="000000"/>
        <w:sz w:val="22"/>
      </w:rPr>
    </w:lvl>
    <w:lvl w:ilvl="3">
      <w:start w:val="1"/>
      <w:numFmt w:val="decimal"/>
      <w:lvlText w:val="%1.%2.%3.%4"/>
      <w:lvlJc w:val="left"/>
      <w:pPr>
        <w:tabs>
          <w:tab w:val="num" w:pos="1077"/>
        </w:tabs>
        <w:ind w:left="1077" w:hanging="1077"/>
      </w:pPr>
      <w:rPr>
        <w:rFonts w:ascii="Arial" w:eastAsia="Arial" w:hAnsi="Arial" w:cs="Arial"/>
        <w:b w:val="0"/>
        <w:bCs w:val="0"/>
        <w:i/>
        <w:iCs/>
        <w:color w:val="000000"/>
        <w:sz w:val="22"/>
      </w:rPr>
    </w:lvl>
    <w:lvl w:ilvl="4">
      <w:start w:val="1"/>
      <w:numFmt w:val="decimal"/>
      <w:lvlText w:val="%1.%2.%3.%4.%5"/>
      <w:lvlJc w:val="left"/>
      <w:pPr>
        <w:tabs>
          <w:tab w:val="num" w:pos="1304"/>
        </w:tabs>
        <w:ind w:left="1304" w:hanging="1304"/>
      </w:pPr>
      <w:rPr>
        <w:rFonts w:eastAsia="Times New Roman"/>
        <w:b w:val="0"/>
        <w:bCs w:val="0"/>
        <w:i w:val="0"/>
        <w:iCs w:val="0"/>
        <w:caps w:val="0"/>
        <w:smallCaps w:val="0"/>
        <w:strike w:val="0"/>
        <w:dstrike w:val="0"/>
        <w:vanish w:val="0"/>
        <w:color w:val="000000"/>
        <w:spacing w:val="0"/>
        <w:kern w:val="1"/>
        <w:u w:val="none"/>
        <w:em w:val="none"/>
      </w:rPr>
    </w:lvl>
    <w:lvl w:ilvl="5">
      <w:start w:val="1"/>
      <w:numFmt w:val="decimal"/>
      <w:lvlText w:val="%1.%2.%3.%4.%5.%6"/>
      <w:lvlJc w:val="left"/>
      <w:pPr>
        <w:tabs>
          <w:tab w:val="num" w:pos="1531"/>
        </w:tabs>
        <w:ind w:left="1531" w:hanging="1531"/>
      </w:pPr>
      <w:rPr>
        <w:b w:val="0"/>
        <w:bCs w:val="0"/>
        <w:i/>
        <w:iCs/>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lvl w:ilvl="8">
      <w:start w:val="1"/>
      <w:numFmt w:val="decimal"/>
      <w:suff w:val="space"/>
      <w:lvlText w:val="%1.%2.%3.%4.%5.%6.%7.%8.%9"/>
      <w:lvlJc w:val="left"/>
      <w:pPr>
        <w:tabs>
          <w:tab w:val="num" w:pos="0"/>
        </w:tabs>
        <w:ind w:left="1531" w:hanging="1531"/>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abstractNum>
  <w:abstractNum w:abstractNumId="7" w15:restartNumberingAfterBreak="0">
    <w:nsid w:val="00000007"/>
    <w:multiLevelType w:val="multilevel"/>
    <w:tmpl w:val="00000007"/>
    <w:name w:val="WW8Num7"/>
    <w:lvl w:ilvl="0">
      <w:numFmt w:val="bullet"/>
      <w:lvlText w:val=""/>
      <w:lvlJc w:val="left"/>
      <w:pPr>
        <w:tabs>
          <w:tab w:val="num" w:pos="0"/>
        </w:tabs>
        <w:ind w:left="680" w:hanging="340"/>
      </w:pPr>
      <w:rPr>
        <w:rFonts w:ascii="Symbol" w:hAnsi="Symbol" w:cs="Symbol"/>
        <w:color w:val="000000"/>
        <w:szCs w:val="20"/>
        <w:shd w:val="clear" w:color="auto" w:fill="FFFFFF"/>
        <w:lang w:bidi="bn-BD"/>
      </w:rPr>
    </w:lvl>
    <w:lvl w:ilvl="1">
      <w:numFmt w:val="bullet"/>
      <w:lvlText w:val=""/>
      <w:lvlJc w:val="left"/>
      <w:pPr>
        <w:tabs>
          <w:tab w:val="num" w:pos="0"/>
        </w:tabs>
        <w:ind w:left="1020" w:hanging="340"/>
      </w:pPr>
      <w:rPr>
        <w:rFonts w:ascii="Symbol" w:hAnsi="Symbol" w:cs="Symbol"/>
        <w:color w:val="000000"/>
        <w:szCs w:val="20"/>
        <w:shd w:val="clear" w:color="auto" w:fill="FFFFFF"/>
        <w:lang w:bidi="bn-BD"/>
      </w:rPr>
    </w:lvl>
    <w:lvl w:ilvl="2">
      <w:numFmt w:val="bullet"/>
      <w:lvlText w:val=""/>
      <w:lvlJc w:val="left"/>
      <w:pPr>
        <w:tabs>
          <w:tab w:val="num" w:pos="0"/>
        </w:tabs>
        <w:ind w:left="1360" w:hanging="340"/>
      </w:pPr>
      <w:rPr>
        <w:rFonts w:ascii="Symbol" w:hAnsi="Symbol" w:cs="Symbol"/>
        <w:color w:val="000000"/>
        <w:szCs w:val="20"/>
        <w:shd w:val="clear" w:color="auto" w:fill="FFFFFF"/>
        <w:lang w:bidi="bn-BD"/>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8" w15:restartNumberingAfterBreak="0">
    <w:nsid w:val="00000008"/>
    <w:multiLevelType w:val="singleLevel"/>
    <w:tmpl w:val="00000008"/>
    <w:name w:val="WW8Num8"/>
    <w:lvl w:ilvl="0">
      <w:start w:val="1"/>
      <w:numFmt w:val="bullet"/>
      <w:lvlText w:val=""/>
      <w:lvlJc w:val="left"/>
      <w:pPr>
        <w:tabs>
          <w:tab w:val="num" w:pos="0"/>
        </w:tabs>
        <w:ind w:left="1069" w:hanging="360"/>
      </w:pPr>
      <w:rPr>
        <w:rFonts w:ascii="Symbol" w:hAnsi="Symbol" w:cs="Symbol"/>
        <w:color w:val="000000"/>
        <w:sz w:val="22"/>
        <w:szCs w:val="20"/>
        <w:shd w:val="clear" w:color="auto" w:fill="FFFFFF"/>
        <w:lang w:eastAsia="zh-CN" w:bidi="ar-SA"/>
      </w:rPr>
    </w:lvl>
  </w:abstractNum>
  <w:abstractNum w:abstractNumId="9" w15:restartNumberingAfterBreak="0">
    <w:nsid w:val="00000009"/>
    <w:multiLevelType w:val="multilevel"/>
    <w:tmpl w:val="00000009"/>
    <w:name w:val="WW8Num9"/>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0"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Arial"/>
        <w:color w:val="000000"/>
        <w:sz w:val="20"/>
        <w:szCs w:val="20"/>
        <w:lang w:eastAsia="ar-SA" w:bidi="bn-B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C"/>
    <w:multiLevelType w:val="multilevel"/>
    <w:tmpl w:val="0000000C"/>
    <w:name w:val="WW8Num12"/>
    <w:lvl w:ilvl="0">
      <w:numFmt w:val="bullet"/>
      <w:lvlText w:val=""/>
      <w:lvlJc w:val="left"/>
      <w:pPr>
        <w:tabs>
          <w:tab w:val="num" w:pos="0"/>
        </w:tabs>
        <w:ind w:left="680" w:hanging="340"/>
      </w:pPr>
      <w:rPr>
        <w:rFonts w:ascii="Symbol" w:hAnsi="Symbol" w:cs="Arial"/>
        <w:szCs w:val="20"/>
        <w:lang w:bidi="bn-BD"/>
      </w:rPr>
    </w:lvl>
    <w:lvl w:ilvl="1">
      <w:numFmt w:val="bullet"/>
      <w:lvlText w:val=""/>
      <w:lvlJc w:val="left"/>
      <w:pPr>
        <w:tabs>
          <w:tab w:val="num" w:pos="0"/>
        </w:tabs>
        <w:ind w:left="1020" w:hanging="340"/>
      </w:pPr>
      <w:rPr>
        <w:rFonts w:ascii="Symbol" w:hAnsi="Symbol" w:cs="Arial"/>
        <w:szCs w:val="20"/>
        <w:lang w:bidi="bn-BD"/>
      </w:rPr>
    </w:lvl>
    <w:lvl w:ilvl="2">
      <w:numFmt w:val="bullet"/>
      <w:lvlText w:val=""/>
      <w:lvlJc w:val="left"/>
      <w:pPr>
        <w:tabs>
          <w:tab w:val="num" w:pos="0"/>
        </w:tabs>
        <w:ind w:left="1360" w:hanging="340"/>
      </w:pPr>
      <w:rPr>
        <w:rFonts w:ascii="Symbol" w:hAnsi="Symbol" w:cs="Arial"/>
        <w:szCs w:val="20"/>
        <w:lang w:bidi="bn-BD"/>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3" w15:restartNumberingAfterBreak="0">
    <w:nsid w:val="0000000D"/>
    <w:multiLevelType w:val="multilevel"/>
    <w:tmpl w:val="0000000D"/>
    <w:name w:val="WW8Num13"/>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4" w15:restartNumberingAfterBreak="0">
    <w:nsid w:val="0000000E"/>
    <w:multiLevelType w:val="multilevel"/>
    <w:tmpl w:val="0000000E"/>
    <w:name w:val="WW8Num14"/>
    <w:lvl w:ilvl="0">
      <w:numFmt w:val="bullet"/>
      <w:lvlText w:val=""/>
      <w:lvlJc w:val="left"/>
      <w:pPr>
        <w:tabs>
          <w:tab w:val="num" w:pos="0"/>
        </w:tabs>
        <w:ind w:left="680" w:hanging="340"/>
      </w:pPr>
      <w:rPr>
        <w:rFonts w:ascii="Symbol" w:hAnsi="Symbol" w:cs="OpenSymbol"/>
        <w:color w:val="000000"/>
        <w:szCs w:val="20"/>
        <w:lang w:bidi="bn-BD"/>
      </w:rPr>
    </w:lvl>
    <w:lvl w:ilvl="1">
      <w:numFmt w:val="bullet"/>
      <w:lvlText w:val=""/>
      <w:lvlJc w:val="left"/>
      <w:pPr>
        <w:tabs>
          <w:tab w:val="num" w:pos="0"/>
        </w:tabs>
        <w:ind w:left="1020" w:hanging="340"/>
      </w:pPr>
      <w:rPr>
        <w:rFonts w:ascii="Symbol" w:hAnsi="Symbol" w:cs="OpenSymbol"/>
        <w:color w:val="000000"/>
        <w:szCs w:val="20"/>
        <w:lang w:bidi="bn-BD"/>
      </w:rPr>
    </w:lvl>
    <w:lvl w:ilvl="2">
      <w:numFmt w:val="bullet"/>
      <w:lvlText w:val=""/>
      <w:lvlJc w:val="left"/>
      <w:pPr>
        <w:tabs>
          <w:tab w:val="num" w:pos="0"/>
        </w:tabs>
        <w:ind w:left="1360" w:hanging="340"/>
      </w:pPr>
      <w:rPr>
        <w:rFonts w:ascii="Symbol" w:hAnsi="Symbol" w:cs="OpenSymbol"/>
        <w:color w:val="000000"/>
        <w:szCs w:val="20"/>
        <w:lang w:bidi="bn-BD"/>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5" w15:restartNumberingAfterBreak="0">
    <w:nsid w:val="0000000F"/>
    <w:multiLevelType w:val="multilevel"/>
    <w:tmpl w:val="B4CC6C38"/>
    <w:lvl w:ilvl="0">
      <w:numFmt w:val="bullet"/>
      <w:lvlText w:val=""/>
      <w:lvlJc w:val="left"/>
      <w:pPr>
        <w:tabs>
          <w:tab w:val="num" w:pos="0"/>
        </w:tabs>
        <w:ind w:left="680" w:hanging="340"/>
      </w:pPr>
      <w:rPr>
        <w:rFonts w:ascii="Symbol" w:hAnsi="Symbol" w:cs="Symbol"/>
        <w:lang w:val="en-GB"/>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16"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Num18"/>
    <w:lvl w:ilvl="0">
      <w:start w:val="1"/>
      <w:numFmt w:val="bullet"/>
      <w:lvlText w:val=""/>
      <w:lvlJc w:val="left"/>
      <w:pPr>
        <w:tabs>
          <w:tab w:val="num" w:pos="700"/>
        </w:tabs>
        <w:ind w:left="700" w:hanging="360"/>
      </w:pPr>
      <w:rPr>
        <w:rFonts w:ascii="Symbol" w:hAnsi="Symbol" w:cs="Symbol"/>
        <w:szCs w:val="20"/>
        <w:lang w:bidi="bn-BD"/>
      </w:rPr>
    </w:lvl>
    <w:lvl w:ilvl="1">
      <w:start w:val="1"/>
      <w:numFmt w:val="bullet"/>
      <w:lvlText w:val="◦"/>
      <w:lvlJc w:val="left"/>
      <w:pPr>
        <w:tabs>
          <w:tab w:val="num" w:pos="1060"/>
        </w:tabs>
        <w:ind w:left="1060" w:hanging="360"/>
      </w:pPr>
      <w:rPr>
        <w:rFonts w:ascii="OpenSymbol" w:hAnsi="OpenSymbol" w:cs="OpenSymbol"/>
      </w:rPr>
    </w:lvl>
    <w:lvl w:ilvl="2">
      <w:start w:val="1"/>
      <w:numFmt w:val="bullet"/>
      <w:lvlText w:val="▪"/>
      <w:lvlJc w:val="left"/>
      <w:pPr>
        <w:tabs>
          <w:tab w:val="num" w:pos="1420"/>
        </w:tabs>
        <w:ind w:left="1420" w:hanging="360"/>
      </w:pPr>
      <w:rPr>
        <w:rFonts w:ascii="OpenSymbol" w:hAnsi="OpenSymbol" w:cs="OpenSymbol"/>
      </w:rPr>
    </w:lvl>
    <w:lvl w:ilvl="3">
      <w:start w:val="1"/>
      <w:numFmt w:val="bullet"/>
      <w:lvlText w:val=""/>
      <w:lvlJc w:val="left"/>
      <w:pPr>
        <w:tabs>
          <w:tab w:val="num" w:pos="1780"/>
        </w:tabs>
        <w:ind w:left="1780" w:hanging="360"/>
      </w:pPr>
      <w:rPr>
        <w:rFonts w:ascii="Symbol" w:hAnsi="Symbol" w:cs="Symbol"/>
        <w:szCs w:val="20"/>
        <w:lang w:bidi="bn-BD"/>
      </w:rPr>
    </w:lvl>
    <w:lvl w:ilvl="4">
      <w:start w:val="1"/>
      <w:numFmt w:val="bullet"/>
      <w:lvlText w:val="◦"/>
      <w:lvlJc w:val="left"/>
      <w:pPr>
        <w:tabs>
          <w:tab w:val="num" w:pos="2140"/>
        </w:tabs>
        <w:ind w:left="2140" w:hanging="360"/>
      </w:pPr>
      <w:rPr>
        <w:rFonts w:ascii="OpenSymbol" w:hAnsi="OpenSymbol" w:cs="OpenSymbol"/>
      </w:rPr>
    </w:lvl>
    <w:lvl w:ilvl="5">
      <w:start w:val="1"/>
      <w:numFmt w:val="bullet"/>
      <w:lvlText w:val="▪"/>
      <w:lvlJc w:val="left"/>
      <w:pPr>
        <w:tabs>
          <w:tab w:val="num" w:pos="2500"/>
        </w:tabs>
        <w:ind w:left="2500" w:hanging="360"/>
      </w:pPr>
      <w:rPr>
        <w:rFonts w:ascii="OpenSymbol" w:hAnsi="OpenSymbol" w:cs="OpenSymbol"/>
      </w:rPr>
    </w:lvl>
    <w:lvl w:ilvl="6">
      <w:start w:val="1"/>
      <w:numFmt w:val="bullet"/>
      <w:lvlText w:val=""/>
      <w:lvlJc w:val="left"/>
      <w:pPr>
        <w:tabs>
          <w:tab w:val="num" w:pos="2860"/>
        </w:tabs>
        <w:ind w:left="2860" w:hanging="360"/>
      </w:pPr>
      <w:rPr>
        <w:rFonts w:ascii="Symbol" w:hAnsi="Symbol" w:cs="Symbol"/>
        <w:szCs w:val="20"/>
        <w:lang w:bidi="bn-BD"/>
      </w:rPr>
    </w:lvl>
    <w:lvl w:ilvl="7">
      <w:start w:val="1"/>
      <w:numFmt w:val="bullet"/>
      <w:lvlText w:val="◦"/>
      <w:lvlJc w:val="left"/>
      <w:pPr>
        <w:tabs>
          <w:tab w:val="num" w:pos="3220"/>
        </w:tabs>
        <w:ind w:left="3220" w:hanging="360"/>
      </w:pPr>
      <w:rPr>
        <w:rFonts w:ascii="OpenSymbol" w:hAnsi="OpenSymbol" w:cs="OpenSymbol"/>
      </w:rPr>
    </w:lvl>
    <w:lvl w:ilvl="8">
      <w:start w:val="1"/>
      <w:numFmt w:val="bullet"/>
      <w:lvlText w:val="▪"/>
      <w:lvlJc w:val="left"/>
      <w:pPr>
        <w:tabs>
          <w:tab w:val="num" w:pos="3580"/>
        </w:tabs>
        <w:ind w:left="3580" w:hanging="360"/>
      </w:pPr>
      <w:rPr>
        <w:rFonts w:ascii="OpenSymbol" w:hAnsi="OpenSymbol" w:cs="OpenSymbol"/>
      </w:rPr>
    </w:lvl>
  </w:abstractNum>
  <w:abstractNum w:abstractNumId="19" w15:restartNumberingAfterBreak="0">
    <w:nsid w:val="00000013"/>
    <w:multiLevelType w:val="multilevel"/>
    <w:tmpl w:val="00000013"/>
    <w:name w:val="WW8Num19"/>
    <w:lvl w:ilvl="0">
      <w:numFmt w:val="bullet"/>
      <w:lvlText w:val=""/>
      <w:lvlJc w:val="left"/>
      <w:pPr>
        <w:tabs>
          <w:tab w:val="num" w:pos="0"/>
        </w:tabs>
        <w:ind w:left="680" w:hanging="340"/>
      </w:pPr>
      <w:rPr>
        <w:rFonts w:ascii="Symbol" w:hAnsi="Symbol" w:cs="Symbol"/>
        <w:color w:val="000000"/>
        <w:szCs w:val="20"/>
        <w:lang w:eastAsia="en-US" w:bidi="bn-BD"/>
      </w:rPr>
    </w:lvl>
    <w:lvl w:ilvl="1">
      <w:numFmt w:val="bullet"/>
      <w:lvlText w:val=""/>
      <w:lvlJc w:val="left"/>
      <w:pPr>
        <w:tabs>
          <w:tab w:val="num" w:pos="0"/>
        </w:tabs>
        <w:ind w:left="1020" w:hanging="340"/>
      </w:pPr>
      <w:rPr>
        <w:rFonts w:ascii="Symbol" w:hAnsi="Symbol" w:cs="Symbol"/>
        <w:color w:val="000000"/>
        <w:szCs w:val="20"/>
        <w:lang w:eastAsia="en-US" w:bidi="bn-BD"/>
      </w:rPr>
    </w:lvl>
    <w:lvl w:ilvl="2">
      <w:numFmt w:val="bullet"/>
      <w:lvlText w:val=""/>
      <w:lvlJc w:val="left"/>
      <w:pPr>
        <w:tabs>
          <w:tab w:val="num" w:pos="0"/>
        </w:tabs>
        <w:ind w:left="1360" w:hanging="340"/>
      </w:pPr>
      <w:rPr>
        <w:rFonts w:ascii="Symbol" w:hAnsi="Symbol" w:cs="Symbol"/>
        <w:color w:val="000000"/>
        <w:szCs w:val="20"/>
        <w:lang w:eastAsia="en-US" w:bidi="bn-BD"/>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20" w15:restartNumberingAfterBreak="0">
    <w:nsid w:val="00000014"/>
    <w:multiLevelType w:val="multilevel"/>
    <w:tmpl w:val="00000014"/>
    <w:name w:val="WW8Num20"/>
    <w:lvl w:ilvl="0">
      <w:numFmt w:val="bullet"/>
      <w:lvlText w:val=""/>
      <w:lvlJc w:val="left"/>
      <w:pPr>
        <w:tabs>
          <w:tab w:val="num" w:pos="0"/>
        </w:tabs>
        <w:ind w:left="680" w:hanging="340"/>
      </w:pPr>
      <w:rPr>
        <w:rFonts w:ascii="Symbol" w:hAnsi="Symbol" w:cs="Arial Bold"/>
        <w:b/>
        <w:i w:val="0"/>
        <w:color w:val="auto"/>
        <w:sz w:val="22"/>
      </w:rPr>
    </w:lvl>
    <w:lvl w:ilvl="1">
      <w:numFmt w:val="bullet"/>
      <w:lvlText w:val=""/>
      <w:lvlJc w:val="left"/>
      <w:pPr>
        <w:tabs>
          <w:tab w:val="num" w:pos="0"/>
        </w:tabs>
        <w:ind w:left="1020" w:hanging="340"/>
      </w:pPr>
      <w:rPr>
        <w:rFonts w:ascii="Symbol" w:hAnsi="Symbol" w:cs="Arial Bold"/>
        <w:b/>
        <w:i w:val="0"/>
        <w:color w:val="auto"/>
        <w:sz w:val="22"/>
      </w:rPr>
    </w:lvl>
    <w:lvl w:ilvl="2">
      <w:numFmt w:val="bullet"/>
      <w:lvlText w:val=""/>
      <w:lvlJc w:val="left"/>
      <w:pPr>
        <w:tabs>
          <w:tab w:val="num" w:pos="0"/>
        </w:tabs>
        <w:ind w:left="1360" w:hanging="340"/>
      </w:pPr>
      <w:rPr>
        <w:rFonts w:ascii="Symbol" w:hAnsi="Symbol" w:cs="Arial Bold"/>
        <w:b/>
        <w:i w:val="0"/>
        <w:color w:val="auto"/>
        <w:sz w:val="22"/>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21" w15:restartNumberingAfterBreak="0">
    <w:nsid w:val="00000015"/>
    <w:multiLevelType w:val="multilevel"/>
    <w:tmpl w:val="00000015"/>
    <w:name w:val="WW8Num21"/>
    <w:lvl w:ilvl="0">
      <w:numFmt w:val="bullet"/>
      <w:lvlText w:val=""/>
      <w:lvlJc w:val="left"/>
      <w:pPr>
        <w:tabs>
          <w:tab w:val="num" w:pos="0"/>
        </w:tabs>
        <w:ind w:left="680" w:hanging="340"/>
      </w:pPr>
      <w:rPr>
        <w:rFonts w:ascii="Symbol" w:hAnsi="Symbol" w:cs="Arial"/>
      </w:rPr>
    </w:lvl>
    <w:lvl w:ilvl="1">
      <w:numFmt w:val="bullet"/>
      <w:lvlText w:val=""/>
      <w:lvlJc w:val="left"/>
      <w:pPr>
        <w:tabs>
          <w:tab w:val="num" w:pos="0"/>
        </w:tabs>
        <w:ind w:left="1020" w:hanging="340"/>
      </w:pPr>
      <w:rPr>
        <w:rFonts w:ascii="Symbol" w:hAnsi="Symbol" w:cs="Arial"/>
      </w:rPr>
    </w:lvl>
    <w:lvl w:ilvl="2">
      <w:numFmt w:val="bullet"/>
      <w:lvlText w:val=""/>
      <w:lvlJc w:val="left"/>
      <w:pPr>
        <w:tabs>
          <w:tab w:val="num" w:pos="0"/>
        </w:tabs>
        <w:ind w:left="1360" w:hanging="340"/>
      </w:pPr>
      <w:rPr>
        <w:rFonts w:ascii="Symbol" w:hAnsi="Symbol" w:cs="Arial"/>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22" w15:restartNumberingAfterBreak="0">
    <w:nsid w:val="00000016"/>
    <w:multiLevelType w:val="multilevel"/>
    <w:tmpl w:val="00000016"/>
    <w:name w:val="WW8Num22"/>
    <w:lvl w:ilvl="0">
      <w:numFmt w:val="bullet"/>
      <w:lvlText w:val=""/>
      <w:lvlJc w:val="left"/>
      <w:pPr>
        <w:tabs>
          <w:tab w:val="num" w:pos="0"/>
        </w:tabs>
        <w:ind w:left="680" w:hanging="340"/>
      </w:pPr>
      <w:rPr>
        <w:rFonts w:ascii="Symbol" w:hAnsi="Symbol" w:cs="Arial"/>
      </w:rPr>
    </w:lvl>
    <w:lvl w:ilvl="1">
      <w:numFmt w:val="bullet"/>
      <w:lvlText w:val=""/>
      <w:lvlJc w:val="left"/>
      <w:pPr>
        <w:tabs>
          <w:tab w:val="num" w:pos="0"/>
        </w:tabs>
        <w:ind w:left="1020" w:hanging="340"/>
      </w:pPr>
      <w:rPr>
        <w:rFonts w:ascii="Symbol" w:hAnsi="Symbol" w:cs="Arial"/>
      </w:rPr>
    </w:lvl>
    <w:lvl w:ilvl="2">
      <w:numFmt w:val="bullet"/>
      <w:lvlText w:val=""/>
      <w:lvlJc w:val="left"/>
      <w:pPr>
        <w:tabs>
          <w:tab w:val="num" w:pos="0"/>
        </w:tabs>
        <w:ind w:left="1360" w:hanging="340"/>
      </w:pPr>
      <w:rPr>
        <w:rFonts w:ascii="Symbol" w:hAnsi="Symbol" w:cs="Arial"/>
      </w:rPr>
    </w:lvl>
    <w:lvl w:ilvl="3">
      <w:numFmt w:val="bullet"/>
      <w:lvlText w:val="o"/>
      <w:lvlJc w:val="left"/>
      <w:pPr>
        <w:tabs>
          <w:tab w:val="num" w:pos="0"/>
        </w:tabs>
        <w:ind w:left="1700" w:hanging="340"/>
      </w:pPr>
      <w:rPr>
        <w:rFonts w:ascii="Courier New" w:hAnsi="Courier New" w:cs="Symbol"/>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23" w15:restartNumberingAfterBreak="0">
    <w:nsid w:val="00000017"/>
    <w:multiLevelType w:val="multilevel"/>
    <w:tmpl w:val="00000017"/>
    <w:name w:val="WW8Num23"/>
    <w:lvl w:ilvl="0">
      <w:start w:val="1"/>
      <w:numFmt w:val="bullet"/>
      <w:lvlText w:val=""/>
      <w:lvlJc w:val="left"/>
      <w:pPr>
        <w:tabs>
          <w:tab w:val="num" w:pos="700"/>
        </w:tabs>
        <w:ind w:left="700" w:hanging="360"/>
      </w:pPr>
      <w:rPr>
        <w:rFonts w:ascii="Symbol" w:hAnsi="Symbol" w:cs="Symbol"/>
      </w:rPr>
    </w:lvl>
    <w:lvl w:ilvl="1">
      <w:start w:val="1"/>
      <w:numFmt w:val="bullet"/>
      <w:lvlText w:val="◦"/>
      <w:lvlJc w:val="left"/>
      <w:pPr>
        <w:tabs>
          <w:tab w:val="num" w:pos="1060"/>
        </w:tabs>
        <w:ind w:left="1060" w:hanging="360"/>
      </w:pPr>
      <w:rPr>
        <w:rFonts w:ascii="OpenSymbol" w:hAnsi="OpenSymbol" w:cs="OpenSymbol"/>
      </w:rPr>
    </w:lvl>
    <w:lvl w:ilvl="2">
      <w:start w:val="1"/>
      <w:numFmt w:val="bullet"/>
      <w:lvlText w:val="▪"/>
      <w:lvlJc w:val="left"/>
      <w:pPr>
        <w:tabs>
          <w:tab w:val="num" w:pos="1420"/>
        </w:tabs>
        <w:ind w:left="1420" w:hanging="360"/>
      </w:pPr>
      <w:rPr>
        <w:rFonts w:ascii="OpenSymbol" w:hAnsi="OpenSymbol" w:cs="OpenSymbol"/>
      </w:rPr>
    </w:lvl>
    <w:lvl w:ilvl="3">
      <w:start w:val="1"/>
      <w:numFmt w:val="bullet"/>
      <w:lvlText w:val=""/>
      <w:lvlJc w:val="left"/>
      <w:pPr>
        <w:tabs>
          <w:tab w:val="num" w:pos="1780"/>
        </w:tabs>
        <w:ind w:left="1780" w:hanging="360"/>
      </w:pPr>
      <w:rPr>
        <w:rFonts w:ascii="Symbol" w:hAnsi="Symbol" w:cs="Symbol"/>
      </w:rPr>
    </w:lvl>
    <w:lvl w:ilvl="4">
      <w:start w:val="1"/>
      <w:numFmt w:val="bullet"/>
      <w:lvlText w:val="◦"/>
      <w:lvlJc w:val="left"/>
      <w:pPr>
        <w:tabs>
          <w:tab w:val="num" w:pos="2140"/>
        </w:tabs>
        <w:ind w:left="2140" w:hanging="360"/>
      </w:pPr>
      <w:rPr>
        <w:rFonts w:ascii="OpenSymbol" w:hAnsi="OpenSymbol" w:cs="OpenSymbol"/>
      </w:rPr>
    </w:lvl>
    <w:lvl w:ilvl="5">
      <w:start w:val="1"/>
      <w:numFmt w:val="bullet"/>
      <w:lvlText w:val="▪"/>
      <w:lvlJc w:val="left"/>
      <w:pPr>
        <w:tabs>
          <w:tab w:val="num" w:pos="2500"/>
        </w:tabs>
        <w:ind w:left="2500" w:hanging="360"/>
      </w:pPr>
      <w:rPr>
        <w:rFonts w:ascii="OpenSymbol" w:hAnsi="OpenSymbol" w:cs="OpenSymbol"/>
      </w:rPr>
    </w:lvl>
    <w:lvl w:ilvl="6">
      <w:start w:val="1"/>
      <w:numFmt w:val="bullet"/>
      <w:lvlText w:val=""/>
      <w:lvlJc w:val="left"/>
      <w:pPr>
        <w:tabs>
          <w:tab w:val="num" w:pos="2860"/>
        </w:tabs>
        <w:ind w:left="2860" w:hanging="360"/>
      </w:pPr>
      <w:rPr>
        <w:rFonts w:ascii="Symbol" w:hAnsi="Symbol" w:cs="Symbol"/>
      </w:rPr>
    </w:lvl>
    <w:lvl w:ilvl="7">
      <w:start w:val="1"/>
      <w:numFmt w:val="bullet"/>
      <w:lvlText w:val="◦"/>
      <w:lvlJc w:val="left"/>
      <w:pPr>
        <w:tabs>
          <w:tab w:val="num" w:pos="3220"/>
        </w:tabs>
        <w:ind w:left="3220" w:hanging="360"/>
      </w:pPr>
      <w:rPr>
        <w:rFonts w:ascii="OpenSymbol" w:hAnsi="OpenSymbol" w:cs="OpenSymbol"/>
      </w:rPr>
    </w:lvl>
    <w:lvl w:ilvl="8">
      <w:start w:val="1"/>
      <w:numFmt w:val="bullet"/>
      <w:lvlText w:val="▪"/>
      <w:lvlJc w:val="left"/>
      <w:pPr>
        <w:tabs>
          <w:tab w:val="num" w:pos="3580"/>
        </w:tabs>
        <w:ind w:left="3580" w:hanging="360"/>
      </w:pPr>
      <w:rPr>
        <w:rFonts w:ascii="OpenSymbol" w:hAnsi="OpenSymbol" w:cs="OpenSymbol"/>
      </w:rPr>
    </w:lvl>
  </w:abstractNum>
  <w:abstractNum w:abstractNumId="24" w15:restartNumberingAfterBreak="0">
    <w:nsid w:val="00000019"/>
    <w:multiLevelType w:val="multilevel"/>
    <w:tmpl w:val="00000019"/>
    <w:lvl w:ilvl="0">
      <w:start w:val="1"/>
      <w:numFmt w:val="decimal"/>
      <w:lvlText w:val="%1"/>
      <w:lvlJc w:val="left"/>
      <w:pPr>
        <w:tabs>
          <w:tab w:val="num" w:pos="431"/>
        </w:tabs>
        <w:ind w:left="431" w:hanging="431"/>
      </w:pPr>
      <w:rPr>
        <w:rFonts w:ascii="Symbol" w:hAnsi="Symbol" w:cs="Symbol"/>
        <w:color w:val="000000"/>
        <w:sz w:val="20"/>
        <w:szCs w:val="22"/>
        <w:lang w:bidi="ar-SA"/>
      </w:rPr>
    </w:lvl>
    <w:lvl w:ilvl="1">
      <w:start w:val="1"/>
      <w:numFmt w:val="decimal"/>
      <w:lvlText w:val="%1.%2"/>
      <w:lvlJc w:val="left"/>
      <w:pPr>
        <w:tabs>
          <w:tab w:val="num" w:pos="624"/>
        </w:tabs>
        <w:ind w:left="624" w:hanging="624"/>
      </w:pPr>
      <w:rPr>
        <w:b/>
        <w:i w:val="0"/>
        <w:color w:val="auto"/>
        <w:sz w:val="24"/>
        <w:lang w:bidi="bn-BD"/>
      </w:rPr>
    </w:lvl>
    <w:lvl w:ilvl="2">
      <w:start w:val="1"/>
      <w:numFmt w:val="decimal"/>
      <w:lvlText w:val="%1.%2.%3"/>
      <w:lvlJc w:val="left"/>
      <w:pPr>
        <w:tabs>
          <w:tab w:val="num" w:pos="851"/>
        </w:tabs>
        <w:ind w:left="851" w:hanging="851"/>
      </w:pPr>
      <w:rPr>
        <w:b/>
        <w:i w:val="0"/>
        <w:color w:val="auto"/>
        <w:sz w:val="22"/>
        <w:szCs w:val="22"/>
        <w:lang w:eastAsia="en-GB" w:bidi="ar-SA"/>
      </w:rPr>
    </w:lvl>
    <w:lvl w:ilvl="3">
      <w:start w:val="1"/>
      <w:numFmt w:val="decimal"/>
      <w:lvlText w:val="%1.%2.%3.%4"/>
      <w:lvlJc w:val="left"/>
      <w:pPr>
        <w:tabs>
          <w:tab w:val="num" w:pos="1077"/>
        </w:tabs>
        <w:ind w:left="1077" w:hanging="1077"/>
      </w:pPr>
      <w:rPr>
        <w:rFonts w:ascii="Arial Bold" w:hAnsi="Arial Bold" w:cs="Arial Bold"/>
        <w:b/>
        <w:i w:val="0"/>
        <w:color w:val="auto"/>
        <w:sz w:val="22"/>
        <w:szCs w:val="20"/>
        <w:lang w:eastAsia="en-GB" w:bidi="ar-SA"/>
      </w:rPr>
    </w:lvl>
    <w:lvl w:ilvl="4">
      <w:start w:val="1"/>
      <w:numFmt w:val="decimal"/>
      <w:lvlText w:val="%1.%2.%3.%4.%5"/>
      <w:lvlJc w:val="left"/>
      <w:pPr>
        <w:tabs>
          <w:tab w:val="num" w:pos="1304"/>
        </w:tabs>
        <w:ind w:left="1304" w:hanging="1304"/>
      </w:pPr>
      <w:rPr>
        <w:rFonts w:cs="Times New Roman"/>
        <w:b/>
        <w:bCs w:val="0"/>
        <w:i w:val="0"/>
        <w:iCs w:val="0"/>
        <w:caps w:val="0"/>
        <w:smallCaps w:val="0"/>
        <w:strike w:val="0"/>
        <w:dstrike w:val="0"/>
        <w:vanish w:val="0"/>
        <w:color w:val="000000"/>
        <w:spacing w:val="0"/>
        <w:kern w:val="1"/>
        <w:position w:val="0"/>
        <w:sz w:val="24"/>
        <w:u w:val="none"/>
        <w:vertAlign w:val="baseline"/>
        <w:em w:val="none"/>
      </w:rPr>
    </w:lvl>
    <w:lvl w:ilvl="5">
      <w:start w:val="1"/>
      <w:numFmt w:val="decimal"/>
      <w:lvlText w:val="%1.%2.%3.%4.%5.%6"/>
      <w:lvlJc w:val="left"/>
      <w:pPr>
        <w:tabs>
          <w:tab w:val="num" w:pos="1531"/>
        </w:tabs>
        <w:ind w:left="1531" w:hanging="1531"/>
      </w:pPr>
      <w:rPr>
        <w:b/>
        <w:i w:val="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lvl w:ilvl="8">
      <w:start w:val="1"/>
      <w:numFmt w:val="decimal"/>
      <w:suff w:val="space"/>
      <w:lvlText w:val="%1.%2.%3.%4.%5.%6.%7.%8.%9"/>
      <w:lvlJc w:val="left"/>
      <w:pPr>
        <w:tabs>
          <w:tab w:val="num" w:pos="0"/>
        </w:tabs>
        <w:ind w:left="1531" w:hanging="1531"/>
      </w:pPr>
      <w:rPr>
        <w:rFonts w:cs="Times New Roman"/>
        <w:b w:val="0"/>
        <w:bCs w:val="0"/>
        <w:i w:val="0"/>
        <w:iCs w:val="0"/>
        <w:caps w:val="0"/>
        <w:smallCaps w:val="0"/>
        <w:strike w:val="0"/>
        <w:dstrike w:val="0"/>
        <w:vanish w:val="0"/>
        <w:color w:val="000000"/>
        <w:spacing w:val="0"/>
        <w:kern w:val="1"/>
        <w:position w:val="0"/>
        <w:sz w:val="24"/>
        <w:u w:val="none"/>
        <w:vertAlign w:val="baseline"/>
        <w:em w:val="none"/>
      </w:rPr>
    </w:lvl>
  </w:abstractNum>
  <w:abstractNum w:abstractNumId="25" w15:restartNumberingAfterBreak="0">
    <w:nsid w:val="0000001A"/>
    <w:multiLevelType w:val="singleLevel"/>
    <w:tmpl w:val="0000001A"/>
    <w:name w:val="WW8Num26"/>
    <w:lvl w:ilvl="0">
      <w:start w:val="1"/>
      <w:numFmt w:val="bullet"/>
      <w:lvlText w:val=""/>
      <w:lvlJc w:val="left"/>
      <w:pPr>
        <w:tabs>
          <w:tab w:val="num" w:pos="0"/>
        </w:tabs>
        <w:ind w:left="720" w:hanging="360"/>
      </w:pPr>
      <w:rPr>
        <w:rFonts w:ascii="Symbol" w:hAnsi="Symbol" w:cs="Symbol"/>
        <w:color w:val="000000"/>
        <w:sz w:val="20"/>
        <w:szCs w:val="22"/>
        <w:lang w:eastAsia="ar-SA" w:bidi="ar-SA"/>
      </w:rPr>
    </w:lvl>
  </w:abstractNum>
  <w:abstractNum w:abstractNumId="26" w15:restartNumberingAfterBreak="0">
    <w:nsid w:val="0000001B"/>
    <w:multiLevelType w:val="multilevel"/>
    <w:tmpl w:val="0000001B"/>
    <w:name w:val="WW8Num27"/>
    <w:lvl w:ilvl="0">
      <w:start w:val="1"/>
      <w:numFmt w:val="decimal"/>
      <w:lvlText w:val="%1."/>
      <w:lvlJc w:val="left"/>
      <w:pPr>
        <w:tabs>
          <w:tab w:val="num" w:pos="340"/>
        </w:tabs>
        <w:ind w:left="680" w:hanging="340"/>
      </w:pPr>
    </w:lvl>
    <w:lvl w:ilvl="1">
      <w:start w:val="1"/>
      <w:numFmt w:val="lowerLetter"/>
      <w:lvlText w:val="%2)"/>
      <w:lvlJc w:val="left"/>
      <w:pPr>
        <w:tabs>
          <w:tab w:val="num" w:pos="1020"/>
        </w:tabs>
        <w:ind w:left="1360" w:hanging="340"/>
      </w:pPr>
    </w:lvl>
    <w:lvl w:ilvl="2">
      <w:start w:val="1"/>
      <w:numFmt w:val="lowerRoman"/>
      <w:lvlText w:val="%3."/>
      <w:lvlJc w:val="left"/>
      <w:pPr>
        <w:tabs>
          <w:tab w:val="num" w:pos="1700"/>
        </w:tabs>
        <w:ind w:left="2040" w:hanging="340"/>
      </w:pPr>
    </w:lvl>
    <w:lvl w:ilvl="3">
      <w:start w:val="1"/>
      <w:numFmt w:val="none"/>
      <w:suff w:val="nothing"/>
      <w:lvlText w:val=""/>
      <w:lvlJc w:val="left"/>
      <w:pPr>
        <w:tabs>
          <w:tab w:val="num" w:pos="0"/>
        </w:tabs>
        <w:ind w:left="2720" w:hanging="340"/>
      </w:pPr>
    </w:lvl>
    <w:lvl w:ilvl="4">
      <w:start w:val="1"/>
      <w:numFmt w:val="none"/>
      <w:suff w:val="nothing"/>
      <w:lvlText w:val=""/>
      <w:lvlJc w:val="left"/>
      <w:pPr>
        <w:tabs>
          <w:tab w:val="num" w:pos="0"/>
        </w:tabs>
        <w:ind w:left="3400" w:hanging="340"/>
      </w:pPr>
    </w:lvl>
    <w:lvl w:ilvl="5">
      <w:start w:val="1"/>
      <w:numFmt w:val="none"/>
      <w:suff w:val="nothing"/>
      <w:lvlText w:val=""/>
      <w:lvlJc w:val="right"/>
      <w:pPr>
        <w:tabs>
          <w:tab w:val="num" w:pos="0"/>
        </w:tabs>
        <w:ind w:left="4080" w:hanging="340"/>
      </w:pPr>
    </w:lvl>
    <w:lvl w:ilvl="6">
      <w:start w:val="1"/>
      <w:numFmt w:val="none"/>
      <w:suff w:val="nothing"/>
      <w:lvlText w:val=""/>
      <w:lvlJc w:val="left"/>
      <w:pPr>
        <w:tabs>
          <w:tab w:val="num" w:pos="0"/>
        </w:tabs>
        <w:ind w:left="4760" w:hanging="340"/>
      </w:pPr>
    </w:lvl>
    <w:lvl w:ilvl="7">
      <w:start w:val="1"/>
      <w:numFmt w:val="none"/>
      <w:suff w:val="nothing"/>
      <w:lvlText w:val=""/>
      <w:lvlJc w:val="left"/>
      <w:pPr>
        <w:tabs>
          <w:tab w:val="num" w:pos="0"/>
        </w:tabs>
        <w:ind w:left="5440" w:hanging="340"/>
      </w:pPr>
    </w:lvl>
    <w:lvl w:ilvl="8">
      <w:start w:val="1"/>
      <w:numFmt w:val="none"/>
      <w:suff w:val="nothing"/>
      <w:lvlText w:val=""/>
      <w:lvlJc w:val="right"/>
      <w:pPr>
        <w:tabs>
          <w:tab w:val="num" w:pos="0"/>
        </w:tabs>
        <w:ind w:left="6120" w:hanging="340"/>
      </w:pPr>
    </w:lvl>
  </w:abstractNum>
  <w:abstractNum w:abstractNumId="27" w15:restartNumberingAfterBreak="0">
    <w:nsid w:val="0000001D"/>
    <w:multiLevelType w:val="multilevel"/>
    <w:tmpl w:val="0000001D"/>
    <w:name w:val="WW8Num29"/>
    <w:lvl w:ilvl="0">
      <w:numFmt w:val="bullet"/>
      <w:lvlText w:val=""/>
      <w:lvlJc w:val="left"/>
      <w:pPr>
        <w:tabs>
          <w:tab w:val="num" w:pos="-340"/>
        </w:tabs>
        <w:ind w:left="340" w:hanging="340"/>
      </w:pPr>
      <w:rPr>
        <w:rFonts w:ascii="Symbol" w:hAnsi="Symbol" w:cs="Symbol"/>
        <w:sz w:val="20"/>
        <w:szCs w:val="20"/>
      </w:rPr>
    </w:lvl>
    <w:lvl w:ilvl="1">
      <w:numFmt w:val="bullet"/>
      <w:lvlText w:val=""/>
      <w:lvlJc w:val="left"/>
      <w:pPr>
        <w:tabs>
          <w:tab w:val="num" w:pos="-340"/>
        </w:tabs>
        <w:ind w:left="680" w:hanging="340"/>
      </w:pPr>
      <w:rPr>
        <w:rFonts w:ascii="Symbol" w:hAnsi="Symbol" w:cs="Symbol"/>
        <w:sz w:val="20"/>
        <w:szCs w:val="20"/>
      </w:rPr>
    </w:lvl>
    <w:lvl w:ilvl="2">
      <w:numFmt w:val="bullet"/>
      <w:lvlText w:val=""/>
      <w:lvlJc w:val="left"/>
      <w:pPr>
        <w:tabs>
          <w:tab w:val="num" w:pos="-340"/>
        </w:tabs>
        <w:ind w:left="1020" w:hanging="340"/>
      </w:pPr>
      <w:rPr>
        <w:rFonts w:ascii="Symbol" w:hAnsi="Symbol" w:cs="Symbol"/>
        <w:sz w:val="20"/>
        <w:szCs w:val="20"/>
      </w:rPr>
    </w:lvl>
    <w:lvl w:ilvl="3">
      <w:numFmt w:val="bullet"/>
      <w:lvlText w:val="o"/>
      <w:lvlJc w:val="left"/>
      <w:pPr>
        <w:tabs>
          <w:tab w:val="num" w:pos="-340"/>
        </w:tabs>
        <w:ind w:left="1360" w:hanging="340"/>
      </w:pPr>
      <w:rPr>
        <w:rFonts w:ascii="Courier New" w:hAnsi="Courier New" w:cs="Courier New"/>
      </w:rPr>
    </w:lvl>
    <w:lvl w:ilvl="4">
      <w:start w:val="1"/>
      <w:numFmt w:val="none"/>
      <w:suff w:val="nothing"/>
      <w:lvlText w:val=""/>
      <w:lvlJc w:val="left"/>
      <w:pPr>
        <w:tabs>
          <w:tab w:val="num" w:pos="0"/>
        </w:tabs>
        <w:ind w:left="1700" w:hanging="340"/>
      </w:pPr>
    </w:lvl>
    <w:lvl w:ilvl="5">
      <w:start w:val="1"/>
      <w:numFmt w:val="none"/>
      <w:suff w:val="nothing"/>
      <w:lvlText w:val=""/>
      <w:lvlJc w:val="left"/>
      <w:pPr>
        <w:tabs>
          <w:tab w:val="num" w:pos="0"/>
        </w:tabs>
        <w:ind w:left="2040" w:hanging="340"/>
      </w:pPr>
    </w:lvl>
    <w:lvl w:ilvl="6">
      <w:start w:val="1"/>
      <w:numFmt w:val="none"/>
      <w:suff w:val="nothing"/>
      <w:lvlText w:val=""/>
      <w:lvlJc w:val="left"/>
      <w:pPr>
        <w:tabs>
          <w:tab w:val="num" w:pos="0"/>
        </w:tabs>
        <w:ind w:left="2380" w:hanging="340"/>
      </w:pPr>
    </w:lvl>
    <w:lvl w:ilvl="7">
      <w:start w:val="1"/>
      <w:numFmt w:val="none"/>
      <w:suff w:val="nothing"/>
      <w:lvlText w:val=""/>
      <w:lvlJc w:val="left"/>
      <w:pPr>
        <w:tabs>
          <w:tab w:val="num" w:pos="0"/>
        </w:tabs>
        <w:ind w:left="2720" w:hanging="340"/>
      </w:pPr>
    </w:lvl>
    <w:lvl w:ilvl="8">
      <w:start w:val="1"/>
      <w:numFmt w:val="none"/>
      <w:suff w:val="nothing"/>
      <w:lvlText w:val=""/>
      <w:lvlJc w:val="left"/>
      <w:pPr>
        <w:tabs>
          <w:tab w:val="num" w:pos="0"/>
        </w:tabs>
        <w:ind w:left="3060" w:hanging="340"/>
      </w:pPr>
    </w:lvl>
  </w:abstractNum>
  <w:abstractNum w:abstractNumId="28" w15:restartNumberingAfterBreak="0">
    <w:nsid w:val="0000001E"/>
    <w:multiLevelType w:val="multilevel"/>
    <w:tmpl w:val="0000001E"/>
    <w:name w:val="WW8Num30"/>
    <w:lvl w:ilvl="0">
      <w:start w:val="1"/>
      <w:numFmt w:val="upperLetter"/>
      <w:lvlText w:val="Annex %1"/>
      <w:lvlJc w:val="left"/>
      <w:pPr>
        <w:tabs>
          <w:tab w:val="num" w:pos="0"/>
        </w:tabs>
        <w:ind w:left="0" w:firstLine="0"/>
      </w:pPr>
    </w:lvl>
    <w:lvl w:ilvl="1">
      <w:start w:val="1"/>
      <w:numFmt w:val="decimal"/>
      <w:lvlText w:val="%1.%2"/>
      <w:lvlJc w:val="left"/>
      <w:pPr>
        <w:tabs>
          <w:tab w:val="num" w:pos="680"/>
        </w:tabs>
        <w:ind w:left="680" w:hanging="680"/>
      </w:pPr>
    </w:lvl>
    <w:lvl w:ilvl="2">
      <w:start w:val="1"/>
      <w:numFmt w:val="decimal"/>
      <w:lvlText w:val="%1.%2.%3"/>
      <w:lvlJc w:val="left"/>
      <w:pPr>
        <w:tabs>
          <w:tab w:val="num" w:pos="907"/>
        </w:tabs>
        <w:ind w:left="907" w:hanging="907"/>
      </w:pPr>
    </w:lvl>
    <w:lvl w:ilvl="3">
      <w:start w:val="1"/>
      <w:numFmt w:val="decimal"/>
      <w:lvlText w:val="%1.%2.%3.%4"/>
      <w:lvlJc w:val="left"/>
      <w:pPr>
        <w:tabs>
          <w:tab w:val="num" w:pos="1134"/>
        </w:tabs>
        <w:ind w:left="1134" w:hanging="1134"/>
      </w:pPr>
    </w:lvl>
    <w:lvl w:ilvl="4">
      <w:start w:val="1"/>
      <w:numFmt w:val="decimal"/>
      <w:lvlText w:val="%1.%2.%3.%4.%5"/>
      <w:lvlJc w:val="left"/>
      <w:pPr>
        <w:tabs>
          <w:tab w:val="num" w:pos="1361"/>
        </w:tabs>
        <w:ind w:left="1361" w:hanging="1361"/>
      </w:pPr>
    </w:lvl>
    <w:lvl w:ilvl="5">
      <w:start w:val="1"/>
      <w:numFmt w:val="decimal"/>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9" w15:restartNumberingAfterBreak="0">
    <w:nsid w:val="0000001F"/>
    <w:multiLevelType w:val="multilevel"/>
    <w:tmpl w:val="0000001F"/>
    <w:name w:val="WW8Num31"/>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30" w15:restartNumberingAfterBreak="0">
    <w:nsid w:val="00000020"/>
    <w:multiLevelType w:val="multilevel"/>
    <w:tmpl w:val="00000020"/>
    <w:name w:val="WW8Num32"/>
    <w:lvl w:ilvl="0">
      <w:start w:val="1"/>
      <w:numFmt w:val="decimal"/>
      <w:lvlText w:val="%1."/>
      <w:lvlJc w:val="left"/>
      <w:pPr>
        <w:tabs>
          <w:tab w:val="num" w:pos="340"/>
        </w:tabs>
        <w:ind w:left="680" w:hanging="340"/>
      </w:pPr>
    </w:lvl>
    <w:lvl w:ilvl="1">
      <w:start w:val="1"/>
      <w:numFmt w:val="lowerLetter"/>
      <w:lvlText w:val="%2)"/>
      <w:lvlJc w:val="left"/>
      <w:pPr>
        <w:tabs>
          <w:tab w:val="num" w:pos="1020"/>
        </w:tabs>
        <w:ind w:left="1360" w:hanging="340"/>
      </w:pPr>
    </w:lvl>
    <w:lvl w:ilvl="2">
      <w:start w:val="1"/>
      <w:numFmt w:val="lowerRoman"/>
      <w:lvlText w:val="%3."/>
      <w:lvlJc w:val="left"/>
      <w:pPr>
        <w:tabs>
          <w:tab w:val="num" w:pos="1700"/>
        </w:tabs>
        <w:ind w:left="2040" w:hanging="340"/>
      </w:pPr>
    </w:lvl>
    <w:lvl w:ilvl="3">
      <w:start w:val="1"/>
      <w:numFmt w:val="none"/>
      <w:suff w:val="nothing"/>
      <w:lvlText w:val=""/>
      <w:lvlJc w:val="left"/>
      <w:pPr>
        <w:tabs>
          <w:tab w:val="num" w:pos="0"/>
        </w:tabs>
        <w:ind w:left="2720" w:hanging="340"/>
      </w:pPr>
    </w:lvl>
    <w:lvl w:ilvl="4">
      <w:start w:val="1"/>
      <w:numFmt w:val="none"/>
      <w:suff w:val="nothing"/>
      <w:lvlText w:val=""/>
      <w:lvlJc w:val="left"/>
      <w:pPr>
        <w:tabs>
          <w:tab w:val="num" w:pos="0"/>
        </w:tabs>
        <w:ind w:left="3400" w:hanging="340"/>
      </w:pPr>
    </w:lvl>
    <w:lvl w:ilvl="5">
      <w:start w:val="1"/>
      <w:numFmt w:val="none"/>
      <w:suff w:val="nothing"/>
      <w:lvlText w:val=""/>
      <w:lvlJc w:val="right"/>
      <w:pPr>
        <w:tabs>
          <w:tab w:val="num" w:pos="0"/>
        </w:tabs>
        <w:ind w:left="4080" w:hanging="340"/>
      </w:pPr>
    </w:lvl>
    <w:lvl w:ilvl="6">
      <w:start w:val="1"/>
      <w:numFmt w:val="none"/>
      <w:suff w:val="nothing"/>
      <w:lvlText w:val=""/>
      <w:lvlJc w:val="left"/>
      <w:pPr>
        <w:tabs>
          <w:tab w:val="num" w:pos="0"/>
        </w:tabs>
        <w:ind w:left="4760" w:hanging="340"/>
      </w:pPr>
    </w:lvl>
    <w:lvl w:ilvl="7">
      <w:start w:val="1"/>
      <w:numFmt w:val="none"/>
      <w:suff w:val="nothing"/>
      <w:lvlText w:val=""/>
      <w:lvlJc w:val="left"/>
      <w:pPr>
        <w:tabs>
          <w:tab w:val="num" w:pos="0"/>
        </w:tabs>
        <w:ind w:left="5440" w:hanging="340"/>
      </w:pPr>
    </w:lvl>
    <w:lvl w:ilvl="8">
      <w:start w:val="1"/>
      <w:numFmt w:val="none"/>
      <w:suff w:val="nothing"/>
      <w:lvlText w:val=""/>
      <w:lvlJc w:val="right"/>
      <w:pPr>
        <w:tabs>
          <w:tab w:val="num" w:pos="0"/>
        </w:tabs>
        <w:ind w:left="6120" w:hanging="340"/>
      </w:pPr>
    </w:lvl>
  </w:abstractNum>
  <w:abstractNum w:abstractNumId="31" w15:restartNumberingAfterBreak="0">
    <w:nsid w:val="00000021"/>
    <w:multiLevelType w:val="multilevel"/>
    <w:tmpl w:val="00000021"/>
    <w:name w:val="WW8Num3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2" w15:restartNumberingAfterBreak="0">
    <w:nsid w:val="00000022"/>
    <w:multiLevelType w:val="multilevel"/>
    <w:tmpl w:val="00000022"/>
    <w:name w:val="WW8Num34"/>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33" w15:restartNumberingAfterBreak="0">
    <w:nsid w:val="00000023"/>
    <w:multiLevelType w:val="singleLevel"/>
    <w:tmpl w:val="00000023"/>
    <w:name w:val="WW8Num35"/>
    <w:lvl w:ilvl="0">
      <w:start w:val="1"/>
      <w:numFmt w:val="bullet"/>
      <w:lvlText w:val=""/>
      <w:lvlJc w:val="left"/>
      <w:pPr>
        <w:tabs>
          <w:tab w:val="num" w:pos="0"/>
        </w:tabs>
        <w:ind w:left="720" w:hanging="360"/>
      </w:pPr>
      <w:rPr>
        <w:rFonts w:ascii="Symbol" w:hAnsi="Symbol" w:cs="Symbol"/>
      </w:rPr>
    </w:lvl>
  </w:abstractNum>
  <w:abstractNum w:abstractNumId="34" w15:restartNumberingAfterBreak="0">
    <w:nsid w:val="00000024"/>
    <w:multiLevelType w:val="singleLevel"/>
    <w:tmpl w:val="00000024"/>
    <w:name w:val="WW8Num36"/>
    <w:lvl w:ilvl="0">
      <w:start w:val="1"/>
      <w:numFmt w:val="bullet"/>
      <w:lvlText w:val=""/>
      <w:lvlJc w:val="left"/>
      <w:pPr>
        <w:tabs>
          <w:tab w:val="num" w:pos="0"/>
        </w:tabs>
        <w:ind w:left="720" w:hanging="360"/>
      </w:pPr>
      <w:rPr>
        <w:rFonts w:ascii="Symbol" w:hAnsi="Symbol" w:cs="Symbol"/>
        <w:color w:val="000000"/>
      </w:rPr>
    </w:lvl>
  </w:abstractNum>
  <w:abstractNum w:abstractNumId="35" w15:restartNumberingAfterBreak="0">
    <w:nsid w:val="00000025"/>
    <w:multiLevelType w:val="multilevel"/>
    <w:tmpl w:val="00000025"/>
    <w:name w:val="WW8Num3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6" w15:restartNumberingAfterBreak="0">
    <w:nsid w:val="00000026"/>
    <w:multiLevelType w:val="multilevel"/>
    <w:tmpl w:val="00000026"/>
    <w:name w:val="WW8Num3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7" w15:restartNumberingAfterBreak="0">
    <w:nsid w:val="00000027"/>
    <w:multiLevelType w:val="multilevel"/>
    <w:tmpl w:val="00000027"/>
    <w:name w:val="WW8Num39"/>
    <w:lvl w:ilvl="0">
      <w:numFmt w:val="bullet"/>
      <w:lvlText w:val=""/>
      <w:lvlJc w:val="left"/>
      <w:pPr>
        <w:tabs>
          <w:tab w:val="num" w:pos="0"/>
        </w:tabs>
        <w:ind w:left="680" w:hanging="340"/>
      </w:pPr>
      <w:rPr>
        <w:rFonts w:ascii="Symbol" w:hAnsi="Symbol" w:cs="OpenSymbol"/>
      </w:rPr>
    </w:lvl>
    <w:lvl w:ilvl="1">
      <w:numFmt w:val="bullet"/>
      <w:lvlText w:val=""/>
      <w:lvlJc w:val="left"/>
      <w:pPr>
        <w:tabs>
          <w:tab w:val="num" w:pos="0"/>
        </w:tabs>
        <w:ind w:left="1020" w:hanging="340"/>
      </w:pPr>
      <w:rPr>
        <w:rFonts w:ascii="Symbol" w:hAnsi="Symbol" w:cs="OpenSymbol"/>
      </w:rPr>
    </w:lvl>
    <w:lvl w:ilvl="2">
      <w:numFmt w:val="bullet"/>
      <w:lvlText w:val=""/>
      <w:lvlJc w:val="left"/>
      <w:pPr>
        <w:tabs>
          <w:tab w:val="num" w:pos="0"/>
        </w:tabs>
        <w:ind w:left="1360" w:hanging="340"/>
      </w:pPr>
      <w:rPr>
        <w:rFonts w:ascii="Symbol" w:hAnsi="Symbol" w:cs="Open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38" w15:restartNumberingAfterBreak="0">
    <w:nsid w:val="00000028"/>
    <w:multiLevelType w:val="multilevel"/>
    <w:tmpl w:val="00000028"/>
    <w:name w:val="WW8Num4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9" w15:restartNumberingAfterBreak="0">
    <w:nsid w:val="00000029"/>
    <w:multiLevelType w:val="multilevel"/>
    <w:tmpl w:val="00000029"/>
    <w:name w:val="WW8Num41"/>
    <w:lvl w:ilvl="0">
      <w:start w:val="1"/>
      <w:numFmt w:val="bullet"/>
      <w:lvlText w:val=""/>
      <w:lvlJc w:val="left"/>
      <w:pPr>
        <w:tabs>
          <w:tab w:val="num" w:pos="700"/>
        </w:tabs>
        <w:ind w:left="700" w:hanging="360"/>
      </w:pPr>
      <w:rPr>
        <w:rFonts w:ascii="Symbol" w:hAnsi="Symbol" w:cs="Arial Bold"/>
        <w:b/>
        <w:i w:val="0"/>
        <w:color w:val="auto"/>
        <w:sz w:val="22"/>
      </w:rPr>
    </w:lvl>
    <w:lvl w:ilvl="1">
      <w:start w:val="1"/>
      <w:numFmt w:val="bullet"/>
      <w:lvlText w:val="◦"/>
      <w:lvlJc w:val="left"/>
      <w:pPr>
        <w:tabs>
          <w:tab w:val="num" w:pos="1060"/>
        </w:tabs>
        <w:ind w:left="1060" w:hanging="360"/>
      </w:pPr>
      <w:rPr>
        <w:rFonts w:ascii="OpenSymbol" w:hAnsi="OpenSymbol" w:cs="OpenSymbol"/>
      </w:rPr>
    </w:lvl>
    <w:lvl w:ilvl="2">
      <w:start w:val="1"/>
      <w:numFmt w:val="bullet"/>
      <w:lvlText w:val="▪"/>
      <w:lvlJc w:val="left"/>
      <w:pPr>
        <w:tabs>
          <w:tab w:val="num" w:pos="1420"/>
        </w:tabs>
        <w:ind w:left="1420" w:hanging="360"/>
      </w:pPr>
      <w:rPr>
        <w:rFonts w:ascii="OpenSymbol" w:hAnsi="OpenSymbol" w:cs="OpenSymbol"/>
      </w:rPr>
    </w:lvl>
    <w:lvl w:ilvl="3">
      <w:start w:val="1"/>
      <w:numFmt w:val="bullet"/>
      <w:lvlText w:val=""/>
      <w:lvlJc w:val="left"/>
      <w:pPr>
        <w:tabs>
          <w:tab w:val="num" w:pos="1780"/>
        </w:tabs>
        <w:ind w:left="1780" w:hanging="360"/>
      </w:pPr>
      <w:rPr>
        <w:rFonts w:ascii="Symbol" w:hAnsi="Symbol" w:cs="Arial Bold"/>
        <w:b/>
        <w:i w:val="0"/>
        <w:color w:val="auto"/>
        <w:sz w:val="22"/>
      </w:rPr>
    </w:lvl>
    <w:lvl w:ilvl="4">
      <w:start w:val="1"/>
      <w:numFmt w:val="bullet"/>
      <w:lvlText w:val="◦"/>
      <w:lvlJc w:val="left"/>
      <w:pPr>
        <w:tabs>
          <w:tab w:val="num" w:pos="2140"/>
        </w:tabs>
        <w:ind w:left="2140" w:hanging="360"/>
      </w:pPr>
      <w:rPr>
        <w:rFonts w:ascii="OpenSymbol" w:hAnsi="OpenSymbol" w:cs="OpenSymbol"/>
      </w:rPr>
    </w:lvl>
    <w:lvl w:ilvl="5">
      <w:start w:val="1"/>
      <w:numFmt w:val="bullet"/>
      <w:lvlText w:val="▪"/>
      <w:lvlJc w:val="left"/>
      <w:pPr>
        <w:tabs>
          <w:tab w:val="num" w:pos="2500"/>
        </w:tabs>
        <w:ind w:left="2500" w:hanging="360"/>
      </w:pPr>
      <w:rPr>
        <w:rFonts w:ascii="OpenSymbol" w:hAnsi="OpenSymbol" w:cs="OpenSymbol"/>
      </w:rPr>
    </w:lvl>
    <w:lvl w:ilvl="6">
      <w:start w:val="1"/>
      <w:numFmt w:val="bullet"/>
      <w:lvlText w:val=""/>
      <w:lvlJc w:val="left"/>
      <w:pPr>
        <w:tabs>
          <w:tab w:val="num" w:pos="2860"/>
        </w:tabs>
        <w:ind w:left="2860" w:hanging="360"/>
      </w:pPr>
      <w:rPr>
        <w:rFonts w:ascii="Symbol" w:hAnsi="Symbol" w:cs="Arial Bold"/>
        <w:b/>
        <w:i w:val="0"/>
        <w:color w:val="auto"/>
        <w:sz w:val="22"/>
      </w:rPr>
    </w:lvl>
    <w:lvl w:ilvl="7">
      <w:start w:val="1"/>
      <w:numFmt w:val="bullet"/>
      <w:lvlText w:val="◦"/>
      <w:lvlJc w:val="left"/>
      <w:pPr>
        <w:tabs>
          <w:tab w:val="num" w:pos="3220"/>
        </w:tabs>
        <w:ind w:left="3220" w:hanging="360"/>
      </w:pPr>
      <w:rPr>
        <w:rFonts w:ascii="OpenSymbol" w:hAnsi="OpenSymbol" w:cs="OpenSymbol"/>
      </w:rPr>
    </w:lvl>
    <w:lvl w:ilvl="8">
      <w:start w:val="1"/>
      <w:numFmt w:val="bullet"/>
      <w:lvlText w:val="▪"/>
      <w:lvlJc w:val="left"/>
      <w:pPr>
        <w:tabs>
          <w:tab w:val="num" w:pos="3580"/>
        </w:tabs>
        <w:ind w:left="3580" w:hanging="360"/>
      </w:pPr>
      <w:rPr>
        <w:rFonts w:ascii="OpenSymbol" w:hAnsi="OpenSymbol" w:cs="OpenSymbol"/>
      </w:rPr>
    </w:lvl>
  </w:abstractNum>
  <w:abstractNum w:abstractNumId="40" w15:restartNumberingAfterBreak="0">
    <w:nsid w:val="0000002C"/>
    <w:multiLevelType w:val="multilevel"/>
    <w:tmpl w:val="0000002C"/>
    <w:name w:val="WW8Num44"/>
    <w:lvl w:ilvl="0">
      <w:numFmt w:val="bullet"/>
      <w:lvlText w:val=""/>
      <w:lvlJc w:val="left"/>
      <w:pPr>
        <w:tabs>
          <w:tab w:val="num" w:pos="0"/>
        </w:tabs>
        <w:ind w:left="680" w:hanging="340"/>
      </w:pPr>
      <w:rPr>
        <w:rFonts w:ascii="Symbol" w:hAnsi="Symbol" w:cs="OpenSymbol"/>
      </w:rPr>
    </w:lvl>
    <w:lvl w:ilvl="1">
      <w:numFmt w:val="bullet"/>
      <w:lvlText w:val=""/>
      <w:lvlJc w:val="left"/>
      <w:pPr>
        <w:tabs>
          <w:tab w:val="num" w:pos="0"/>
        </w:tabs>
        <w:ind w:left="1020" w:hanging="340"/>
      </w:pPr>
      <w:rPr>
        <w:rFonts w:ascii="Symbol" w:hAnsi="Symbol" w:cs="OpenSymbol"/>
      </w:rPr>
    </w:lvl>
    <w:lvl w:ilvl="2">
      <w:numFmt w:val="bullet"/>
      <w:lvlText w:val=""/>
      <w:lvlJc w:val="left"/>
      <w:pPr>
        <w:tabs>
          <w:tab w:val="num" w:pos="0"/>
        </w:tabs>
        <w:ind w:left="1360" w:hanging="340"/>
      </w:pPr>
      <w:rPr>
        <w:rFonts w:ascii="Symbol" w:hAnsi="Symbol" w:cs="Open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41" w15:restartNumberingAfterBreak="0">
    <w:nsid w:val="00000030"/>
    <w:multiLevelType w:val="multilevel"/>
    <w:tmpl w:val="00000030"/>
    <w:name w:val="WW8Num48"/>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42" w15:restartNumberingAfterBreak="0">
    <w:nsid w:val="00000031"/>
    <w:multiLevelType w:val="multilevel"/>
    <w:tmpl w:val="00000031"/>
    <w:name w:val="WW8Num49"/>
    <w:lvl w:ilvl="0">
      <w:numFmt w:val="bullet"/>
      <w:lvlText w:val=""/>
      <w:lvlJc w:val="left"/>
      <w:pPr>
        <w:tabs>
          <w:tab w:val="num" w:pos="0"/>
        </w:tabs>
        <w:ind w:left="680" w:hanging="340"/>
      </w:pPr>
      <w:rPr>
        <w:rFonts w:ascii="Symbol" w:hAnsi="Symbol" w:cs="Symbol"/>
      </w:rPr>
    </w:lvl>
    <w:lvl w:ilvl="1">
      <w:numFmt w:val="bullet"/>
      <w:lvlText w:val=""/>
      <w:lvlJc w:val="left"/>
      <w:pPr>
        <w:tabs>
          <w:tab w:val="num" w:pos="0"/>
        </w:tabs>
        <w:ind w:left="1020" w:hanging="340"/>
      </w:pPr>
      <w:rPr>
        <w:rFonts w:ascii="Symbol" w:hAnsi="Symbol" w:cs="Symbol"/>
      </w:rPr>
    </w:lvl>
    <w:lvl w:ilvl="2">
      <w:numFmt w:val="bullet"/>
      <w:lvlText w:val=""/>
      <w:lvlJc w:val="left"/>
      <w:pPr>
        <w:tabs>
          <w:tab w:val="num" w:pos="0"/>
        </w:tabs>
        <w:ind w:left="1360" w:hanging="340"/>
      </w:pPr>
      <w:rPr>
        <w:rFonts w:ascii="Symbol" w:hAnsi="Symbol" w:cs="Symbol"/>
      </w:rPr>
    </w:lvl>
    <w:lvl w:ilvl="3">
      <w:numFmt w:val="bullet"/>
      <w:lvlText w:val="o"/>
      <w:lvlJc w:val="left"/>
      <w:pPr>
        <w:tabs>
          <w:tab w:val="num" w:pos="0"/>
        </w:tabs>
        <w:ind w:left="1700" w:hanging="340"/>
      </w:pPr>
      <w:rPr>
        <w:rFonts w:ascii="Courier New" w:hAnsi="Courier New" w:cs="Courier New"/>
      </w:rPr>
    </w:lvl>
    <w:lvl w:ilvl="4">
      <w:start w:val="1"/>
      <w:numFmt w:val="none"/>
      <w:suff w:val="nothing"/>
      <w:lvlText w:val=""/>
      <w:lvlJc w:val="left"/>
      <w:pPr>
        <w:tabs>
          <w:tab w:val="num" w:pos="0"/>
        </w:tabs>
        <w:ind w:left="2040" w:hanging="340"/>
      </w:pPr>
    </w:lvl>
    <w:lvl w:ilvl="5">
      <w:start w:val="1"/>
      <w:numFmt w:val="none"/>
      <w:suff w:val="nothing"/>
      <w:lvlText w:val=""/>
      <w:lvlJc w:val="left"/>
      <w:pPr>
        <w:tabs>
          <w:tab w:val="num" w:pos="0"/>
        </w:tabs>
        <w:ind w:left="2380" w:hanging="340"/>
      </w:pPr>
    </w:lvl>
    <w:lvl w:ilvl="6">
      <w:start w:val="1"/>
      <w:numFmt w:val="none"/>
      <w:suff w:val="nothing"/>
      <w:lvlText w:val=""/>
      <w:lvlJc w:val="left"/>
      <w:pPr>
        <w:tabs>
          <w:tab w:val="num" w:pos="0"/>
        </w:tabs>
        <w:ind w:left="2720" w:hanging="340"/>
      </w:pPr>
    </w:lvl>
    <w:lvl w:ilvl="7">
      <w:start w:val="1"/>
      <w:numFmt w:val="none"/>
      <w:suff w:val="nothing"/>
      <w:lvlText w:val=""/>
      <w:lvlJc w:val="left"/>
      <w:pPr>
        <w:tabs>
          <w:tab w:val="num" w:pos="0"/>
        </w:tabs>
        <w:ind w:left="3060" w:hanging="340"/>
      </w:pPr>
    </w:lvl>
    <w:lvl w:ilvl="8">
      <w:start w:val="1"/>
      <w:numFmt w:val="none"/>
      <w:suff w:val="nothing"/>
      <w:lvlText w:val=""/>
      <w:lvlJc w:val="left"/>
      <w:pPr>
        <w:tabs>
          <w:tab w:val="num" w:pos="0"/>
        </w:tabs>
        <w:ind w:left="3400" w:hanging="340"/>
      </w:pPr>
    </w:lvl>
  </w:abstractNum>
  <w:abstractNum w:abstractNumId="43" w15:restartNumberingAfterBreak="0">
    <w:nsid w:val="00000032"/>
    <w:multiLevelType w:val="multilevel"/>
    <w:tmpl w:val="00000032"/>
    <w:name w:val="WW8Num5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4" w15:restartNumberingAfterBreak="0">
    <w:nsid w:val="00000033"/>
    <w:multiLevelType w:val="multilevel"/>
    <w:tmpl w:val="00000033"/>
    <w:name w:val="WW8Num51"/>
    <w:lvl w:ilvl="0">
      <w:start w:val="1"/>
      <w:numFmt w:val="bullet"/>
      <w:lvlText w:val=""/>
      <w:lvlJc w:val="left"/>
      <w:pPr>
        <w:tabs>
          <w:tab w:val="num" w:pos="700"/>
        </w:tabs>
        <w:ind w:left="700" w:hanging="360"/>
      </w:pPr>
      <w:rPr>
        <w:rFonts w:ascii="Symbol" w:hAnsi="Symbol" w:cs="Symbol"/>
      </w:rPr>
    </w:lvl>
    <w:lvl w:ilvl="1">
      <w:start w:val="1"/>
      <w:numFmt w:val="bullet"/>
      <w:lvlText w:val="◦"/>
      <w:lvlJc w:val="left"/>
      <w:pPr>
        <w:tabs>
          <w:tab w:val="num" w:pos="1060"/>
        </w:tabs>
        <w:ind w:left="1060" w:hanging="360"/>
      </w:pPr>
      <w:rPr>
        <w:rFonts w:ascii="OpenSymbol" w:hAnsi="OpenSymbol" w:cs="OpenSymbol"/>
      </w:rPr>
    </w:lvl>
    <w:lvl w:ilvl="2">
      <w:start w:val="1"/>
      <w:numFmt w:val="bullet"/>
      <w:lvlText w:val="▪"/>
      <w:lvlJc w:val="left"/>
      <w:pPr>
        <w:tabs>
          <w:tab w:val="num" w:pos="1420"/>
        </w:tabs>
        <w:ind w:left="1420" w:hanging="360"/>
      </w:pPr>
      <w:rPr>
        <w:rFonts w:ascii="OpenSymbol" w:hAnsi="OpenSymbol" w:cs="OpenSymbol"/>
      </w:rPr>
    </w:lvl>
    <w:lvl w:ilvl="3">
      <w:start w:val="1"/>
      <w:numFmt w:val="bullet"/>
      <w:lvlText w:val=""/>
      <w:lvlJc w:val="left"/>
      <w:pPr>
        <w:tabs>
          <w:tab w:val="num" w:pos="1780"/>
        </w:tabs>
        <w:ind w:left="1780" w:hanging="360"/>
      </w:pPr>
      <w:rPr>
        <w:rFonts w:ascii="Symbol" w:hAnsi="Symbol" w:cs="Symbol"/>
      </w:rPr>
    </w:lvl>
    <w:lvl w:ilvl="4">
      <w:start w:val="1"/>
      <w:numFmt w:val="bullet"/>
      <w:lvlText w:val="◦"/>
      <w:lvlJc w:val="left"/>
      <w:pPr>
        <w:tabs>
          <w:tab w:val="num" w:pos="2140"/>
        </w:tabs>
        <w:ind w:left="2140" w:hanging="360"/>
      </w:pPr>
      <w:rPr>
        <w:rFonts w:ascii="OpenSymbol" w:hAnsi="OpenSymbol" w:cs="OpenSymbol"/>
      </w:rPr>
    </w:lvl>
    <w:lvl w:ilvl="5">
      <w:start w:val="1"/>
      <w:numFmt w:val="bullet"/>
      <w:lvlText w:val="▪"/>
      <w:lvlJc w:val="left"/>
      <w:pPr>
        <w:tabs>
          <w:tab w:val="num" w:pos="2500"/>
        </w:tabs>
        <w:ind w:left="2500" w:hanging="360"/>
      </w:pPr>
      <w:rPr>
        <w:rFonts w:ascii="OpenSymbol" w:hAnsi="OpenSymbol" w:cs="OpenSymbol"/>
      </w:rPr>
    </w:lvl>
    <w:lvl w:ilvl="6">
      <w:start w:val="1"/>
      <w:numFmt w:val="bullet"/>
      <w:lvlText w:val=""/>
      <w:lvlJc w:val="left"/>
      <w:pPr>
        <w:tabs>
          <w:tab w:val="num" w:pos="2860"/>
        </w:tabs>
        <w:ind w:left="2860" w:hanging="360"/>
      </w:pPr>
      <w:rPr>
        <w:rFonts w:ascii="Symbol" w:hAnsi="Symbol" w:cs="Symbol"/>
      </w:rPr>
    </w:lvl>
    <w:lvl w:ilvl="7">
      <w:start w:val="1"/>
      <w:numFmt w:val="bullet"/>
      <w:lvlText w:val="◦"/>
      <w:lvlJc w:val="left"/>
      <w:pPr>
        <w:tabs>
          <w:tab w:val="num" w:pos="3220"/>
        </w:tabs>
        <w:ind w:left="3220" w:hanging="360"/>
      </w:pPr>
      <w:rPr>
        <w:rFonts w:ascii="OpenSymbol" w:hAnsi="OpenSymbol" w:cs="OpenSymbol"/>
      </w:rPr>
    </w:lvl>
    <w:lvl w:ilvl="8">
      <w:start w:val="1"/>
      <w:numFmt w:val="bullet"/>
      <w:lvlText w:val="▪"/>
      <w:lvlJc w:val="left"/>
      <w:pPr>
        <w:tabs>
          <w:tab w:val="num" w:pos="3580"/>
        </w:tabs>
        <w:ind w:left="3580" w:hanging="360"/>
      </w:pPr>
      <w:rPr>
        <w:rFonts w:ascii="OpenSymbol" w:hAnsi="OpenSymbol" w:cs="OpenSymbol"/>
      </w:rPr>
    </w:lvl>
  </w:abstractNum>
  <w:abstractNum w:abstractNumId="45" w15:restartNumberingAfterBreak="0">
    <w:nsid w:val="109F5E45"/>
    <w:multiLevelType w:val="multilevel"/>
    <w:tmpl w:val="78A61140"/>
    <w:numStyleLink w:val="ListBullets"/>
  </w:abstractNum>
  <w:abstractNum w:abstractNumId="46" w15:restartNumberingAfterBreak="0">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222763FF"/>
    <w:multiLevelType w:val="hybridMultilevel"/>
    <w:tmpl w:val="B81EF88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8" w15:restartNumberingAfterBreak="0">
    <w:nsid w:val="230A6D94"/>
    <w:multiLevelType w:val="multilevel"/>
    <w:tmpl w:val="7B2CD562"/>
    <w:styleLink w:val="ListNumbers"/>
    <w:lvl w:ilvl="0">
      <w:start w:val="1"/>
      <w:numFmt w:val="decimal"/>
      <w:pStyle w:val="ListNumber"/>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49" w15:restartNumberingAfterBreak="0">
    <w:nsid w:val="2E5E1086"/>
    <w:multiLevelType w:val="multilevel"/>
    <w:tmpl w:val="8C0C4AFC"/>
    <w:lvl w:ilvl="0">
      <w:start w:val="1"/>
      <w:numFmt w:val="decimal"/>
      <w:pStyle w:val="Heading1"/>
      <w:lvlText w:val="%1"/>
      <w:lvlJc w:val="left"/>
      <w:pPr>
        <w:tabs>
          <w:tab w:val="num" w:pos="431"/>
        </w:tabs>
        <w:ind w:left="431" w:hanging="431"/>
      </w:pPr>
      <w:rPr>
        <w:rFonts w:hint="default"/>
        <w:b/>
        <w:i w:val="0"/>
        <w:color w:val="auto"/>
        <w:sz w:val="28"/>
      </w:rPr>
    </w:lvl>
    <w:lvl w:ilvl="1">
      <w:start w:val="1"/>
      <w:numFmt w:val="decimal"/>
      <w:pStyle w:val="Heading2"/>
      <w:lvlText w:val="%1.%2"/>
      <w:lvlJc w:val="left"/>
      <w:pPr>
        <w:tabs>
          <w:tab w:val="num" w:pos="624"/>
        </w:tabs>
        <w:ind w:left="624" w:hanging="624"/>
      </w:pPr>
      <w:rPr>
        <w:rFonts w:hint="default"/>
        <w:b/>
        <w:i w:val="0"/>
        <w:color w:val="auto"/>
        <w:sz w:val="24"/>
      </w:rPr>
    </w:lvl>
    <w:lvl w:ilvl="2">
      <w:start w:val="1"/>
      <w:numFmt w:val="decimal"/>
      <w:pStyle w:val="Heading3"/>
      <w:lvlText w:val="%1.%2.%3"/>
      <w:lvlJc w:val="left"/>
      <w:pPr>
        <w:tabs>
          <w:tab w:val="num" w:pos="851"/>
        </w:tabs>
        <w:ind w:left="851" w:hanging="851"/>
      </w:pPr>
      <w:rPr>
        <w:rFonts w:hint="default"/>
        <w:b/>
        <w:i w:val="0"/>
        <w:color w:val="auto"/>
        <w:sz w:val="22"/>
      </w:rPr>
    </w:lvl>
    <w:lvl w:ilvl="3">
      <w:start w:val="1"/>
      <w:numFmt w:val="decimal"/>
      <w:pStyle w:val="Heading4"/>
      <w:lvlText w:val="%1.%2.%3.%4"/>
      <w:lvlJc w:val="left"/>
      <w:pPr>
        <w:tabs>
          <w:tab w:val="num" w:pos="1077"/>
        </w:tabs>
        <w:ind w:left="1077" w:hanging="1077"/>
      </w:pPr>
      <w:rPr>
        <w:rFonts w:ascii="Arial Bold" w:hAnsi="Arial Bold" w:hint="default"/>
        <w:b/>
        <w:i w:val="0"/>
        <w:color w:val="auto"/>
        <w:sz w:val="22"/>
      </w:rPr>
    </w:lvl>
    <w:lvl w:ilvl="4">
      <w:start w:val="1"/>
      <w:numFmt w:val="decimal"/>
      <w:pStyle w:val="Heading5"/>
      <w:lvlText w:val="%1.%2.%3.%4.%5"/>
      <w:lvlJc w:val="left"/>
      <w:pPr>
        <w:tabs>
          <w:tab w:val="num" w:pos="1304"/>
        </w:tabs>
        <w:ind w:left="1304" w:hanging="130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531"/>
        </w:tabs>
        <w:ind w:left="1531" w:hanging="1531"/>
      </w:pPr>
      <w:rPr>
        <w:rFonts w:hint="default"/>
        <w:b/>
        <w:i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suff w:val="space"/>
      <w:lvlText w:val="%1.%2.%3.%4.%5.%6.%7.%8.%9"/>
      <w:lvlJc w:val="left"/>
      <w:pPr>
        <w:ind w:left="1531" w:hanging="153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0" w15:restartNumberingAfterBreak="0">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EFA4878"/>
    <w:multiLevelType w:val="multilevel"/>
    <w:tmpl w:val="7B2CD562"/>
    <w:numStyleLink w:val="ListNumbers"/>
  </w:abstractNum>
  <w:abstractNum w:abstractNumId="53" w15:restartNumberingAfterBreak="0">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outline w:val="0"/>
        <w:shadow w:val="0"/>
        <w:emboss w:val="0"/>
        <w:imprint w:val="0"/>
        <w:vanish w:val="0"/>
        <w:color w:val="auto"/>
        <w:sz w:val="28"/>
        <w:vertAlign w:val="base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em w:val="none"/>
        <w:specVanish w:val="0"/>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abstractNum>
  <w:abstractNum w:abstractNumId="54" w15:restartNumberingAfterBreak="0">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Bullet2"/>
      <w:lvlText w:val=""/>
      <w:lvlJc w:val="left"/>
      <w:pPr>
        <w:ind w:left="1020" w:hanging="340"/>
      </w:pPr>
      <w:rPr>
        <w:rFonts w:ascii="Symbol" w:hAnsi="Symbol" w:hint="default"/>
      </w:rPr>
    </w:lvl>
    <w:lvl w:ilvl="2">
      <w:start w:val="1"/>
      <w:numFmt w:val="bullet"/>
      <w:pStyle w:val="ListBullet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55" w15:restartNumberingAfterBreak="0">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6" w15:restartNumberingAfterBreak="0">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7" w15:restartNumberingAfterBreak="0">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15:restartNumberingAfterBreak="0">
    <w:nsid w:val="64986DE2"/>
    <w:multiLevelType w:val="hybridMultilevel"/>
    <w:tmpl w:val="49D03DB8"/>
    <w:lvl w:ilvl="0" w:tplc="056AF5CE">
      <w:start w:val="1"/>
      <w:numFmt w:val="bullet"/>
      <w:pStyle w:val="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8554DB4"/>
    <w:multiLevelType w:val="hybridMultilevel"/>
    <w:tmpl w:val="103AC34A"/>
    <w:lvl w:ilvl="0" w:tplc="610C9D16">
      <w:start w:val="1"/>
      <w:numFmt w:val="decimal"/>
      <w:pStyle w:val="ListParagraph"/>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9"/>
  </w:num>
  <w:num w:numId="2">
    <w:abstractNumId w:val="59"/>
  </w:num>
  <w:num w:numId="3">
    <w:abstractNumId w:val="46"/>
  </w:num>
  <w:num w:numId="4">
    <w:abstractNumId w:val="1"/>
  </w:num>
  <w:num w:numId="5">
    <w:abstractNumId w:val="50"/>
  </w:num>
  <w:num w:numId="6">
    <w:abstractNumId w:val="0"/>
  </w:num>
  <w:num w:numId="7">
    <w:abstractNumId w:val="51"/>
  </w:num>
  <w:num w:numId="8">
    <w:abstractNumId w:val="56"/>
  </w:num>
  <w:num w:numId="9">
    <w:abstractNumId w:val="54"/>
  </w:num>
  <w:num w:numId="10">
    <w:abstractNumId w:val="48"/>
  </w:num>
  <w:num w:numId="11">
    <w:abstractNumId w:val="45"/>
  </w:num>
  <w:num w:numId="12">
    <w:abstractNumId w:val="52"/>
  </w:num>
  <w:num w:numId="13">
    <w:abstractNumId w:val="57"/>
  </w:num>
  <w:num w:numId="14">
    <w:abstractNumId w:val="55"/>
  </w:num>
  <w:num w:numId="15">
    <w:abstractNumId w:val="53"/>
  </w:num>
  <w:num w:numId="16">
    <w:abstractNumId w:val="53"/>
  </w:num>
  <w:num w:numId="17">
    <w:abstractNumId w:val="15"/>
  </w:num>
  <w:num w:numId="18">
    <w:abstractNumId w:val="10"/>
  </w:num>
  <w:num w:numId="19">
    <w:abstractNumId w:val="22"/>
  </w:num>
  <w:num w:numId="20">
    <w:abstractNumId w:val="3"/>
  </w:num>
  <w:num w:numId="21">
    <w:abstractNumId w:val="16"/>
  </w:num>
  <w:num w:numId="22">
    <w:abstractNumId w:val="21"/>
  </w:num>
  <w:num w:numId="23">
    <w:abstractNumId w:val="32"/>
  </w:num>
  <w:num w:numId="24">
    <w:abstractNumId w:val="38"/>
  </w:num>
  <w:num w:numId="25">
    <w:abstractNumId w:val="20"/>
  </w:num>
  <w:num w:numId="26">
    <w:abstractNumId w:val="9"/>
  </w:num>
  <w:num w:numId="27">
    <w:abstractNumId w:val="17"/>
  </w:num>
  <w:num w:numId="28">
    <w:abstractNumId w:val="13"/>
  </w:num>
  <w:num w:numId="29">
    <w:abstractNumId w:val="58"/>
  </w:num>
  <w:num w:numId="30">
    <w:abstractNumId w:val="2"/>
  </w:num>
  <w:num w:numId="31">
    <w:abstractNumId w:val="5"/>
  </w:num>
  <w:num w:numId="32">
    <w:abstractNumId w:val="7"/>
  </w:num>
  <w:num w:numId="33">
    <w:abstractNumId w:val="8"/>
  </w:num>
  <w:num w:numId="34">
    <w:abstractNumId w:val="11"/>
  </w:num>
  <w:num w:numId="35">
    <w:abstractNumId w:val="12"/>
  </w:num>
  <w:num w:numId="36">
    <w:abstractNumId w:val="14"/>
  </w:num>
  <w:num w:numId="37">
    <w:abstractNumId w:val="18"/>
  </w:num>
  <w:num w:numId="38">
    <w:abstractNumId w:val="19"/>
  </w:num>
  <w:num w:numId="39">
    <w:abstractNumId w:val="23"/>
  </w:num>
  <w:num w:numId="40">
    <w:abstractNumId w:val="24"/>
  </w:num>
  <w:num w:numId="41">
    <w:abstractNumId w:val="25"/>
  </w:num>
  <w:num w:numId="42">
    <w:abstractNumId w:val="26"/>
  </w:num>
  <w:num w:numId="43">
    <w:abstractNumId w:val="27"/>
  </w:num>
  <w:num w:numId="44">
    <w:abstractNumId w:val="28"/>
  </w:num>
  <w:num w:numId="45">
    <w:abstractNumId w:val="29"/>
  </w:num>
  <w:num w:numId="46">
    <w:abstractNumId w:val="30"/>
  </w:num>
  <w:num w:numId="47">
    <w:abstractNumId w:val="31"/>
  </w:num>
  <w:num w:numId="48">
    <w:abstractNumId w:val="33"/>
  </w:num>
  <w:num w:numId="49">
    <w:abstractNumId w:val="34"/>
  </w:num>
  <w:num w:numId="50">
    <w:abstractNumId w:val="35"/>
  </w:num>
  <w:num w:numId="51">
    <w:abstractNumId w:val="36"/>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lickAndTypeStyle w:val="NormalParagraph"/>
  <w:drawingGridHorizontalSpacing w:val="110"/>
  <w:displayHorizontalDrawingGridEvery w:val="2"/>
  <w:displayVerticalDrawingGridEvery w:val="2"/>
  <w:characterSpacingControl w:val="doNotCompress"/>
  <w:hdrShapeDefaults>
    <o:shapedefaults v:ext="edit" spidmax="26625"/>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C4"/>
    <w:rsid w:val="00002803"/>
    <w:rsid w:val="0001024B"/>
    <w:rsid w:val="00041759"/>
    <w:rsid w:val="00046D01"/>
    <w:rsid w:val="00052FE2"/>
    <w:rsid w:val="000713B1"/>
    <w:rsid w:val="000774DD"/>
    <w:rsid w:val="000A0FB0"/>
    <w:rsid w:val="000B02F8"/>
    <w:rsid w:val="000D20CB"/>
    <w:rsid w:val="000D23EB"/>
    <w:rsid w:val="000E2366"/>
    <w:rsid w:val="000E6BB7"/>
    <w:rsid w:val="000F6A30"/>
    <w:rsid w:val="000F6B8B"/>
    <w:rsid w:val="0010050B"/>
    <w:rsid w:val="001010C7"/>
    <w:rsid w:val="00131BC4"/>
    <w:rsid w:val="001359F1"/>
    <w:rsid w:val="00141190"/>
    <w:rsid w:val="001455A2"/>
    <w:rsid w:val="00165872"/>
    <w:rsid w:val="0017332D"/>
    <w:rsid w:val="00176186"/>
    <w:rsid w:val="0018002B"/>
    <w:rsid w:val="001B185C"/>
    <w:rsid w:val="001B7C0D"/>
    <w:rsid w:val="001F08AC"/>
    <w:rsid w:val="001F2D3A"/>
    <w:rsid w:val="00202265"/>
    <w:rsid w:val="00207D34"/>
    <w:rsid w:val="002111D3"/>
    <w:rsid w:val="002200A1"/>
    <w:rsid w:val="0022220E"/>
    <w:rsid w:val="0023227F"/>
    <w:rsid w:val="00243CE1"/>
    <w:rsid w:val="00254E4D"/>
    <w:rsid w:val="00256F18"/>
    <w:rsid w:val="002766F0"/>
    <w:rsid w:val="00283857"/>
    <w:rsid w:val="002859F6"/>
    <w:rsid w:val="002873C5"/>
    <w:rsid w:val="00291E52"/>
    <w:rsid w:val="00293318"/>
    <w:rsid w:val="00294E91"/>
    <w:rsid w:val="00294F1F"/>
    <w:rsid w:val="002A7CAD"/>
    <w:rsid w:val="002A7CE1"/>
    <w:rsid w:val="00331905"/>
    <w:rsid w:val="003549D3"/>
    <w:rsid w:val="00360ED9"/>
    <w:rsid w:val="00361471"/>
    <w:rsid w:val="00373FBC"/>
    <w:rsid w:val="00376BF3"/>
    <w:rsid w:val="00383ADA"/>
    <w:rsid w:val="00397B86"/>
    <w:rsid w:val="003A0DA5"/>
    <w:rsid w:val="003A3B36"/>
    <w:rsid w:val="003A7D25"/>
    <w:rsid w:val="003D0069"/>
    <w:rsid w:val="003D0CD1"/>
    <w:rsid w:val="003D4034"/>
    <w:rsid w:val="003D6D8E"/>
    <w:rsid w:val="003F4CB2"/>
    <w:rsid w:val="003F4D31"/>
    <w:rsid w:val="00406873"/>
    <w:rsid w:val="00417276"/>
    <w:rsid w:val="00427F8A"/>
    <w:rsid w:val="00435D1E"/>
    <w:rsid w:val="0044325C"/>
    <w:rsid w:val="00446532"/>
    <w:rsid w:val="00454DDF"/>
    <w:rsid w:val="00476E46"/>
    <w:rsid w:val="00481653"/>
    <w:rsid w:val="004B1958"/>
    <w:rsid w:val="004B7801"/>
    <w:rsid w:val="004C114A"/>
    <w:rsid w:val="004F4891"/>
    <w:rsid w:val="00504394"/>
    <w:rsid w:val="00511DAC"/>
    <w:rsid w:val="00513384"/>
    <w:rsid w:val="005149D1"/>
    <w:rsid w:val="00515A23"/>
    <w:rsid w:val="00525783"/>
    <w:rsid w:val="00542D36"/>
    <w:rsid w:val="00547E4A"/>
    <w:rsid w:val="00551AB7"/>
    <w:rsid w:val="00553839"/>
    <w:rsid w:val="00554E35"/>
    <w:rsid w:val="005840AA"/>
    <w:rsid w:val="00584B29"/>
    <w:rsid w:val="00585714"/>
    <w:rsid w:val="005942AF"/>
    <w:rsid w:val="0059773C"/>
    <w:rsid w:val="005A1013"/>
    <w:rsid w:val="005A675F"/>
    <w:rsid w:val="005B0278"/>
    <w:rsid w:val="00606293"/>
    <w:rsid w:val="00640911"/>
    <w:rsid w:val="00642A24"/>
    <w:rsid w:val="00642D43"/>
    <w:rsid w:val="0064741F"/>
    <w:rsid w:val="006618AE"/>
    <w:rsid w:val="00665991"/>
    <w:rsid w:val="00666EEC"/>
    <w:rsid w:val="006A01A9"/>
    <w:rsid w:val="006A3A08"/>
    <w:rsid w:val="006C3E00"/>
    <w:rsid w:val="006D67B8"/>
    <w:rsid w:val="006E00A2"/>
    <w:rsid w:val="006E03E2"/>
    <w:rsid w:val="006E46F5"/>
    <w:rsid w:val="006E5FA5"/>
    <w:rsid w:val="007261E1"/>
    <w:rsid w:val="00726CF1"/>
    <w:rsid w:val="0075588E"/>
    <w:rsid w:val="007838F0"/>
    <w:rsid w:val="00797566"/>
    <w:rsid w:val="007A4853"/>
    <w:rsid w:val="007B31FE"/>
    <w:rsid w:val="007E1BAD"/>
    <w:rsid w:val="00811EAB"/>
    <w:rsid w:val="00817A76"/>
    <w:rsid w:val="00824D1D"/>
    <w:rsid w:val="00831655"/>
    <w:rsid w:val="008418DE"/>
    <w:rsid w:val="008519C7"/>
    <w:rsid w:val="00854B5B"/>
    <w:rsid w:val="00871A1B"/>
    <w:rsid w:val="00873AD5"/>
    <w:rsid w:val="00875B0B"/>
    <w:rsid w:val="008B643F"/>
    <w:rsid w:val="008C2C00"/>
    <w:rsid w:val="008C4D92"/>
    <w:rsid w:val="008C4F3B"/>
    <w:rsid w:val="00925B3D"/>
    <w:rsid w:val="00944378"/>
    <w:rsid w:val="009527C9"/>
    <w:rsid w:val="00955DF7"/>
    <w:rsid w:val="00960027"/>
    <w:rsid w:val="00982C92"/>
    <w:rsid w:val="0098351C"/>
    <w:rsid w:val="009968FB"/>
    <w:rsid w:val="009E2799"/>
    <w:rsid w:val="009F0192"/>
    <w:rsid w:val="00A01934"/>
    <w:rsid w:val="00A315A9"/>
    <w:rsid w:val="00A46CD6"/>
    <w:rsid w:val="00A50E7A"/>
    <w:rsid w:val="00A66939"/>
    <w:rsid w:val="00A71E77"/>
    <w:rsid w:val="00A777F1"/>
    <w:rsid w:val="00A91734"/>
    <w:rsid w:val="00A95E1E"/>
    <w:rsid w:val="00A95FF2"/>
    <w:rsid w:val="00AA4C56"/>
    <w:rsid w:val="00AB695F"/>
    <w:rsid w:val="00AC2FCC"/>
    <w:rsid w:val="00AD7636"/>
    <w:rsid w:val="00AF4FB4"/>
    <w:rsid w:val="00B15286"/>
    <w:rsid w:val="00B22FE8"/>
    <w:rsid w:val="00B3576F"/>
    <w:rsid w:val="00B54120"/>
    <w:rsid w:val="00B65662"/>
    <w:rsid w:val="00B673FE"/>
    <w:rsid w:val="00B82FEE"/>
    <w:rsid w:val="00B8382B"/>
    <w:rsid w:val="00BB12B8"/>
    <w:rsid w:val="00BB5F46"/>
    <w:rsid w:val="00BC0319"/>
    <w:rsid w:val="00C13327"/>
    <w:rsid w:val="00C13782"/>
    <w:rsid w:val="00C213B4"/>
    <w:rsid w:val="00C25E2B"/>
    <w:rsid w:val="00C30152"/>
    <w:rsid w:val="00C43311"/>
    <w:rsid w:val="00C455AF"/>
    <w:rsid w:val="00C6177A"/>
    <w:rsid w:val="00C82208"/>
    <w:rsid w:val="00C83C23"/>
    <w:rsid w:val="00C93769"/>
    <w:rsid w:val="00CA563E"/>
    <w:rsid w:val="00CB219E"/>
    <w:rsid w:val="00CB4912"/>
    <w:rsid w:val="00CE1C2A"/>
    <w:rsid w:val="00D32793"/>
    <w:rsid w:val="00D34853"/>
    <w:rsid w:val="00D406CB"/>
    <w:rsid w:val="00D430E2"/>
    <w:rsid w:val="00D43E66"/>
    <w:rsid w:val="00D55883"/>
    <w:rsid w:val="00D63E3D"/>
    <w:rsid w:val="00D64A0E"/>
    <w:rsid w:val="00D7048E"/>
    <w:rsid w:val="00D75061"/>
    <w:rsid w:val="00D77C8B"/>
    <w:rsid w:val="00D84468"/>
    <w:rsid w:val="00DA7467"/>
    <w:rsid w:val="00DD465A"/>
    <w:rsid w:val="00DD490F"/>
    <w:rsid w:val="00DE1719"/>
    <w:rsid w:val="00DF6CBC"/>
    <w:rsid w:val="00E05CF6"/>
    <w:rsid w:val="00E14ABA"/>
    <w:rsid w:val="00E34134"/>
    <w:rsid w:val="00E36118"/>
    <w:rsid w:val="00E376E1"/>
    <w:rsid w:val="00E5129B"/>
    <w:rsid w:val="00E72D86"/>
    <w:rsid w:val="00E7347D"/>
    <w:rsid w:val="00E7772A"/>
    <w:rsid w:val="00E77B57"/>
    <w:rsid w:val="00EA332A"/>
    <w:rsid w:val="00EB30F1"/>
    <w:rsid w:val="00ED0002"/>
    <w:rsid w:val="00EE6C6A"/>
    <w:rsid w:val="00F14715"/>
    <w:rsid w:val="00F30187"/>
    <w:rsid w:val="00F308D9"/>
    <w:rsid w:val="00F33D50"/>
    <w:rsid w:val="00F523CE"/>
    <w:rsid w:val="00F63C58"/>
    <w:rsid w:val="00F86362"/>
    <w:rsid w:val="00FB18EF"/>
    <w:rsid w:val="00FB79E7"/>
    <w:rsid w:val="00FD6383"/>
    <w:rsid w:val="00FD64D8"/>
    <w:rsid w:val="00FE531D"/>
    <w:rsid w:val="00FF2F73"/>
    <w:rsid w:val="00FF40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D5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7" w:unhideWhenUsed="1"/>
    <w:lsdException w:name="annotation text" w:semiHidden="1" w:unhideWhenUsed="1"/>
    <w:lsdException w:name="header" w:semiHidden="1" w:uiPriority="23" w:unhideWhenUsed="1"/>
    <w:lsdException w:name="footer" w:semiHidden="1" w:uiPriority="2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7"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iPriority="10" w:unhideWhenUsed="1"/>
    <w:lsdException w:name="List Continue 3" w:semiHidden="1" w:uiPriority="10"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7" w:qFormat="1"/>
    <w:lsdException w:name="Emphasis" w:uiPriority="3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4" w:qFormat="1"/>
    <w:lsdException w:name="Intense Emphasis" w:uiPriority="3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9"/>
    <w:qFormat/>
    <w:rsid w:val="00FB79E7"/>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rsid w:val="008B643F"/>
    <w:rPr>
      <w:rFonts w:ascii="Arial" w:eastAsia="Times New Roman" w:hAnsi="Arial"/>
      <w:i/>
      <w:sz w:val="22"/>
      <w:lang w:eastAsia="en-US" w:bidi="bn-BD"/>
    </w:rPr>
  </w:style>
  <w:style w:type="character" w:customStyle="1" w:styleId="Heading8Char">
    <w:name w:val="Heading 8 Char"/>
    <w:link w:val="Heading8"/>
    <w:uiPriority w:val="1"/>
    <w:rsid w:val="008B643F"/>
    <w:rPr>
      <w:rFonts w:ascii="Arial" w:eastAsia="Times New Roman" w:hAnsi="Arial"/>
      <w:i/>
      <w:iCs/>
      <w:sz w:val="22"/>
      <w:lang w:val="en-US" w:eastAsia="en-US" w:bidi="bn-BD"/>
    </w:rPr>
  </w:style>
  <w:style w:type="character" w:customStyle="1" w:styleId="Heading9Char">
    <w:name w:val="Heading 9 Char"/>
    <w:link w:val="Heading9"/>
    <w:uiPriority w:val="1"/>
    <w:rsid w:val="008B643F"/>
    <w:rPr>
      <w:rFonts w:ascii="Arial" w:eastAsia="Times New Roman" w:hAnsi="Arial" w:cs="Arial"/>
      <w:i/>
      <w:sz w:val="22"/>
      <w:szCs w:val="22"/>
      <w:lang w:val="fr-FR" w:eastAsia="en-US" w:bidi="bn-BD"/>
    </w:rPr>
  </w:style>
  <w:style w:type="paragraph" w:styleId="Title">
    <w:name w:val="Title"/>
    <w:basedOn w:val="Normal"/>
    <w:link w:val="TitleChar"/>
    <w:uiPriority w:val="27"/>
    <w:qFormat/>
    <w:rsid w:val="00FD64D8"/>
    <w:pPr>
      <w:spacing w:after="60"/>
      <w:jc w:val="right"/>
    </w:pPr>
    <w:rPr>
      <w:b/>
      <w:bCs/>
      <w:kern w:val="28"/>
      <w:sz w:val="32"/>
      <w:szCs w:val="32"/>
    </w:rPr>
  </w:style>
  <w:style w:type="character" w:customStyle="1" w:styleId="TitleChar">
    <w:name w:val="Title Char"/>
    <w:link w:val="Title"/>
    <w:uiPriority w:val="27"/>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qFormat/>
    <w:rsid w:val="00243CE1"/>
    <w:pPr>
      <w:keepNext/>
      <w:pageBreakBefore/>
    </w:pPr>
    <w:rPr>
      <w:b/>
      <w:sz w:val="28"/>
    </w:rPr>
  </w:style>
  <w:style w:type="paragraph" w:styleId="ListParagraph">
    <w:name w:val="List Paragraph"/>
    <w:basedOn w:val="ListNumber"/>
    <w:uiPriority w:val="9"/>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rsid w:val="005A1013"/>
    <w:rPr>
      <w:rFonts w:ascii="Tahoma" w:eastAsia="SimSun" w:hAnsi="Tahoma" w:cs="Tahoma"/>
      <w:sz w:val="16"/>
      <w:lang w:eastAsia="zh-CN" w:bidi="bn-BD"/>
    </w:rPr>
  </w:style>
  <w:style w:type="paragraph" w:customStyle="1" w:styleId="NOTE">
    <w:name w:val="NOTE"/>
    <w:basedOn w:val="NormalParagraph"/>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link w:val="NormalParagraphChar"/>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rsid w:val="00397B86"/>
    <w:pPr>
      <w:spacing w:line="360" w:lineRule="auto"/>
    </w:pPr>
    <w:rPr>
      <w:b/>
    </w:rPr>
  </w:style>
  <w:style w:type="paragraph" w:customStyle="1" w:styleId="CSLegal1">
    <w:name w:val="CS_Legal1"/>
    <w:basedOn w:val="Normal"/>
    <w:uiPriority w:val="29"/>
    <w:rsid w:val="00397B86"/>
    <w:rPr>
      <w:b/>
      <w:bCs/>
      <w:i/>
      <w:iCs/>
      <w:sz w:val="20"/>
    </w:rPr>
  </w:style>
  <w:style w:type="paragraph" w:customStyle="1" w:styleId="CSLegal2">
    <w:name w:val="CS_Legal2"/>
    <w:basedOn w:val="Normal"/>
    <w:uiPriority w:val="29"/>
    <w:rsid w:val="00397B86"/>
    <w:rPr>
      <w:rFonts w:eastAsia="Arial"/>
      <w:b/>
      <w:snapToGrid w:val="0"/>
      <w:sz w:val="14"/>
      <w:szCs w:val="22"/>
      <w:u w:val="single"/>
    </w:rPr>
  </w:style>
  <w:style w:type="paragraph" w:styleId="Footer">
    <w:name w:val="footer"/>
    <w:basedOn w:val="NormalParagraph"/>
    <w:link w:val="FooterChar"/>
    <w:uiPriority w:val="24"/>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unhideWhenUsed/>
    <w:rsid w:val="009527C9"/>
    <w:rPr>
      <w:vertAlign w:val="superscript"/>
    </w:rPr>
  </w:style>
  <w:style w:type="paragraph" w:styleId="ListBullet">
    <w:name w:val="List Bullet"/>
    <w:basedOn w:val="Normal"/>
    <w:uiPriority w:val="99"/>
    <w:rsid w:val="003A7D25"/>
    <w:pPr>
      <w:numPr>
        <w:numId w:val="4"/>
      </w:numPr>
      <w:contextualSpacing/>
    </w:pPr>
  </w:style>
  <w:style w:type="paragraph" w:styleId="ListContinue">
    <w:name w:val="List Continue"/>
    <w:basedOn w:val="ListBullet1"/>
    <w:uiPriority w:val="99"/>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iPriority w:val="39"/>
    <w:unhideWhenUsed/>
    <w:rsid w:val="00331905"/>
    <w:pPr>
      <w:tabs>
        <w:tab w:val="clear" w:pos="2127"/>
        <w:tab w:val="left" w:pos="2552"/>
      </w:tabs>
      <w:ind w:left="2552" w:hanging="2126"/>
    </w:pPr>
  </w:style>
  <w:style w:type="paragraph" w:styleId="TOC9">
    <w:name w:val="toc 9"/>
    <w:basedOn w:val="Normal"/>
    <w:next w:val="Normal"/>
    <w:autoRedefine/>
    <w:uiPriority w:val="39"/>
    <w:unhideWhenUsed/>
    <w:rsid w:val="00AC2FCC"/>
    <w:pPr>
      <w:ind w:left="1760"/>
    </w:pPr>
  </w:style>
  <w:style w:type="character" w:styleId="PlaceholderText">
    <w:name w:val="Placeholder Text"/>
    <w:basedOn w:val="DefaultParagraphFont"/>
    <w:uiPriority w:val="99"/>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character" w:styleId="FollowedHyperlink">
    <w:name w:val="FollowedHyperlink"/>
    <w:basedOn w:val="DefaultParagraphFont"/>
    <w:uiPriority w:val="99"/>
    <w:semiHidden/>
    <w:unhideWhenUsed/>
    <w:rsid w:val="001359F1"/>
    <w:rPr>
      <w:color w:val="800080" w:themeColor="followedHyperlink"/>
      <w:u w:val="single"/>
    </w:rPr>
  </w:style>
  <w:style w:type="paragraph" w:styleId="NormalWeb">
    <w:name w:val="Normal (Web)"/>
    <w:basedOn w:val="Normal"/>
    <w:uiPriority w:val="99"/>
    <w:unhideWhenUsed/>
    <w:rsid w:val="001359F1"/>
    <w:pPr>
      <w:spacing w:before="100" w:beforeAutospacing="1" w:after="100" w:afterAutospacing="1"/>
      <w:jc w:val="left"/>
    </w:pPr>
    <w:rPr>
      <w:rFonts w:ascii="Times New Roman" w:eastAsiaTheme="minorEastAsia" w:hAnsi="Times New Roman"/>
      <w:sz w:val="24"/>
      <w:szCs w:val="24"/>
      <w:lang w:val="en-US" w:eastAsia="ja-JP" w:bidi="ar-SA"/>
    </w:rPr>
  </w:style>
  <w:style w:type="paragraph" w:styleId="CommentText">
    <w:name w:val="annotation text"/>
    <w:basedOn w:val="Normal"/>
    <w:link w:val="CommentTextChar"/>
    <w:uiPriority w:val="99"/>
    <w:unhideWhenUsed/>
    <w:rsid w:val="001359F1"/>
    <w:rPr>
      <w:sz w:val="20"/>
      <w:szCs w:val="25"/>
    </w:rPr>
  </w:style>
  <w:style w:type="character" w:customStyle="1" w:styleId="CommentTextChar">
    <w:name w:val="Comment Text Char"/>
    <w:basedOn w:val="DefaultParagraphFont"/>
    <w:link w:val="CommentText"/>
    <w:uiPriority w:val="99"/>
    <w:rsid w:val="001359F1"/>
    <w:rPr>
      <w:rFonts w:ascii="Arial" w:eastAsia="SimSun" w:hAnsi="Arial"/>
      <w:szCs w:val="25"/>
      <w:lang w:eastAsia="zh-CN" w:bidi="bn-BD"/>
    </w:rPr>
  </w:style>
  <w:style w:type="paragraph" w:styleId="Caption">
    <w:name w:val="caption"/>
    <w:basedOn w:val="Normal"/>
    <w:next w:val="Normal"/>
    <w:uiPriority w:val="35"/>
    <w:unhideWhenUsed/>
    <w:qFormat/>
    <w:rsid w:val="001359F1"/>
    <w:pPr>
      <w:spacing w:before="0" w:after="200"/>
    </w:pPr>
    <w:rPr>
      <w:b/>
      <w:bCs/>
      <w:szCs w:val="22"/>
    </w:rPr>
  </w:style>
  <w:style w:type="paragraph" w:styleId="BodyText">
    <w:name w:val="Body Text"/>
    <w:basedOn w:val="Normal"/>
    <w:link w:val="BodyTextChar"/>
    <w:unhideWhenUsed/>
    <w:qFormat/>
    <w:rsid w:val="001359F1"/>
    <w:pPr>
      <w:suppressAutoHyphens/>
      <w:spacing w:before="0"/>
      <w:ind w:left="-720"/>
      <w:jc w:val="left"/>
    </w:pPr>
    <w:rPr>
      <w:rFonts w:ascii="Times New Roman" w:eastAsia="Times New Roman" w:hAnsi="Times New Roman"/>
      <w:sz w:val="24"/>
      <w:szCs w:val="24"/>
      <w:lang w:eastAsia="ar-SA" w:bidi="ar-SA"/>
    </w:rPr>
  </w:style>
  <w:style w:type="character" w:customStyle="1" w:styleId="BodyTextChar">
    <w:name w:val="Body Text Char"/>
    <w:basedOn w:val="DefaultParagraphFont"/>
    <w:link w:val="BodyText"/>
    <w:uiPriority w:val="19"/>
    <w:rsid w:val="001359F1"/>
    <w:rPr>
      <w:rFonts w:ascii="Times New Roman" w:eastAsia="Times New Roman" w:hAnsi="Times New Roman"/>
      <w:sz w:val="24"/>
      <w:szCs w:val="24"/>
      <w:lang w:eastAsia="ar-SA"/>
    </w:rPr>
  </w:style>
  <w:style w:type="paragraph" w:styleId="CommentSubject">
    <w:name w:val="annotation subject"/>
    <w:basedOn w:val="CommentText"/>
    <w:next w:val="CommentText"/>
    <w:link w:val="CommentSubjectChar"/>
    <w:uiPriority w:val="99"/>
    <w:unhideWhenUsed/>
    <w:rsid w:val="001359F1"/>
    <w:rPr>
      <w:b/>
      <w:bCs/>
    </w:rPr>
  </w:style>
  <w:style w:type="character" w:customStyle="1" w:styleId="CommentSubjectChar">
    <w:name w:val="Comment Subject Char"/>
    <w:basedOn w:val="CommentTextChar"/>
    <w:link w:val="CommentSubject"/>
    <w:uiPriority w:val="99"/>
    <w:rsid w:val="001359F1"/>
    <w:rPr>
      <w:rFonts w:ascii="Arial" w:eastAsia="SimSun" w:hAnsi="Arial"/>
      <w:b/>
      <w:bCs/>
      <w:szCs w:val="25"/>
      <w:lang w:eastAsia="zh-CN" w:bidi="bn-BD"/>
    </w:rPr>
  </w:style>
  <w:style w:type="paragraph" w:styleId="Revision">
    <w:name w:val="Revision"/>
    <w:uiPriority w:val="99"/>
    <w:rsid w:val="001359F1"/>
    <w:rPr>
      <w:rFonts w:ascii="Arial" w:eastAsia="SimSun" w:hAnsi="Arial"/>
      <w:sz w:val="22"/>
      <w:lang w:eastAsia="zh-CN" w:bidi="bn-BD"/>
    </w:rPr>
  </w:style>
  <w:style w:type="paragraph" w:customStyle="1" w:styleId="CRSheetSubtitle">
    <w:name w:val="CRSheet Subtitle"/>
    <w:basedOn w:val="Normal"/>
    <w:uiPriority w:val="29"/>
    <w:qFormat/>
    <w:rsid w:val="001359F1"/>
    <w:pPr>
      <w:framePr w:hSpace="180" w:wrap="around" w:hAnchor="margin" w:xAlign="center" w:y="-756"/>
      <w:spacing w:before="60" w:after="60"/>
      <w:jc w:val="left"/>
    </w:pPr>
    <w:rPr>
      <w:rFonts w:cs="Arial"/>
      <w:b/>
      <w:i/>
      <w:szCs w:val="22"/>
      <w:lang w:eastAsia="en-GB" w:bidi="ar-SA"/>
    </w:rPr>
  </w:style>
  <w:style w:type="paragraph" w:customStyle="1" w:styleId="CRSheetTitle">
    <w:name w:val="CRSheet Title"/>
    <w:next w:val="NormalParagraph"/>
    <w:uiPriority w:val="29"/>
    <w:qFormat/>
    <w:rsid w:val="001359F1"/>
    <w:pPr>
      <w:framePr w:hSpace="180" w:wrap="around" w:hAnchor="margin" w:xAlign="center" w:y="-756"/>
      <w:spacing w:before="120" w:after="120"/>
    </w:pPr>
    <w:rPr>
      <w:rFonts w:ascii="Arial Bold" w:eastAsia="SimSun" w:hAnsi="Arial Bold"/>
      <w:b/>
      <w:sz w:val="36"/>
      <w:szCs w:val="36"/>
    </w:rPr>
  </w:style>
  <w:style w:type="paragraph" w:customStyle="1" w:styleId="TableHeaderNewPage">
    <w:name w:val="Table Header NewPage"/>
    <w:basedOn w:val="TableHeader"/>
    <w:uiPriority w:val="49"/>
    <w:qFormat/>
    <w:rsid w:val="001359F1"/>
    <w:rPr>
      <w:sz w:val="24"/>
    </w:rPr>
  </w:style>
  <w:style w:type="paragraph" w:customStyle="1" w:styleId="TableTextBold">
    <w:name w:val="Table Text Bold"/>
    <w:basedOn w:val="TableText"/>
    <w:uiPriority w:val="49"/>
    <w:qFormat/>
    <w:rsid w:val="001359F1"/>
    <w:pPr>
      <w:spacing w:before="0" w:after="0" w:line="240" w:lineRule="auto"/>
    </w:pPr>
    <w:rPr>
      <w:rFonts w:cs="Arial"/>
      <w:b/>
    </w:rPr>
  </w:style>
  <w:style w:type="paragraph" w:customStyle="1" w:styleId="TableHeaderLarge">
    <w:name w:val="Table Header Large"/>
    <w:basedOn w:val="TableHeader"/>
    <w:uiPriority w:val="49"/>
    <w:qFormat/>
    <w:rsid w:val="001359F1"/>
    <w:rPr>
      <w:sz w:val="24"/>
    </w:rPr>
  </w:style>
  <w:style w:type="paragraph" w:customStyle="1" w:styleId="Default">
    <w:name w:val="Default"/>
    <w:uiPriority w:val="99"/>
    <w:rsid w:val="001359F1"/>
    <w:pPr>
      <w:autoSpaceDE w:val="0"/>
      <w:autoSpaceDN w:val="0"/>
      <w:adjustRightInd w:val="0"/>
    </w:pPr>
    <w:rPr>
      <w:rFonts w:ascii="Arial" w:hAnsi="Arial" w:cs="Arial"/>
      <w:color w:val="000000"/>
      <w:sz w:val="24"/>
      <w:szCs w:val="24"/>
    </w:rPr>
  </w:style>
  <w:style w:type="paragraph" w:customStyle="1" w:styleId="Style1">
    <w:name w:val="Style1"/>
    <w:basedOn w:val="Centredtext"/>
    <w:uiPriority w:val="49"/>
    <w:qFormat/>
    <w:rsid w:val="001359F1"/>
  </w:style>
  <w:style w:type="character" w:styleId="CommentReference">
    <w:name w:val="annotation reference"/>
    <w:basedOn w:val="DefaultParagraphFont"/>
    <w:uiPriority w:val="99"/>
    <w:unhideWhenUsed/>
    <w:rsid w:val="001359F1"/>
    <w:rPr>
      <w:sz w:val="16"/>
      <w:szCs w:val="16"/>
    </w:rPr>
  </w:style>
  <w:style w:type="character" w:customStyle="1" w:styleId="pun">
    <w:name w:val="pun"/>
    <w:basedOn w:val="DefaultParagraphFont"/>
    <w:rsid w:val="001359F1"/>
  </w:style>
  <w:style w:type="character" w:customStyle="1" w:styleId="typ">
    <w:name w:val="typ"/>
    <w:basedOn w:val="DefaultParagraphFont"/>
    <w:rsid w:val="001359F1"/>
  </w:style>
  <w:style w:type="character" w:customStyle="1" w:styleId="Normal1">
    <w:name w:val="Normal1"/>
    <w:basedOn w:val="DefaultParagraphFont"/>
    <w:rsid w:val="001359F1"/>
  </w:style>
  <w:style w:type="table" w:styleId="TableGrid">
    <w:name w:val="Table Grid"/>
    <w:basedOn w:val="TableNormal"/>
    <w:uiPriority w:val="59"/>
    <w:rsid w:val="00135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1359F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PreformattedText">
    <w:name w:val="Preformatted Text"/>
    <w:basedOn w:val="Normal"/>
    <w:rsid w:val="00B15286"/>
    <w:pPr>
      <w:suppressAutoHyphens/>
      <w:spacing w:before="0"/>
    </w:pPr>
    <w:rPr>
      <w:rFonts w:ascii="DejaVu Sans Mono" w:eastAsia="WenQuanYi Micro Hei" w:hAnsi="DejaVu Sans Mono" w:cs="Lohit Hindi"/>
      <w:sz w:val="20"/>
    </w:rPr>
  </w:style>
  <w:style w:type="character" w:customStyle="1" w:styleId="NormalParagraphChar">
    <w:name w:val="Normal Paragraph Char"/>
    <w:link w:val="NormalParagraph"/>
    <w:rsid w:val="00B15286"/>
    <w:rPr>
      <w:rFonts w:ascii="Arial" w:eastAsia="SimSun" w:hAnsi="Arial"/>
      <w:sz w:val="22"/>
      <w:szCs w:val="22"/>
    </w:rPr>
  </w:style>
  <w:style w:type="paragraph" w:customStyle="1" w:styleId="Listepuces21">
    <w:name w:val="Liste à puces 21"/>
    <w:basedOn w:val="ListBullet1"/>
    <w:rsid w:val="00B15286"/>
    <w:pPr>
      <w:numPr>
        <w:numId w:val="0"/>
      </w:numPr>
      <w:tabs>
        <w:tab w:val="clear" w:pos="680"/>
      </w:tabs>
      <w:suppressAutoHyphens/>
      <w:contextualSpacing w:val="0"/>
    </w:pPr>
    <w:rPr>
      <w:rFonts w:cs="Arial"/>
      <w:lang w:eastAsia="zh-CN"/>
    </w:rPr>
  </w:style>
  <w:style w:type="character" w:customStyle="1" w:styleId="SourceText">
    <w:name w:val="Source Text"/>
    <w:rsid w:val="0064741F"/>
    <w:rPr>
      <w:rFonts w:ascii="DejaVu Sans Mono" w:eastAsia="WenQuanYi Micro Hei" w:hAnsi="DejaVu Sans Mono" w:cs="Lohit Hindi"/>
    </w:rPr>
  </w:style>
  <w:style w:type="numbering" w:customStyle="1" w:styleId="NoList1">
    <w:name w:val="No List1"/>
    <w:next w:val="NoList"/>
    <w:uiPriority w:val="99"/>
    <w:semiHidden/>
    <w:unhideWhenUsed/>
    <w:rsid w:val="00665991"/>
  </w:style>
  <w:style w:type="paragraph" w:customStyle="1" w:styleId="cl">
    <w:name w:val="cl"/>
    <w:aliases w:val="compact list,Compact stdlist"/>
    <w:basedOn w:val="Normal"/>
    <w:rsid w:val="00665991"/>
    <w:pPr>
      <w:spacing w:before="0"/>
      <w:ind w:left="1220" w:hanging="369"/>
    </w:pPr>
    <w:rPr>
      <w:rFonts w:ascii="Verdana" w:eastAsia="Times New Roman" w:hAnsi="Verdana"/>
      <w:bCs/>
      <w:snapToGrid w:val="0"/>
      <w:sz w:val="20"/>
      <w:lang w:eastAsia="en-US" w:bidi="ar-SA"/>
    </w:rPr>
  </w:style>
  <w:style w:type="paragraph" w:customStyle="1" w:styleId="table">
    <w:name w:val="table"/>
    <w:basedOn w:val="NormalParagraph"/>
    <w:rsid w:val="00665991"/>
  </w:style>
  <w:style w:type="paragraph" w:customStyle="1" w:styleId="ElementHeading">
    <w:name w:val="ElementHeading"/>
    <w:basedOn w:val="NormalParagraph"/>
    <w:next w:val="NormalParagraph"/>
    <w:autoRedefine/>
    <w:rsid w:val="00665991"/>
    <w:pPr>
      <w:spacing w:before="200"/>
    </w:pPr>
    <w:rPr>
      <w:b/>
    </w:rPr>
  </w:style>
  <w:style w:type="paragraph" w:styleId="TOC7">
    <w:name w:val="toc 7"/>
    <w:basedOn w:val="Normal"/>
    <w:next w:val="Normal"/>
    <w:autoRedefine/>
    <w:uiPriority w:val="39"/>
    <w:unhideWhenUsed/>
    <w:rsid w:val="00665991"/>
    <w:pPr>
      <w:spacing w:before="0" w:after="100" w:line="276" w:lineRule="auto"/>
      <w:ind w:left="1320"/>
      <w:jc w:val="left"/>
    </w:pPr>
    <w:rPr>
      <w:rFonts w:asciiTheme="minorHAnsi" w:eastAsiaTheme="minorEastAsia" w:hAnsiTheme="minorHAnsi" w:cstheme="minorBidi"/>
      <w:szCs w:val="22"/>
      <w:lang w:val="fr-FR" w:eastAsia="fr-FR" w:bidi="ar-SA"/>
    </w:rPr>
  </w:style>
  <w:style w:type="paragraph" w:styleId="TOC8">
    <w:name w:val="toc 8"/>
    <w:basedOn w:val="Normal"/>
    <w:next w:val="Normal"/>
    <w:autoRedefine/>
    <w:uiPriority w:val="39"/>
    <w:unhideWhenUsed/>
    <w:rsid w:val="00665991"/>
    <w:pPr>
      <w:spacing w:before="0" w:after="100" w:line="276" w:lineRule="auto"/>
      <w:ind w:left="1540"/>
      <w:jc w:val="left"/>
    </w:pPr>
    <w:rPr>
      <w:rFonts w:asciiTheme="minorHAnsi" w:eastAsiaTheme="minorEastAsia" w:hAnsiTheme="minorHAnsi" w:cstheme="minorBidi"/>
      <w:szCs w:val="22"/>
      <w:lang w:val="fr-FR" w:eastAsia="fr-FR" w:bidi="ar-SA"/>
    </w:rPr>
  </w:style>
  <w:style w:type="paragraph" w:customStyle="1" w:styleId="p">
    <w:name w:val="p"/>
    <w:basedOn w:val="NormalParagraph"/>
    <w:rsid w:val="00665991"/>
    <w:pPr>
      <w:numPr>
        <w:numId w:val="29"/>
      </w:numPr>
      <w:ind w:left="426"/>
    </w:pPr>
  </w:style>
  <w:style w:type="character" w:customStyle="1" w:styleId="WW8Num1z0">
    <w:name w:val="WW8Num1z0"/>
    <w:rsid w:val="00665991"/>
    <w:rPr>
      <w:rFonts w:ascii="Symbol" w:hAnsi="Symbol" w:cs="Symbol"/>
      <w:color w:val="000000"/>
      <w:szCs w:val="20"/>
    </w:rPr>
  </w:style>
  <w:style w:type="character" w:customStyle="1" w:styleId="WW8Num1z1">
    <w:name w:val="WW8Num1z1"/>
    <w:rsid w:val="00665991"/>
    <w:rPr>
      <w:b/>
      <w:i w:val="0"/>
      <w:color w:val="auto"/>
      <w:sz w:val="24"/>
    </w:rPr>
  </w:style>
  <w:style w:type="character" w:customStyle="1" w:styleId="WW8Num1z2">
    <w:name w:val="WW8Num1z2"/>
    <w:rsid w:val="00665991"/>
    <w:rPr>
      <w:b/>
      <w:i w:val="0"/>
      <w:color w:val="auto"/>
      <w:sz w:val="22"/>
    </w:rPr>
  </w:style>
  <w:style w:type="character" w:customStyle="1" w:styleId="WW8Num1z3">
    <w:name w:val="WW8Num1z3"/>
    <w:rsid w:val="00665991"/>
    <w:rPr>
      <w:rFonts w:ascii="Arial Bold" w:hAnsi="Arial Bold" w:cs="Arial Bold"/>
      <w:b/>
      <w:i w:val="0"/>
      <w:color w:val="auto"/>
      <w:sz w:val="22"/>
    </w:rPr>
  </w:style>
  <w:style w:type="character" w:customStyle="1" w:styleId="WW8Num1z4">
    <w:name w:val="WW8Num1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1z5">
    <w:name w:val="WW8Num1z5"/>
    <w:rsid w:val="00665991"/>
    <w:rPr>
      <w:b/>
      <w:i w:val="0"/>
    </w:rPr>
  </w:style>
  <w:style w:type="character" w:customStyle="1" w:styleId="WW8Num1z7">
    <w:name w:val="WW8Num1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z0">
    <w:name w:val="WW8Num2z0"/>
    <w:rsid w:val="00665991"/>
    <w:rPr>
      <w:rFonts w:ascii="Symbol" w:hAnsi="Symbol" w:cs="Arial Bold"/>
      <w:b/>
      <w:bCs/>
      <w:i w:val="0"/>
      <w:iCs w:val="0"/>
      <w:color w:val="000000"/>
      <w:sz w:val="28"/>
      <w:szCs w:val="20"/>
    </w:rPr>
  </w:style>
  <w:style w:type="character" w:customStyle="1" w:styleId="WW8Num3z0">
    <w:name w:val="WW8Num3z0"/>
    <w:rsid w:val="00665991"/>
    <w:rPr>
      <w:rFonts w:ascii="Symbol" w:hAnsi="Symbol" w:cs="Symbol"/>
      <w:color w:val="000000"/>
      <w:sz w:val="20"/>
      <w:szCs w:val="22"/>
      <w:lang w:bidi="ar-SA"/>
    </w:rPr>
  </w:style>
  <w:style w:type="character" w:customStyle="1" w:styleId="WW8Num3z1">
    <w:name w:val="WW8Num3z1"/>
    <w:rsid w:val="00665991"/>
    <w:rPr>
      <w:rFonts w:ascii="Courier New" w:hAnsi="Courier New" w:cs="Courier New"/>
    </w:rPr>
  </w:style>
  <w:style w:type="character" w:customStyle="1" w:styleId="WW8Num3z2">
    <w:name w:val="WW8Num3z2"/>
    <w:rsid w:val="00665991"/>
    <w:rPr>
      <w:rFonts w:ascii="Wingdings" w:hAnsi="Wingdings" w:cs="Wingdings"/>
    </w:rPr>
  </w:style>
  <w:style w:type="character" w:customStyle="1" w:styleId="WW8Num4z0">
    <w:name w:val="WW8Num4z0"/>
    <w:rsid w:val="00665991"/>
    <w:rPr>
      <w:rFonts w:ascii="Symbol" w:eastAsia="Malgun Gothic" w:hAnsi="Symbol" w:cs="Symbol"/>
      <w:color w:val="000000"/>
      <w:sz w:val="20"/>
      <w:szCs w:val="20"/>
      <w:lang w:bidi="ar-SA"/>
    </w:rPr>
  </w:style>
  <w:style w:type="character" w:customStyle="1" w:styleId="WW8Num4z1">
    <w:name w:val="WW8Num4z1"/>
    <w:rsid w:val="00665991"/>
    <w:rPr>
      <w:rFonts w:ascii="Courier New" w:hAnsi="Courier New" w:cs="Courier New"/>
    </w:rPr>
  </w:style>
  <w:style w:type="character" w:customStyle="1" w:styleId="WW8Num4z2">
    <w:name w:val="WW8Num4z2"/>
    <w:rsid w:val="00665991"/>
    <w:rPr>
      <w:rFonts w:ascii="Wingdings" w:hAnsi="Wingdings" w:cs="Wingdings"/>
    </w:rPr>
  </w:style>
  <w:style w:type="character" w:customStyle="1" w:styleId="WW8Num5z0">
    <w:name w:val="WW8Num5z0"/>
    <w:rsid w:val="00665991"/>
    <w:rPr>
      <w:rFonts w:ascii="Symbol" w:eastAsia="Malgun Gothic" w:hAnsi="Symbol" w:cs="Symbol"/>
      <w:color w:val="000000"/>
      <w:sz w:val="20"/>
      <w:szCs w:val="20"/>
      <w:lang w:eastAsia="ar-SA" w:bidi="ar-SA"/>
    </w:rPr>
  </w:style>
  <w:style w:type="character" w:customStyle="1" w:styleId="WW8Num5z3">
    <w:name w:val="WW8Num5z3"/>
    <w:rsid w:val="00665991"/>
    <w:rPr>
      <w:rFonts w:ascii="Courier New" w:hAnsi="Courier New" w:cs="Courier New"/>
    </w:rPr>
  </w:style>
  <w:style w:type="character" w:customStyle="1" w:styleId="WW8Num6z0">
    <w:name w:val="WW8Num6z0"/>
    <w:rsid w:val="00665991"/>
    <w:rPr>
      <w:rFonts w:ascii="Symbol" w:hAnsi="Symbol" w:cs="Arial Bold"/>
      <w:b/>
      <w:i w:val="0"/>
      <w:caps w:val="0"/>
      <w:smallCaps w:val="0"/>
      <w:strike w:val="0"/>
      <w:dstrike w:val="0"/>
      <w:vanish w:val="0"/>
      <w:color w:val="auto"/>
      <w:position w:val="0"/>
      <w:sz w:val="28"/>
      <w:szCs w:val="20"/>
      <w:vertAlign w:val="baseline"/>
    </w:rPr>
  </w:style>
  <w:style w:type="character" w:customStyle="1" w:styleId="WW8Num7z0">
    <w:name w:val="WW8Num7z0"/>
    <w:rsid w:val="00665991"/>
    <w:rPr>
      <w:rFonts w:ascii="Symbol" w:hAnsi="Symbol" w:cs="Symbol"/>
      <w:color w:val="000000"/>
      <w:szCs w:val="20"/>
      <w:shd w:val="clear" w:color="auto" w:fill="FFFFFF"/>
      <w:lang w:bidi="bn-BD"/>
    </w:rPr>
  </w:style>
  <w:style w:type="character" w:customStyle="1" w:styleId="WW8Num7z3">
    <w:name w:val="WW8Num7z3"/>
    <w:rsid w:val="00665991"/>
    <w:rPr>
      <w:rFonts w:ascii="Courier New" w:hAnsi="Courier New" w:cs="Symbol"/>
    </w:rPr>
  </w:style>
  <w:style w:type="character" w:customStyle="1" w:styleId="WW8Num8z0">
    <w:name w:val="WW8Num8z0"/>
    <w:rsid w:val="00665991"/>
    <w:rPr>
      <w:rFonts w:ascii="Symbol" w:hAnsi="Symbol" w:cs="Symbol"/>
      <w:color w:val="000000"/>
      <w:sz w:val="22"/>
      <w:szCs w:val="20"/>
      <w:shd w:val="clear" w:color="auto" w:fill="FFFFFF"/>
      <w:lang w:eastAsia="zh-CN" w:bidi="ar-SA"/>
    </w:rPr>
  </w:style>
  <w:style w:type="character" w:customStyle="1" w:styleId="WW8Num9z0">
    <w:name w:val="WW8Num9z0"/>
    <w:rsid w:val="00665991"/>
    <w:rPr>
      <w:rFonts w:ascii="Symbol" w:eastAsia="Arial" w:hAnsi="Symbol" w:cs="Symbol"/>
      <w:color w:val="000000"/>
      <w:sz w:val="20"/>
      <w:szCs w:val="22"/>
      <w:shd w:val="clear" w:color="auto" w:fill="FFFFFF"/>
      <w:lang w:eastAsia="en-US" w:bidi="ar-SA"/>
    </w:rPr>
  </w:style>
  <w:style w:type="character" w:customStyle="1" w:styleId="WW8Num9z1">
    <w:name w:val="WW8Num9z1"/>
    <w:rsid w:val="00665991"/>
    <w:rPr>
      <w:rFonts w:ascii="Symbol" w:hAnsi="Symbol" w:cs="Symbol"/>
    </w:rPr>
  </w:style>
  <w:style w:type="character" w:customStyle="1" w:styleId="WW8Num9z3">
    <w:name w:val="WW8Num9z3"/>
    <w:rsid w:val="00665991"/>
    <w:rPr>
      <w:rFonts w:ascii="Courier New" w:hAnsi="Courier New" w:cs="Courier New"/>
    </w:rPr>
  </w:style>
  <w:style w:type="character" w:customStyle="1" w:styleId="WW8Num10z0">
    <w:name w:val="WW8Num10z0"/>
    <w:rsid w:val="00665991"/>
    <w:rPr>
      <w:rFonts w:ascii="Symbol" w:hAnsi="Symbol" w:cs="Arial Bold"/>
      <w:b/>
      <w:i w:val="0"/>
      <w:color w:val="auto"/>
      <w:sz w:val="22"/>
      <w:szCs w:val="20"/>
      <w:lang w:bidi="ar-SA"/>
    </w:rPr>
  </w:style>
  <w:style w:type="character" w:customStyle="1" w:styleId="WW8Num11z0">
    <w:name w:val="WW8Num11z0"/>
    <w:rsid w:val="00665991"/>
    <w:rPr>
      <w:rFonts w:ascii="Symbol" w:eastAsia="Malgun Gothic" w:hAnsi="Symbol" w:cs="Arial"/>
      <w:color w:val="000000"/>
      <w:sz w:val="20"/>
      <w:szCs w:val="20"/>
      <w:lang w:eastAsia="ar-SA" w:bidi="bn-BD"/>
    </w:rPr>
  </w:style>
  <w:style w:type="character" w:customStyle="1" w:styleId="WW8Num12z0">
    <w:name w:val="WW8Num12z0"/>
    <w:rsid w:val="00665991"/>
    <w:rPr>
      <w:rFonts w:ascii="Symbol" w:hAnsi="Symbol" w:cs="Arial"/>
      <w:szCs w:val="20"/>
      <w:lang w:bidi="bn-BD"/>
    </w:rPr>
  </w:style>
  <w:style w:type="character" w:customStyle="1" w:styleId="WW8Num12z3">
    <w:name w:val="WW8Num12z3"/>
    <w:rsid w:val="00665991"/>
    <w:rPr>
      <w:rFonts w:ascii="Courier New" w:hAnsi="Courier New" w:cs="Symbol"/>
    </w:rPr>
  </w:style>
  <w:style w:type="character" w:customStyle="1" w:styleId="WW8Num13z0">
    <w:name w:val="WW8Num13z0"/>
    <w:rsid w:val="00665991"/>
    <w:rPr>
      <w:rFonts w:ascii="Symbol" w:hAnsi="Symbol" w:cs="Symbol"/>
      <w:color w:val="000000"/>
      <w:szCs w:val="20"/>
      <w:lang w:eastAsia="bn-BD" w:bidi="bn-BD"/>
    </w:rPr>
  </w:style>
  <w:style w:type="character" w:customStyle="1" w:styleId="WW8Num13z3">
    <w:name w:val="WW8Num13z3"/>
    <w:rsid w:val="00665991"/>
    <w:rPr>
      <w:rFonts w:ascii="Courier New" w:hAnsi="Courier New" w:cs="Courier New"/>
    </w:rPr>
  </w:style>
  <w:style w:type="character" w:customStyle="1" w:styleId="WW8Num14z0">
    <w:name w:val="WW8Num14z0"/>
    <w:rsid w:val="00665991"/>
    <w:rPr>
      <w:rFonts w:ascii="Symbol" w:hAnsi="Symbol" w:cs="OpenSymbol"/>
      <w:color w:val="000000"/>
      <w:szCs w:val="20"/>
      <w:lang w:bidi="bn-BD"/>
    </w:rPr>
  </w:style>
  <w:style w:type="character" w:customStyle="1" w:styleId="WW8Num14z3">
    <w:name w:val="WW8Num14z3"/>
    <w:rsid w:val="00665991"/>
    <w:rPr>
      <w:rFonts w:ascii="Courier New" w:hAnsi="Courier New" w:cs="Courier New"/>
    </w:rPr>
  </w:style>
  <w:style w:type="character" w:customStyle="1" w:styleId="WW8Num15z0">
    <w:name w:val="WW8Num15z0"/>
    <w:rsid w:val="00665991"/>
    <w:rPr>
      <w:rFonts w:ascii="Symbol" w:hAnsi="Symbol" w:cs="OpenSymbol"/>
      <w:color w:val="000000"/>
      <w:szCs w:val="20"/>
    </w:rPr>
  </w:style>
  <w:style w:type="character" w:customStyle="1" w:styleId="WW8Num15z3">
    <w:name w:val="WW8Num15z3"/>
    <w:rsid w:val="00665991"/>
    <w:rPr>
      <w:rFonts w:ascii="Courier New" w:hAnsi="Courier New" w:cs="Courier New"/>
    </w:rPr>
  </w:style>
  <w:style w:type="character" w:customStyle="1" w:styleId="WW8Num16z0">
    <w:name w:val="WW8Num16z0"/>
    <w:rsid w:val="00665991"/>
    <w:rPr>
      <w:rFonts w:ascii="Symbol" w:hAnsi="Symbol" w:cs="Arial Bold"/>
      <w:b/>
      <w:i w:val="0"/>
      <w:color w:val="auto"/>
      <w:sz w:val="22"/>
      <w:szCs w:val="20"/>
      <w:lang w:eastAsia="fr-FR"/>
    </w:rPr>
  </w:style>
  <w:style w:type="character" w:customStyle="1" w:styleId="WW8Num16z3">
    <w:name w:val="WW8Num16z3"/>
    <w:rsid w:val="00665991"/>
    <w:rPr>
      <w:rFonts w:ascii="Courier New" w:hAnsi="Courier New" w:cs="Courier New"/>
    </w:rPr>
  </w:style>
  <w:style w:type="character" w:customStyle="1" w:styleId="WW8Num17z0">
    <w:name w:val="WW8Num17z0"/>
    <w:rsid w:val="00665991"/>
    <w:rPr>
      <w:rFonts w:ascii="Symbol" w:hAnsi="Symbol" w:cs="OpenSymbol"/>
      <w:color w:val="000000"/>
      <w:szCs w:val="20"/>
      <w:lang w:bidi="bn-BD"/>
    </w:rPr>
  </w:style>
  <w:style w:type="character" w:customStyle="1" w:styleId="WW8Num17z1">
    <w:name w:val="WW8Num17z1"/>
    <w:rsid w:val="00665991"/>
    <w:rPr>
      <w:rFonts w:ascii="OpenSymbol" w:hAnsi="OpenSymbol" w:cs="OpenSymbol"/>
    </w:rPr>
  </w:style>
  <w:style w:type="character" w:customStyle="1" w:styleId="WW8Num18z0">
    <w:name w:val="WW8Num18z0"/>
    <w:rsid w:val="00665991"/>
    <w:rPr>
      <w:rFonts w:ascii="Symbol" w:hAnsi="Symbol" w:cs="Symbol"/>
      <w:szCs w:val="20"/>
      <w:lang w:bidi="bn-BD"/>
    </w:rPr>
  </w:style>
  <w:style w:type="character" w:customStyle="1" w:styleId="WW8Num18z1">
    <w:name w:val="WW8Num18z1"/>
    <w:rsid w:val="00665991"/>
    <w:rPr>
      <w:rFonts w:ascii="OpenSymbol" w:hAnsi="OpenSymbol" w:cs="OpenSymbol"/>
    </w:rPr>
  </w:style>
  <w:style w:type="character" w:customStyle="1" w:styleId="WW8Num19z0">
    <w:name w:val="WW8Num19z0"/>
    <w:rsid w:val="00665991"/>
    <w:rPr>
      <w:rFonts w:ascii="Symbol" w:hAnsi="Symbol" w:cs="Symbol"/>
      <w:color w:val="000000"/>
      <w:szCs w:val="20"/>
      <w:lang w:eastAsia="en-US" w:bidi="bn-BD"/>
    </w:rPr>
  </w:style>
  <w:style w:type="character" w:customStyle="1" w:styleId="WW8Num19z3">
    <w:name w:val="WW8Num19z3"/>
    <w:rsid w:val="00665991"/>
    <w:rPr>
      <w:rFonts w:ascii="Courier New" w:hAnsi="Courier New" w:cs="Courier New"/>
    </w:rPr>
  </w:style>
  <w:style w:type="character" w:customStyle="1" w:styleId="WW8Num20z0">
    <w:name w:val="WW8Num20z0"/>
    <w:rsid w:val="00665991"/>
    <w:rPr>
      <w:rFonts w:ascii="Symbol" w:hAnsi="Symbol" w:cs="OpenSymbol"/>
      <w:color w:val="000000"/>
      <w:szCs w:val="20"/>
    </w:rPr>
  </w:style>
  <w:style w:type="character" w:customStyle="1" w:styleId="WW8Num20z3">
    <w:name w:val="WW8Num20z3"/>
    <w:rsid w:val="00665991"/>
    <w:rPr>
      <w:rFonts w:ascii="Courier New" w:hAnsi="Courier New" w:cs="Courier New"/>
    </w:rPr>
  </w:style>
  <w:style w:type="character" w:customStyle="1" w:styleId="WW8Num21z0">
    <w:name w:val="WW8Num21z0"/>
    <w:rsid w:val="00665991"/>
    <w:rPr>
      <w:rFonts w:ascii="Symbol" w:hAnsi="Symbol" w:cs="Symbol"/>
      <w:color w:val="000000"/>
      <w:szCs w:val="20"/>
      <w:lang w:eastAsia="en-US"/>
    </w:rPr>
  </w:style>
  <w:style w:type="character" w:customStyle="1" w:styleId="WW8Num21z3">
    <w:name w:val="WW8Num21z3"/>
    <w:rsid w:val="00665991"/>
    <w:rPr>
      <w:rFonts w:ascii="Courier New" w:hAnsi="Courier New" w:cs="Courier New"/>
    </w:rPr>
  </w:style>
  <w:style w:type="character" w:customStyle="1" w:styleId="WW8Num22z0">
    <w:name w:val="WW8Num22z0"/>
    <w:rsid w:val="00665991"/>
    <w:rPr>
      <w:rFonts w:ascii="Symbol" w:hAnsi="Symbol" w:cs="Symbol"/>
    </w:rPr>
  </w:style>
  <w:style w:type="character" w:customStyle="1" w:styleId="WW8Num22z1">
    <w:name w:val="WW8Num22z1"/>
    <w:rsid w:val="00665991"/>
    <w:rPr>
      <w:rFonts w:ascii="OpenSymbol" w:hAnsi="OpenSymbol" w:cs="OpenSymbol"/>
    </w:rPr>
  </w:style>
  <w:style w:type="character" w:customStyle="1" w:styleId="WW8Num23z0">
    <w:name w:val="WW8Num23z0"/>
    <w:rsid w:val="00665991"/>
    <w:rPr>
      <w:rFonts w:ascii="Symbol" w:hAnsi="Symbol" w:cs="Symbol"/>
    </w:rPr>
  </w:style>
  <w:style w:type="character" w:customStyle="1" w:styleId="WW8Num23z1">
    <w:name w:val="WW8Num23z1"/>
    <w:rsid w:val="00665991"/>
    <w:rPr>
      <w:rFonts w:ascii="OpenSymbol" w:hAnsi="OpenSymbol" w:cs="OpenSymbol"/>
    </w:rPr>
  </w:style>
  <w:style w:type="character" w:customStyle="1" w:styleId="WW8Num25z0">
    <w:name w:val="WW8Num25z0"/>
    <w:rsid w:val="00665991"/>
    <w:rPr>
      <w:rFonts w:ascii="Symbol" w:hAnsi="Symbol" w:cs="Symbol"/>
      <w:color w:val="000000"/>
      <w:sz w:val="20"/>
      <w:szCs w:val="22"/>
      <w:lang w:bidi="ar-SA"/>
    </w:rPr>
  </w:style>
  <w:style w:type="character" w:customStyle="1" w:styleId="WW8Num25z1">
    <w:name w:val="WW8Num25z1"/>
    <w:rsid w:val="00665991"/>
    <w:rPr>
      <w:b/>
      <w:i w:val="0"/>
      <w:color w:val="auto"/>
      <w:sz w:val="24"/>
      <w:lang w:bidi="bn-BD"/>
    </w:rPr>
  </w:style>
  <w:style w:type="character" w:customStyle="1" w:styleId="WW8Num25z2">
    <w:name w:val="WW8Num25z2"/>
    <w:rsid w:val="00665991"/>
    <w:rPr>
      <w:b/>
      <w:i w:val="0"/>
      <w:color w:val="auto"/>
      <w:sz w:val="22"/>
      <w:szCs w:val="22"/>
      <w:lang w:eastAsia="en-GB" w:bidi="ar-SA"/>
    </w:rPr>
  </w:style>
  <w:style w:type="character" w:customStyle="1" w:styleId="WW8Num25z3">
    <w:name w:val="WW8Num25z3"/>
    <w:rsid w:val="00665991"/>
    <w:rPr>
      <w:rFonts w:ascii="Arial Bold" w:hAnsi="Arial Bold" w:cs="Arial Bold"/>
      <w:b/>
      <w:i w:val="0"/>
      <w:color w:val="auto"/>
      <w:sz w:val="22"/>
      <w:szCs w:val="20"/>
      <w:lang w:eastAsia="en-GB" w:bidi="ar-SA"/>
    </w:rPr>
  </w:style>
  <w:style w:type="character" w:customStyle="1" w:styleId="WW8Num25z4">
    <w:name w:val="WW8Num25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5z5">
    <w:name w:val="WW8Num25z5"/>
    <w:rsid w:val="00665991"/>
    <w:rPr>
      <w:b/>
      <w:i w:val="0"/>
    </w:rPr>
  </w:style>
  <w:style w:type="character" w:customStyle="1" w:styleId="WW8Num25z7">
    <w:name w:val="WW8Num25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6z0">
    <w:name w:val="WW8Num26z0"/>
    <w:rsid w:val="00665991"/>
    <w:rPr>
      <w:rFonts w:ascii="Symbol" w:hAnsi="Symbol" w:cs="Symbol"/>
      <w:color w:val="000000"/>
      <w:sz w:val="20"/>
      <w:szCs w:val="22"/>
      <w:lang w:eastAsia="ar-SA" w:bidi="ar-SA"/>
    </w:rPr>
  </w:style>
  <w:style w:type="character" w:customStyle="1" w:styleId="WW8Num28z0">
    <w:name w:val="WW8Num28z0"/>
    <w:rsid w:val="00665991"/>
    <w:rPr>
      <w:rFonts w:ascii="Symbol" w:hAnsi="Symbol" w:cs="Symbol"/>
      <w:sz w:val="20"/>
      <w:szCs w:val="20"/>
    </w:rPr>
  </w:style>
  <w:style w:type="character" w:customStyle="1" w:styleId="WW8Num28z1">
    <w:name w:val="WW8Num28z1"/>
    <w:rsid w:val="00665991"/>
    <w:rPr>
      <w:rFonts w:ascii="Symbol" w:hAnsi="Symbol" w:cs="Symbol"/>
    </w:rPr>
  </w:style>
  <w:style w:type="character" w:customStyle="1" w:styleId="WW8Num28z2">
    <w:name w:val="WW8Num28z2"/>
    <w:rsid w:val="00665991"/>
    <w:rPr>
      <w:rFonts w:ascii="Arial" w:hAnsi="Arial" w:cs="Times New Roman"/>
      <w:b w:val="0"/>
      <w:bCs w:val="0"/>
      <w:i w:val="0"/>
      <w:iCs w:val="0"/>
      <w:caps w:val="0"/>
      <w:smallCaps w:val="0"/>
      <w:strike w:val="0"/>
      <w:dstrike w:val="0"/>
      <w:vanish w:val="0"/>
      <w:color w:val="000000"/>
      <w:spacing w:val="0"/>
      <w:kern w:val="1"/>
      <w:position w:val="0"/>
      <w:sz w:val="22"/>
      <w:u w:val="none"/>
      <w:vertAlign w:val="baseline"/>
      <w:em w:val="none"/>
    </w:rPr>
  </w:style>
  <w:style w:type="character" w:customStyle="1" w:styleId="WW8Num29z0">
    <w:name w:val="WW8Num29z0"/>
    <w:rsid w:val="00665991"/>
    <w:rPr>
      <w:rFonts w:ascii="Symbol" w:hAnsi="Symbol" w:cs="Symbol"/>
      <w:sz w:val="20"/>
      <w:szCs w:val="20"/>
    </w:rPr>
  </w:style>
  <w:style w:type="character" w:customStyle="1" w:styleId="WW8Num29z3">
    <w:name w:val="WW8Num29z3"/>
    <w:rsid w:val="00665991"/>
    <w:rPr>
      <w:rFonts w:ascii="Courier New" w:hAnsi="Courier New" w:cs="Courier New"/>
    </w:rPr>
  </w:style>
  <w:style w:type="character" w:customStyle="1" w:styleId="WW8Num31z0">
    <w:name w:val="WW8Num31z0"/>
    <w:rsid w:val="00665991"/>
    <w:rPr>
      <w:rFonts w:ascii="Symbol" w:hAnsi="Symbol" w:cs="Symbol"/>
    </w:rPr>
  </w:style>
  <w:style w:type="character" w:customStyle="1" w:styleId="WW8Num31z3">
    <w:name w:val="WW8Num31z3"/>
    <w:rsid w:val="00665991"/>
    <w:rPr>
      <w:rFonts w:ascii="Courier New" w:hAnsi="Courier New" w:cs="Courier New"/>
    </w:rPr>
  </w:style>
  <w:style w:type="character" w:customStyle="1" w:styleId="WW8Num33z0">
    <w:name w:val="WW8Num33z0"/>
    <w:rsid w:val="00665991"/>
    <w:rPr>
      <w:rFonts w:ascii="Symbol" w:hAnsi="Symbol" w:cs="OpenSymbol"/>
    </w:rPr>
  </w:style>
  <w:style w:type="character" w:customStyle="1" w:styleId="WW8Num33z1">
    <w:name w:val="WW8Num33z1"/>
    <w:rsid w:val="00665991"/>
    <w:rPr>
      <w:rFonts w:ascii="OpenSymbol" w:hAnsi="OpenSymbol" w:cs="OpenSymbol"/>
    </w:rPr>
  </w:style>
  <w:style w:type="character" w:customStyle="1" w:styleId="WW8Num34z0">
    <w:name w:val="WW8Num34z0"/>
    <w:rsid w:val="00665991"/>
    <w:rPr>
      <w:rFonts w:ascii="Symbol" w:hAnsi="Symbol" w:cs="OpenSymbol"/>
      <w:lang w:bidi="ar-SA"/>
    </w:rPr>
  </w:style>
  <w:style w:type="character" w:customStyle="1" w:styleId="WW8Num35z0">
    <w:name w:val="WW8Num35z0"/>
    <w:rsid w:val="00665991"/>
    <w:rPr>
      <w:rFonts w:ascii="Symbol" w:hAnsi="Symbol" w:cs="Symbol"/>
    </w:rPr>
  </w:style>
  <w:style w:type="character" w:customStyle="1" w:styleId="WW8Num36z0">
    <w:name w:val="WW8Num36z0"/>
    <w:rsid w:val="00665991"/>
    <w:rPr>
      <w:rFonts w:ascii="Symbol" w:hAnsi="Symbol" w:cs="Symbol"/>
      <w:color w:val="000000"/>
    </w:rPr>
  </w:style>
  <w:style w:type="character" w:customStyle="1" w:styleId="WW8Num37z0">
    <w:name w:val="WW8Num37z0"/>
    <w:rsid w:val="00665991"/>
    <w:rPr>
      <w:rFonts w:ascii="Symbol" w:hAnsi="Symbol" w:cs="Symbol"/>
    </w:rPr>
  </w:style>
  <w:style w:type="character" w:customStyle="1" w:styleId="WW8Num37z1">
    <w:name w:val="WW8Num37z1"/>
    <w:rsid w:val="00665991"/>
    <w:rPr>
      <w:rFonts w:ascii="Courier New" w:hAnsi="Courier New" w:cs="Courier New"/>
    </w:rPr>
  </w:style>
  <w:style w:type="character" w:customStyle="1" w:styleId="WW8Num38z0">
    <w:name w:val="WW8Num38z0"/>
    <w:rsid w:val="00665991"/>
    <w:rPr>
      <w:rFonts w:ascii="Symbol" w:hAnsi="Symbol" w:cs="Symbol"/>
    </w:rPr>
  </w:style>
  <w:style w:type="character" w:customStyle="1" w:styleId="WW8Num38z1">
    <w:name w:val="WW8Num38z1"/>
    <w:rsid w:val="00665991"/>
    <w:rPr>
      <w:rFonts w:ascii="OpenSymbol" w:hAnsi="OpenSymbol" w:cs="OpenSymbol"/>
    </w:rPr>
  </w:style>
  <w:style w:type="character" w:customStyle="1" w:styleId="Absatz-Standardschriftart">
    <w:name w:val="Absatz-Standardschriftart"/>
    <w:rsid w:val="00665991"/>
  </w:style>
  <w:style w:type="character" w:customStyle="1" w:styleId="WW-Absatz-Standardschriftart">
    <w:name w:val="WW-Absatz-Standardschriftart"/>
    <w:rsid w:val="00665991"/>
  </w:style>
  <w:style w:type="character" w:customStyle="1" w:styleId="WW-Absatz-Standardschriftart1">
    <w:name w:val="WW-Absatz-Standardschriftart1"/>
    <w:rsid w:val="00665991"/>
  </w:style>
  <w:style w:type="character" w:customStyle="1" w:styleId="WW-Absatz-Standardschriftart11">
    <w:name w:val="WW-Absatz-Standardschriftart11"/>
    <w:rsid w:val="00665991"/>
  </w:style>
  <w:style w:type="character" w:customStyle="1" w:styleId="WW-Absatz-Standardschriftart111">
    <w:name w:val="WW-Absatz-Standardschriftart111"/>
    <w:rsid w:val="00665991"/>
  </w:style>
  <w:style w:type="character" w:customStyle="1" w:styleId="WW8Num2z1">
    <w:name w:val="WW8Num2z1"/>
    <w:rsid w:val="00665991"/>
    <w:rPr>
      <w:b/>
      <w:i w:val="0"/>
      <w:color w:val="auto"/>
      <w:sz w:val="24"/>
    </w:rPr>
  </w:style>
  <w:style w:type="character" w:customStyle="1" w:styleId="WW8Num2z2">
    <w:name w:val="WW8Num2z2"/>
    <w:rsid w:val="00665991"/>
    <w:rPr>
      <w:b/>
      <w:i w:val="0"/>
      <w:color w:val="auto"/>
      <w:sz w:val="22"/>
    </w:rPr>
  </w:style>
  <w:style w:type="character" w:customStyle="1" w:styleId="WW8Num2z3">
    <w:name w:val="WW8Num2z3"/>
    <w:rsid w:val="00665991"/>
    <w:rPr>
      <w:rFonts w:ascii="Arial Bold" w:hAnsi="Arial Bold" w:cs="Arial Bold"/>
      <w:b/>
      <w:i w:val="0"/>
      <w:color w:val="auto"/>
      <w:sz w:val="22"/>
    </w:rPr>
  </w:style>
  <w:style w:type="character" w:customStyle="1" w:styleId="WW8Num2z4">
    <w:name w:val="WW8Num2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z5">
    <w:name w:val="WW8Num2z5"/>
    <w:rsid w:val="00665991"/>
    <w:rPr>
      <w:b/>
      <w:i w:val="0"/>
    </w:rPr>
  </w:style>
  <w:style w:type="character" w:customStyle="1" w:styleId="WW8Num2z7">
    <w:name w:val="WW8Num2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5z1">
    <w:name w:val="WW8Num5z1"/>
    <w:rsid w:val="00665991"/>
    <w:rPr>
      <w:rFonts w:ascii="Courier New" w:hAnsi="Courier New" w:cs="Courier New"/>
    </w:rPr>
  </w:style>
  <w:style w:type="character" w:customStyle="1" w:styleId="WW8Num5z2">
    <w:name w:val="WW8Num5z2"/>
    <w:rsid w:val="00665991"/>
    <w:rPr>
      <w:rFonts w:ascii="Wingdings" w:hAnsi="Wingdings" w:cs="Wingdings"/>
    </w:rPr>
  </w:style>
  <w:style w:type="character" w:customStyle="1" w:styleId="WW8Num6z3">
    <w:name w:val="WW8Num6z3"/>
    <w:rsid w:val="00665991"/>
  </w:style>
  <w:style w:type="character" w:customStyle="1" w:styleId="WW8Num8z3">
    <w:name w:val="WW8Num8z3"/>
    <w:rsid w:val="00665991"/>
    <w:rPr>
      <w:rFonts w:ascii="Courier New" w:hAnsi="Courier New" w:cs="Symbol"/>
    </w:rPr>
  </w:style>
  <w:style w:type="character" w:customStyle="1" w:styleId="WW8Num10z1">
    <w:name w:val="WW8Num10z1"/>
    <w:rsid w:val="00665991"/>
  </w:style>
  <w:style w:type="character" w:customStyle="1" w:styleId="WW8Num10z3">
    <w:name w:val="WW8Num10z3"/>
    <w:rsid w:val="00665991"/>
  </w:style>
  <w:style w:type="character" w:customStyle="1" w:styleId="WW8Num17z3">
    <w:name w:val="WW8Num17z3"/>
    <w:rsid w:val="00665991"/>
    <w:rPr>
      <w:rFonts w:ascii="Courier New" w:hAnsi="Courier New" w:cs="Courier New"/>
    </w:rPr>
  </w:style>
  <w:style w:type="character" w:customStyle="1" w:styleId="WW8Num19z1">
    <w:name w:val="WW8Num19z1"/>
    <w:rsid w:val="00665991"/>
    <w:rPr>
      <w:rFonts w:ascii="OpenSymbol" w:hAnsi="OpenSymbol" w:cs="OpenSymbol"/>
    </w:rPr>
  </w:style>
  <w:style w:type="character" w:customStyle="1" w:styleId="WW8Num22z3">
    <w:name w:val="WW8Num22z3"/>
    <w:rsid w:val="00665991"/>
    <w:rPr>
      <w:rFonts w:ascii="Courier New" w:hAnsi="Courier New" w:cs="Courier New"/>
    </w:rPr>
  </w:style>
  <w:style w:type="character" w:customStyle="1" w:styleId="WW8Num24z0">
    <w:name w:val="WW8Num24z0"/>
    <w:rsid w:val="00665991"/>
  </w:style>
  <w:style w:type="character" w:customStyle="1" w:styleId="WW8Num24z1">
    <w:name w:val="WW8Num24z1"/>
    <w:rsid w:val="00665991"/>
    <w:rPr>
      <w:rFonts w:ascii="OpenSymbol" w:hAnsi="OpenSymbol" w:cs="OpenSymbol"/>
    </w:rPr>
  </w:style>
  <w:style w:type="character" w:customStyle="1" w:styleId="WW8Num26z1">
    <w:name w:val="WW8Num26z1"/>
    <w:rsid w:val="00665991"/>
    <w:rPr>
      <w:b/>
      <w:i w:val="0"/>
      <w:color w:val="auto"/>
      <w:sz w:val="24"/>
      <w:lang w:bidi="bn-BD"/>
    </w:rPr>
  </w:style>
  <w:style w:type="character" w:customStyle="1" w:styleId="WW8Num26z2">
    <w:name w:val="WW8Num26z2"/>
    <w:rsid w:val="00665991"/>
    <w:rPr>
      <w:b/>
      <w:i w:val="0"/>
      <w:color w:val="auto"/>
      <w:sz w:val="22"/>
      <w:szCs w:val="22"/>
      <w:lang w:bidi="ar-SA"/>
    </w:rPr>
  </w:style>
  <w:style w:type="character" w:customStyle="1" w:styleId="WW8Num26z3">
    <w:name w:val="WW8Num26z3"/>
    <w:rsid w:val="00665991"/>
    <w:rPr>
      <w:rFonts w:ascii="Arial Bold" w:hAnsi="Arial Bold" w:cs="Arial Bold"/>
      <w:b/>
      <w:i w:val="0"/>
      <w:color w:val="auto"/>
      <w:sz w:val="22"/>
      <w:szCs w:val="20"/>
      <w:lang w:eastAsia="en-GB" w:bidi="ar-SA"/>
    </w:rPr>
  </w:style>
  <w:style w:type="character" w:customStyle="1" w:styleId="WW8Num26z4">
    <w:name w:val="WW8Num26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6z5">
    <w:name w:val="WW8Num26z5"/>
    <w:rsid w:val="00665991"/>
    <w:rPr>
      <w:b/>
      <w:i w:val="0"/>
    </w:rPr>
  </w:style>
  <w:style w:type="character" w:customStyle="1" w:styleId="WW8Num26z7">
    <w:name w:val="WW8Num26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7z0">
    <w:name w:val="WW8Num27z0"/>
    <w:rsid w:val="00665991"/>
  </w:style>
  <w:style w:type="character" w:customStyle="1" w:styleId="WW8Num29z1">
    <w:name w:val="WW8Num29z1"/>
    <w:rsid w:val="00665991"/>
    <w:rPr>
      <w:rFonts w:ascii="Symbol" w:hAnsi="Symbol" w:cs="Symbol"/>
    </w:rPr>
  </w:style>
  <w:style w:type="character" w:customStyle="1" w:styleId="WW8Num29z2">
    <w:name w:val="WW8Num29z2"/>
    <w:rsid w:val="00665991"/>
    <w:rPr>
      <w:rFonts w:ascii="Arial" w:hAnsi="Arial" w:cs="Times New Roman"/>
      <w:b w:val="0"/>
      <w:bCs w:val="0"/>
      <w:i w:val="0"/>
      <w:iCs w:val="0"/>
      <w:caps w:val="0"/>
      <w:smallCaps w:val="0"/>
      <w:strike w:val="0"/>
      <w:dstrike w:val="0"/>
      <w:vanish w:val="0"/>
      <w:color w:val="000000"/>
      <w:spacing w:val="0"/>
      <w:kern w:val="1"/>
      <w:position w:val="0"/>
      <w:sz w:val="22"/>
      <w:u w:val="none"/>
      <w:vertAlign w:val="baseline"/>
      <w:em w:val="none"/>
    </w:rPr>
  </w:style>
  <w:style w:type="character" w:customStyle="1" w:styleId="WW8Num30z0">
    <w:name w:val="WW8Num30z0"/>
    <w:rsid w:val="00665991"/>
  </w:style>
  <w:style w:type="character" w:customStyle="1" w:styleId="WW8Num30z3">
    <w:name w:val="WW8Num30z3"/>
    <w:rsid w:val="00665991"/>
  </w:style>
  <w:style w:type="character" w:customStyle="1" w:styleId="WW8Num32z0">
    <w:name w:val="WW8Num32z0"/>
    <w:rsid w:val="00665991"/>
  </w:style>
  <w:style w:type="character" w:customStyle="1" w:styleId="WW8Num32z3">
    <w:name w:val="WW8Num32z3"/>
    <w:rsid w:val="00665991"/>
  </w:style>
  <w:style w:type="character" w:customStyle="1" w:styleId="WW8Num34z1">
    <w:name w:val="WW8Num34z1"/>
    <w:rsid w:val="00665991"/>
    <w:rPr>
      <w:rFonts w:ascii="OpenSymbol" w:hAnsi="OpenSymbol" w:cs="OpenSymbol"/>
    </w:rPr>
  </w:style>
  <w:style w:type="character" w:customStyle="1" w:styleId="WW8Num1z6">
    <w:name w:val="WW8Num1z6"/>
    <w:rsid w:val="00665991"/>
  </w:style>
  <w:style w:type="character" w:customStyle="1" w:styleId="WW8Num4z4">
    <w:name w:val="WW8Num4z4"/>
    <w:rsid w:val="00665991"/>
  </w:style>
  <w:style w:type="character" w:customStyle="1" w:styleId="WW8Num4z5">
    <w:name w:val="WW8Num4z5"/>
    <w:rsid w:val="00665991"/>
  </w:style>
  <w:style w:type="character" w:customStyle="1" w:styleId="WW8Num4z6">
    <w:name w:val="WW8Num4z6"/>
    <w:rsid w:val="00665991"/>
  </w:style>
  <w:style w:type="character" w:customStyle="1" w:styleId="WW8Num4z7">
    <w:name w:val="WW8Num4z7"/>
    <w:rsid w:val="00665991"/>
  </w:style>
  <w:style w:type="character" w:customStyle="1" w:styleId="WW8Num4z8">
    <w:name w:val="WW8Num4z8"/>
    <w:rsid w:val="00665991"/>
  </w:style>
  <w:style w:type="character" w:customStyle="1" w:styleId="WW8Num5z4">
    <w:name w:val="WW8Num5z4"/>
    <w:rsid w:val="00665991"/>
  </w:style>
  <w:style w:type="character" w:customStyle="1" w:styleId="WW8Num5z5">
    <w:name w:val="WW8Num5z5"/>
    <w:rsid w:val="00665991"/>
  </w:style>
  <w:style w:type="character" w:customStyle="1" w:styleId="WW8Num5z6">
    <w:name w:val="WW8Num5z6"/>
    <w:rsid w:val="00665991"/>
  </w:style>
  <w:style w:type="character" w:customStyle="1" w:styleId="WW8Num5z7">
    <w:name w:val="WW8Num5z7"/>
    <w:rsid w:val="00665991"/>
  </w:style>
  <w:style w:type="character" w:customStyle="1" w:styleId="WW8Num5z8">
    <w:name w:val="WW8Num5z8"/>
    <w:rsid w:val="00665991"/>
  </w:style>
  <w:style w:type="character" w:customStyle="1" w:styleId="WW8Num6z1">
    <w:name w:val="WW8Num6z1"/>
    <w:rsid w:val="00665991"/>
  </w:style>
  <w:style w:type="character" w:customStyle="1" w:styleId="WW8Num6z2">
    <w:name w:val="WW8Num6z2"/>
    <w:rsid w:val="00665991"/>
  </w:style>
  <w:style w:type="character" w:customStyle="1" w:styleId="WW8Num6z4">
    <w:name w:val="WW8Num6z4"/>
    <w:rsid w:val="00665991"/>
  </w:style>
  <w:style w:type="character" w:customStyle="1" w:styleId="WW8Num6z5">
    <w:name w:val="WW8Num6z5"/>
    <w:rsid w:val="00665991"/>
  </w:style>
  <w:style w:type="character" w:customStyle="1" w:styleId="WW8Num6z6">
    <w:name w:val="WW8Num6z6"/>
    <w:rsid w:val="00665991"/>
  </w:style>
  <w:style w:type="character" w:customStyle="1" w:styleId="WW8Num6z7">
    <w:name w:val="WW8Num6z7"/>
    <w:rsid w:val="00665991"/>
  </w:style>
  <w:style w:type="character" w:customStyle="1" w:styleId="WW8Num6z8">
    <w:name w:val="WW8Num6z8"/>
    <w:rsid w:val="00665991"/>
  </w:style>
  <w:style w:type="character" w:customStyle="1" w:styleId="WW8Num7z4">
    <w:name w:val="WW8Num7z4"/>
    <w:rsid w:val="00665991"/>
  </w:style>
  <w:style w:type="character" w:customStyle="1" w:styleId="WW8Num7z5">
    <w:name w:val="WW8Num7z5"/>
    <w:rsid w:val="00665991"/>
  </w:style>
  <w:style w:type="character" w:customStyle="1" w:styleId="WW8Num7z6">
    <w:name w:val="WW8Num7z6"/>
    <w:rsid w:val="00665991"/>
  </w:style>
  <w:style w:type="character" w:customStyle="1" w:styleId="WW8Num7z7">
    <w:name w:val="WW8Num7z7"/>
    <w:rsid w:val="00665991"/>
  </w:style>
  <w:style w:type="character" w:customStyle="1" w:styleId="WW8Num7z8">
    <w:name w:val="WW8Num7z8"/>
    <w:rsid w:val="00665991"/>
  </w:style>
  <w:style w:type="character" w:customStyle="1" w:styleId="WW8Num9z4">
    <w:name w:val="WW8Num9z4"/>
    <w:rsid w:val="00665991"/>
  </w:style>
  <w:style w:type="character" w:customStyle="1" w:styleId="WW8Num9z5">
    <w:name w:val="WW8Num9z5"/>
    <w:rsid w:val="00665991"/>
  </w:style>
  <w:style w:type="character" w:customStyle="1" w:styleId="WW8Num9z6">
    <w:name w:val="WW8Num9z6"/>
    <w:rsid w:val="00665991"/>
  </w:style>
  <w:style w:type="character" w:customStyle="1" w:styleId="WW8Num9z7">
    <w:name w:val="WW8Num9z7"/>
    <w:rsid w:val="00665991"/>
  </w:style>
  <w:style w:type="character" w:customStyle="1" w:styleId="WW8Num9z8">
    <w:name w:val="WW8Num9z8"/>
    <w:rsid w:val="00665991"/>
  </w:style>
  <w:style w:type="character" w:customStyle="1" w:styleId="WW8Num10z2">
    <w:name w:val="WW8Num10z2"/>
    <w:rsid w:val="00665991"/>
  </w:style>
  <w:style w:type="character" w:customStyle="1" w:styleId="WW8Num10z4">
    <w:name w:val="WW8Num10z4"/>
    <w:rsid w:val="00665991"/>
  </w:style>
  <w:style w:type="character" w:customStyle="1" w:styleId="WW8Num10z5">
    <w:name w:val="WW8Num10z5"/>
    <w:rsid w:val="00665991"/>
  </w:style>
  <w:style w:type="character" w:customStyle="1" w:styleId="WW8Num10z6">
    <w:name w:val="WW8Num10z6"/>
    <w:rsid w:val="00665991"/>
  </w:style>
  <w:style w:type="character" w:customStyle="1" w:styleId="WW8Num10z7">
    <w:name w:val="WW8Num10z7"/>
    <w:rsid w:val="00665991"/>
  </w:style>
  <w:style w:type="character" w:customStyle="1" w:styleId="WW8Num10z8">
    <w:name w:val="WW8Num10z8"/>
    <w:rsid w:val="00665991"/>
  </w:style>
  <w:style w:type="character" w:customStyle="1" w:styleId="WW8Num11z1">
    <w:name w:val="WW8Num11z1"/>
    <w:rsid w:val="00665991"/>
  </w:style>
  <w:style w:type="character" w:customStyle="1" w:styleId="WW8Num11z2">
    <w:name w:val="WW8Num11z2"/>
    <w:rsid w:val="00665991"/>
  </w:style>
  <w:style w:type="character" w:customStyle="1" w:styleId="WW8Num11z3">
    <w:name w:val="WW8Num11z3"/>
    <w:rsid w:val="00665991"/>
  </w:style>
  <w:style w:type="character" w:customStyle="1" w:styleId="WW8Num11z4">
    <w:name w:val="WW8Num11z4"/>
    <w:rsid w:val="00665991"/>
  </w:style>
  <w:style w:type="character" w:customStyle="1" w:styleId="WW8Num11z5">
    <w:name w:val="WW8Num11z5"/>
    <w:rsid w:val="00665991"/>
  </w:style>
  <w:style w:type="character" w:customStyle="1" w:styleId="WW8Num11z6">
    <w:name w:val="WW8Num11z6"/>
    <w:rsid w:val="00665991"/>
  </w:style>
  <w:style w:type="character" w:customStyle="1" w:styleId="WW8Num11z7">
    <w:name w:val="WW8Num11z7"/>
    <w:rsid w:val="00665991"/>
  </w:style>
  <w:style w:type="character" w:customStyle="1" w:styleId="WW8Num11z8">
    <w:name w:val="WW8Num11z8"/>
    <w:rsid w:val="00665991"/>
  </w:style>
  <w:style w:type="character" w:customStyle="1" w:styleId="WW8Num12z4">
    <w:name w:val="WW8Num12z4"/>
    <w:rsid w:val="00665991"/>
  </w:style>
  <w:style w:type="character" w:customStyle="1" w:styleId="WW8Num12z5">
    <w:name w:val="WW8Num12z5"/>
    <w:rsid w:val="00665991"/>
  </w:style>
  <w:style w:type="character" w:customStyle="1" w:styleId="WW8Num12z6">
    <w:name w:val="WW8Num12z6"/>
    <w:rsid w:val="00665991"/>
  </w:style>
  <w:style w:type="character" w:customStyle="1" w:styleId="WW8Num12z7">
    <w:name w:val="WW8Num12z7"/>
    <w:rsid w:val="00665991"/>
  </w:style>
  <w:style w:type="character" w:customStyle="1" w:styleId="WW8Num12z8">
    <w:name w:val="WW8Num12z8"/>
    <w:rsid w:val="00665991"/>
  </w:style>
  <w:style w:type="character" w:customStyle="1" w:styleId="WW8Num13z4">
    <w:name w:val="WW8Num13z4"/>
    <w:rsid w:val="00665991"/>
  </w:style>
  <w:style w:type="character" w:customStyle="1" w:styleId="WW8Num13z5">
    <w:name w:val="WW8Num13z5"/>
    <w:rsid w:val="00665991"/>
  </w:style>
  <w:style w:type="character" w:customStyle="1" w:styleId="WW8Num13z6">
    <w:name w:val="WW8Num13z6"/>
    <w:rsid w:val="00665991"/>
  </w:style>
  <w:style w:type="character" w:customStyle="1" w:styleId="WW8Num13z7">
    <w:name w:val="WW8Num13z7"/>
    <w:rsid w:val="00665991"/>
  </w:style>
  <w:style w:type="character" w:customStyle="1" w:styleId="WW8Num13z8">
    <w:name w:val="WW8Num13z8"/>
    <w:rsid w:val="00665991"/>
  </w:style>
  <w:style w:type="character" w:customStyle="1" w:styleId="WW8Num14z4">
    <w:name w:val="WW8Num14z4"/>
    <w:rsid w:val="00665991"/>
  </w:style>
  <w:style w:type="character" w:customStyle="1" w:styleId="WW8Num14z5">
    <w:name w:val="WW8Num14z5"/>
    <w:rsid w:val="00665991"/>
  </w:style>
  <w:style w:type="character" w:customStyle="1" w:styleId="WW8Num14z6">
    <w:name w:val="WW8Num14z6"/>
    <w:rsid w:val="00665991"/>
  </w:style>
  <w:style w:type="character" w:customStyle="1" w:styleId="WW8Num14z7">
    <w:name w:val="WW8Num14z7"/>
    <w:rsid w:val="00665991"/>
  </w:style>
  <w:style w:type="character" w:customStyle="1" w:styleId="WW8Num14z8">
    <w:name w:val="WW8Num14z8"/>
    <w:rsid w:val="00665991"/>
  </w:style>
  <w:style w:type="character" w:customStyle="1" w:styleId="WW8Num15z4">
    <w:name w:val="WW8Num15z4"/>
    <w:rsid w:val="00665991"/>
  </w:style>
  <w:style w:type="character" w:customStyle="1" w:styleId="WW8Num15z5">
    <w:name w:val="WW8Num15z5"/>
    <w:rsid w:val="00665991"/>
  </w:style>
  <w:style w:type="character" w:customStyle="1" w:styleId="WW8Num15z6">
    <w:name w:val="WW8Num15z6"/>
    <w:rsid w:val="00665991"/>
  </w:style>
  <w:style w:type="character" w:customStyle="1" w:styleId="WW8Num15z7">
    <w:name w:val="WW8Num15z7"/>
    <w:rsid w:val="00665991"/>
  </w:style>
  <w:style w:type="character" w:customStyle="1" w:styleId="WW8Num15z8">
    <w:name w:val="WW8Num15z8"/>
    <w:rsid w:val="00665991"/>
  </w:style>
  <w:style w:type="character" w:customStyle="1" w:styleId="WW8Num16z4">
    <w:name w:val="WW8Num16z4"/>
    <w:rsid w:val="00665991"/>
  </w:style>
  <w:style w:type="character" w:customStyle="1" w:styleId="WW8Num16z5">
    <w:name w:val="WW8Num16z5"/>
    <w:rsid w:val="00665991"/>
  </w:style>
  <w:style w:type="character" w:customStyle="1" w:styleId="WW8Num16z6">
    <w:name w:val="WW8Num16z6"/>
    <w:rsid w:val="00665991"/>
  </w:style>
  <w:style w:type="character" w:customStyle="1" w:styleId="WW8Num16z7">
    <w:name w:val="WW8Num16z7"/>
    <w:rsid w:val="00665991"/>
  </w:style>
  <w:style w:type="character" w:customStyle="1" w:styleId="WW8Num16z8">
    <w:name w:val="WW8Num16z8"/>
    <w:rsid w:val="00665991"/>
  </w:style>
  <w:style w:type="character" w:customStyle="1" w:styleId="WW8Num19z4">
    <w:name w:val="WW8Num19z4"/>
    <w:rsid w:val="00665991"/>
  </w:style>
  <w:style w:type="character" w:customStyle="1" w:styleId="WW8Num19z5">
    <w:name w:val="WW8Num19z5"/>
    <w:rsid w:val="00665991"/>
  </w:style>
  <w:style w:type="character" w:customStyle="1" w:styleId="WW8Num19z6">
    <w:name w:val="WW8Num19z6"/>
    <w:rsid w:val="00665991"/>
  </w:style>
  <w:style w:type="character" w:customStyle="1" w:styleId="WW8Num19z7">
    <w:name w:val="WW8Num19z7"/>
    <w:rsid w:val="00665991"/>
  </w:style>
  <w:style w:type="character" w:customStyle="1" w:styleId="WW8Num19z8">
    <w:name w:val="WW8Num19z8"/>
    <w:rsid w:val="00665991"/>
  </w:style>
  <w:style w:type="character" w:customStyle="1" w:styleId="WW8Num20z4">
    <w:name w:val="WW8Num20z4"/>
    <w:rsid w:val="00665991"/>
  </w:style>
  <w:style w:type="character" w:customStyle="1" w:styleId="WW8Num20z5">
    <w:name w:val="WW8Num20z5"/>
    <w:rsid w:val="00665991"/>
  </w:style>
  <w:style w:type="character" w:customStyle="1" w:styleId="WW8Num20z6">
    <w:name w:val="WW8Num20z6"/>
    <w:rsid w:val="00665991"/>
  </w:style>
  <w:style w:type="character" w:customStyle="1" w:styleId="WW8Num20z7">
    <w:name w:val="WW8Num20z7"/>
    <w:rsid w:val="00665991"/>
  </w:style>
  <w:style w:type="character" w:customStyle="1" w:styleId="WW8Num20z8">
    <w:name w:val="WW8Num20z8"/>
    <w:rsid w:val="00665991"/>
  </w:style>
  <w:style w:type="character" w:customStyle="1" w:styleId="WW8Num21z4">
    <w:name w:val="WW8Num21z4"/>
    <w:rsid w:val="00665991"/>
  </w:style>
  <w:style w:type="character" w:customStyle="1" w:styleId="WW8Num21z5">
    <w:name w:val="WW8Num21z5"/>
    <w:rsid w:val="00665991"/>
  </w:style>
  <w:style w:type="character" w:customStyle="1" w:styleId="WW8Num21z6">
    <w:name w:val="WW8Num21z6"/>
    <w:rsid w:val="00665991"/>
  </w:style>
  <w:style w:type="character" w:customStyle="1" w:styleId="WW8Num21z7">
    <w:name w:val="WW8Num21z7"/>
    <w:rsid w:val="00665991"/>
  </w:style>
  <w:style w:type="character" w:customStyle="1" w:styleId="WW8Num21z8">
    <w:name w:val="WW8Num21z8"/>
    <w:rsid w:val="00665991"/>
  </w:style>
  <w:style w:type="character" w:customStyle="1" w:styleId="WW8Num25z6">
    <w:name w:val="WW8Num25z6"/>
    <w:rsid w:val="00665991"/>
  </w:style>
  <w:style w:type="character" w:customStyle="1" w:styleId="WW8Num27z1">
    <w:name w:val="WW8Num27z1"/>
    <w:rsid w:val="00665991"/>
  </w:style>
  <w:style w:type="character" w:customStyle="1" w:styleId="WW8Num27z2">
    <w:name w:val="WW8Num27z2"/>
    <w:rsid w:val="00665991"/>
  </w:style>
  <w:style w:type="character" w:customStyle="1" w:styleId="WW8Num27z3">
    <w:name w:val="WW8Num27z3"/>
    <w:rsid w:val="00665991"/>
  </w:style>
  <w:style w:type="character" w:customStyle="1" w:styleId="WW8Num27z4">
    <w:name w:val="WW8Num27z4"/>
    <w:rsid w:val="00665991"/>
  </w:style>
  <w:style w:type="character" w:customStyle="1" w:styleId="WW8Num27z5">
    <w:name w:val="WW8Num27z5"/>
    <w:rsid w:val="00665991"/>
  </w:style>
  <w:style w:type="character" w:customStyle="1" w:styleId="WW8Num27z6">
    <w:name w:val="WW8Num27z6"/>
    <w:rsid w:val="00665991"/>
  </w:style>
  <w:style w:type="character" w:customStyle="1" w:styleId="WW8Num27z7">
    <w:name w:val="WW8Num27z7"/>
    <w:rsid w:val="00665991"/>
  </w:style>
  <w:style w:type="character" w:customStyle="1" w:styleId="WW8Num27z8">
    <w:name w:val="WW8Num27z8"/>
    <w:rsid w:val="00665991"/>
  </w:style>
  <w:style w:type="character" w:customStyle="1" w:styleId="WW8Num28z4">
    <w:name w:val="WW8Num28z4"/>
    <w:rsid w:val="00665991"/>
  </w:style>
  <w:style w:type="character" w:customStyle="1" w:styleId="WW8Num28z5">
    <w:name w:val="WW8Num28z5"/>
    <w:rsid w:val="00665991"/>
  </w:style>
  <w:style w:type="character" w:customStyle="1" w:styleId="WW8Num28z6">
    <w:name w:val="WW8Num28z6"/>
    <w:rsid w:val="00665991"/>
  </w:style>
  <w:style w:type="character" w:customStyle="1" w:styleId="WW8Num28z7">
    <w:name w:val="WW8Num28z7"/>
    <w:rsid w:val="00665991"/>
  </w:style>
  <w:style w:type="character" w:customStyle="1" w:styleId="WW8Num28z8">
    <w:name w:val="WW8Num28z8"/>
    <w:rsid w:val="00665991"/>
  </w:style>
  <w:style w:type="character" w:customStyle="1" w:styleId="WW8Num29z4">
    <w:name w:val="WW8Num29z4"/>
    <w:rsid w:val="00665991"/>
  </w:style>
  <w:style w:type="character" w:customStyle="1" w:styleId="WW8Num29z5">
    <w:name w:val="WW8Num29z5"/>
    <w:rsid w:val="00665991"/>
  </w:style>
  <w:style w:type="character" w:customStyle="1" w:styleId="WW8Num29z6">
    <w:name w:val="WW8Num29z6"/>
    <w:rsid w:val="00665991"/>
  </w:style>
  <w:style w:type="character" w:customStyle="1" w:styleId="WW8Num29z7">
    <w:name w:val="WW8Num29z7"/>
    <w:rsid w:val="00665991"/>
  </w:style>
  <w:style w:type="character" w:customStyle="1" w:styleId="WW8Num29z8">
    <w:name w:val="WW8Num29z8"/>
    <w:rsid w:val="00665991"/>
  </w:style>
  <w:style w:type="character" w:customStyle="1" w:styleId="WW8Num30z1">
    <w:name w:val="WW8Num30z1"/>
    <w:rsid w:val="00665991"/>
  </w:style>
  <w:style w:type="character" w:customStyle="1" w:styleId="WW8Num30z2">
    <w:name w:val="WW8Num30z2"/>
    <w:rsid w:val="00665991"/>
  </w:style>
  <w:style w:type="character" w:customStyle="1" w:styleId="WW8Num30z4">
    <w:name w:val="WW8Num30z4"/>
    <w:rsid w:val="00665991"/>
  </w:style>
  <w:style w:type="character" w:customStyle="1" w:styleId="WW8Num30z5">
    <w:name w:val="WW8Num30z5"/>
    <w:rsid w:val="00665991"/>
  </w:style>
  <w:style w:type="character" w:customStyle="1" w:styleId="WW8Num30z6">
    <w:name w:val="WW8Num30z6"/>
    <w:rsid w:val="00665991"/>
  </w:style>
  <w:style w:type="character" w:customStyle="1" w:styleId="WW8Num30z7">
    <w:name w:val="WW8Num30z7"/>
    <w:rsid w:val="00665991"/>
  </w:style>
  <w:style w:type="character" w:customStyle="1" w:styleId="WW8Num30z8">
    <w:name w:val="WW8Num30z8"/>
    <w:rsid w:val="00665991"/>
  </w:style>
  <w:style w:type="character" w:customStyle="1" w:styleId="WW8Num31z4">
    <w:name w:val="WW8Num31z4"/>
    <w:rsid w:val="00665991"/>
  </w:style>
  <w:style w:type="character" w:customStyle="1" w:styleId="WW8Num31z5">
    <w:name w:val="WW8Num31z5"/>
    <w:rsid w:val="00665991"/>
  </w:style>
  <w:style w:type="character" w:customStyle="1" w:styleId="WW8Num31z6">
    <w:name w:val="WW8Num31z6"/>
    <w:rsid w:val="00665991"/>
  </w:style>
  <w:style w:type="character" w:customStyle="1" w:styleId="WW8Num31z7">
    <w:name w:val="WW8Num31z7"/>
    <w:rsid w:val="00665991"/>
  </w:style>
  <w:style w:type="character" w:customStyle="1" w:styleId="WW8Num31z8">
    <w:name w:val="WW8Num31z8"/>
    <w:rsid w:val="00665991"/>
  </w:style>
  <w:style w:type="character" w:customStyle="1" w:styleId="WW8Num32z1">
    <w:name w:val="WW8Num32z1"/>
    <w:rsid w:val="00665991"/>
  </w:style>
  <w:style w:type="character" w:customStyle="1" w:styleId="WW8Num32z2">
    <w:name w:val="WW8Num32z2"/>
    <w:rsid w:val="00665991"/>
  </w:style>
  <w:style w:type="character" w:customStyle="1" w:styleId="WW8Num32z4">
    <w:name w:val="WW8Num32z4"/>
    <w:rsid w:val="00665991"/>
  </w:style>
  <w:style w:type="character" w:customStyle="1" w:styleId="WW8Num32z5">
    <w:name w:val="WW8Num32z5"/>
    <w:rsid w:val="00665991"/>
  </w:style>
  <w:style w:type="character" w:customStyle="1" w:styleId="WW8Num32z6">
    <w:name w:val="WW8Num32z6"/>
    <w:rsid w:val="00665991"/>
  </w:style>
  <w:style w:type="character" w:customStyle="1" w:styleId="WW8Num32z7">
    <w:name w:val="WW8Num32z7"/>
    <w:rsid w:val="00665991"/>
  </w:style>
  <w:style w:type="character" w:customStyle="1" w:styleId="WW8Num32z8">
    <w:name w:val="WW8Num32z8"/>
    <w:rsid w:val="00665991"/>
  </w:style>
  <w:style w:type="character" w:customStyle="1" w:styleId="WW-Absatz-Standardschriftart1111">
    <w:name w:val="WW-Absatz-Standardschriftart1111"/>
    <w:rsid w:val="00665991"/>
  </w:style>
  <w:style w:type="character" w:customStyle="1" w:styleId="WW8Num35z1">
    <w:name w:val="WW8Num35z1"/>
    <w:rsid w:val="00665991"/>
    <w:rPr>
      <w:rFonts w:ascii="Courier New" w:hAnsi="Courier New" w:cs="Courier New"/>
    </w:rPr>
  </w:style>
  <w:style w:type="character" w:customStyle="1" w:styleId="WW8Num35z2">
    <w:name w:val="WW8Num35z2"/>
    <w:rsid w:val="00665991"/>
    <w:rPr>
      <w:rFonts w:ascii="Wingdings" w:hAnsi="Wingdings" w:cs="Wingdings"/>
    </w:rPr>
  </w:style>
  <w:style w:type="character" w:customStyle="1" w:styleId="WW8Num36z1">
    <w:name w:val="WW8Num36z1"/>
    <w:rsid w:val="00665991"/>
    <w:rPr>
      <w:rFonts w:ascii="Courier New" w:hAnsi="Courier New" w:cs="Courier New"/>
    </w:rPr>
  </w:style>
  <w:style w:type="character" w:customStyle="1" w:styleId="WW8Num36z2">
    <w:name w:val="WW8Num36z2"/>
    <w:rsid w:val="00665991"/>
    <w:rPr>
      <w:rFonts w:ascii="Wingdings" w:hAnsi="Wingdings" w:cs="Wingdings"/>
    </w:rPr>
  </w:style>
  <w:style w:type="character" w:customStyle="1" w:styleId="WW8Num37z2">
    <w:name w:val="WW8Num37z2"/>
    <w:rsid w:val="00665991"/>
    <w:rPr>
      <w:rFonts w:ascii="Wingdings" w:hAnsi="Wingdings" w:cs="Wingdings"/>
    </w:rPr>
  </w:style>
  <w:style w:type="character" w:customStyle="1" w:styleId="Policepardfaut">
    <w:name w:val="Police par défaut"/>
    <w:rsid w:val="00665991"/>
  </w:style>
  <w:style w:type="character" w:customStyle="1" w:styleId="WW-Absatz-Standardschriftart11111">
    <w:name w:val="WW-Absatz-Standardschriftart11111"/>
    <w:rsid w:val="00665991"/>
  </w:style>
  <w:style w:type="character" w:customStyle="1" w:styleId="WW-Absatz-Standardschriftart111111">
    <w:name w:val="WW-Absatz-Standardschriftart111111"/>
    <w:rsid w:val="00665991"/>
  </w:style>
  <w:style w:type="character" w:customStyle="1" w:styleId="WW8Num4z3">
    <w:name w:val="WW8Num4z3"/>
    <w:rsid w:val="00665991"/>
    <w:rPr>
      <w:rFonts w:ascii="Courier New" w:hAnsi="Courier New" w:cs="Symbol"/>
    </w:rPr>
  </w:style>
  <w:style w:type="character" w:customStyle="1" w:styleId="WW-Absatz-Standardschriftart1111111">
    <w:name w:val="WW-Absatz-Standardschriftart1111111"/>
    <w:rsid w:val="00665991"/>
  </w:style>
  <w:style w:type="character" w:customStyle="1" w:styleId="WW-Absatz-Standardschriftart11111111">
    <w:name w:val="WW-Absatz-Standardschriftart11111111"/>
    <w:rsid w:val="00665991"/>
  </w:style>
  <w:style w:type="character" w:customStyle="1" w:styleId="WW8Num7z1">
    <w:name w:val="WW8Num7z1"/>
    <w:rsid w:val="00665991"/>
    <w:rPr>
      <w:b/>
      <w:i w:val="0"/>
      <w:color w:val="auto"/>
      <w:sz w:val="24"/>
    </w:rPr>
  </w:style>
  <w:style w:type="character" w:customStyle="1" w:styleId="WW8Num7z2">
    <w:name w:val="WW8Num7z2"/>
    <w:rsid w:val="00665991"/>
    <w:rPr>
      <w:b/>
      <w:i w:val="0"/>
      <w:color w:val="auto"/>
      <w:sz w:val="22"/>
    </w:rPr>
  </w:style>
  <w:style w:type="character" w:customStyle="1" w:styleId="WW8Num13z1">
    <w:name w:val="WW8Num13z1"/>
    <w:rsid w:val="00665991"/>
    <w:rPr>
      <w:rFonts w:ascii="Symbol" w:hAnsi="Symbol" w:cs="Symbol"/>
    </w:rPr>
  </w:style>
  <w:style w:type="character" w:customStyle="1" w:styleId="WW8Num18z3">
    <w:name w:val="WW8Num18z3"/>
    <w:rsid w:val="00665991"/>
    <w:rPr>
      <w:rFonts w:ascii="Courier New" w:hAnsi="Courier New" w:cs="Symbol"/>
    </w:rPr>
  </w:style>
  <w:style w:type="character" w:customStyle="1" w:styleId="WW8Num34z3">
    <w:name w:val="WW8Num34z3"/>
    <w:rsid w:val="00665991"/>
    <w:rPr>
      <w:rFonts w:ascii="Courier New" w:hAnsi="Courier New" w:cs="Courier New"/>
    </w:rPr>
  </w:style>
  <w:style w:type="character" w:customStyle="1" w:styleId="WW8Num35z3">
    <w:name w:val="WW8Num35z3"/>
    <w:rsid w:val="00665991"/>
    <w:rPr>
      <w:rFonts w:ascii="Courier New" w:hAnsi="Courier New" w:cs="Courier New"/>
    </w:rPr>
  </w:style>
  <w:style w:type="character" w:customStyle="1" w:styleId="WW8Num37z3">
    <w:name w:val="WW8Num37z3"/>
    <w:rsid w:val="00665991"/>
    <w:rPr>
      <w:rFonts w:ascii="Courier New" w:hAnsi="Courier New" w:cs="Courier New"/>
    </w:rPr>
  </w:style>
  <w:style w:type="character" w:customStyle="1" w:styleId="WW8Num38z3">
    <w:name w:val="WW8Num38z3"/>
    <w:rsid w:val="00665991"/>
    <w:rPr>
      <w:rFonts w:ascii="Courier New" w:hAnsi="Courier New" w:cs="Courier New"/>
    </w:rPr>
  </w:style>
  <w:style w:type="character" w:customStyle="1" w:styleId="WW8Num39z0">
    <w:name w:val="WW8Num39z0"/>
    <w:rsid w:val="00665991"/>
    <w:rPr>
      <w:rFonts w:ascii="Symbol" w:hAnsi="Symbol" w:cs="OpenSymbol"/>
    </w:rPr>
  </w:style>
  <w:style w:type="character" w:customStyle="1" w:styleId="WW8Num39z1">
    <w:name w:val="WW8Num39z1"/>
    <w:rsid w:val="00665991"/>
    <w:rPr>
      <w:rFonts w:ascii="OpenSymbol" w:hAnsi="OpenSymbol" w:cs="OpenSymbol"/>
    </w:rPr>
  </w:style>
  <w:style w:type="character" w:customStyle="1" w:styleId="WW8Num40z0">
    <w:name w:val="WW8Num40z0"/>
    <w:rsid w:val="00665991"/>
    <w:rPr>
      <w:rFonts w:ascii="Symbol" w:hAnsi="Symbol" w:cs="Symbol"/>
    </w:rPr>
  </w:style>
  <w:style w:type="character" w:customStyle="1" w:styleId="WW8Num40z1">
    <w:name w:val="WW8Num40z1"/>
    <w:rsid w:val="00665991"/>
    <w:rPr>
      <w:rFonts w:ascii="OpenSymbol" w:hAnsi="OpenSymbol" w:cs="OpenSymbol"/>
    </w:rPr>
  </w:style>
  <w:style w:type="character" w:customStyle="1" w:styleId="WW8Num41z0">
    <w:name w:val="WW8Num41z0"/>
    <w:rsid w:val="00665991"/>
    <w:rPr>
      <w:rFonts w:ascii="Symbol" w:hAnsi="Symbol" w:cs="OpenSymbol"/>
    </w:rPr>
  </w:style>
  <w:style w:type="character" w:customStyle="1" w:styleId="WW8Num41z3">
    <w:name w:val="WW8Num41z3"/>
    <w:rsid w:val="00665991"/>
    <w:rPr>
      <w:rFonts w:ascii="Courier New" w:hAnsi="Courier New" w:cs="Courier New"/>
    </w:rPr>
  </w:style>
  <w:style w:type="character" w:customStyle="1" w:styleId="WW8Num42z0">
    <w:name w:val="WW8Num42z0"/>
    <w:rsid w:val="00665991"/>
    <w:rPr>
      <w:rFonts w:ascii="Symbol" w:hAnsi="Symbol" w:cs="Symbol"/>
    </w:rPr>
  </w:style>
  <w:style w:type="character" w:customStyle="1" w:styleId="WW8Num42z1">
    <w:name w:val="WW8Num42z1"/>
    <w:rsid w:val="00665991"/>
    <w:rPr>
      <w:rFonts w:ascii="Courier New" w:hAnsi="Courier New" w:cs="Courier New"/>
    </w:rPr>
  </w:style>
  <w:style w:type="character" w:customStyle="1" w:styleId="WW8Num42z2">
    <w:name w:val="WW8Num42z2"/>
    <w:rsid w:val="00665991"/>
    <w:rPr>
      <w:rFonts w:ascii="Wingdings" w:hAnsi="Wingdings" w:cs="Wingdings"/>
    </w:rPr>
  </w:style>
  <w:style w:type="character" w:customStyle="1" w:styleId="WW8Num43z0">
    <w:name w:val="WW8Num43z0"/>
    <w:rsid w:val="00665991"/>
    <w:rPr>
      <w:rFonts w:ascii="Symbol" w:hAnsi="Symbol" w:cs="Symbol"/>
    </w:rPr>
  </w:style>
  <w:style w:type="character" w:customStyle="1" w:styleId="WW8Num43z3">
    <w:name w:val="WW8Num43z3"/>
    <w:rsid w:val="00665991"/>
    <w:rPr>
      <w:rFonts w:ascii="Courier New" w:hAnsi="Courier New" w:cs="Courier New"/>
    </w:rPr>
  </w:style>
  <w:style w:type="character" w:customStyle="1" w:styleId="WW8Num44z0">
    <w:name w:val="WW8Num44z0"/>
    <w:rsid w:val="00665991"/>
    <w:rPr>
      <w:rFonts w:ascii="Symbol" w:hAnsi="Symbol" w:cs="Symbol"/>
    </w:rPr>
  </w:style>
  <w:style w:type="character" w:customStyle="1" w:styleId="WW8Num44z1">
    <w:name w:val="WW8Num44z1"/>
    <w:rsid w:val="00665991"/>
    <w:rPr>
      <w:rFonts w:ascii="Courier New" w:hAnsi="Courier New" w:cs="Courier New"/>
    </w:rPr>
  </w:style>
  <w:style w:type="character" w:customStyle="1" w:styleId="WW8Num44z2">
    <w:name w:val="WW8Num44z2"/>
    <w:rsid w:val="00665991"/>
    <w:rPr>
      <w:rFonts w:ascii="Wingdings" w:hAnsi="Wingdings" w:cs="Wingdings"/>
    </w:rPr>
  </w:style>
  <w:style w:type="character" w:customStyle="1" w:styleId="WW8Num45z0">
    <w:name w:val="WW8Num45z0"/>
    <w:rsid w:val="00665991"/>
    <w:rPr>
      <w:rFonts w:ascii="Symbol" w:hAnsi="Symbol" w:cs="Symbol"/>
    </w:rPr>
  </w:style>
  <w:style w:type="character" w:customStyle="1" w:styleId="WW8Num45z1">
    <w:name w:val="WW8Num45z1"/>
    <w:rsid w:val="00665991"/>
    <w:rPr>
      <w:rFonts w:ascii="Courier New" w:hAnsi="Courier New" w:cs="Courier New"/>
    </w:rPr>
  </w:style>
  <w:style w:type="character" w:customStyle="1" w:styleId="WW8Num45z2">
    <w:name w:val="WW8Num45z2"/>
    <w:rsid w:val="00665991"/>
    <w:rPr>
      <w:rFonts w:ascii="Wingdings" w:hAnsi="Wingdings" w:cs="Wingdings"/>
    </w:rPr>
  </w:style>
  <w:style w:type="character" w:customStyle="1" w:styleId="WW8Num47z0">
    <w:name w:val="WW8Num47z0"/>
    <w:rsid w:val="00665991"/>
    <w:rPr>
      <w:rFonts w:ascii="Symbol" w:hAnsi="Symbol" w:cs="Symbol"/>
    </w:rPr>
  </w:style>
  <w:style w:type="character" w:customStyle="1" w:styleId="WW8Num47z1">
    <w:name w:val="WW8Num47z1"/>
    <w:rsid w:val="00665991"/>
    <w:rPr>
      <w:rFonts w:ascii="Courier New" w:hAnsi="Courier New" w:cs="Courier New"/>
    </w:rPr>
  </w:style>
  <w:style w:type="character" w:customStyle="1" w:styleId="WW8Num47z2">
    <w:name w:val="WW8Num47z2"/>
    <w:rsid w:val="00665991"/>
    <w:rPr>
      <w:rFonts w:ascii="Wingdings" w:hAnsi="Wingdings" w:cs="Wingdings"/>
    </w:rPr>
  </w:style>
  <w:style w:type="character" w:customStyle="1" w:styleId="WW8Num49z0">
    <w:name w:val="WW8Num49z0"/>
    <w:rsid w:val="00665991"/>
    <w:rPr>
      <w:b/>
      <w:i w:val="0"/>
      <w:color w:val="auto"/>
      <w:sz w:val="28"/>
    </w:rPr>
  </w:style>
  <w:style w:type="character" w:customStyle="1" w:styleId="WW8Num49z1">
    <w:name w:val="WW8Num49z1"/>
    <w:rsid w:val="00665991"/>
    <w:rPr>
      <w:b/>
      <w:i w:val="0"/>
      <w:color w:val="auto"/>
      <w:sz w:val="24"/>
    </w:rPr>
  </w:style>
  <w:style w:type="character" w:customStyle="1" w:styleId="WW8Num49z2">
    <w:name w:val="WW8Num49z2"/>
    <w:rsid w:val="00665991"/>
    <w:rPr>
      <w:b/>
      <w:i w:val="0"/>
      <w:color w:val="auto"/>
      <w:sz w:val="22"/>
    </w:rPr>
  </w:style>
  <w:style w:type="character" w:customStyle="1" w:styleId="WW8Num49z3">
    <w:name w:val="WW8Num49z3"/>
    <w:rsid w:val="00665991"/>
    <w:rPr>
      <w:rFonts w:ascii="Arial Bold" w:hAnsi="Arial Bold" w:cs="Arial Bold"/>
      <w:b/>
      <w:i w:val="0"/>
      <w:color w:val="auto"/>
      <w:sz w:val="22"/>
    </w:rPr>
  </w:style>
  <w:style w:type="character" w:customStyle="1" w:styleId="WW8Num49z4">
    <w:name w:val="WW8Num49z4"/>
    <w:rsid w:val="00665991"/>
    <w:rPr>
      <w:rFonts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49z5">
    <w:name w:val="WW8Num49z5"/>
    <w:rsid w:val="00665991"/>
    <w:rPr>
      <w:b/>
      <w:i w:val="0"/>
    </w:rPr>
  </w:style>
  <w:style w:type="character" w:customStyle="1" w:styleId="WW8Num49z7">
    <w:name w:val="WW8Num49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50z0">
    <w:name w:val="WW8Num50z0"/>
    <w:rsid w:val="00665991"/>
    <w:rPr>
      <w:rFonts w:ascii="Symbol" w:hAnsi="Symbol" w:cs="Symbol"/>
    </w:rPr>
  </w:style>
  <w:style w:type="character" w:customStyle="1" w:styleId="WW8Num50z1">
    <w:name w:val="WW8Num50z1"/>
    <w:rsid w:val="00665991"/>
    <w:rPr>
      <w:rFonts w:ascii="Courier New" w:hAnsi="Courier New" w:cs="Courier New"/>
    </w:rPr>
  </w:style>
  <w:style w:type="character" w:customStyle="1" w:styleId="WW8Num50z2">
    <w:name w:val="WW8Num50z2"/>
    <w:rsid w:val="00665991"/>
    <w:rPr>
      <w:rFonts w:ascii="Wingdings" w:hAnsi="Wingdings" w:cs="Wingdings"/>
    </w:rPr>
  </w:style>
  <w:style w:type="character" w:customStyle="1" w:styleId="WW8Num52z0">
    <w:name w:val="WW8Num52z0"/>
    <w:rsid w:val="00665991"/>
    <w:rPr>
      <w:rFonts w:ascii="Symbol" w:hAnsi="Symbol" w:cs="Symbol"/>
    </w:rPr>
  </w:style>
  <w:style w:type="character" w:customStyle="1" w:styleId="WW8Num52z1">
    <w:name w:val="WW8Num52z1"/>
    <w:rsid w:val="00665991"/>
    <w:rPr>
      <w:rFonts w:ascii="Courier New" w:hAnsi="Courier New" w:cs="Courier New"/>
    </w:rPr>
  </w:style>
  <w:style w:type="character" w:customStyle="1" w:styleId="WW8Num52z2">
    <w:name w:val="WW8Num52z2"/>
    <w:rsid w:val="00665991"/>
    <w:rPr>
      <w:rFonts w:ascii="Wingdings" w:hAnsi="Wingdings" w:cs="Wingdings"/>
    </w:rPr>
  </w:style>
  <w:style w:type="character" w:customStyle="1" w:styleId="WW8Num54z0">
    <w:name w:val="WW8Num54z0"/>
    <w:rsid w:val="00665991"/>
    <w:rPr>
      <w:rFonts w:ascii="Arial Bold" w:hAnsi="Arial Bold" w:cs="Arial Bold"/>
      <w:b/>
      <w:i w:val="0"/>
      <w:caps w:val="0"/>
      <w:smallCaps w:val="0"/>
      <w:strike w:val="0"/>
      <w:dstrike w:val="0"/>
      <w:vanish w:val="0"/>
      <w:color w:val="auto"/>
      <w:position w:val="0"/>
      <w:sz w:val="28"/>
      <w:vertAlign w:val="baseline"/>
    </w:rPr>
  </w:style>
  <w:style w:type="character" w:customStyle="1" w:styleId="WW8Num54z1">
    <w:name w:val="WW8Num54z1"/>
    <w:rsid w:val="00665991"/>
    <w:rPr>
      <w:rFonts w:ascii="Arial" w:hAnsi="Arial" w:cs="Arial"/>
      <w:b w:val="0"/>
      <w:i w:val="0"/>
      <w:color w:val="auto"/>
      <w:sz w:val="22"/>
    </w:rPr>
  </w:style>
  <w:style w:type="character" w:customStyle="1" w:styleId="WW8Num54z2">
    <w:name w:val="WW8Num54z2"/>
    <w:rsid w:val="00665991"/>
    <w:rPr>
      <w:rFonts w:ascii="Arial" w:hAnsi="Arial" w:cs="Times New Roman"/>
      <w:b w:val="0"/>
      <w:bCs w:val="0"/>
      <w:i w:val="0"/>
      <w:iCs w:val="0"/>
      <w:caps w:val="0"/>
      <w:smallCaps w:val="0"/>
      <w:strike w:val="0"/>
      <w:dstrike w:val="0"/>
      <w:vanish w:val="0"/>
      <w:color w:val="000000"/>
      <w:spacing w:val="0"/>
      <w:kern w:val="1"/>
      <w:position w:val="0"/>
      <w:sz w:val="22"/>
      <w:u w:val="none"/>
      <w:vertAlign w:val="baseline"/>
      <w:em w:val="none"/>
    </w:rPr>
  </w:style>
  <w:style w:type="character" w:customStyle="1" w:styleId="WW8Num54z4">
    <w:name w:val="WW8Num54z4"/>
    <w:rsid w:val="00665991"/>
    <w:rPr>
      <w:rFonts w:ascii="Arial" w:hAnsi="Arial" w:cs="Times New Roman"/>
      <w:b/>
      <w:bCs w:val="0"/>
      <w:i w:val="0"/>
      <w:iCs w:val="0"/>
      <w:caps w:val="0"/>
      <w:smallCaps w:val="0"/>
      <w:strike w:val="0"/>
      <w:dstrike w:val="0"/>
      <w:vanish w:val="0"/>
      <w:color w:val="auto"/>
      <w:spacing w:val="0"/>
      <w:kern w:val="1"/>
      <w:position w:val="0"/>
      <w:sz w:val="22"/>
      <w:u w:val="none"/>
      <w:vertAlign w:val="baseline"/>
      <w:em w:val="none"/>
    </w:rPr>
  </w:style>
  <w:style w:type="character" w:customStyle="1" w:styleId="WW8Num54z5">
    <w:name w:val="WW8Num54z5"/>
    <w:rsid w:val="00665991"/>
    <w:rPr>
      <w:b/>
      <w:i w:val="0"/>
    </w:rPr>
  </w:style>
  <w:style w:type="character" w:customStyle="1" w:styleId="WW8Num54z7">
    <w:name w:val="WW8Num54z7"/>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55z0">
    <w:name w:val="WW8Num55z0"/>
    <w:rsid w:val="00665991"/>
    <w:rPr>
      <w:rFonts w:ascii="Symbol" w:hAnsi="Symbol" w:cs="Symbol"/>
    </w:rPr>
  </w:style>
  <w:style w:type="character" w:customStyle="1" w:styleId="WW8Num55z1">
    <w:name w:val="WW8Num55z1"/>
    <w:rsid w:val="00665991"/>
    <w:rPr>
      <w:rFonts w:ascii="Symbol" w:hAnsi="Symbol" w:cs="Symbol"/>
    </w:rPr>
  </w:style>
  <w:style w:type="character" w:customStyle="1" w:styleId="WW8Num55z3">
    <w:name w:val="WW8Num55z3"/>
    <w:rsid w:val="00665991"/>
    <w:rPr>
      <w:rFonts w:ascii="Courier New" w:hAnsi="Courier New" w:cs="Courier New"/>
    </w:rPr>
  </w:style>
  <w:style w:type="character" w:customStyle="1" w:styleId="WW8Num56z0">
    <w:name w:val="WW8Num56z0"/>
    <w:rsid w:val="00665991"/>
    <w:rPr>
      <w:rFonts w:ascii="Symbol" w:hAnsi="Symbol" w:cs="Symbol"/>
    </w:rPr>
  </w:style>
  <w:style w:type="character" w:customStyle="1" w:styleId="WW8Num56z1">
    <w:name w:val="WW8Num56z1"/>
    <w:rsid w:val="00665991"/>
    <w:rPr>
      <w:rFonts w:ascii="Courier New" w:hAnsi="Courier New" w:cs="Courier New"/>
    </w:rPr>
  </w:style>
  <w:style w:type="character" w:customStyle="1" w:styleId="WW8Num56z2">
    <w:name w:val="WW8Num56z2"/>
    <w:rsid w:val="00665991"/>
    <w:rPr>
      <w:rFonts w:ascii="Wingdings" w:hAnsi="Wingdings" w:cs="Wingdings"/>
    </w:rPr>
  </w:style>
  <w:style w:type="character" w:customStyle="1" w:styleId="WW8Num57z0">
    <w:name w:val="WW8Num57z0"/>
    <w:rsid w:val="00665991"/>
    <w:rPr>
      <w:rFonts w:ascii="Symbol" w:hAnsi="Symbol" w:cs="Symbol"/>
    </w:rPr>
  </w:style>
  <w:style w:type="character" w:customStyle="1" w:styleId="WW8Num57z1">
    <w:name w:val="WW8Num57z1"/>
    <w:rsid w:val="00665991"/>
    <w:rPr>
      <w:rFonts w:ascii="Courier New" w:hAnsi="Courier New" w:cs="Courier New"/>
    </w:rPr>
  </w:style>
  <w:style w:type="character" w:customStyle="1" w:styleId="WW8Num57z2">
    <w:name w:val="WW8Num57z2"/>
    <w:rsid w:val="00665991"/>
    <w:rPr>
      <w:rFonts w:ascii="Wingdings" w:hAnsi="Wingdings" w:cs="Wingdings"/>
    </w:rPr>
  </w:style>
  <w:style w:type="character" w:customStyle="1" w:styleId="WW8Num58z0">
    <w:name w:val="WW8Num58z0"/>
    <w:rsid w:val="00665991"/>
    <w:rPr>
      <w:rFonts w:ascii="Symbol" w:hAnsi="Symbol" w:cs="Symbol"/>
    </w:rPr>
  </w:style>
  <w:style w:type="character" w:customStyle="1" w:styleId="WW8Num58z3">
    <w:name w:val="WW8Num58z3"/>
    <w:rsid w:val="00665991"/>
    <w:rPr>
      <w:rFonts w:ascii="Courier New" w:hAnsi="Courier New" w:cs="Courier New"/>
    </w:rPr>
  </w:style>
  <w:style w:type="character" w:customStyle="1" w:styleId="WW8Num59z0">
    <w:name w:val="WW8Num59z0"/>
    <w:rsid w:val="00665991"/>
    <w:rPr>
      <w:rFonts w:ascii="Arial Bold" w:hAnsi="Arial Bold" w:cs="Arial Bold"/>
      <w:b/>
      <w:i w:val="0"/>
      <w:color w:val="auto"/>
      <w:sz w:val="22"/>
    </w:rPr>
  </w:style>
  <w:style w:type="character" w:customStyle="1" w:styleId="WW8Num61z0">
    <w:name w:val="WW8Num61z0"/>
    <w:rsid w:val="00665991"/>
    <w:rPr>
      <w:rFonts w:ascii="Symbol" w:eastAsia="SimSun" w:hAnsi="Symbol" w:cs="Symbol"/>
    </w:rPr>
  </w:style>
  <w:style w:type="character" w:customStyle="1" w:styleId="WW8Num61z1">
    <w:name w:val="WW8Num61z1"/>
    <w:rsid w:val="00665991"/>
    <w:rPr>
      <w:rFonts w:ascii="Symbol" w:hAnsi="Symbol" w:cs="Arial"/>
    </w:rPr>
  </w:style>
  <w:style w:type="character" w:customStyle="1" w:styleId="WW8Num61z3">
    <w:name w:val="WW8Num61z3"/>
    <w:rsid w:val="00665991"/>
    <w:rPr>
      <w:rFonts w:ascii="Courier New" w:hAnsi="Courier New" w:cs="Symbol"/>
    </w:rPr>
  </w:style>
  <w:style w:type="character" w:customStyle="1" w:styleId="WW8Num62z0">
    <w:name w:val="WW8Num62z0"/>
    <w:rsid w:val="00665991"/>
    <w:rPr>
      <w:rFonts w:ascii="Symbol" w:hAnsi="Symbol" w:cs="Symbol"/>
    </w:rPr>
  </w:style>
  <w:style w:type="character" w:customStyle="1" w:styleId="WW8Num62z1">
    <w:name w:val="WW8Num62z1"/>
    <w:rsid w:val="00665991"/>
    <w:rPr>
      <w:rFonts w:ascii="Courier New" w:hAnsi="Courier New" w:cs="Courier New"/>
    </w:rPr>
  </w:style>
  <w:style w:type="character" w:customStyle="1" w:styleId="WW8Num62z2">
    <w:name w:val="WW8Num62z2"/>
    <w:rsid w:val="00665991"/>
    <w:rPr>
      <w:rFonts w:ascii="Wingdings" w:hAnsi="Wingdings" w:cs="Wingdings"/>
    </w:rPr>
  </w:style>
  <w:style w:type="character" w:customStyle="1" w:styleId="WW8Num63z0">
    <w:name w:val="WW8Num63z0"/>
    <w:rsid w:val="00665991"/>
    <w:rPr>
      <w:rFonts w:ascii="Arial" w:eastAsia="SimSun" w:hAnsi="Arial" w:cs="Arial"/>
    </w:rPr>
  </w:style>
  <w:style w:type="character" w:customStyle="1" w:styleId="WW8Num63z1">
    <w:name w:val="WW8Num63z1"/>
    <w:rsid w:val="00665991"/>
    <w:rPr>
      <w:rFonts w:ascii="Courier New" w:hAnsi="Courier New" w:cs="Courier New"/>
    </w:rPr>
  </w:style>
  <w:style w:type="character" w:customStyle="1" w:styleId="WW8Num63z2">
    <w:name w:val="WW8Num63z2"/>
    <w:rsid w:val="00665991"/>
    <w:rPr>
      <w:rFonts w:ascii="Wingdings" w:hAnsi="Wingdings" w:cs="Wingdings"/>
    </w:rPr>
  </w:style>
  <w:style w:type="character" w:customStyle="1" w:styleId="WW8Num63z3">
    <w:name w:val="WW8Num63z3"/>
    <w:rsid w:val="00665991"/>
    <w:rPr>
      <w:rFonts w:ascii="Symbol" w:hAnsi="Symbol" w:cs="Symbol"/>
    </w:rPr>
  </w:style>
  <w:style w:type="character" w:customStyle="1" w:styleId="WW8Num64z0">
    <w:name w:val="WW8Num64z0"/>
    <w:rsid w:val="00665991"/>
    <w:rPr>
      <w:rFonts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65z0">
    <w:name w:val="WW8Num65z0"/>
    <w:rsid w:val="00665991"/>
    <w:rPr>
      <w:rFonts w:ascii="Symbol" w:hAnsi="Symbol" w:cs="Symbol"/>
    </w:rPr>
  </w:style>
  <w:style w:type="character" w:customStyle="1" w:styleId="WW8Num65z1">
    <w:name w:val="WW8Num65z1"/>
    <w:rsid w:val="00665991"/>
    <w:rPr>
      <w:rFonts w:ascii="Courier New" w:hAnsi="Courier New" w:cs="Courier New"/>
    </w:rPr>
  </w:style>
  <w:style w:type="character" w:customStyle="1" w:styleId="WW8Num65z2">
    <w:name w:val="WW8Num65z2"/>
    <w:rsid w:val="00665991"/>
    <w:rPr>
      <w:rFonts w:ascii="Wingdings" w:hAnsi="Wingdings" w:cs="Wingdings"/>
    </w:rPr>
  </w:style>
  <w:style w:type="character" w:customStyle="1" w:styleId="WW8Num67z0">
    <w:name w:val="WW8Num67z0"/>
    <w:rsid w:val="00665991"/>
    <w:rPr>
      <w:rFonts w:ascii="Symbol" w:hAnsi="Symbol" w:cs="Symbol"/>
    </w:rPr>
  </w:style>
  <w:style w:type="character" w:customStyle="1" w:styleId="WW8Num67z1">
    <w:name w:val="WW8Num67z1"/>
    <w:rsid w:val="00665991"/>
    <w:rPr>
      <w:rFonts w:ascii="Courier New" w:hAnsi="Courier New" w:cs="Courier New"/>
    </w:rPr>
  </w:style>
  <w:style w:type="character" w:customStyle="1" w:styleId="WW8Num67z2">
    <w:name w:val="WW8Num67z2"/>
    <w:rsid w:val="00665991"/>
    <w:rPr>
      <w:rFonts w:ascii="Wingdings" w:hAnsi="Wingdings" w:cs="Wingdings"/>
    </w:rPr>
  </w:style>
  <w:style w:type="character" w:customStyle="1" w:styleId="FootnoteCharacters">
    <w:name w:val="Footnote Characters"/>
    <w:rsid w:val="00665991"/>
    <w:rPr>
      <w:vertAlign w:val="superscript"/>
    </w:rPr>
  </w:style>
  <w:style w:type="character" w:customStyle="1" w:styleId="Puces">
    <w:name w:val="Puces"/>
    <w:rsid w:val="00665991"/>
    <w:rPr>
      <w:rFonts w:ascii="OpenSymbol" w:eastAsia="OpenSymbol" w:hAnsi="OpenSymbol" w:cs="OpenSymbol"/>
    </w:rPr>
  </w:style>
  <w:style w:type="character" w:customStyle="1" w:styleId="TextedebullesCar">
    <w:name w:val="Texte de bulles Car"/>
    <w:rsid w:val="00665991"/>
    <w:rPr>
      <w:rFonts w:ascii="Tahoma" w:eastAsia="SimSun" w:hAnsi="Tahoma" w:cs="Tahoma"/>
      <w:sz w:val="16"/>
      <w:lang w:eastAsia="zh-CN" w:bidi="bn-BD"/>
    </w:rPr>
  </w:style>
  <w:style w:type="character" w:customStyle="1" w:styleId="Bullets">
    <w:name w:val="Bullets"/>
    <w:rsid w:val="00665991"/>
    <w:rPr>
      <w:rFonts w:ascii="OpenSymbol" w:eastAsia="OpenSymbol" w:hAnsi="OpenSymbol" w:cs="OpenSymbol"/>
    </w:rPr>
  </w:style>
  <w:style w:type="character" w:customStyle="1" w:styleId="NumberingSymbols">
    <w:name w:val="Numbering Symbols"/>
    <w:rsid w:val="00665991"/>
  </w:style>
  <w:style w:type="paragraph" w:customStyle="1" w:styleId="Heading">
    <w:name w:val="Heading"/>
    <w:basedOn w:val="Normal"/>
    <w:next w:val="BodyText"/>
    <w:rsid w:val="00665991"/>
    <w:pPr>
      <w:suppressAutoHyphens/>
      <w:spacing w:after="60"/>
      <w:jc w:val="right"/>
    </w:pPr>
    <w:rPr>
      <w:rFonts w:cs="Arial"/>
      <w:b/>
      <w:bCs/>
      <w:kern w:val="1"/>
      <w:sz w:val="32"/>
      <w:szCs w:val="32"/>
      <w:lang w:val="en-US"/>
    </w:rPr>
  </w:style>
  <w:style w:type="character" w:customStyle="1" w:styleId="BodyTextChar1">
    <w:name w:val="Body Text Char1"/>
    <w:basedOn w:val="DefaultParagraphFont"/>
    <w:rsid w:val="00665991"/>
    <w:rPr>
      <w:rFonts w:ascii="Arial" w:eastAsia="SimSun" w:hAnsi="Arial" w:cs="Arial"/>
      <w:lang w:val="en-US" w:eastAsia="zh-CN" w:bidi="bn-BD"/>
    </w:rPr>
  </w:style>
  <w:style w:type="paragraph" w:styleId="List">
    <w:name w:val="List"/>
    <w:basedOn w:val="BodyText"/>
    <w:rsid w:val="00665991"/>
    <w:pPr>
      <w:spacing w:before="120" w:after="120"/>
      <w:ind w:left="0"/>
      <w:jc w:val="both"/>
    </w:pPr>
    <w:rPr>
      <w:rFonts w:ascii="Arial" w:eastAsia="SimSun" w:hAnsi="Arial" w:cs="Lohit Hindi"/>
      <w:sz w:val="20"/>
      <w:szCs w:val="20"/>
      <w:lang w:val="en-US" w:eastAsia="zh-CN" w:bidi="bn-BD"/>
    </w:rPr>
  </w:style>
  <w:style w:type="paragraph" w:customStyle="1" w:styleId="Index">
    <w:name w:val="Index"/>
    <w:basedOn w:val="Normal"/>
    <w:rsid w:val="00665991"/>
    <w:pPr>
      <w:suppressLineNumbers/>
      <w:suppressAutoHyphens/>
    </w:pPr>
    <w:rPr>
      <w:rFonts w:cs="Lohit Hindi"/>
      <w:lang w:val="en-US"/>
    </w:rPr>
  </w:style>
  <w:style w:type="paragraph" w:customStyle="1" w:styleId="Lgende">
    <w:name w:val="Légende"/>
    <w:basedOn w:val="Normal"/>
    <w:rsid w:val="00665991"/>
    <w:pPr>
      <w:suppressLineNumbers/>
      <w:suppressAutoHyphens/>
      <w:spacing w:after="120"/>
    </w:pPr>
    <w:rPr>
      <w:rFonts w:cs="Lohit Hindi"/>
      <w:i/>
      <w:iCs/>
      <w:sz w:val="24"/>
      <w:szCs w:val="24"/>
      <w:lang w:val="en-US"/>
    </w:rPr>
  </w:style>
  <w:style w:type="paragraph" w:customStyle="1" w:styleId="Titre1">
    <w:name w:val="Titre1"/>
    <w:basedOn w:val="Normal"/>
    <w:next w:val="BodyText"/>
    <w:rsid w:val="00665991"/>
    <w:pPr>
      <w:keepNext/>
      <w:suppressAutoHyphens/>
      <w:spacing w:before="240" w:after="120"/>
    </w:pPr>
    <w:rPr>
      <w:rFonts w:ascii="Liberation Sans" w:eastAsia="Microsoft YaHei" w:hAnsi="Liberation Sans" w:cs="Mangal"/>
      <w:sz w:val="28"/>
      <w:szCs w:val="28"/>
      <w:lang w:val="en-US"/>
    </w:rPr>
  </w:style>
  <w:style w:type="paragraph" w:customStyle="1" w:styleId="Lgende1">
    <w:name w:val="Légende1"/>
    <w:basedOn w:val="Normal"/>
    <w:rsid w:val="00665991"/>
    <w:pPr>
      <w:suppressLineNumbers/>
      <w:suppressAutoHyphens/>
      <w:spacing w:after="120"/>
    </w:pPr>
    <w:rPr>
      <w:rFonts w:cs="Mangal"/>
      <w:i/>
      <w:iCs/>
      <w:sz w:val="24"/>
      <w:szCs w:val="24"/>
      <w:lang w:val="en-US"/>
    </w:rPr>
  </w:style>
  <w:style w:type="paragraph" w:customStyle="1" w:styleId="Listenumros1">
    <w:name w:val="Liste à numéros1"/>
    <w:basedOn w:val="Normal"/>
    <w:rsid w:val="00665991"/>
    <w:pPr>
      <w:suppressAutoHyphens/>
      <w:spacing w:before="0" w:after="200" w:line="276" w:lineRule="auto"/>
    </w:pPr>
    <w:rPr>
      <w:rFonts w:cs="Arial"/>
      <w:lang w:val="en-US"/>
    </w:rPr>
  </w:style>
  <w:style w:type="paragraph" w:customStyle="1" w:styleId="Paragraphedeliste1">
    <w:name w:val="Paragraphe de liste1"/>
    <w:basedOn w:val="Listenumros1"/>
    <w:rsid w:val="00665991"/>
    <w:pPr>
      <w:ind w:left="680" w:hanging="340"/>
    </w:pPr>
  </w:style>
  <w:style w:type="paragraph" w:customStyle="1" w:styleId="Listepuces22">
    <w:name w:val="Liste à puces 22"/>
    <w:basedOn w:val="ListBullet1"/>
    <w:rsid w:val="00665991"/>
    <w:pPr>
      <w:numPr>
        <w:numId w:val="0"/>
      </w:numPr>
      <w:tabs>
        <w:tab w:val="clear" w:pos="680"/>
      </w:tabs>
      <w:suppressAutoHyphens/>
      <w:contextualSpacing w:val="0"/>
    </w:pPr>
    <w:rPr>
      <w:rFonts w:cs="Arial"/>
      <w:lang w:val="en-US" w:eastAsia="zh-CN"/>
    </w:rPr>
  </w:style>
  <w:style w:type="paragraph" w:customStyle="1" w:styleId="TabletextBOLD0">
    <w:name w:val="Table text BOLD"/>
    <w:basedOn w:val="BodyText"/>
    <w:next w:val="BodyText"/>
    <w:rsid w:val="00665991"/>
    <w:pPr>
      <w:ind w:left="0"/>
    </w:pPr>
    <w:rPr>
      <w:rFonts w:ascii="Arial" w:eastAsia="PMingLiU" w:hAnsi="Arial" w:cs="Arial"/>
      <w:b/>
      <w:bCs/>
      <w:sz w:val="20"/>
      <w:szCs w:val="20"/>
      <w:lang w:val="en-US" w:eastAsia="zh-CN"/>
    </w:rPr>
  </w:style>
  <w:style w:type="paragraph" w:customStyle="1" w:styleId="Titlelabel">
    <w:name w:val="Title label"/>
    <w:basedOn w:val="Normal"/>
    <w:rsid w:val="00665991"/>
    <w:pPr>
      <w:suppressAutoHyphens/>
      <w:spacing w:before="0"/>
      <w:jc w:val="left"/>
    </w:pPr>
    <w:rPr>
      <w:rFonts w:eastAsia="Times New Roman" w:cs="Arial"/>
      <w:b/>
      <w:spacing w:val="20"/>
      <w:sz w:val="36"/>
      <w:szCs w:val="24"/>
      <w:lang w:val="en-US" w:bidi="ar-SA"/>
    </w:rPr>
  </w:style>
  <w:style w:type="paragraph" w:customStyle="1" w:styleId="TableContents">
    <w:name w:val="Table Contents"/>
    <w:basedOn w:val="Normal"/>
    <w:rsid w:val="00665991"/>
    <w:pPr>
      <w:suppressLineNumbers/>
      <w:suppressAutoHyphens/>
    </w:pPr>
    <w:rPr>
      <w:rFonts w:cs="Arial"/>
      <w:lang w:val="en-US"/>
    </w:rPr>
  </w:style>
  <w:style w:type="paragraph" w:customStyle="1" w:styleId="TableHeading">
    <w:name w:val="Table Heading"/>
    <w:basedOn w:val="TableContents"/>
    <w:rsid w:val="00665991"/>
    <w:pPr>
      <w:jc w:val="center"/>
    </w:pPr>
    <w:rPr>
      <w:b/>
      <w:bCs/>
    </w:rPr>
  </w:style>
  <w:style w:type="paragraph" w:customStyle="1" w:styleId="Contenudetableau">
    <w:name w:val="Contenu de tableau"/>
    <w:basedOn w:val="Normal"/>
    <w:rsid w:val="00665991"/>
    <w:pPr>
      <w:suppressLineNumbers/>
      <w:suppressAutoHyphens/>
    </w:pPr>
    <w:rPr>
      <w:rFonts w:cs="Arial"/>
      <w:lang w:val="en-US"/>
    </w:rPr>
  </w:style>
  <w:style w:type="paragraph" w:customStyle="1" w:styleId="Titredetableau">
    <w:name w:val="Titre de tableau"/>
    <w:basedOn w:val="Contenudetableau"/>
    <w:rsid w:val="00665991"/>
    <w:pPr>
      <w:jc w:val="center"/>
    </w:pPr>
    <w:rPr>
      <w:b/>
      <w:bCs/>
    </w:rPr>
  </w:style>
  <w:style w:type="paragraph" w:customStyle="1" w:styleId="Titreprincipal">
    <w:name w:val="Titre principal"/>
    <w:basedOn w:val="Titre1"/>
    <w:next w:val="BodyText"/>
    <w:rsid w:val="00665991"/>
  </w:style>
  <w:style w:type="paragraph" w:styleId="Subtitle">
    <w:name w:val="Subtitle"/>
    <w:basedOn w:val="Titre1"/>
    <w:next w:val="BodyText"/>
    <w:link w:val="SubtitleChar"/>
    <w:qFormat/>
    <w:rsid w:val="00665991"/>
  </w:style>
  <w:style w:type="character" w:customStyle="1" w:styleId="SubtitleChar">
    <w:name w:val="Subtitle Char"/>
    <w:basedOn w:val="DefaultParagraphFont"/>
    <w:link w:val="Subtitle"/>
    <w:rsid w:val="00665991"/>
    <w:rPr>
      <w:rFonts w:ascii="Liberation Sans" w:eastAsia="Microsoft YaHei" w:hAnsi="Liberation Sans" w:cs="Mangal"/>
      <w:sz w:val="28"/>
      <w:szCs w:val="28"/>
      <w:lang w:val="en-US" w:eastAsia="zh-CN" w:bidi="bn-BD"/>
    </w:rPr>
  </w:style>
  <w:style w:type="paragraph" w:customStyle="1" w:styleId="Quotations">
    <w:name w:val="Quotations"/>
    <w:basedOn w:val="Normal"/>
    <w:rsid w:val="00665991"/>
    <w:pPr>
      <w:suppressAutoHyphens/>
    </w:pPr>
    <w:rPr>
      <w:rFonts w:cs="Arial"/>
      <w:lang w:val="en-US"/>
    </w:rPr>
  </w:style>
  <w:style w:type="paragraph" w:customStyle="1" w:styleId="Texteprformat">
    <w:name w:val="Texte préformaté"/>
    <w:basedOn w:val="Normal"/>
    <w:rsid w:val="00665991"/>
    <w:pPr>
      <w:suppressAutoHyphens/>
    </w:pPr>
    <w:rPr>
      <w:rFonts w:cs="Arial"/>
      <w:lang w:val="en-US"/>
    </w:rPr>
  </w:style>
  <w:style w:type="paragraph" w:customStyle="1" w:styleId="Textedebulles">
    <w:name w:val="Texte de bulles"/>
    <w:basedOn w:val="Normal"/>
    <w:rsid w:val="00665991"/>
    <w:pPr>
      <w:suppressAutoHyphens/>
      <w:spacing w:before="0"/>
    </w:pPr>
    <w:rPr>
      <w:rFonts w:ascii="Tahoma" w:hAnsi="Tahoma" w:cs="Tahoma"/>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2788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ietf.org/rfc/rfc2119.txt"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gsma.com/network2020/wp-content/uploads/2014/01/joyn-Blackbird-PDD-V3-0.pdf" TargetMode="Externa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prd@gsma.com"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code.google.com/p/rcsjt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developer.android.com/reference/android/provider/ContactsContract.RawContacts.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3B210AE20A49F4A0081A4B6E0D2D47"/>
        <w:category>
          <w:name w:val="General"/>
          <w:gallery w:val="placeholder"/>
        </w:category>
        <w:types>
          <w:type w:val="bbPlcHdr"/>
        </w:types>
        <w:behaviors>
          <w:behavior w:val="content"/>
        </w:behaviors>
        <w:guid w:val="{A70DD4A8-34CE-4EDB-A0F0-DB8505B57C1C}"/>
      </w:docPartPr>
      <w:docPartBody>
        <w:p w:rsidR="00B10447" w:rsidRDefault="00680D9A">
          <w:r w:rsidRPr="00846DF8">
            <w:rPr>
              <w:rStyle w:val="PlaceholderText"/>
            </w:rPr>
            <w:t>[Document Title]</w:t>
          </w:r>
        </w:p>
      </w:docPartBody>
    </w:docPart>
    <w:docPart>
      <w:docPartPr>
        <w:name w:val="157DEAF793994C589BE3E83AED6EF428"/>
        <w:category>
          <w:name w:val="General"/>
          <w:gallery w:val="placeholder"/>
        </w:category>
        <w:types>
          <w:type w:val="bbPlcHdr"/>
        </w:types>
        <w:behaviors>
          <w:behavior w:val="content"/>
        </w:behaviors>
        <w:guid w:val="{B0580C2D-8609-483C-8507-20984FFC8CA7}"/>
      </w:docPartPr>
      <w:docPartBody>
        <w:p w:rsidR="00B10447" w:rsidRDefault="00680D9A">
          <w:r w:rsidRPr="00846DF8">
            <w:rPr>
              <w:rStyle w:val="PlaceholderText"/>
            </w:rPr>
            <w:t>[PRD Version]</w:t>
          </w:r>
        </w:p>
      </w:docPartBody>
    </w:docPart>
    <w:docPart>
      <w:docPartPr>
        <w:name w:val="10A95325039D49329B6E195870EDA021"/>
        <w:category>
          <w:name w:val="General"/>
          <w:gallery w:val="placeholder"/>
        </w:category>
        <w:types>
          <w:type w:val="bbPlcHdr"/>
        </w:types>
        <w:behaviors>
          <w:behavior w:val="content"/>
        </w:behaviors>
        <w:guid w:val="{3219F91B-AD88-4016-B81F-A29A89C31330}"/>
      </w:docPartPr>
      <w:docPartBody>
        <w:p w:rsidR="00B10447" w:rsidRDefault="00680D9A">
          <w:r w:rsidRPr="00846DF8">
            <w:rPr>
              <w:rStyle w:val="PlaceholderText"/>
            </w:rPr>
            <w:t>[Publication Date]</w:t>
          </w:r>
        </w:p>
      </w:docPartBody>
    </w:docPart>
    <w:docPart>
      <w:docPartPr>
        <w:name w:val="DBFF9A1B0E8C441CB743EEDF645C5C92"/>
        <w:category>
          <w:name w:val="General"/>
          <w:gallery w:val="placeholder"/>
        </w:category>
        <w:types>
          <w:type w:val="bbPlcHdr"/>
        </w:types>
        <w:behaviors>
          <w:behavior w:val="content"/>
        </w:behaviors>
        <w:guid w:val="{72C506A8-649B-48E7-A029-CAB2F6FA26FB}"/>
      </w:docPartPr>
      <w:docPartBody>
        <w:p w:rsidR="00B10447" w:rsidRDefault="00680D9A">
          <w:r w:rsidRPr="00846DF8">
            <w:rPr>
              <w:rStyle w:val="PlaceholderText"/>
            </w:rPr>
            <w:t>[Document Type]</w:t>
          </w:r>
        </w:p>
      </w:docPartBody>
    </w:docPart>
    <w:docPart>
      <w:docPartPr>
        <w:name w:val="50251E4153134248936AE4B3C03455F9"/>
        <w:category>
          <w:name w:val="General"/>
          <w:gallery w:val="placeholder"/>
        </w:category>
        <w:types>
          <w:type w:val="bbPlcHdr"/>
        </w:types>
        <w:behaviors>
          <w:behavior w:val="content"/>
        </w:behaviors>
        <w:guid w:val="{5BEF7EBB-8157-41D4-B006-43D9FA7377EE}"/>
      </w:docPartPr>
      <w:docPartBody>
        <w:p w:rsidR="00B10447" w:rsidRDefault="00680D9A">
          <w:r w:rsidRPr="00846DF8">
            <w:rPr>
              <w:rStyle w:val="PlaceholderText"/>
            </w:rPr>
            <w:t>[Document Number]</w:t>
          </w:r>
        </w:p>
      </w:docPartBody>
    </w:docPart>
    <w:docPart>
      <w:docPartPr>
        <w:name w:val="220EC0A636F947F481747BA51B72A35A"/>
        <w:category>
          <w:name w:val="General"/>
          <w:gallery w:val="placeholder"/>
        </w:category>
        <w:types>
          <w:type w:val="bbPlcHdr"/>
        </w:types>
        <w:behaviors>
          <w:behavior w:val="content"/>
        </w:behaviors>
        <w:guid w:val="{03304CCD-967B-43B0-AB4B-E70F16AB195E}"/>
      </w:docPartPr>
      <w:docPartBody>
        <w:p w:rsidR="00B10447" w:rsidRDefault="00680D9A">
          <w:r w:rsidRPr="00846DF8">
            <w:rPr>
              <w:rStyle w:val="PlaceholderText"/>
            </w:rPr>
            <w:t>[Document Title]</w:t>
          </w:r>
        </w:p>
      </w:docPartBody>
    </w:docPart>
    <w:docPart>
      <w:docPartPr>
        <w:name w:val="99F48B26C94745DC99490571300FBAD6"/>
        <w:category>
          <w:name w:val="General"/>
          <w:gallery w:val="placeholder"/>
        </w:category>
        <w:types>
          <w:type w:val="bbPlcHdr"/>
        </w:types>
        <w:behaviors>
          <w:behavior w:val="content"/>
        </w:behaviors>
        <w:guid w:val="{073EF66D-9678-49ED-84E6-4A493D9D1B50}"/>
      </w:docPartPr>
      <w:docPartBody>
        <w:p w:rsidR="00B10447" w:rsidRDefault="00680D9A">
          <w:r w:rsidRPr="00846DF8">
            <w:rPr>
              <w:rStyle w:val="PlaceholderText"/>
            </w:rPr>
            <w:t>[Security Classification]</w:t>
          </w:r>
        </w:p>
      </w:docPartBody>
    </w:docPart>
    <w:docPart>
      <w:docPartPr>
        <w:name w:val="52E0F5FD961C4E2BA97EA0C202AC0A73"/>
        <w:category>
          <w:name w:val="General"/>
          <w:gallery w:val="placeholder"/>
        </w:category>
        <w:types>
          <w:type w:val="bbPlcHdr"/>
        </w:types>
        <w:behaviors>
          <w:behavior w:val="content"/>
        </w:behaviors>
        <w:guid w:val="{C67D3C11-FE6E-4E7B-BE68-E6E2D643E1B1}"/>
      </w:docPartPr>
      <w:docPartBody>
        <w:p w:rsidR="009B6FE1" w:rsidRDefault="00FA51D1">
          <w:r w:rsidRPr="006040CE">
            <w:rPr>
              <w:rStyle w:val="PlaceholderText"/>
            </w:rPr>
            <w:t>[Security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default"/>
  </w:font>
  <w:font w:name="WenQuanYi Micro Hei">
    <w:charset w:val="80"/>
    <w:family w:val="modern"/>
    <w:pitch w:val="default"/>
  </w:font>
  <w:font w:name="Lohit Hindi">
    <w:altName w:val="MS Mincho"/>
    <w:charset w:val="80"/>
    <w:family w:val="modern"/>
    <w:pitch w:val="default"/>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Monospace">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79"/>
    <w:rsid w:val="0001180B"/>
    <w:rsid w:val="004018F1"/>
    <w:rsid w:val="004A4EFD"/>
    <w:rsid w:val="00680D9A"/>
    <w:rsid w:val="00957551"/>
    <w:rsid w:val="009B6FE1"/>
    <w:rsid w:val="00B10447"/>
    <w:rsid w:val="00B83679"/>
    <w:rsid w:val="00FA51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D5418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EFD"/>
  </w:style>
  <w:style w:type="paragraph" w:customStyle="1" w:styleId="6BA05B96EB1C4D53A9922E5CC40FF361">
    <w:name w:val="6BA05B96EB1C4D53A9922E5CC40FF361"/>
  </w:style>
  <w:style w:type="paragraph" w:customStyle="1" w:styleId="76DD0BB0C1E748AF8A40190D183074A6">
    <w:name w:val="76DD0BB0C1E748AF8A40190D183074A6"/>
  </w:style>
  <w:style w:type="paragraph" w:customStyle="1" w:styleId="EB4849D5D9554874833298BE98AA06D5">
    <w:name w:val="EB4849D5D9554874833298BE98AA06D5"/>
  </w:style>
  <w:style w:type="paragraph" w:customStyle="1" w:styleId="E7BEE4E7D5674D3AA1DAB696CDAE8F48">
    <w:name w:val="E7BEE4E7D5674D3AA1DAB696CDAE8F48"/>
  </w:style>
  <w:style w:type="paragraph" w:customStyle="1" w:styleId="3AA0942E67214028810AD2EF8CE61F85">
    <w:name w:val="3AA0942E67214028810AD2EF8CE61F85"/>
  </w:style>
  <w:style w:type="paragraph" w:customStyle="1" w:styleId="E696A8DC5E514416B83422E3406CC099">
    <w:name w:val="E696A8DC5E514416B83422E3406CC099"/>
    <w:rsid w:val="004A4EFD"/>
  </w:style>
  <w:style w:type="paragraph" w:customStyle="1" w:styleId="5A16E1E2348A435A9CBC010F60B55382">
    <w:name w:val="5A16E1E2348A435A9CBC010F60B55382"/>
    <w:rsid w:val="004A4EFD"/>
  </w:style>
  <w:style w:type="paragraph" w:customStyle="1" w:styleId="93204BA9E6154782AB2CC331E5B95ED4">
    <w:name w:val="93204BA9E6154782AB2CC331E5B95ED4"/>
    <w:rsid w:val="004A4EFD"/>
  </w:style>
  <w:style w:type="paragraph" w:customStyle="1" w:styleId="D0A4233D595A4031A49136B88139882E">
    <w:name w:val="D0A4233D595A4031A49136B88139882E"/>
    <w:rsid w:val="004A4EFD"/>
  </w:style>
  <w:style w:type="paragraph" w:customStyle="1" w:styleId="84D0D02AA6EF40ACA2F1D5B7B26CE30E">
    <w:name w:val="84D0D02AA6EF40ACA2F1D5B7B26CE30E"/>
    <w:rsid w:val="004A4EFD"/>
  </w:style>
  <w:style w:type="paragraph" w:customStyle="1" w:styleId="C85F6BC3AB054488A85C23CE9942EC92">
    <w:name w:val="C85F6BC3AB054488A85C23CE9942EC92"/>
    <w:rsid w:val="004A4EFD"/>
  </w:style>
  <w:style w:type="paragraph" w:customStyle="1" w:styleId="177CAB367E624EBFA6CB69E9B703D134">
    <w:name w:val="177CAB367E624EBFA6CB69E9B703D134"/>
    <w:rsid w:val="004A4EFD"/>
  </w:style>
  <w:style w:type="paragraph" w:customStyle="1" w:styleId="7142A5677D2B46F2BB34FA3AB6FC3A62">
    <w:name w:val="7142A5677D2B46F2BB34FA3AB6FC3A62"/>
    <w:rsid w:val="004A4EFD"/>
  </w:style>
  <w:style w:type="paragraph" w:customStyle="1" w:styleId="15AC06BAF101450583A4281C7474986B">
    <w:name w:val="15AC06BAF101450583A4281C7474986B"/>
    <w:rsid w:val="004A4EFD"/>
  </w:style>
  <w:style w:type="paragraph" w:customStyle="1" w:styleId="EDF828551F944B10B4DF257AE04E12DF">
    <w:name w:val="EDF828551F944B10B4DF257AE04E12DF"/>
    <w:rsid w:val="004A4EFD"/>
  </w:style>
  <w:style w:type="paragraph" w:customStyle="1" w:styleId="7D3810E5878442B08A942B1E005B4E16">
    <w:name w:val="7D3810E5878442B08A942B1E005B4E16"/>
    <w:rsid w:val="004A4EFD"/>
  </w:style>
  <w:style w:type="paragraph" w:customStyle="1" w:styleId="199E2376A46140C4B2F56D08CB48A16F">
    <w:name w:val="199E2376A46140C4B2F56D08CB48A16F"/>
    <w:rsid w:val="004A4EFD"/>
  </w:style>
  <w:style w:type="paragraph" w:customStyle="1" w:styleId="E4BE625109B84249A3D6F9BBCDD2F353">
    <w:name w:val="E4BE625109B84249A3D6F9BBCDD2F353"/>
    <w:rsid w:val="004A4EFD"/>
  </w:style>
  <w:style w:type="paragraph" w:customStyle="1" w:styleId="E0EBD6E7EAB941529BF9046FAF2D6FBB">
    <w:name w:val="E0EBD6E7EAB941529BF9046FAF2D6FBB"/>
    <w:rsid w:val="004A4E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SMADocumentCreatedDate xmlns="ADEDD60E-22E2-4049-BE99-80A2BB237DD5">2013-11-29T10:09:31+00:00</GSMADocumentCreatedDate>
    <GSMAPRDVersion xmlns="ADEDD60E-22E2-4049-BE99-80A2BB237DD5">3.0</GSMAPRDVersion>
    <GSMADocumentCreatedBy xmlns="ADEDD60E-22E2-4049-BE99-80A2BB237DD5">
      <UserInfo>
        <DisplayName>Henry Bowes (GSMA)</DisplayName>
        <AccountId>5436</AccountId>
        <AccountType/>
      </UserInfo>
    </GSMADocumentCreatedBy>
    <GSMASecurityGroup xmlns="ADEDD60E-22E2-4049-BE99-80A2BB237DD5">Non-confidential</GSMASecurityGroup>
    <GSMARelatedDiscussion xmlns="ADEDD60E-22E2-4049-BE99-80A2BB237DD5">
      <Url>https://infocentre2.gsma.com/gp/pr/V2020/N2020/RCCTF/Lists/Document%20%20Meeting%20Discussions/joyn%20Device%20API%20Specification</Url>
      <Description>Device API Specification</Description>
    </GSMARelatedDiscussion>
    <GSMADocumentNumber xmlns="ADEDD60E-22E2-4049-BE99-80A2BB237DD5">RCC.53</GSMADocumentNumber>
    <GSMAEditionType xmlns="ADEDD60E-22E2-4049-BE99-80A2BB237DD5">Current</GSMAEditionType>
    <GSMAPublicationDate xmlns="ADEDD60E-22E2-4049-BE99-80A2BB237DD5">2015-06-22T23:00:00+00:00</GSMAPublicationDate>
    <GSMADocumentTypeTaxHTField0 xmlns="ADEDD60E-22E2-4049-BE99-80A2BB237DD5">
      <Terms xmlns="http://schemas.microsoft.com/office/infopath/2007/PartnerControls">
        <TermInfo xmlns="http://schemas.microsoft.com/office/infopath/2007/PartnerControls">
          <TermName xmlns="http://schemas.microsoft.com/office/infopath/2007/PartnerControls">Non-binding Permanent Reference Document</TermName>
          <TermId xmlns="http://schemas.microsoft.com/office/infopath/2007/PartnerControls">97ab5523-2ce7-4aac-bd33-d315f704899a</TermId>
        </TermInfo>
      </Terms>
    </GSMADocumentTypeTaxHTField0>
    <GSMAChangeRequestApprover xmlns="ADEDD60E-22E2-4049-BE99-80A2BB237DD5">
      <UserInfo>
        <DisplayName>Erdem Ersoz (GSMA)</DisplayName>
        <AccountId>26980</AccountId>
        <AccountType/>
      </UserInfo>
    </GSMAChangeRequestApprover>
    <GSMAKBCategoryTaxHTField0 xmlns="ADEDD60E-22E2-4049-BE99-80A2BB237DD5">
      <Terms xmlns="http://schemas.microsoft.com/office/infopath/2007/PartnerControls"/>
    </GSMAKBCategoryTaxHTField0>
    <GSMADocumentOwner xmlns="ADEDD60E-22E2-4049-BE99-80A2BB237DD5">
      <UserInfo>
        <DisplayName>Erdem Ersoz (GSMA)</DisplayName>
        <AccountId>26980</AccountId>
        <AccountType/>
      </UserInfo>
    </GSMADocumentOwner>
    <GSMARemarks xmlns="ADEDD60E-22E2-4049-BE99-80A2BB237DD5" xsi:nil="true"/>
    <GSMABusinessPurpose xmlns="ADEDD60E-22E2-4049-BE99-80A2BB237DD5" xsi:nil="true"/>
    <GSMAOwningGroup xmlns="ADEDD60E-22E2-4049-BE99-80A2BB237DD5">RCCTF</GSMAOwningGroup>
    <GSMATemplateNumber xmlns="ADEDD60E-22E2-4049-BE99-80A2BB237DD5">0.4</GSMATemplateNumber>
    <GSMATitle xmlns="ADEDD60E-22E2-4049-BE99-80A2BB237DD5">RCS Device API 1.5.1 Specification</GSMATitle>
    <GSMATemplateConversionStatus xmlns="ADEDD60E-22E2-4049-BE99-80A2BB237DD5" xsi:nil="true"/>
    <GSMASummary xmlns="ADEDD60E-22E2-4049-BE99-80A2BB237DD5" xsi:nil="true"/>
    <_dlc_DocId xmlns="54cf9ea2-8b24-4a35-a789-c10402c86061">INFO-1972-95</_dlc_DocId>
    <_dlc_DocIdUrl xmlns="54cf9ea2-8b24-4a35-a789-c10402c86061">
      <Url>https://infocentre2.gsma.com/gp/pr/V2020/N2020/RCCTF/_layouts/DocIdRedir.aspx?ID=INFO-1972-95</Url>
      <Description>INFO-1972-95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OD Document" ma:contentTypeID="0x010100EC728DFF17A841B193288BA44365FF700092273D6EEDB8485CB097A5F2F89420D500DB83C7C79950184799B974BDEBEFF6EC" ma:contentTypeVersion="3" ma:contentTypeDescription="Official Document" ma:contentTypeScope="" ma:versionID="c8f370c507242415fd8eb3e4e2bff9b6">
  <xsd:schema xmlns:xsd="http://www.w3.org/2001/XMLSchema" xmlns:xs="http://www.w3.org/2001/XMLSchema" xmlns:p="http://schemas.microsoft.com/office/2006/metadata/properties" xmlns:ns2="ADEDD60E-22E2-4049-BE99-80A2BB237DD5" xmlns:ns4="54cf9ea2-8b24-4a35-a789-c10402c86061" targetNamespace="http://schemas.microsoft.com/office/2006/metadata/properties" ma:root="true" ma:fieldsID="828214aaff8d3d24757bf415f17797cf" ns2:_="" ns4: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DocumentNumber" minOccurs="0"/>
                <xsd:element ref="ns2:GSMAPRDVersion" minOccurs="0"/>
                <xsd:element ref="ns2:GSMAEditionType" minOccurs="0"/>
                <xsd:element ref="ns2:GSMARemarks" minOccurs="0"/>
                <xsd:element ref="ns2:GSMAOwningGroup" minOccurs="0"/>
                <xsd:element ref="ns2:GSMASummary" minOccurs="0"/>
                <xsd:element ref="ns2:GSMABusinessPurpose" minOccurs="0"/>
                <xsd:element ref="ns2:GSMAChangeRequestApprover" minOccurs="0"/>
                <xsd:element ref="ns2:GSMAPublic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Title" ma:internalName="GSMATitle" ma:readOnly="false">
      <xsd:simpleType>
        <xsd:restriction base="dms:Text"/>
      </xsd:simpleType>
    </xsd:element>
    <xsd:element name="GSMAKBCategoryTaxHTField0" ma:index="10" nillable="true" ma:taxonomy="true" ma:internalName="GSMAKBCategoryTaxHTField0" ma:taxonomyFieldName="GSMAKBCategory" ma:displayName="KB Category" ma:readOnly="false"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nillable="true" ma:taxonomy="true" ma:internalName="GSMADocumentTypeTaxHTField0" ma:taxonomyFieldName="GSMADocumentType" ma:displayName="Document Type" ma:readOnly="fals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ma:readOnly="false">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only)"/>
        </xsd:restriction>
      </xsd:simpleType>
    </xsd:element>
    <xsd:element name="GSMADocumentOwner" ma:index="14" nillable="true" ma:displayName="Document Owner" ma:list="UserInfo"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dexed="true" ma:internalName="GSMADocumentCreatedDate" ma:readOnly="false">
      <xsd:simpleType>
        <xsd:restriction base="dms:DateTime"/>
      </xsd:simpleType>
    </xsd:element>
    <xsd:element name="GSMADocumentCreatedBy" ma:index="17"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DocumentNumber" ma:index="20" nillable="true" ma:displayName="Document Number" ma:indexed="true" ma:internalName="GSMADocumentNumber" ma:readOnly="false">
      <xsd:simpleType>
        <xsd:restriction base="dms:Text"/>
      </xsd:simpleType>
    </xsd:element>
    <xsd:element name="GSMAPRDVersion" ma:index="21" nillable="true" ma:displayName="OD Version" ma:internalName="GSMAPRDVersion" ma:readOnly="false">
      <xsd:simpleType>
        <xsd:restriction base="dms:Text"/>
      </xsd:simpleType>
    </xsd:element>
    <xsd:element name="GSMAEditionType" ma:index="22"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3" nillable="true" ma:displayName="Remarks" ma:internalName="GSMARemarks" ma:readOnly="false">
      <xsd:simpleType>
        <xsd:restriction base="dms:Note"/>
      </xsd:simpleType>
    </xsd:element>
    <xsd:element name="GSMAOwningGroup" ma:index="24" nillable="true" ma:displayName="Owning Group" ma:internalName="GSMAOwningGroup" ma:readOnly="false">
      <xsd:simpleType>
        <xsd:restriction base="dms:Text"/>
      </xsd:simpleType>
    </xsd:element>
    <xsd:element name="GSMASummary" ma:index="25" nillable="true" ma:displayName="Summary" ma:internalName="GSMASummary" ma:readOnly="false">
      <xsd:simpleType>
        <xsd:restriction base="dms:Note"/>
      </xsd:simpleType>
    </xsd:element>
    <xsd:element name="GSMABusinessPurpose" ma:index="26" nillable="true" ma:displayName="Business Purpose" ma:internalName="GSMABusinessPurpose" ma:readOnly="false">
      <xsd:simpleType>
        <xsd:restriction base="dms:Note"/>
      </xsd:simpleType>
    </xsd:element>
    <xsd:element name="GSMAChangeRequestApprover" ma:index="27" nillable="true" ma:displayName="GSMA Support Staff" ma:list="UserInfo" ma:SharePointGroup="0" ma:internalName="GSMAChangeRequest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8" nillable="true" ma:displayName="Publication Date" ma:format="DateOnly" ma:indexed="true" ma:internalName="GSMAPublication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30" nillable="true" ma:displayName="Document ID Value" ma:description="The value of the document ID assigned to this item."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CFCA0F2-3627-443B-9E79-2BE501AC1A3F}"/>
</file>

<file path=customXml/itemProps2.xml><?xml version="1.0" encoding="utf-8"?>
<ds:datastoreItem xmlns:ds="http://schemas.openxmlformats.org/officeDocument/2006/customXml" ds:itemID="{50509E37-9672-4EDB-97B3-99BBC7A92734}"/>
</file>

<file path=customXml/itemProps3.xml><?xml version="1.0" encoding="utf-8"?>
<ds:datastoreItem xmlns:ds="http://schemas.openxmlformats.org/officeDocument/2006/customXml" ds:itemID="{A7B8FFBE-D9B4-4C78-90CE-79687F83770D}"/>
</file>

<file path=customXml/itemProps4.xml><?xml version="1.0" encoding="utf-8"?>
<ds:datastoreItem xmlns:ds="http://schemas.openxmlformats.org/officeDocument/2006/customXml" ds:itemID="{1A26816B-C3D2-48FE-9DFA-E5CAC688338A}"/>
</file>

<file path=customXml/itemProps5.xml><?xml version="1.0" encoding="utf-8"?>
<ds:datastoreItem xmlns:ds="http://schemas.openxmlformats.org/officeDocument/2006/customXml" ds:itemID="{6553AB67-5255-4D55-A10B-7EF0008EFD43}"/>
</file>

<file path=docProps/app.xml><?xml version="1.0" encoding="utf-8"?>
<Properties xmlns="http://schemas.openxmlformats.org/officeDocument/2006/extended-properties" xmlns:vt="http://schemas.openxmlformats.org/officeDocument/2006/docPropsVTypes">
  <Template>Normal.dotm</Template>
  <TotalTime>0</TotalTime>
  <Pages>86</Pages>
  <Words>22666</Words>
  <Characters>129202</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RCC.53 joyn Device API Specification v1.0 (Current)</vt:lpstr>
    </vt:vector>
  </TitlesOfParts>
  <Company/>
  <LinksUpToDate>false</LinksUpToDate>
  <CharactersWithSpaces>151565</CharactersWithSpaces>
  <SharedDoc>false</SharedDoc>
  <HLinks>
    <vt:vector size="150" baseType="variant">
      <vt:variant>
        <vt:i4>7602263</vt:i4>
      </vt:variant>
      <vt:variant>
        <vt:i4>147</vt:i4>
      </vt:variant>
      <vt:variant>
        <vt:i4>0</vt:i4>
      </vt:variant>
      <vt:variant>
        <vt:i4>5</vt:i4>
      </vt:variant>
      <vt:variant>
        <vt:lpwstr>mailto:prd@gsm.org</vt:lpwstr>
      </vt:variant>
      <vt:variant>
        <vt:lpwstr/>
      </vt:variant>
      <vt:variant>
        <vt:i4>6881388</vt:i4>
      </vt:variant>
      <vt:variant>
        <vt:i4>144</vt:i4>
      </vt:variant>
      <vt:variant>
        <vt:i4>0</vt:i4>
      </vt:variant>
      <vt:variant>
        <vt:i4>5</vt:i4>
      </vt:variant>
      <vt:variant>
        <vt:lpwstr>https://infocentre.gsm.org/GROUP-PRODUCT-ID</vt:lpwstr>
      </vt:variant>
      <vt:variant>
        <vt:lpwstr/>
      </vt:variant>
      <vt:variant>
        <vt:i4>6881388</vt:i4>
      </vt:variant>
      <vt:variant>
        <vt:i4>141</vt:i4>
      </vt:variant>
      <vt:variant>
        <vt:i4>0</vt:i4>
      </vt:variant>
      <vt:variant>
        <vt:i4>5</vt:i4>
      </vt:variant>
      <vt:variant>
        <vt:lpwstr>https://infocentre.gsm.org/GROUP-PRODUCT-ID</vt:lpwstr>
      </vt:variant>
      <vt:variant>
        <vt:lpwstr/>
      </vt:variant>
      <vt:variant>
        <vt:i4>6094941</vt:i4>
      </vt:variant>
      <vt:variant>
        <vt:i4>138</vt:i4>
      </vt:variant>
      <vt:variant>
        <vt:i4>0</vt:i4>
      </vt:variant>
      <vt:variant>
        <vt:i4>5</vt:i4>
      </vt:variant>
      <vt:variant>
        <vt:lpwstr>http://www.w3.org/2001/XMLSchema</vt:lpwstr>
      </vt:variant>
      <vt:variant>
        <vt:lpwstr/>
      </vt:variant>
      <vt:variant>
        <vt:i4>6881388</vt:i4>
      </vt:variant>
      <vt:variant>
        <vt:i4>135</vt:i4>
      </vt:variant>
      <vt:variant>
        <vt:i4>0</vt:i4>
      </vt:variant>
      <vt:variant>
        <vt:i4>5</vt:i4>
      </vt:variant>
      <vt:variant>
        <vt:lpwstr>https://infocentre.gsm.org/group-PRODUCT-ID</vt:lpwstr>
      </vt:variant>
      <vt:variant>
        <vt:lpwstr/>
      </vt:variant>
      <vt:variant>
        <vt:i4>4128807</vt:i4>
      </vt:variant>
      <vt:variant>
        <vt:i4>123</vt:i4>
      </vt:variant>
      <vt:variant>
        <vt:i4>0</vt:i4>
      </vt:variant>
      <vt:variant>
        <vt:i4>5</vt:i4>
      </vt:variant>
      <vt:variant>
        <vt:lpwstr>http://www.ietf.org/rfc/rfc2119.txt</vt:lpwstr>
      </vt:variant>
      <vt:variant>
        <vt:lpwstr/>
      </vt:variant>
      <vt:variant>
        <vt:i4>1507388</vt:i4>
      </vt:variant>
      <vt:variant>
        <vt:i4>116</vt:i4>
      </vt:variant>
      <vt:variant>
        <vt:i4>0</vt:i4>
      </vt:variant>
      <vt:variant>
        <vt:i4>5</vt:i4>
      </vt:variant>
      <vt:variant>
        <vt:lpwstr/>
      </vt:variant>
      <vt:variant>
        <vt:lpwstr>_Toc330993698</vt:lpwstr>
      </vt:variant>
      <vt:variant>
        <vt:i4>1507388</vt:i4>
      </vt:variant>
      <vt:variant>
        <vt:i4>110</vt:i4>
      </vt:variant>
      <vt:variant>
        <vt:i4>0</vt:i4>
      </vt:variant>
      <vt:variant>
        <vt:i4>5</vt:i4>
      </vt:variant>
      <vt:variant>
        <vt:lpwstr/>
      </vt:variant>
      <vt:variant>
        <vt:lpwstr>_Toc330993697</vt:lpwstr>
      </vt:variant>
      <vt:variant>
        <vt:i4>1507388</vt:i4>
      </vt:variant>
      <vt:variant>
        <vt:i4>104</vt:i4>
      </vt:variant>
      <vt:variant>
        <vt:i4>0</vt:i4>
      </vt:variant>
      <vt:variant>
        <vt:i4>5</vt:i4>
      </vt:variant>
      <vt:variant>
        <vt:lpwstr/>
      </vt:variant>
      <vt:variant>
        <vt:lpwstr>_Toc330993696</vt:lpwstr>
      </vt:variant>
      <vt:variant>
        <vt:i4>1507388</vt:i4>
      </vt:variant>
      <vt:variant>
        <vt:i4>98</vt:i4>
      </vt:variant>
      <vt:variant>
        <vt:i4>0</vt:i4>
      </vt:variant>
      <vt:variant>
        <vt:i4>5</vt:i4>
      </vt:variant>
      <vt:variant>
        <vt:lpwstr/>
      </vt:variant>
      <vt:variant>
        <vt:lpwstr>_Toc330993695</vt:lpwstr>
      </vt:variant>
      <vt:variant>
        <vt:i4>1507388</vt:i4>
      </vt:variant>
      <vt:variant>
        <vt:i4>92</vt:i4>
      </vt:variant>
      <vt:variant>
        <vt:i4>0</vt:i4>
      </vt:variant>
      <vt:variant>
        <vt:i4>5</vt:i4>
      </vt:variant>
      <vt:variant>
        <vt:lpwstr/>
      </vt:variant>
      <vt:variant>
        <vt:lpwstr>_Toc330993694</vt:lpwstr>
      </vt:variant>
      <vt:variant>
        <vt:i4>1507388</vt:i4>
      </vt:variant>
      <vt:variant>
        <vt:i4>86</vt:i4>
      </vt:variant>
      <vt:variant>
        <vt:i4>0</vt:i4>
      </vt:variant>
      <vt:variant>
        <vt:i4>5</vt:i4>
      </vt:variant>
      <vt:variant>
        <vt:lpwstr/>
      </vt:variant>
      <vt:variant>
        <vt:lpwstr>_Toc330993693</vt:lpwstr>
      </vt:variant>
      <vt:variant>
        <vt:i4>1507388</vt:i4>
      </vt:variant>
      <vt:variant>
        <vt:i4>80</vt:i4>
      </vt:variant>
      <vt:variant>
        <vt:i4>0</vt:i4>
      </vt:variant>
      <vt:variant>
        <vt:i4>5</vt:i4>
      </vt:variant>
      <vt:variant>
        <vt:lpwstr/>
      </vt:variant>
      <vt:variant>
        <vt:lpwstr>_Toc330993692</vt:lpwstr>
      </vt:variant>
      <vt:variant>
        <vt:i4>1507388</vt:i4>
      </vt:variant>
      <vt:variant>
        <vt:i4>74</vt:i4>
      </vt:variant>
      <vt:variant>
        <vt:i4>0</vt:i4>
      </vt:variant>
      <vt:variant>
        <vt:i4>5</vt:i4>
      </vt:variant>
      <vt:variant>
        <vt:lpwstr/>
      </vt:variant>
      <vt:variant>
        <vt:lpwstr>_Toc330993691</vt:lpwstr>
      </vt:variant>
      <vt:variant>
        <vt:i4>1507388</vt:i4>
      </vt:variant>
      <vt:variant>
        <vt:i4>68</vt:i4>
      </vt:variant>
      <vt:variant>
        <vt:i4>0</vt:i4>
      </vt:variant>
      <vt:variant>
        <vt:i4>5</vt:i4>
      </vt:variant>
      <vt:variant>
        <vt:lpwstr/>
      </vt:variant>
      <vt:variant>
        <vt:lpwstr>_Toc330993690</vt:lpwstr>
      </vt:variant>
      <vt:variant>
        <vt:i4>1441852</vt:i4>
      </vt:variant>
      <vt:variant>
        <vt:i4>62</vt:i4>
      </vt:variant>
      <vt:variant>
        <vt:i4>0</vt:i4>
      </vt:variant>
      <vt:variant>
        <vt:i4>5</vt:i4>
      </vt:variant>
      <vt:variant>
        <vt:lpwstr/>
      </vt:variant>
      <vt:variant>
        <vt:lpwstr>_Toc330993689</vt:lpwstr>
      </vt:variant>
      <vt:variant>
        <vt:i4>1441852</vt:i4>
      </vt:variant>
      <vt:variant>
        <vt:i4>56</vt:i4>
      </vt:variant>
      <vt:variant>
        <vt:i4>0</vt:i4>
      </vt:variant>
      <vt:variant>
        <vt:i4>5</vt:i4>
      </vt:variant>
      <vt:variant>
        <vt:lpwstr/>
      </vt:variant>
      <vt:variant>
        <vt:lpwstr>_Toc330993688</vt:lpwstr>
      </vt:variant>
      <vt:variant>
        <vt:i4>1441852</vt:i4>
      </vt:variant>
      <vt:variant>
        <vt:i4>50</vt:i4>
      </vt:variant>
      <vt:variant>
        <vt:i4>0</vt:i4>
      </vt:variant>
      <vt:variant>
        <vt:i4>5</vt:i4>
      </vt:variant>
      <vt:variant>
        <vt:lpwstr/>
      </vt:variant>
      <vt:variant>
        <vt:lpwstr>_Toc330993687</vt:lpwstr>
      </vt:variant>
      <vt:variant>
        <vt:i4>1441852</vt:i4>
      </vt:variant>
      <vt:variant>
        <vt:i4>44</vt:i4>
      </vt:variant>
      <vt:variant>
        <vt:i4>0</vt:i4>
      </vt:variant>
      <vt:variant>
        <vt:i4>5</vt:i4>
      </vt:variant>
      <vt:variant>
        <vt:lpwstr/>
      </vt:variant>
      <vt:variant>
        <vt:lpwstr>_Toc330993686</vt:lpwstr>
      </vt:variant>
      <vt:variant>
        <vt:i4>1441852</vt:i4>
      </vt:variant>
      <vt:variant>
        <vt:i4>38</vt:i4>
      </vt:variant>
      <vt:variant>
        <vt:i4>0</vt:i4>
      </vt:variant>
      <vt:variant>
        <vt:i4>5</vt:i4>
      </vt:variant>
      <vt:variant>
        <vt:lpwstr/>
      </vt:variant>
      <vt:variant>
        <vt:lpwstr>_Toc330993685</vt:lpwstr>
      </vt:variant>
      <vt:variant>
        <vt:i4>1441852</vt:i4>
      </vt:variant>
      <vt:variant>
        <vt:i4>32</vt:i4>
      </vt:variant>
      <vt:variant>
        <vt:i4>0</vt:i4>
      </vt:variant>
      <vt:variant>
        <vt:i4>5</vt:i4>
      </vt:variant>
      <vt:variant>
        <vt:lpwstr/>
      </vt:variant>
      <vt:variant>
        <vt:lpwstr>_Toc330993684</vt:lpwstr>
      </vt:variant>
      <vt:variant>
        <vt:i4>1441852</vt:i4>
      </vt:variant>
      <vt:variant>
        <vt:i4>26</vt:i4>
      </vt:variant>
      <vt:variant>
        <vt:i4>0</vt:i4>
      </vt:variant>
      <vt:variant>
        <vt:i4>5</vt:i4>
      </vt:variant>
      <vt:variant>
        <vt:lpwstr/>
      </vt:variant>
      <vt:variant>
        <vt:lpwstr>_Toc330993683</vt:lpwstr>
      </vt:variant>
      <vt:variant>
        <vt:i4>1441852</vt:i4>
      </vt:variant>
      <vt:variant>
        <vt:i4>20</vt:i4>
      </vt:variant>
      <vt:variant>
        <vt:i4>0</vt:i4>
      </vt:variant>
      <vt:variant>
        <vt:i4>5</vt:i4>
      </vt:variant>
      <vt:variant>
        <vt:lpwstr/>
      </vt:variant>
      <vt:variant>
        <vt:lpwstr>_Toc330993682</vt:lpwstr>
      </vt:variant>
      <vt:variant>
        <vt:i4>1441852</vt:i4>
      </vt:variant>
      <vt:variant>
        <vt:i4>14</vt:i4>
      </vt:variant>
      <vt:variant>
        <vt:i4>0</vt:i4>
      </vt:variant>
      <vt:variant>
        <vt:i4>5</vt:i4>
      </vt:variant>
      <vt:variant>
        <vt:lpwstr/>
      </vt:variant>
      <vt:variant>
        <vt:lpwstr>_Toc330993681</vt:lpwstr>
      </vt:variant>
      <vt:variant>
        <vt:i4>1441852</vt:i4>
      </vt:variant>
      <vt:variant>
        <vt:i4>8</vt:i4>
      </vt:variant>
      <vt:variant>
        <vt:i4>0</vt:i4>
      </vt:variant>
      <vt:variant>
        <vt:i4>5</vt:i4>
      </vt:variant>
      <vt:variant>
        <vt:lpwstr/>
      </vt:variant>
      <vt:variant>
        <vt:lpwstr>_Toc330993680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RCC.53 RCS Device API 1.5.1 Specification v3.0 (Current)</dc:title>
  <dc:subject/>
  <dc:creator/>
  <cp:keywords/>
  <cp:lastModifiedBy/>
  <cp:revision>1</cp:revision>
  <dcterms:created xsi:type="dcterms:W3CDTF">2012-08-29T14:27:00Z</dcterms:created>
  <dcterms:modified xsi:type="dcterms:W3CDTF">2015-06-23T14:32:00Z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9400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0x010100EC728DFF17A841B193288BA44365FF700092273D6EEDB8485CB097A5F2F89420D500DB83C7C79950184799B974BDEBEFF6EC</vt:lpwstr>
  </property>
  <property fmtid="{D5CDD505-2E9C-101B-9397-08002B2CF9AE}" pid="18" name="Approved Date">
    <vt:lpwstr>29th October 2004</vt:lpwstr>
  </property>
  <property fmtid="{D5CDD505-2E9C-101B-9397-08002B2CF9AE}" pid="19" name="GSMAAffectedPRD">
    <vt:lpwstr/>
  </property>
  <property fmtid="{D5CDD505-2E9C-101B-9397-08002B2CF9AE}" pid="20" name="Version Number">
    <vt:lpwstr>0.1</vt:lpwstr>
  </property>
  <property fmtid="{D5CDD505-2E9C-101B-9397-08002B2CF9AE}" pid="21" name="GSMAPRDVersion1">
    <vt:r8>0</vt:r8>
  </property>
  <property fmtid="{D5CDD505-2E9C-101B-9397-08002B2CF9AE}" pid="22" name="TemplateUrl">
    <vt:lpwstr/>
  </property>
  <property fmtid="{D5CDD505-2E9C-101B-9397-08002B2CF9AE}" pid="23" name="GSMABindingPRD">
    <vt:bool>false</vt:bool>
  </property>
  <property fmtid="{D5CDD505-2E9C-101B-9397-08002B2CF9AE}" pid="24" name="Official Number">
    <vt:lpwstr>0</vt:lpwstr>
  </property>
  <property fmtid="{D5CDD505-2E9C-101B-9397-08002B2CF9AE}" pid="25" name="Editor">
    <vt:lpwstr> editor</vt:lpwstr>
  </property>
  <property fmtid="{D5CDD505-2E9C-101B-9397-08002B2CF9AE}" pid="26" name="Security Classification Categories">
    <vt:lpwstr>Unrestricted</vt:lpwstr>
  </property>
  <property fmtid="{D5CDD505-2E9C-101B-9397-08002B2CF9AE}" pid="27" name="GSMADocumentType">
    <vt:lpwstr>2;#Non-binding Permanent Reference Document|97ab5523-2ce7-4aac-bd33-d315f704899a</vt:lpwstr>
  </property>
  <property fmtid="{D5CDD505-2E9C-101B-9397-08002B2CF9AE}" pid="28" name="GSMAChangeType">
    <vt:lpwstr/>
  </property>
  <property fmtid="{D5CDD505-2E9C-101B-9397-08002B2CF9AE}" pid="29" name="GSMAPRDVersion2">
    <vt:r8>1</vt:r8>
  </property>
  <property fmtid="{D5CDD505-2E9C-101B-9397-08002B2CF9AE}" pid="30" name="GSMATitle">
    <vt:lpwstr>PRD Document Template</vt:lpwstr>
  </property>
  <property fmtid="{D5CDD505-2E9C-101B-9397-08002B2CF9AE}" pid="31" name="_docset_NoMedatataSyncRequired">
    <vt:lpwstr>False</vt:lpwstr>
  </property>
  <property fmtid="{D5CDD505-2E9C-101B-9397-08002B2CF9AE}" pid="32" name="GSMAReasonKeyBusinessBenefits">
    <vt:lpwstr/>
  </property>
  <property fmtid="{D5CDD505-2E9C-101B-9397-08002B2CF9AE}" pid="33" name="GSMARelatedDocumentType">
    <vt:lpwstr/>
  </property>
  <property fmtid="{D5CDD505-2E9C-101B-9397-08002B2CF9AE}" pid="34" name="GSMAAdditionalReaders">
    <vt:lpwstr/>
  </property>
  <property fmtid="{D5CDD505-2E9C-101B-9397-08002B2CF9AE}" pid="35" name="GSMASubmittedOnBehalfOf">
    <vt:lpwstr/>
  </property>
  <property fmtid="{D5CDD505-2E9C-101B-9397-08002B2CF9AE}" pid="36" name="GSMARelatedDocumentTitle">
    <vt:lpwstr/>
  </property>
  <property fmtid="{D5CDD505-2E9C-101B-9397-08002B2CF9AE}" pid="37" name="TaxCatchAll">
    <vt:lpwstr>2;#Non-binding Permanent Reference Document|97ab5523-2ce7-4aac-bd33-d315f704899a</vt:lpwstr>
  </property>
  <property fmtid="{D5CDD505-2E9C-101B-9397-08002B2CF9AE}" pid="38" name="GSMAAdditionalContributors">
    <vt:lpwstr>5436;#Henry Bowes (GSMA)</vt:lpwstr>
  </property>
  <property fmtid="{D5CDD505-2E9C-101B-9397-08002B2CF9AE}" pid="39" name="GSMAMeetingItemNumberLocal">
    <vt:lpwstr/>
  </property>
  <property fmtid="{D5CDD505-2E9C-101B-9397-08002B2CF9AE}" pid="40" name="GSMAMeetingNameAndNumber">
    <vt:lpwstr/>
  </property>
  <property fmtid="{D5CDD505-2E9C-101B-9397-08002B2CF9AE}" pid="41" name="GSMAOfficialDocumentType">
    <vt:lpwstr>Non-binding PRD</vt:lpwstr>
  </property>
  <property fmtid="{D5CDD505-2E9C-101B-9397-08002B2CF9AE}" pid="42" name="GSMAMeetingNameAndNumberText">
    <vt:lpwstr/>
  </property>
  <property fmtid="{D5CDD505-2E9C-101B-9397-08002B2CF9AE}" pid="43" name="GSMAItemFor">
    <vt:lpwstr/>
  </property>
  <property fmtid="{D5CDD505-2E9C-101B-9397-08002B2CF9AE}" pid="44" name="_dlc_DocIdItemGuid">
    <vt:lpwstr>ebb57ffb-2f5c-43cd-a104-c2272dc0b60c</vt:lpwstr>
  </property>
  <property fmtid="{D5CDD505-2E9C-101B-9397-08002B2CF9AE}" pid="45" name="GSMAAppliedToODVersion">
    <vt:lpwstr/>
  </property>
  <property fmtid="{D5CDD505-2E9C-101B-9397-08002B2CF9AE}" pid="46" name="GSMAApprovingGroupProject">
    <vt:lpwstr/>
  </property>
  <property fmtid="{D5CDD505-2E9C-101B-9397-08002B2CF9AE}" pid="47" name="GSMAMeetingLocation">
    <vt:lpwstr/>
  </property>
  <property fmtid="{D5CDD505-2E9C-101B-9397-08002B2CF9AE}" pid="48" name="GSMAApprovingGroup">
    <vt:lpwstr/>
  </property>
  <property fmtid="{D5CDD505-2E9C-101B-9397-08002B2CF9AE}" pid="49" name="GSMAIssuingGroup">
    <vt:lpwstr/>
  </property>
  <property fmtid="{D5CDD505-2E9C-101B-9397-08002B2CF9AE}" pid="50" name="GSMAListOfContributors">
    <vt:lpwstr/>
  </property>
  <property fmtid="{D5CDD505-2E9C-101B-9397-08002B2CF9AE}" pid="51" name="GSMAIsBranchDraft">
    <vt:bool>false</vt:bool>
  </property>
  <property fmtid="{D5CDD505-2E9C-101B-9397-08002B2CF9AE}" pid="52" name="URL">
    <vt:lpwstr/>
  </property>
  <property fmtid="{D5CDD505-2E9C-101B-9397-08002B2CF9AE}" pid="53" name="GSMAIssuingGroupProject">
    <vt:lpwstr/>
  </property>
  <property fmtid="{D5CDD505-2E9C-101B-9397-08002B2CF9AE}" pid="54" name="GSMAOwningGroupCode">
    <vt:lpwstr>string;#RCC</vt:lpwstr>
  </property>
</Properties>
</file>